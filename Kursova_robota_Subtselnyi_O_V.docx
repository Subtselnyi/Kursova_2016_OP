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415" w:rsidRDefault="00CF4415" w:rsidP="002652C0">
      <w:pPr>
        <w:snapToGrid w:val="0"/>
        <w:spacing w:after="0" w:line="240" w:lineRule="auto"/>
        <w:ind w:left="708" w:firstLine="852"/>
        <w:rPr>
          <w:szCs w:val="28"/>
          <w:lang w:eastAsia="ru-RU"/>
        </w:rPr>
      </w:pPr>
      <w:r>
        <w:rPr>
          <w:szCs w:val="28"/>
          <w:lang w:eastAsia="ru-RU"/>
        </w:rPr>
        <w:t xml:space="preserve">НАЦІОНАЛЬНИЙ ТЕХНІЧНИЙ УНІВЕРСИТЕТ УКРАЇНИ </w:t>
      </w:r>
    </w:p>
    <w:p w:rsidR="00CF4415" w:rsidRDefault="00CF4415" w:rsidP="002652C0">
      <w:pPr>
        <w:snapToGrid w:val="0"/>
        <w:spacing w:after="0" w:line="240" w:lineRule="auto"/>
        <w:ind w:left="708" w:firstLine="708"/>
        <w:rPr>
          <w:szCs w:val="28"/>
          <w:lang w:eastAsia="ru-RU"/>
        </w:rPr>
      </w:pPr>
      <w:r>
        <w:rPr>
          <w:szCs w:val="28"/>
          <w:lang w:eastAsia="ru-RU"/>
        </w:rPr>
        <w:t xml:space="preserve">            «КИЇВСЬКИЙ ПОЛІТЕХНІЧНИЙ ІНСТИТУТ»</w:t>
      </w:r>
    </w:p>
    <w:p w:rsidR="00CF4415" w:rsidRDefault="00CF4415" w:rsidP="002652C0">
      <w:pPr>
        <w:snapToGrid w:val="0"/>
        <w:spacing w:after="0" w:line="240" w:lineRule="auto"/>
        <w:jc w:val="center"/>
        <w:rPr>
          <w:szCs w:val="28"/>
          <w:lang w:eastAsia="ru-RU"/>
        </w:rPr>
      </w:pPr>
    </w:p>
    <w:p w:rsidR="00CF4415" w:rsidRDefault="00CF4415" w:rsidP="002652C0">
      <w:pPr>
        <w:snapToGrid w:val="0"/>
        <w:spacing w:after="0" w:line="240" w:lineRule="auto"/>
        <w:jc w:val="center"/>
        <w:rPr>
          <w:szCs w:val="28"/>
          <w:lang w:eastAsia="ru-RU"/>
        </w:rPr>
      </w:pPr>
      <w:r>
        <w:rPr>
          <w:szCs w:val="28"/>
          <w:lang w:eastAsia="ru-RU"/>
        </w:rPr>
        <w:t xml:space="preserve">Кафедра </w:t>
      </w:r>
    </w:p>
    <w:p w:rsidR="00CF4415" w:rsidRDefault="00CF4415" w:rsidP="002652C0">
      <w:pPr>
        <w:snapToGrid w:val="0"/>
        <w:spacing w:after="0" w:line="240" w:lineRule="auto"/>
        <w:jc w:val="center"/>
        <w:rPr>
          <w:b/>
          <w:szCs w:val="20"/>
          <w:lang w:eastAsia="ru-RU"/>
        </w:rPr>
      </w:pPr>
      <w:r>
        <w:rPr>
          <w:szCs w:val="28"/>
          <w:lang w:eastAsia="ru-RU"/>
        </w:rPr>
        <w:t xml:space="preserve">автоматизованих систем обробки інформації та управління </w:t>
      </w:r>
    </w:p>
    <w:p w:rsidR="00CF4415" w:rsidRDefault="00CF4415" w:rsidP="002652C0">
      <w:pPr>
        <w:snapToGrid w:val="0"/>
        <w:spacing w:after="0" w:line="240" w:lineRule="auto"/>
        <w:jc w:val="center"/>
        <w:rPr>
          <w:b/>
          <w:szCs w:val="20"/>
          <w:lang w:eastAsia="ru-RU"/>
        </w:rPr>
      </w:pPr>
    </w:p>
    <w:p w:rsidR="00CF4415" w:rsidRDefault="00CF4415" w:rsidP="002652C0">
      <w:pPr>
        <w:snapToGrid w:val="0"/>
        <w:spacing w:after="0" w:line="240" w:lineRule="auto"/>
        <w:rPr>
          <w:b/>
          <w:sz w:val="36"/>
          <w:szCs w:val="20"/>
          <w:lang w:eastAsia="ru-RU"/>
        </w:rPr>
      </w:pPr>
    </w:p>
    <w:p w:rsidR="00CF4415" w:rsidRDefault="00CF4415" w:rsidP="002652C0">
      <w:pPr>
        <w:keepNext/>
        <w:widowControl w:val="0"/>
        <w:shd w:val="clear" w:color="auto" w:fill="FFFFFF"/>
        <w:autoSpaceDE w:val="0"/>
        <w:spacing w:after="0" w:line="324" w:lineRule="exact"/>
        <w:rPr>
          <w:b/>
          <w:color w:val="000000"/>
          <w:sz w:val="36"/>
          <w:szCs w:val="28"/>
          <w:lang w:eastAsia="ru-RU"/>
        </w:rPr>
      </w:pPr>
    </w:p>
    <w:p w:rsidR="00CF4415" w:rsidRDefault="00CF4415" w:rsidP="002652C0">
      <w:pPr>
        <w:keepNext/>
        <w:widowControl w:val="0"/>
        <w:shd w:val="clear" w:color="auto" w:fill="FFFFFF"/>
        <w:autoSpaceDE w:val="0"/>
        <w:spacing w:after="0" w:line="324" w:lineRule="exact"/>
        <w:ind w:left="11"/>
        <w:jc w:val="center"/>
        <w:rPr>
          <w:b/>
          <w:color w:val="000000"/>
          <w:sz w:val="36"/>
          <w:szCs w:val="36"/>
          <w:lang w:eastAsia="ru-RU"/>
        </w:rPr>
      </w:pPr>
    </w:p>
    <w:p w:rsidR="00CF4415" w:rsidRDefault="00CF4415" w:rsidP="002652C0">
      <w:pPr>
        <w:keepNext/>
        <w:widowControl w:val="0"/>
        <w:shd w:val="clear" w:color="auto" w:fill="FFFFFF"/>
        <w:autoSpaceDE w:val="0"/>
        <w:spacing w:after="0" w:line="324" w:lineRule="exact"/>
        <w:ind w:left="11"/>
        <w:jc w:val="center"/>
        <w:rPr>
          <w:color w:val="000000"/>
          <w:sz w:val="36"/>
          <w:szCs w:val="36"/>
          <w:lang w:eastAsia="ru-RU"/>
        </w:rPr>
      </w:pPr>
    </w:p>
    <w:p w:rsidR="00CF4415" w:rsidRDefault="00CF4415" w:rsidP="002652C0">
      <w:pPr>
        <w:keepNext/>
        <w:widowControl w:val="0"/>
        <w:shd w:val="clear" w:color="auto" w:fill="FFFFFF"/>
        <w:autoSpaceDE w:val="0"/>
        <w:spacing w:after="0" w:line="324" w:lineRule="exact"/>
        <w:ind w:left="11"/>
        <w:jc w:val="center"/>
        <w:rPr>
          <w:color w:val="000000"/>
          <w:sz w:val="36"/>
          <w:szCs w:val="36"/>
          <w:lang w:eastAsia="ru-RU"/>
        </w:rPr>
      </w:pPr>
    </w:p>
    <w:p w:rsidR="00CF4415" w:rsidRPr="002927B3" w:rsidRDefault="00CF4415" w:rsidP="002652C0">
      <w:pPr>
        <w:keepNext/>
        <w:widowControl w:val="0"/>
        <w:shd w:val="clear" w:color="auto" w:fill="FFFFFF"/>
        <w:autoSpaceDE w:val="0"/>
        <w:spacing w:after="0" w:line="324" w:lineRule="exact"/>
        <w:ind w:left="11"/>
        <w:jc w:val="center"/>
        <w:rPr>
          <w:b/>
          <w:szCs w:val="28"/>
        </w:rPr>
      </w:pPr>
      <w:r w:rsidRPr="002927B3">
        <w:rPr>
          <w:b/>
        </w:rPr>
        <w:t>КУРСОВА РОБОТА</w:t>
      </w:r>
    </w:p>
    <w:tbl>
      <w:tblPr>
        <w:tblW w:w="0" w:type="auto"/>
        <w:tblInd w:w="30" w:type="dxa"/>
        <w:tblLayout w:type="fixed"/>
        <w:tblCellMar>
          <w:top w:w="30" w:type="dxa"/>
          <w:left w:w="30" w:type="dxa"/>
          <w:bottom w:w="30" w:type="dxa"/>
          <w:right w:w="30" w:type="dxa"/>
        </w:tblCellMar>
        <w:tblLook w:val="0000" w:firstRow="0" w:lastRow="0" w:firstColumn="0" w:lastColumn="0" w:noHBand="0" w:noVBand="0"/>
      </w:tblPr>
      <w:tblGrid>
        <w:gridCol w:w="10500"/>
      </w:tblGrid>
      <w:tr w:rsidR="00CF4415" w:rsidTr="00AF056B">
        <w:tc>
          <w:tcPr>
            <w:tcW w:w="10500" w:type="dxa"/>
          </w:tcPr>
          <w:p w:rsidR="00CF4415" w:rsidRDefault="00CF4415" w:rsidP="00AF056B">
            <w:pPr>
              <w:jc w:val="center"/>
              <w:rPr>
                <w:sz w:val="20"/>
                <w:szCs w:val="20"/>
              </w:rPr>
            </w:pPr>
            <w:r>
              <w:rPr>
                <w:szCs w:val="28"/>
              </w:rPr>
              <w:t>з</w:t>
            </w:r>
            <w:r>
              <w:rPr>
                <w:sz w:val="24"/>
                <w:szCs w:val="24"/>
                <w:lang w:val="en-US"/>
              </w:rPr>
              <w:t> </w:t>
            </w:r>
            <w:r>
              <w:rPr>
                <w:sz w:val="24"/>
                <w:szCs w:val="24"/>
                <w:u w:val="single"/>
                <w:lang w:val="en-US"/>
              </w:rPr>
              <w:t>                                                </w:t>
            </w:r>
            <w:r>
              <w:rPr>
                <w:sz w:val="24"/>
                <w:szCs w:val="24"/>
                <w:u w:val="single"/>
              </w:rPr>
              <w:t xml:space="preserve">          «</w:t>
            </w:r>
            <w:r>
              <w:rPr>
                <w:szCs w:val="24"/>
                <w:u w:val="single"/>
              </w:rPr>
              <w:t>Основ програмування</w:t>
            </w:r>
            <w:r>
              <w:rPr>
                <w:sz w:val="24"/>
                <w:szCs w:val="24"/>
                <w:u w:val="single"/>
              </w:rPr>
              <w:t>»</w:t>
            </w:r>
            <w:r>
              <w:rPr>
                <w:sz w:val="24"/>
                <w:szCs w:val="24"/>
                <w:u w:val="single"/>
                <w:lang w:val="en-US"/>
              </w:rPr>
              <w:t>  </w:t>
            </w:r>
            <w:r>
              <w:rPr>
                <w:sz w:val="24"/>
                <w:szCs w:val="24"/>
                <w:u w:val="single"/>
              </w:rPr>
              <w:t>                                                           </w:t>
            </w:r>
            <w:r>
              <w:rPr>
                <w:sz w:val="24"/>
                <w:szCs w:val="24"/>
              </w:rPr>
              <w:t xml:space="preserve"> </w:t>
            </w:r>
          </w:p>
          <w:p w:rsidR="00CF4415" w:rsidRDefault="00CF4415" w:rsidP="00AF056B">
            <w:pPr>
              <w:tabs>
                <w:tab w:val="left" w:pos="4350"/>
                <w:tab w:val="center" w:pos="5176"/>
              </w:tabs>
              <w:spacing w:after="280"/>
              <w:rPr>
                <w:szCs w:val="28"/>
              </w:rPr>
            </w:pPr>
            <w:r>
              <w:rPr>
                <w:sz w:val="20"/>
                <w:szCs w:val="20"/>
              </w:rPr>
              <w:tab/>
            </w:r>
            <w:r>
              <w:rPr>
                <w:sz w:val="20"/>
                <w:szCs w:val="20"/>
              </w:rPr>
              <w:tab/>
              <w:t>(назва дисципліни)</w:t>
            </w:r>
          </w:p>
          <w:p w:rsidR="00CF4415" w:rsidRDefault="00CF4415" w:rsidP="00AF056B">
            <w:pPr>
              <w:widowControl w:val="0"/>
              <w:autoSpaceDE w:val="0"/>
              <w:spacing w:after="0"/>
            </w:pPr>
            <w:r>
              <w:rPr>
                <w:szCs w:val="28"/>
              </w:rPr>
              <w:t>на тему:</w:t>
            </w:r>
            <w:r>
              <w:rPr>
                <w:szCs w:val="28"/>
                <w:u w:val="single"/>
              </w:rPr>
              <w:t xml:space="preserve">    </w:t>
            </w:r>
            <w:r w:rsidRPr="002927B3">
              <w:rPr>
                <w:b/>
                <w:szCs w:val="28"/>
                <w:u w:val="single"/>
              </w:rPr>
              <w:t>«</w:t>
            </w:r>
            <w:r w:rsidRPr="009F0164">
              <w:rPr>
                <w:szCs w:val="28"/>
                <w:u w:val="single"/>
              </w:rPr>
              <w:t>З</w:t>
            </w:r>
            <w:r w:rsidRPr="009F0164">
              <w:rPr>
                <w:szCs w:val="28"/>
                <w:u w:val="single"/>
                <w:lang w:val="ru-RU"/>
              </w:rPr>
              <w:t>НАХОДЖЕННЯ</w:t>
            </w:r>
            <w:r w:rsidRPr="009F0164">
              <w:rPr>
                <w:szCs w:val="28"/>
                <w:u w:val="single"/>
              </w:rPr>
              <w:t xml:space="preserve"> </w:t>
            </w:r>
            <w:r w:rsidRPr="009F0164">
              <w:rPr>
                <w:szCs w:val="28"/>
                <w:u w:val="single"/>
                <w:lang w:val="ru-RU"/>
              </w:rPr>
              <w:t>НАЙКОРОТШОГО</w:t>
            </w:r>
            <w:r w:rsidRPr="009F0164">
              <w:rPr>
                <w:szCs w:val="28"/>
                <w:u w:val="single"/>
              </w:rPr>
              <w:t xml:space="preserve"> </w:t>
            </w:r>
            <w:r w:rsidRPr="009F0164">
              <w:rPr>
                <w:szCs w:val="28"/>
                <w:u w:val="single"/>
                <w:lang w:val="ru-RU"/>
              </w:rPr>
              <w:t>ОСТОВНОГО</w:t>
            </w:r>
            <w:r w:rsidRPr="009F0164">
              <w:rPr>
                <w:szCs w:val="28"/>
                <w:u w:val="single"/>
              </w:rPr>
              <w:t xml:space="preserve"> </w:t>
            </w:r>
            <w:r w:rsidRPr="009F0164">
              <w:rPr>
                <w:szCs w:val="28"/>
                <w:u w:val="single"/>
                <w:lang w:val="ru-RU"/>
              </w:rPr>
              <w:t>ДЕРЕВА</w:t>
            </w:r>
            <w:r w:rsidRPr="009F0164">
              <w:rPr>
                <w:szCs w:val="28"/>
                <w:u w:val="single"/>
              </w:rPr>
              <w:t>»</w:t>
            </w:r>
            <w:r>
              <w:rPr>
                <w:sz w:val="20"/>
                <w:szCs w:val="20"/>
                <w:u w:val="single"/>
              </w:rPr>
              <w:t>              </w:t>
            </w:r>
          </w:p>
        </w:tc>
      </w:tr>
    </w:tbl>
    <w:p w:rsidR="00CF4415" w:rsidRDefault="00CF4415" w:rsidP="002652C0">
      <w:pPr>
        <w:snapToGrid w:val="0"/>
        <w:spacing w:after="0" w:line="240" w:lineRule="auto"/>
        <w:rPr>
          <w:sz w:val="20"/>
          <w:szCs w:val="20"/>
          <w:lang w:eastAsia="ru-RU"/>
        </w:rPr>
      </w:pPr>
    </w:p>
    <w:p w:rsidR="00CF4415" w:rsidRDefault="00CF4415" w:rsidP="002652C0">
      <w:pPr>
        <w:snapToGrid w:val="0"/>
        <w:spacing w:after="0" w:line="240" w:lineRule="auto"/>
        <w:rPr>
          <w:sz w:val="20"/>
          <w:szCs w:val="20"/>
          <w:lang w:eastAsia="ru-RU"/>
        </w:rPr>
      </w:pPr>
    </w:p>
    <w:p w:rsidR="00CF4415" w:rsidRDefault="00CF4415" w:rsidP="002652C0">
      <w:pPr>
        <w:snapToGrid w:val="0"/>
        <w:spacing w:after="0" w:line="240" w:lineRule="auto"/>
        <w:rPr>
          <w:sz w:val="20"/>
          <w:szCs w:val="20"/>
          <w:lang w:eastAsia="ru-RU"/>
        </w:rPr>
      </w:pPr>
    </w:p>
    <w:p w:rsidR="00CF4415" w:rsidRDefault="00CF4415" w:rsidP="002652C0">
      <w:pPr>
        <w:snapToGrid w:val="0"/>
        <w:spacing w:after="0" w:line="240" w:lineRule="auto"/>
        <w:rPr>
          <w:sz w:val="20"/>
          <w:szCs w:val="20"/>
          <w:lang w:eastAsia="ru-RU"/>
        </w:rPr>
      </w:pPr>
    </w:p>
    <w:tbl>
      <w:tblPr>
        <w:tblW w:w="0" w:type="auto"/>
        <w:tblInd w:w="30" w:type="dxa"/>
        <w:tblLayout w:type="fixed"/>
        <w:tblCellMar>
          <w:top w:w="30" w:type="dxa"/>
          <w:left w:w="30" w:type="dxa"/>
          <w:bottom w:w="30" w:type="dxa"/>
          <w:right w:w="30" w:type="dxa"/>
        </w:tblCellMar>
        <w:tblLook w:val="0000" w:firstRow="0" w:lastRow="0" w:firstColumn="0" w:lastColumn="0" w:noHBand="0" w:noVBand="0"/>
      </w:tblPr>
      <w:tblGrid>
        <w:gridCol w:w="10500"/>
      </w:tblGrid>
      <w:tr w:rsidR="00CF4415" w:rsidTr="00AF056B">
        <w:tc>
          <w:tcPr>
            <w:tcW w:w="10500" w:type="dxa"/>
          </w:tcPr>
          <w:p w:rsidR="00CF4415" w:rsidRDefault="009324AB" w:rsidP="00AF056B">
            <w:pPr>
              <w:widowControl w:val="0"/>
              <w:autoSpaceDE w:val="0"/>
              <w:spacing w:after="0"/>
              <w:jc w:val="center"/>
            </w:pPr>
            <w:r>
              <w:rPr>
                <w:noProof/>
                <w:lang w:eastAsia="uk-UA"/>
              </w:rPr>
              <mc:AlternateContent>
                <mc:Choice Requires="wps">
                  <w:drawing>
                    <wp:anchor distT="0" distB="127000" distL="28575" distR="0" simplePos="0" relativeHeight="251683328" behindDoc="0" locked="0" layoutInCell="1" allowOverlap="1">
                      <wp:simplePos x="0" y="0"/>
                      <wp:positionH relativeFrom="column">
                        <wp:posOffset>1141095</wp:posOffset>
                      </wp:positionH>
                      <wp:positionV relativeFrom="paragraph">
                        <wp:posOffset>-19050</wp:posOffset>
                      </wp:positionV>
                      <wp:extent cx="5486400" cy="3983990"/>
                      <wp:effectExtent l="0" t="0" r="0" b="0"/>
                      <wp:wrapSquare wrapText="bothSides"/>
                      <wp:docPr id="70" name="Надпись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983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0" w:type="dxa"/>
                                    <w:tblLayout w:type="fixed"/>
                                    <w:tblCellMar>
                                      <w:top w:w="30" w:type="dxa"/>
                                      <w:left w:w="30" w:type="dxa"/>
                                      <w:bottom w:w="30" w:type="dxa"/>
                                      <w:right w:w="30" w:type="dxa"/>
                                    </w:tblCellMar>
                                    <w:tblLook w:val="0000" w:firstRow="0" w:lastRow="0" w:firstColumn="0" w:lastColumn="0" w:noHBand="0" w:noVBand="0"/>
                                  </w:tblPr>
                                  <w:tblGrid>
                                    <w:gridCol w:w="1889"/>
                                    <w:gridCol w:w="2921"/>
                                    <w:gridCol w:w="3832"/>
                                  </w:tblGrid>
                                  <w:tr w:rsidR="00A37E23">
                                    <w:tc>
                                      <w:tcPr>
                                        <w:tcW w:w="1889" w:type="dxa"/>
                                      </w:tcPr>
                                      <w:p w:rsidR="00A37E23" w:rsidRDefault="00A37E23">
                                        <w:pPr>
                                          <w:jc w:val="both"/>
                                        </w:pPr>
                                        <w:r>
                                          <w:rPr>
                                            <w:sz w:val="24"/>
                                            <w:szCs w:val="24"/>
                                          </w:rPr>
                                          <w:t> </w:t>
                                        </w:r>
                                      </w:p>
                                      <w:p w:rsidR="00A37E23" w:rsidRDefault="00A37E23">
                                        <w:pPr>
                                          <w:spacing w:after="0"/>
                                          <w:jc w:val="both"/>
                                        </w:pPr>
                                      </w:p>
                                    </w:tc>
                                    <w:tc>
                                      <w:tcPr>
                                        <w:tcW w:w="6753" w:type="dxa"/>
                                        <w:gridSpan w:val="2"/>
                                      </w:tcPr>
                                      <w:p w:rsidR="00A37E23" w:rsidRDefault="00A37E23">
                                        <w:pPr>
                                          <w:rPr>
                                            <w:szCs w:val="28"/>
                                          </w:rPr>
                                        </w:pPr>
                                        <w:r>
                                          <w:rPr>
                                            <w:szCs w:val="28"/>
                                          </w:rPr>
                                          <w:t xml:space="preserve">Студента </w:t>
                                        </w:r>
                                        <w:r>
                                          <w:rPr>
                                            <w:szCs w:val="28"/>
                                            <w:u w:val="single"/>
                                          </w:rPr>
                                          <w:t>  І  </w:t>
                                        </w:r>
                                        <w:r>
                                          <w:rPr>
                                            <w:szCs w:val="28"/>
                                          </w:rPr>
                                          <w:t xml:space="preserve"> курсу </w:t>
                                        </w:r>
                                        <w:r>
                                          <w:rPr>
                                            <w:szCs w:val="28"/>
                                            <w:u w:val="single"/>
                                          </w:rPr>
                                          <w:t xml:space="preserve"> ІП-51  </w:t>
                                        </w:r>
                                        <w:r>
                                          <w:rPr>
                                            <w:szCs w:val="28"/>
                                          </w:rPr>
                                          <w:t xml:space="preserve">групи  </w:t>
                                        </w:r>
                                        <w:r>
                                          <w:rPr>
                                            <w:szCs w:val="28"/>
                                            <w:u w:val="single"/>
                                          </w:rPr>
                                          <w:t>Субцельного О. В.</w:t>
                                        </w:r>
                                      </w:p>
                                      <w:p w:rsidR="00A37E23" w:rsidRDefault="00A37E23">
                                        <w:pPr>
                                          <w:spacing w:before="280" w:after="280"/>
                                          <w:rPr>
                                            <w:szCs w:val="28"/>
                                          </w:rPr>
                                        </w:pPr>
                                        <w:r>
                                          <w:rPr>
                                            <w:szCs w:val="28"/>
                                          </w:rPr>
                                          <w:t xml:space="preserve">напряму підготовки  </w:t>
                                        </w:r>
                                        <w:r>
                                          <w:rPr>
                                            <w:szCs w:val="28"/>
                                            <w:u w:val="single"/>
                                          </w:rPr>
                                          <w:t>6.050103 «Програмна інженерія»</w:t>
                                        </w:r>
                                        <w:r>
                                          <w:rPr>
                                            <w:szCs w:val="28"/>
                                          </w:rPr>
                                          <w:t xml:space="preserve"> </w:t>
                                        </w:r>
                                      </w:p>
                                      <w:p w:rsidR="00A37E23" w:rsidRDefault="00A37E23">
                                        <w:pPr>
                                          <w:spacing w:before="280" w:after="240"/>
                                          <w:rPr>
                                            <w:szCs w:val="28"/>
                                          </w:rPr>
                                        </w:pPr>
                                        <w:r>
                                          <w:rPr>
                                            <w:szCs w:val="28"/>
                                          </w:rPr>
                                          <w:t xml:space="preserve">спеціальності </w:t>
                                        </w:r>
                                        <w:r>
                                          <w:rPr>
                                            <w:szCs w:val="28"/>
                                            <w:u w:val="single"/>
                                          </w:rPr>
                                          <w:t xml:space="preserve">«Програмне забезпечення систем» </w:t>
                                        </w:r>
                                      </w:p>
                                      <w:p w:rsidR="00A37E23" w:rsidRDefault="00A37E23">
                                        <w:pPr>
                                          <w:spacing w:after="0" w:line="240" w:lineRule="auto"/>
                                          <w:rPr>
                                            <w:sz w:val="20"/>
                                            <w:szCs w:val="20"/>
                                          </w:rPr>
                                        </w:pPr>
                                        <w:r>
                                          <w:rPr>
                                            <w:szCs w:val="28"/>
                                          </w:rPr>
                                          <w:t xml:space="preserve">Керівник </w:t>
                                        </w:r>
                                        <w:r>
                                          <w:rPr>
                                            <w:szCs w:val="28"/>
                                            <w:u w:val="single"/>
                                          </w:rPr>
                                          <w:t>                           Головченко М. М.</w:t>
                                        </w:r>
                                        <w:r>
                                          <w:rPr>
                                            <w:sz w:val="24"/>
                                            <w:szCs w:val="24"/>
                                            <w:u w:val="single"/>
                                          </w:rPr>
                                          <w:t>                   </w:t>
                                        </w:r>
                                      </w:p>
                                      <w:p w:rsidR="00A37E23" w:rsidRDefault="00A37E23">
                                        <w:pPr>
                                          <w:spacing w:after="0" w:line="240" w:lineRule="auto"/>
                                          <w:rPr>
                                            <w:sz w:val="20"/>
                                            <w:szCs w:val="20"/>
                                            <w:lang w:val="ru-RU"/>
                                          </w:rPr>
                                        </w:pPr>
                                        <w:r>
                                          <w:rPr>
                                            <w:sz w:val="20"/>
                                            <w:szCs w:val="20"/>
                                          </w:rPr>
                                          <w:t> </w:t>
                                        </w:r>
                                      </w:p>
                                      <w:p w:rsidR="00A37E23" w:rsidRDefault="00A37E23">
                                        <w:pPr>
                                          <w:spacing w:after="0" w:line="240" w:lineRule="auto"/>
                                          <w:rPr>
                                            <w:sz w:val="20"/>
                                            <w:szCs w:val="20"/>
                                          </w:rPr>
                                        </w:pPr>
                                        <w:r>
                                          <w:rPr>
                                            <w:sz w:val="20"/>
                                            <w:szCs w:val="20"/>
                                            <w:lang w:val="ru-RU"/>
                                          </w:rPr>
                                          <w:t>_______________________________</w:t>
                                        </w:r>
                                        <w:r w:rsidRPr="003E7293">
                                          <w:rPr>
                                            <w:szCs w:val="20"/>
                                            <w:u w:val="single"/>
                                            <w:lang w:val="ru-RU"/>
                                          </w:rPr>
                                          <w:t>асистент</w:t>
                                        </w:r>
                                        <w:r>
                                          <w:rPr>
                                            <w:sz w:val="20"/>
                                            <w:szCs w:val="20"/>
                                            <w:lang w:val="ru-RU"/>
                                          </w:rPr>
                                          <w:t>______________________</w:t>
                                        </w:r>
                                        <w:r>
                                          <w:rPr>
                                            <w:sz w:val="20"/>
                                            <w:szCs w:val="20"/>
                                          </w:rPr>
                                          <w:t xml:space="preserve">                       </w:t>
                                        </w:r>
                                        <w:r>
                                          <w:rPr>
                                            <w:sz w:val="20"/>
                                            <w:szCs w:val="20"/>
                                            <w:lang w:val="ru-RU"/>
                                          </w:rPr>
                                          <w:t xml:space="preserve">                    </w:t>
                                        </w:r>
                                        <w:r>
                                          <w:rPr>
                                            <w:sz w:val="20"/>
                                            <w:szCs w:val="20"/>
                                          </w:rPr>
                                          <w:t> </w:t>
                                        </w:r>
                                        <w:r>
                                          <w:rPr>
                                            <w:sz w:val="20"/>
                                            <w:szCs w:val="20"/>
                                            <w:lang w:val="ru-RU"/>
                                          </w:rPr>
                                          <w:t>(</w:t>
                                        </w:r>
                                        <w:r>
                                          <w:rPr>
                                            <w:sz w:val="20"/>
                                            <w:szCs w:val="20"/>
                                          </w:rPr>
                                          <w:t>посада, вчене звання, науковий ступінь</w:t>
                                        </w:r>
                                        <w:r>
                                          <w:rPr>
                                            <w:sz w:val="20"/>
                                            <w:szCs w:val="20"/>
                                            <w:lang w:val="ru-RU"/>
                                          </w:rPr>
                                          <w:t>)</w:t>
                                        </w:r>
                                      </w:p>
                                      <w:p w:rsidR="00A37E23" w:rsidRDefault="00A37E23">
                                        <w:pPr>
                                          <w:spacing w:after="0" w:line="240" w:lineRule="auto"/>
                                          <w:rPr>
                                            <w:szCs w:val="28"/>
                                          </w:rPr>
                                        </w:pPr>
                                        <w:r>
                                          <w:rPr>
                                            <w:sz w:val="20"/>
                                            <w:szCs w:val="20"/>
                                          </w:rPr>
                                          <w:t xml:space="preserve">                         </w:t>
                                        </w:r>
                                      </w:p>
                                      <w:p w:rsidR="00A37E23" w:rsidRDefault="00A37E23">
                                        <w:pPr>
                                          <w:spacing w:after="0" w:line="240" w:lineRule="auto"/>
                                          <w:rPr>
                                            <w:szCs w:val="28"/>
                                          </w:rPr>
                                        </w:pPr>
                                        <w:r>
                                          <w:rPr>
                                            <w:szCs w:val="28"/>
                                          </w:rPr>
                                          <w:t>Національна оцінка ___________________________</w:t>
                                        </w:r>
                                      </w:p>
                                      <w:p w:rsidR="00A37E23" w:rsidRDefault="00A37E23">
                                        <w:pPr>
                                          <w:spacing w:before="280" w:after="280"/>
                                        </w:pPr>
                                        <w:r>
                                          <w:rPr>
                                            <w:szCs w:val="28"/>
                                          </w:rPr>
                                          <w:t>Кількість балів: __________ Оцінка: ECTS _______</w:t>
                                        </w:r>
                                      </w:p>
                                      <w:p w:rsidR="00A37E23" w:rsidRDefault="00A37E23">
                                        <w:pPr>
                                          <w:spacing w:after="0"/>
                                        </w:pPr>
                                      </w:p>
                                    </w:tc>
                                  </w:tr>
                                  <w:tr w:rsidR="00A37E23">
                                    <w:trPr>
                                      <w:cantSplit/>
                                    </w:trPr>
                                    <w:tc>
                                      <w:tcPr>
                                        <w:tcW w:w="1889" w:type="dxa"/>
                                        <w:vMerge w:val="restart"/>
                                      </w:tcPr>
                                      <w:p w:rsidR="00A37E23" w:rsidRDefault="00A37E23">
                                        <w:pPr>
                                          <w:spacing w:after="0"/>
                                          <w:jc w:val="both"/>
                                        </w:pPr>
                                        <w:r>
                                          <w:rPr>
                                            <w:szCs w:val="28"/>
                                          </w:rPr>
                                          <w:t>Члени комісії</w:t>
                                        </w:r>
                                      </w:p>
                                    </w:tc>
                                    <w:tc>
                                      <w:tcPr>
                                        <w:tcW w:w="2921" w:type="dxa"/>
                                      </w:tcPr>
                                      <w:p w:rsidR="00A37E23" w:rsidRDefault="00A37E23">
                                        <w:pPr>
                                          <w:spacing w:after="0"/>
                                          <w:jc w:val="center"/>
                                        </w:pPr>
                                        <w:r>
                                          <w:rPr>
                                            <w:sz w:val="24"/>
                                            <w:szCs w:val="24"/>
                                          </w:rPr>
                                          <w:t>________________</w:t>
                                        </w:r>
                                        <w:r>
                                          <w:rPr>
                                            <w:sz w:val="24"/>
                                            <w:szCs w:val="24"/>
                                          </w:rPr>
                                          <w:br/>
                                        </w:r>
                                        <w:r>
                                          <w:rPr>
                                            <w:sz w:val="20"/>
                                            <w:szCs w:val="20"/>
                                          </w:rPr>
                                          <w:t>(підпис)</w:t>
                                        </w:r>
                                      </w:p>
                                    </w:tc>
                                    <w:tc>
                                      <w:tcPr>
                                        <w:tcW w:w="3832" w:type="dxa"/>
                                      </w:tcPr>
                                      <w:p w:rsidR="00A37E23" w:rsidRDefault="00A37E23">
                                        <w:pPr>
                                          <w:spacing w:after="0"/>
                                          <w:jc w:val="center"/>
                                        </w:pPr>
                                        <w:r>
                                          <w:rPr>
                                            <w:sz w:val="24"/>
                                            <w:szCs w:val="24"/>
                                          </w:rPr>
                                          <w:t>___________________________</w:t>
                                        </w:r>
                                        <w:r>
                                          <w:rPr>
                                            <w:sz w:val="24"/>
                                            <w:szCs w:val="24"/>
                                          </w:rPr>
                                          <w:br/>
                                        </w:r>
                                        <w:r>
                                          <w:rPr>
                                            <w:sz w:val="20"/>
                                            <w:szCs w:val="20"/>
                                          </w:rPr>
                                          <w:t>(посада, вчене звання, науковий ступінь)</w:t>
                                        </w:r>
                                      </w:p>
                                    </w:tc>
                                  </w:tr>
                                  <w:tr w:rsidR="00A37E23">
                                    <w:trPr>
                                      <w:cantSplit/>
                                    </w:trPr>
                                    <w:tc>
                                      <w:tcPr>
                                        <w:tcW w:w="1889" w:type="dxa"/>
                                        <w:vMerge/>
                                        <w:vAlign w:val="center"/>
                                      </w:tcPr>
                                      <w:p w:rsidR="00A37E23" w:rsidRDefault="00A37E23">
                                        <w:pPr>
                                          <w:snapToGrid w:val="0"/>
                                          <w:spacing w:after="0" w:line="240" w:lineRule="auto"/>
                                        </w:pPr>
                                      </w:p>
                                    </w:tc>
                                    <w:tc>
                                      <w:tcPr>
                                        <w:tcW w:w="2921" w:type="dxa"/>
                                      </w:tcPr>
                                      <w:p w:rsidR="00A37E23" w:rsidRDefault="00A37E23">
                                        <w:pPr>
                                          <w:spacing w:after="0"/>
                                          <w:jc w:val="center"/>
                                        </w:pPr>
                                        <w:r>
                                          <w:rPr>
                                            <w:sz w:val="24"/>
                                            <w:szCs w:val="24"/>
                                          </w:rPr>
                                          <w:t>________________</w:t>
                                        </w:r>
                                        <w:r>
                                          <w:rPr>
                                            <w:sz w:val="24"/>
                                            <w:szCs w:val="24"/>
                                          </w:rPr>
                                          <w:br/>
                                        </w:r>
                                        <w:r>
                                          <w:rPr>
                                            <w:sz w:val="20"/>
                                            <w:szCs w:val="20"/>
                                          </w:rPr>
                                          <w:t>(підпис)</w:t>
                                        </w:r>
                                      </w:p>
                                    </w:tc>
                                    <w:tc>
                                      <w:tcPr>
                                        <w:tcW w:w="3832" w:type="dxa"/>
                                      </w:tcPr>
                                      <w:p w:rsidR="00A37E23" w:rsidRDefault="00A37E23">
                                        <w:pPr>
                                          <w:spacing w:after="0"/>
                                          <w:jc w:val="center"/>
                                        </w:pPr>
                                        <w:r>
                                          <w:rPr>
                                            <w:sz w:val="24"/>
                                            <w:szCs w:val="24"/>
                                          </w:rPr>
                                          <w:t>___________________________</w:t>
                                        </w:r>
                                        <w:r>
                                          <w:rPr>
                                            <w:sz w:val="24"/>
                                            <w:szCs w:val="24"/>
                                          </w:rPr>
                                          <w:br/>
                                        </w:r>
                                        <w:r>
                                          <w:rPr>
                                            <w:sz w:val="20"/>
                                            <w:szCs w:val="20"/>
                                          </w:rPr>
                                          <w:t>(посада, вчене звання, науковий ступінь)</w:t>
                                        </w:r>
                                      </w:p>
                                    </w:tc>
                                  </w:tr>
                                  <w:tr w:rsidR="00A37E23">
                                    <w:trPr>
                                      <w:trHeight w:val="23"/>
                                    </w:trPr>
                                    <w:tc>
                                      <w:tcPr>
                                        <w:tcW w:w="8642" w:type="dxa"/>
                                        <w:gridSpan w:val="3"/>
                                      </w:tcPr>
                                      <w:p w:rsidR="00A37E23" w:rsidRDefault="00A37E23">
                                        <w:pPr>
                                          <w:snapToGrid w:val="0"/>
                                          <w:spacing w:after="0" w:line="240" w:lineRule="auto"/>
                                        </w:pPr>
                                      </w:p>
                                    </w:tc>
                                  </w:tr>
                                </w:tbl>
                                <w:p w:rsidR="00A37E23" w:rsidRDefault="00A37E23" w:rsidP="002652C0">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70" o:spid="_x0000_s1026" type="#_x0000_t202" style="position:absolute;left:0;text-align:left;margin-left:89.85pt;margin-top:-1.5pt;width:6in;height:313.7pt;z-index:251683328;visibility:visible;mso-wrap-style:square;mso-width-percent:0;mso-height-percent:0;mso-wrap-distance-left:2.25pt;mso-wrap-distance-top:0;mso-wrap-distance-right:0;mso-wrap-distance-bottom:10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" stroked="f">
                      <v:textbox inset="0,0,0,0">
                        <w:txbxContent>
                          <w:tbl>
                            <w:tblPr>
                              <w:tblW w:w="0" w:type="auto"/>
                              <w:tblInd w:w="30" w:type="dxa"/>
                              <w:tblLayout w:type="fixed"/>
                              <w:tblCellMar>
                                <w:top w:w="30" w:type="dxa"/>
                                <w:left w:w="30" w:type="dxa"/>
                                <w:bottom w:w="30" w:type="dxa"/>
                                <w:right w:w="30" w:type="dxa"/>
                              </w:tblCellMar>
                              <w:tblLook w:val="0000" w:firstRow="0" w:lastRow="0" w:firstColumn="0" w:lastColumn="0" w:noHBand="0" w:noVBand="0"/>
                            </w:tblPr>
                            <w:tblGrid>
                              <w:gridCol w:w="1889"/>
                              <w:gridCol w:w="2921"/>
                              <w:gridCol w:w="3832"/>
                            </w:tblGrid>
                            <w:tr w:rsidR="00A37E23">
                              <w:tc>
                                <w:tcPr>
                                  <w:tcW w:w="1889" w:type="dxa"/>
                                </w:tcPr>
                                <w:p w:rsidR="00A37E23" w:rsidRDefault="00A37E23">
                                  <w:pPr>
                                    <w:jc w:val="both"/>
                                  </w:pPr>
                                  <w:r>
                                    <w:rPr>
                                      <w:sz w:val="24"/>
                                      <w:szCs w:val="24"/>
                                    </w:rPr>
                                    <w:t> </w:t>
                                  </w:r>
                                </w:p>
                                <w:p w:rsidR="00A37E23" w:rsidRDefault="00A37E23">
                                  <w:pPr>
                                    <w:spacing w:after="0"/>
                                    <w:jc w:val="both"/>
                                  </w:pPr>
                                </w:p>
                              </w:tc>
                              <w:tc>
                                <w:tcPr>
                                  <w:tcW w:w="6753" w:type="dxa"/>
                                  <w:gridSpan w:val="2"/>
                                </w:tcPr>
                                <w:p w:rsidR="00A37E23" w:rsidRDefault="00A37E23">
                                  <w:pPr>
                                    <w:rPr>
                                      <w:szCs w:val="28"/>
                                    </w:rPr>
                                  </w:pPr>
                                  <w:r>
                                    <w:rPr>
                                      <w:szCs w:val="28"/>
                                    </w:rPr>
                                    <w:t xml:space="preserve">Студента </w:t>
                                  </w:r>
                                  <w:r>
                                    <w:rPr>
                                      <w:szCs w:val="28"/>
                                      <w:u w:val="single"/>
                                    </w:rPr>
                                    <w:t>  І  </w:t>
                                  </w:r>
                                  <w:r>
                                    <w:rPr>
                                      <w:szCs w:val="28"/>
                                    </w:rPr>
                                    <w:t xml:space="preserve"> курсу </w:t>
                                  </w:r>
                                  <w:r>
                                    <w:rPr>
                                      <w:szCs w:val="28"/>
                                      <w:u w:val="single"/>
                                    </w:rPr>
                                    <w:t xml:space="preserve"> ІП-51  </w:t>
                                  </w:r>
                                  <w:r>
                                    <w:rPr>
                                      <w:szCs w:val="28"/>
                                    </w:rPr>
                                    <w:t xml:space="preserve">групи  </w:t>
                                  </w:r>
                                  <w:r>
                                    <w:rPr>
                                      <w:szCs w:val="28"/>
                                      <w:u w:val="single"/>
                                    </w:rPr>
                                    <w:t>Субцельного О. В.</w:t>
                                  </w:r>
                                </w:p>
                                <w:p w:rsidR="00A37E23" w:rsidRDefault="00A37E23">
                                  <w:pPr>
                                    <w:spacing w:before="280" w:after="280"/>
                                    <w:rPr>
                                      <w:szCs w:val="28"/>
                                    </w:rPr>
                                  </w:pPr>
                                  <w:r>
                                    <w:rPr>
                                      <w:szCs w:val="28"/>
                                    </w:rPr>
                                    <w:t xml:space="preserve">напряму підготовки  </w:t>
                                  </w:r>
                                  <w:r>
                                    <w:rPr>
                                      <w:szCs w:val="28"/>
                                      <w:u w:val="single"/>
                                    </w:rPr>
                                    <w:t>6.050103 «Програмна інженерія»</w:t>
                                  </w:r>
                                  <w:r>
                                    <w:rPr>
                                      <w:szCs w:val="28"/>
                                    </w:rPr>
                                    <w:t xml:space="preserve"> </w:t>
                                  </w:r>
                                </w:p>
                                <w:p w:rsidR="00A37E23" w:rsidRDefault="00A37E23">
                                  <w:pPr>
                                    <w:spacing w:before="280" w:after="240"/>
                                    <w:rPr>
                                      <w:szCs w:val="28"/>
                                    </w:rPr>
                                  </w:pPr>
                                  <w:r>
                                    <w:rPr>
                                      <w:szCs w:val="28"/>
                                    </w:rPr>
                                    <w:t xml:space="preserve">спеціальності </w:t>
                                  </w:r>
                                  <w:r>
                                    <w:rPr>
                                      <w:szCs w:val="28"/>
                                      <w:u w:val="single"/>
                                    </w:rPr>
                                    <w:t xml:space="preserve">«Програмне забезпечення систем» </w:t>
                                  </w:r>
                                </w:p>
                                <w:p w:rsidR="00A37E23" w:rsidRDefault="00A37E23">
                                  <w:pPr>
                                    <w:spacing w:after="0" w:line="240" w:lineRule="auto"/>
                                    <w:rPr>
                                      <w:sz w:val="20"/>
                                      <w:szCs w:val="20"/>
                                    </w:rPr>
                                  </w:pPr>
                                  <w:r>
                                    <w:rPr>
                                      <w:szCs w:val="28"/>
                                    </w:rPr>
                                    <w:t xml:space="preserve">Керівник </w:t>
                                  </w:r>
                                  <w:r>
                                    <w:rPr>
                                      <w:szCs w:val="28"/>
                                      <w:u w:val="single"/>
                                    </w:rPr>
                                    <w:t>                           Головченко М. М.</w:t>
                                  </w:r>
                                  <w:r>
                                    <w:rPr>
                                      <w:sz w:val="24"/>
                                      <w:szCs w:val="24"/>
                                      <w:u w:val="single"/>
                                    </w:rPr>
                                    <w:t>                   </w:t>
                                  </w:r>
                                </w:p>
                                <w:p w:rsidR="00A37E23" w:rsidRDefault="00A37E23">
                                  <w:pPr>
                                    <w:spacing w:after="0" w:line="240" w:lineRule="auto"/>
                                    <w:rPr>
                                      <w:sz w:val="20"/>
                                      <w:szCs w:val="20"/>
                                      <w:lang w:val="ru-RU"/>
                                    </w:rPr>
                                  </w:pPr>
                                  <w:r>
                                    <w:rPr>
                                      <w:sz w:val="20"/>
                                      <w:szCs w:val="20"/>
                                    </w:rPr>
                                    <w:t> </w:t>
                                  </w:r>
                                </w:p>
                                <w:p w:rsidR="00A37E23" w:rsidRDefault="00A37E23">
                                  <w:pPr>
                                    <w:spacing w:after="0" w:line="240" w:lineRule="auto"/>
                                    <w:rPr>
                                      <w:sz w:val="20"/>
                                      <w:szCs w:val="20"/>
                                    </w:rPr>
                                  </w:pPr>
                                  <w:r>
                                    <w:rPr>
                                      <w:sz w:val="20"/>
                                      <w:szCs w:val="20"/>
                                      <w:lang w:val="ru-RU"/>
                                    </w:rPr>
                                    <w:t>_______________________________</w:t>
                                  </w:r>
                                  <w:r w:rsidRPr="003E7293">
                                    <w:rPr>
                                      <w:szCs w:val="20"/>
                                      <w:u w:val="single"/>
                                      <w:lang w:val="ru-RU"/>
                                    </w:rPr>
                                    <w:t>асистент</w:t>
                                  </w:r>
                                  <w:r>
                                    <w:rPr>
                                      <w:sz w:val="20"/>
                                      <w:szCs w:val="20"/>
                                      <w:lang w:val="ru-RU"/>
                                    </w:rPr>
                                    <w:t>______________________</w:t>
                                  </w:r>
                                  <w:r>
                                    <w:rPr>
                                      <w:sz w:val="20"/>
                                      <w:szCs w:val="20"/>
                                    </w:rPr>
                                    <w:t xml:space="preserve">                       </w:t>
                                  </w:r>
                                  <w:r>
                                    <w:rPr>
                                      <w:sz w:val="20"/>
                                      <w:szCs w:val="20"/>
                                      <w:lang w:val="ru-RU"/>
                                    </w:rPr>
                                    <w:t xml:space="preserve">                    </w:t>
                                  </w:r>
                                  <w:r>
                                    <w:rPr>
                                      <w:sz w:val="20"/>
                                      <w:szCs w:val="20"/>
                                    </w:rPr>
                                    <w:t> </w:t>
                                  </w:r>
                                  <w:r>
                                    <w:rPr>
                                      <w:sz w:val="20"/>
                                      <w:szCs w:val="20"/>
                                      <w:lang w:val="ru-RU"/>
                                    </w:rPr>
                                    <w:t>(</w:t>
                                  </w:r>
                                  <w:r>
                                    <w:rPr>
                                      <w:sz w:val="20"/>
                                      <w:szCs w:val="20"/>
                                    </w:rPr>
                                    <w:t>посада, вчене звання, науковий ступінь</w:t>
                                  </w:r>
                                  <w:r>
                                    <w:rPr>
                                      <w:sz w:val="20"/>
                                      <w:szCs w:val="20"/>
                                      <w:lang w:val="ru-RU"/>
                                    </w:rPr>
                                    <w:t>)</w:t>
                                  </w:r>
                                </w:p>
                                <w:p w:rsidR="00A37E23" w:rsidRDefault="00A37E23">
                                  <w:pPr>
                                    <w:spacing w:after="0" w:line="240" w:lineRule="auto"/>
                                    <w:rPr>
                                      <w:szCs w:val="28"/>
                                    </w:rPr>
                                  </w:pPr>
                                  <w:r>
                                    <w:rPr>
                                      <w:sz w:val="20"/>
                                      <w:szCs w:val="20"/>
                                    </w:rPr>
                                    <w:t xml:space="preserve">                         </w:t>
                                  </w:r>
                                </w:p>
                                <w:p w:rsidR="00A37E23" w:rsidRDefault="00A37E23">
                                  <w:pPr>
                                    <w:spacing w:after="0" w:line="240" w:lineRule="auto"/>
                                    <w:rPr>
                                      <w:szCs w:val="28"/>
                                    </w:rPr>
                                  </w:pPr>
                                  <w:r>
                                    <w:rPr>
                                      <w:szCs w:val="28"/>
                                    </w:rPr>
                                    <w:t>Національна оцінка ___________________________</w:t>
                                  </w:r>
                                </w:p>
                                <w:p w:rsidR="00A37E23" w:rsidRDefault="00A37E23">
                                  <w:pPr>
                                    <w:spacing w:before="280" w:after="280"/>
                                  </w:pPr>
                                  <w:r>
                                    <w:rPr>
                                      <w:szCs w:val="28"/>
                                    </w:rPr>
                                    <w:t>Кількість балів: __________ Оцінка: ECTS _______</w:t>
                                  </w:r>
                                </w:p>
                                <w:p w:rsidR="00A37E23" w:rsidRDefault="00A37E23">
                                  <w:pPr>
                                    <w:spacing w:after="0"/>
                                  </w:pPr>
                                </w:p>
                              </w:tc>
                            </w:tr>
                            <w:tr w:rsidR="00A37E23">
                              <w:trPr>
                                <w:cantSplit/>
                              </w:trPr>
                              <w:tc>
                                <w:tcPr>
                                  <w:tcW w:w="1889" w:type="dxa"/>
                                  <w:vMerge w:val="restart"/>
                                </w:tcPr>
                                <w:p w:rsidR="00A37E23" w:rsidRDefault="00A37E23">
                                  <w:pPr>
                                    <w:spacing w:after="0"/>
                                    <w:jc w:val="both"/>
                                  </w:pPr>
                                  <w:r>
                                    <w:rPr>
                                      <w:szCs w:val="28"/>
                                    </w:rPr>
                                    <w:t>Члени комісії</w:t>
                                  </w:r>
                                </w:p>
                              </w:tc>
                              <w:tc>
                                <w:tcPr>
                                  <w:tcW w:w="2921" w:type="dxa"/>
                                </w:tcPr>
                                <w:p w:rsidR="00A37E23" w:rsidRDefault="00A37E23">
                                  <w:pPr>
                                    <w:spacing w:after="0"/>
                                    <w:jc w:val="center"/>
                                  </w:pPr>
                                  <w:r>
                                    <w:rPr>
                                      <w:sz w:val="24"/>
                                      <w:szCs w:val="24"/>
                                    </w:rPr>
                                    <w:t>________________</w:t>
                                  </w:r>
                                  <w:r>
                                    <w:rPr>
                                      <w:sz w:val="24"/>
                                      <w:szCs w:val="24"/>
                                    </w:rPr>
                                    <w:br/>
                                  </w:r>
                                  <w:r>
                                    <w:rPr>
                                      <w:sz w:val="20"/>
                                      <w:szCs w:val="20"/>
                                    </w:rPr>
                                    <w:t>(підпис)</w:t>
                                  </w:r>
                                </w:p>
                              </w:tc>
                              <w:tc>
                                <w:tcPr>
                                  <w:tcW w:w="3832" w:type="dxa"/>
                                </w:tcPr>
                                <w:p w:rsidR="00A37E23" w:rsidRDefault="00A37E23">
                                  <w:pPr>
                                    <w:spacing w:after="0"/>
                                    <w:jc w:val="center"/>
                                  </w:pPr>
                                  <w:r>
                                    <w:rPr>
                                      <w:sz w:val="24"/>
                                      <w:szCs w:val="24"/>
                                    </w:rPr>
                                    <w:t>___________________________</w:t>
                                  </w:r>
                                  <w:r>
                                    <w:rPr>
                                      <w:sz w:val="24"/>
                                      <w:szCs w:val="24"/>
                                    </w:rPr>
                                    <w:br/>
                                  </w:r>
                                  <w:r>
                                    <w:rPr>
                                      <w:sz w:val="20"/>
                                      <w:szCs w:val="20"/>
                                    </w:rPr>
                                    <w:t>(посада, вчене звання, науковий ступінь)</w:t>
                                  </w:r>
                                </w:p>
                              </w:tc>
                            </w:tr>
                            <w:tr w:rsidR="00A37E23">
                              <w:trPr>
                                <w:cantSplit/>
                              </w:trPr>
                              <w:tc>
                                <w:tcPr>
                                  <w:tcW w:w="1889" w:type="dxa"/>
                                  <w:vMerge/>
                                  <w:vAlign w:val="center"/>
                                </w:tcPr>
                                <w:p w:rsidR="00A37E23" w:rsidRDefault="00A37E23">
                                  <w:pPr>
                                    <w:snapToGrid w:val="0"/>
                                    <w:spacing w:after="0" w:line="240" w:lineRule="auto"/>
                                  </w:pPr>
                                </w:p>
                              </w:tc>
                              <w:tc>
                                <w:tcPr>
                                  <w:tcW w:w="2921" w:type="dxa"/>
                                </w:tcPr>
                                <w:p w:rsidR="00A37E23" w:rsidRDefault="00A37E23">
                                  <w:pPr>
                                    <w:spacing w:after="0"/>
                                    <w:jc w:val="center"/>
                                  </w:pPr>
                                  <w:r>
                                    <w:rPr>
                                      <w:sz w:val="24"/>
                                      <w:szCs w:val="24"/>
                                    </w:rPr>
                                    <w:t>________________</w:t>
                                  </w:r>
                                  <w:r>
                                    <w:rPr>
                                      <w:sz w:val="24"/>
                                      <w:szCs w:val="24"/>
                                    </w:rPr>
                                    <w:br/>
                                  </w:r>
                                  <w:r>
                                    <w:rPr>
                                      <w:sz w:val="20"/>
                                      <w:szCs w:val="20"/>
                                    </w:rPr>
                                    <w:t>(підпис)</w:t>
                                  </w:r>
                                </w:p>
                              </w:tc>
                              <w:tc>
                                <w:tcPr>
                                  <w:tcW w:w="3832" w:type="dxa"/>
                                </w:tcPr>
                                <w:p w:rsidR="00A37E23" w:rsidRDefault="00A37E23">
                                  <w:pPr>
                                    <w:spacing w:after="0"/>
                                    <w:jc w:val="center"/>
                                  </w:pPr>
                                  <w:r>
                                    <w:rPr>
                                      <w:sz w:val="24"/>
                                      <w:szCs w:val="24"/>
                                    </w:rPr>
                                    <w:t>___________________________</w:t>
                                  </w:r>
                                  <w:r>
                                    <w:rPr>
                                      <w:sz w:val="24"/>
                                      <w:szCs w:val="24"/>
                                    </w:rPr>
                                    <w:br/>
                                  </w:r>
                                  <w:r>
                                    <w:rPr>
                                      <w:sz w:val="20"/>
                                      <w:szCs w:val="20"/>
                                    </w:rPr>
                                    <w:t>(посада, вчене звання, науковий ступінь)</w:t>
                                  </w:r>
                                </w:p>
                              </w:tc>
                            </w:tr>
                            <w:tr w:rsidR="00A37E23">
                              <w:trPr>
                                <w:trHeight w:val="23"/>
                              </w:trPr>
                              <w:tc>
                                <w:tcPr>
                                  <w:tcW w:w="8642" w:type="dxa"/>
                                  <w:gridSpan w:val="3"/>
                                </w:tcPr>
                                <w:p w:rsidR="00A37E23" w:rsidRDefault="00A37E23">
                                  <w:pPr>
                                    <w:snapToGrid w:val="0"/>
                                    <w:spacing w:after="0" w:line="240" w:lineRule="auto"/>
                                  </w:pPr>
                                </w:p>
                              </w:tc>
                            </w:tr>
                          </w:tbl>
                          <w:p w:rsidR="00A37E23" w:rsidRDefault="00A37E23" w:rsidP="002652C0">
                            <w:r>
                              <w:t xml:space="preserve"> </w:t>
                            </w:r>
                          </w:p>
                        </w:txbxContent>
                      </v:textbox>
                      <w10:wrap type="square"/>
                    </v:shape>
                  </w:pict>
                </mc:Fallback>
              </mc:AlternateContent>
            </w:r>
            <w:r w:rsidR="00CF4415">
              <w:rPr>
                <w:szCs w:val="28"/>
              </w:rPr>
              <w:br/>
            </w:r>
          </w:p>
        </w:tc>
      </w:tr>
    </w:tbl>
    <w:p w:rsidR="00CF4415" w:rsidRDefault="00CF4415" w:rsidP="002652C0"/>
    <w:p w:rsidR="00CF4415" w:rsidRPr="00ED7BC1" w:rsidRDefault="00CF4415" w:rsidP="002652C0">
      <w:pPr>
        <w:tabs>
          <w:tab w:val="center" w:pos="5102"/>
        </w:tabs>
        <w:sectPr w:rsidR="00CF4415" w:rsidRPr="00ED7BC1">
          <w:headerReference w:type="default" r:id="rId7"/>
          <w:headerReference w:type="first" r:id="rId8"/>
          <w:pgSz w:w="11906" w:h="16838"/>
          <w:pgMar w:top="1134" w:right="567" w:bottom="1134" w:left="1134" w:header="709" w:footer="708" w:gutter="0"/>
          <w:pgNumType w:start="0"/>
          <w:cols w:space="720"/>
          <w:docGrid w:linePitch="360"/>
        </w:sectPr>
      </w:pPr>
      <w:r>
        <w:tab/>
      </w:r>
      <w:r>
        <w:rPr>
          <w:szCs w:val="28"/>
        </w:rPr>
        <w:t>Київ - 2016 рік</w:t>
      </w:r>
    </w:p>
    <w:p w:rsidR="00CF4415" w:rsidRDefault="00CF4415" w:rsidP="002652C0">
      <w:pPr>
        <w:keepNext/>
        <w:widowControl w:val="0"/>
        <w:shd w:val="clear" w:color="auto" w:fill="FFFFFF"/>
        <w:autoSpaceDE w:val="0"/>
        <w:spacing w:after="0" w:line="281" w:lineRule="exact"/>
        <w:jc w:val="center"/>
      </w:pPr>
      <w:r>
        <w:rPr>
          <w:color w:val="000000"/>
          <w:spacing w:val="-8"/>
          <w:szCs w:val="28"/>
          <w:lang w:eastAsia="ru-RU"/>
        </w:rPr>
        <w:lastRenderedPageBreak/>
        <w:t>Національний технічний університет України “КПІ”</w:t>
      </w:r>
    </w:p>
    <w:p w:rsidR="00CF4415" w:rsidRDefault="009324AB" w:rsidP="002652C0">
      <w:pPr>
        <w:widowControl w:val="0"/>
        <w:autoSpaceDE w:val="0"/>
        <w:spacing w:after="0" w:line="240" w:lineRule="auto"/>
        <w:jc w:val="center"/>
        <w:rPr>
          <w:color w:val="000000"/>
          <w:spacing w:val="-8"/>
          <w:szCs w:val="28"/>
          <w:lang w:eastAsia="ru-RU"/>
        </w:rPr>
      </w:pPr>
      <w:r>
        <w:rPr>
          <w:noProof/>
          <w:lang w:eastAsia="uk-UA"/>
        </w:rPr>
        <mc:AlternateContent>
          <mc:Choice Requires="wps">
            <w:drawing>
              <wp:anchor distT="4294967294" distB="4294967294" distL="114300" distR="114300" simplePos="0" relativeHeight="251644416" behindDoc="0" locked="0" layoutInCell="1" allowOverlap="1">
                <wp:simplePos x="0" y="0"/>
                <wp:positionH relativeFrom="column">
                  <wp:posOffset>102870</wp:posOffset>
                </wp:positionH>
                <wp:positionV relativeFrom="paragraph">
                  <wp:posOffset>17144</wp:posOffset>
                </wp:positionV>
                <wp:extent cx="6035040" cy="0"/>
                <wp:effectExtent l="19050" t="19050" r="22860" b="19050"/>
                <wp:wrapNone/>
                <wp:docPr id="69" name="Прямая соединительная линия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355BA" id="Прямая соединительная линия 69" o:spid="_x0000_s1026" style="position:absolute;z-index:251644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" strokeweight=".26mm">
                <v:stroke joinstyle="miter" endcap="square"/>
              </v:line>
            </w:pict>
          </mc:Fallback>
        </mc:AlternateContent>
      </w:r>
      <w:r w:rsidR="00CF4415">
        <w:rPr>
          <w:szCs w:val="28"/>
          <w:vertAlign w:val="subscript"/>
          <w:lang w:eastAsia="ru-RU"/>
        </w:rPr>
        <w:t>(назва вищого навчального закладу)</w:t>
      </w:r>
    </w:p>
    <w:p w:rsidR="00CF4415" w:rsidRDefault="00CF4415" w:rsidP="002652C0">
      <w:pPr>
        <w:keepNext/>
        <w:widowControl w:val="0"/>
        <w:shd w:val="clear" w:color="auto" w:fill="FFFFFF"/>
        <w:autoSpaceDE w:val="0"/>
        <w:spacing w:before="240" w:after="0" w:line="240" w:lineRule="auto"/>
        <w:jc w:val="center"/>
        <w:rPr>
          <w:color w:val="000000"/>
          <w:spacing w:val="-8"/>
          <w:szCs w:val="28"/>
          <w:lang w:eastAsia="ru-RU"/>
        </w:rPr>
      </w:pPr>
      <w:r>
        <w:rPr>
          <w:color w:val="000000"/>
          <w:spacing w:val="-8"/>
          <w:szCs w:val="28"/>
          <w:lang w:eastAsia="ru-RU"/>
        </w:rPr>
        <w:t xml:space="preserve">Кафедра </w:t>
      </w:r>
      <w:r>
        <w:rPr>
          <w:color w:val="000000"/>
          <w:spacing w:val="-8"/>
          <w:szCs w:val="28"/>
          <w:u w:val="single"/>
          <w:lang w:eastAsia="ru-RU"/>
        </w:rPr>
        <w:t>автоматизованих систем обробки інформації та управління</w:t>
      </w:r>
    </w:p>
    <w:p w:rsidR="00CF4415" w:rsidRDefault="00CF4415" w:rsidP="002652C0">
      <w:pPr>
        <w:widowControl w:val="0"/>
        <w:autoSpaceDE w:val="0"/>
        <w:spacing w:after="0" w:line="240" w:lineRule="auto"/>
        <w:rPr>
          <w:color w:val="000000"/>
          <w:spacing w:val="-8"/>
          <w:szCs w:val="28"/>
          <w:lang w:eastAsia="ru-RU"/>
        </w:rPr>
      </w:pPr>
    </w:p>
    <w:p w:rsidR="00CF4415" w:rsidRDefault="00CF4415" w:rsidP="002652C0">
      <w:pPr>
        <w:widowControl w:val="0"/>
        <w:autoSpaceDE w:val="0"/>
        <w:spacing w:after="0" w:line="240" w:lineRule="auto"/>
        <w:jc w:val="center"/>
        <w:rPr>
          <w:szCs w:val="28"/>
          <w:u w:val="single"/>
          <w:lang w:val="ru-RU" w:eastAsia="ru-RU"/>
        </w:rPr>
      </w:pPr>
      <w:r>
        <w:rPr>
          <w:szCs w:val="28"/>
          <w:lang w:eastAsia="ru-RU"/>
        </w:rPr>
        <w:t xml:space="preserve">Дисципліна  </w:t>
      </w:r>
      <w:r>
        <w:rPr>
          <w:szCs w:val="28"/>
          <w:lang w:val="ru-RU" w:eastAsia="ru-RU"/>
        </w:rPr>
        <w:t>«</w:t>
      </w:r>
      <w:r>
        <w:rPr>
          <w:szCs w:val="28"/>
          <w:u w:val="single"/>
          <w:lang w:eastAsia="ru-RU"/>
        </w:rPr>
        <w:t>Основи програмування</w:t>
      </w:r>
      <w:r>
        <w:rPr>
          <w:szCs w:val="28"/>
          <w:u w:val="single"/>
          <w:lang w:val="ru-RU" w:eastAsia="ru-RU"/>
        </w:rPr>
        <w:t>»</w:t>
      </w:r>
    </w:p>
    <w:p w:rsidR="00CF4415" w:rsidRDefault="00CF4415" w:rsidP="002652C0">
      <w:pPr>
        <w:widowControl w:val="0"/>
        <w:autoSpaceDE w:val="0"/>
        <w:spacing w:after="0" w:line="240" w:lineRule="auto"/>
        <w:jc w:val="center"/>
        <w:rPr>
          <w:szCs w:val="28"/>
          <w:u w:val="single"/>
          <w:lang w:val="ru-RU" w:eastAsia="ru-RU"/>
        </w:rPr>
      </w:pPr>
    </w:p>
    <w:p w:rsidR="00CF4415" w:rsidRDefault="00CF4415" w:rsidP="002652C0">
      <w:pPr>
        <w:widowControl w:val="0"/>
        <w:autoSpaceDE w:val="0"/>
        <w:spacing w:after="0" w:line="240" w:lineRule="auto"/>
        <w:jc w:val="center"/>
        <w:rPr>
          <w:szCs w:val="28"/>
          <w:lang w:eastAsia="ru-RU"/>
        </w:rPr>
      </w:pPr>
      <w:r>
        <w:rPr>
          <w:szCs w:val="28"/>
          <w:lang w:eastAsia="ru-RU"/>
        </w:rPr>
        <w:t>Напрям "Програмна інженерія"</w:t>
      </w:r>
    </w:p>
    <w:p w:rsidR="00CF4415" w:rsidRDefault="00CF4415" w:rsidP="002652C0">
      <w:pPr>
        <w:widowControl w:val="0"/>
        <w:autoSpaceDE w:val="0"/>
        <w:spacing w:after="0" w:line="240" w:lineRule="auto"/>
        <w:jc w:val="center"/>
        <w:rPr>
          <w:szCs w:val="28"/>
          <w:lang w:eastAsia="ru-RU"/>
        </w:rPr>
      </w:pPr>
    </w:p>
    <w:p w:rsidR="00CF4415" w:rsidRDefault="00CF4415" w:rsidP="002652C0">
      <w:pPr>
        <w:widowControl w:val="0"/>
        <w:autoSpaceDE w:val="0"/>
        <w:spacing w:after="0" w:line="240" w:lineRule="auto"/>
        <w:jc w:val="center"/>
        <w:rPr>
          <w:szCs w:val="28"/>
          <w:u w:val="single"/>
          <w:lang w:eastAsia="ru-RU"/>
        </w:rPr>
      </w:pPr>
      <w:r>
        <w:rPr>
          <w:szCs w:val="28"/>
          <w:lang w:eastAsia="ru-RU"/>
        </w:rPr>
        <w:t xml:space="preserve">Курс </w:t>
      </w:r>
      <w:r>
        <w:rPr>
          <w:szCs w:val="28"/>
          <w:u w:val="single"/>
          <w:lang w:eastAsia="ru-RU"/>
        </w:rPr>
        <w:t xml:space="preserve">   1    </w:t>
      </w:r>
      <w:r>
        <w:rPr>
          <w:szCs w:val="28"/>
          <w:lang w:eastAsia="ru-RU"/>
        </w:rPr>
        <w:t xml:space="preserve">Група </w:t>
      </w:r>
      <w:r>
        <w:rPr>
          <w:szCs w:val="28"/>
          <w:u w:val="single"/>
          <w:lang w:eastAsia="ru-RU"/>
        </w:rPr>
        <w:t>     ІП-51      </w:t>
      </w:r>
      <w:r>
        <w:rPr>
          <w:szCs w:val="28"/>
          <w:lang w:eastAsia="ru-RU"/>
        </w:rPr>
        <w:tab/>
      </w:r>
      <w:r>
        <w:rPr>
          <w:szCs w:val="28"/>
          <w:lang w:eastAsia="ru-RU"/>
        </w:rPr>
        <w:tab/>
      </w:r>
      <w:r>
        <w:rPr>
          <w:szCs w:val="28"/>
          <w:lang w:eastAsia="ru-RU"/>
        </w:rPr>
        <w:tab/>
      </w:r>
      <w:r>
        <w:rPr>
          <w:szCs w:val="28"/>
          <w:lang w:eastAsia="ru-RU"/>
        </w:rPr>
        <w:tab/>
        <w:t xml:space="preserve">Семестр </w:t>
      </w:r>
      <w:r>
        <w:rPr>
          <w:szCs w:val="28"/>
          <w:u w:val="single"/>
          <w:lang w:eastAsia="ru-RU"/>
        </w:rPr>
        <w:t xml:space="preserve"> 2</w:t>
      </w:r>
    </w:p>
    <w:p w:rsidR="00CF4415" w:rsidRDefault="00CF4415" w:rsidP="002652C0">
      <w:pPr>
        <w:widowControl w:val="0"/>
        <w:autoSpaceDE w:val="0"/>
        <w:spacing w:after="0" w:line="240" w:lineRule="auto"/>
        <w:jc w:val="center"/>
        <w:rPr>
          <w:szCs w:val="28"/>
          <w:u w:val="single"/>
          <w:lang w:eastAsia="ru-RU"/>
        </w:rPr>
      </w:pPr>
    </w:p>
    <w:p w:rsidR="00CF4415" w:rsidRDefault="00CF4415" w:rsidP="002652C0">
      <w:pPr>
        <w:widowControl w:val="0"/>
        <w:autoSpaceDE w:val="0"/>
        <w:spacing w:after="0" w:line="240" w:lineRule="auto"/>
        <w:jc w:val="center"/>
        <w:rPr>
          <w:sz w:val="24"/>
          <w:szCs w:val="24"/>
          <w:u w:val="single"/>
          <w:lang w:eastAsia="ru-RU"/>
        </w:rPr>
      </w:pPr>
    </w:p>
    <w:p w:rsidR="00CF4415" w:rsidRDefault="00CF4415" w:rsidP="002652C0">
      <w:pPr>
        <w:keepNext/>
        <w:widowControl w:val="0"/>
        <w:shd w:val="clear" w:color="auto" w:fill="FFFFFF"/>
        <w:autoSpaceDE w:val="0"/>
        <w:spacing w:after="0" w:line="324" w:lineRule="exact"/>
        <w:ind w:left="11"/>
        <w:jc w:val="center"/>
        <w:rPr>
          <w:color w:val="000000"/>
          <w:spacing w:val="-3"/>
          <w:szCs w:val="29"/>
          <w:lang w:eastAsia="ru-RU"/>
        </w:rPr>
      </w:pPr>
      <w:r>
        <w:rPr>
          <w:b/>
          <w:color w:val="000000"/>
          <w:szCs w:val="28"/>
          <w:lang w:eastAsia="ru-RU"/>
        </w:rPr>
        <w:t>ЗАВДАННЯ</w:t>
      </w:r>
    </w:p>
    <w:p w:rsidR="00CF4415" w:rsidRDefault="00CF4415" w:rsidP="002652C0">
      <w:pPr>
        <w:keepNext/>
        <w:widowControl w:val="0"/>
        <w:shd w:val="clear" w:color="auto" w:fill="FFFFFF"/>
        <w:autoSpaceDE w:val="0"/>
        <w:spacing w:before="120" w:after="0" w:line="240" w:lineRule="auto"/>
        <w:jc w:val="center"/>
        <w:rPr>
          <w:color w:val="000000"/>
          <w:spacing w:val="-3"/>
          <w:szCs w:val="29"/>
          <w:lang w:eastAsia="ru-RU"/>
        </w:rPr>
      </w:pPr>
      <w:r>
        <w:rPr>
          <w:color w:val="000000"/>
          <w:spacing w:val="-3"/>
          <w:szCs w:val="29"/>
          <w:lang w:eastAsia="ru-RU"/>
        </w:rPr>
        <w:t>на курсову роботу студента</w:t>
      </w:r>
    </w:p>
    <w:p w:rsidR="00CF4415" w:rsidRDefault="00CF4415" w:rsidP="002652C0">
      <w:pPr>
        <w:keepNext/>
        <w:widowControl w:val="0"/>
        <w:shd w:val="clear" w:color="auto" w:fill="FFFFFF"/>
        <w:autoSpaceDE w:val="0"/>
        <w:spacing w:before="120" w:after="0" w:line="240" w:lineRule="auto"/>
        <w:jc w:val="center"/>
      </w:pPr>
      <w:r>
        <w:rPr>
          <w:color w:val="000000"/>
          <w:spacing w:val="-3"/>
          <w:szCs w:val="29"/>
          <w:lang w:eastAsia="ru-RU"/>
        </w:rPr>
        <w:t>Субцельного Олександра Володимировича</w:t>
      </w:r>
    </w:p>
    <w:p w:rsidR="00CF4415" w:rsidRDefault="009324AB" w:rsidP="002652C0">
      <w:pPr>
        <w:widowControl w:val="0"/>
        <w:autoSpaceDE w:val="0"/>
        <w:spacing w:after="0" w:line="240" w:lineRule="auto"/>
        <w:jc w:val="center"/>
        <w:rPr>
          <w:b/>
          <w:szCs w:val="20"/>
          <w:vertAlign w:val="subscript"/>
          <w:lang w:eastAsia="ru-RU"/>
        </w:rPr>
      </w:pPr>
      <w:r>
        <w:rPr>
          <w:noProof/>
          <w:lang w:eastAsia="uk-UA"/>
        </w:rPr>
        <mc:AlternateContent>
          <mc:Choice Requires="wps">
            <w:drawing>
              <wp:anchor distT="4294967294" distB="4294967294" distL="114300" distR="114300" simplePos="0" relativeHeight="251632128" behindDoc="0" locked="0" layoutInCell="1" allowOverlap="1">
                <wp:simplePos x="0" y="0"/>
                <wp:positionH relativeFrom="column">
                  <wp:posOffset>-45720</wp:posOffset>
                </wp:positionH>
                <wp:positionV relativeFrom="paragraph">
                  <wp:posOffset>43814</wp:posOffset>
                </wp:positionV>
                <wp:extent cx="5852160" cy="0"/>
                <wp:effectExtent l="19050" t="19050" r="15240" b="19050"/>
                <wp:wrapNone/>
                <wp:docPr id="68" name="Прямая соединительная линия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F6ED6B" id="Прямая соединительная линия 68" o:spid="_x0000_s1026" style="position:absolute;z-index:251632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" strokeweight=".26mm">
                <v:stroke joinstyle="miter" endcap="square"/>
              </v:line>
            </w:pict>
          </mc:Fallback>
        </mc:AlternateContent>
      </w:r>
      <w:r w:rsidR="00CF4415">
        <w:rPr>
          <w:sz w:val="24"/>
          <w:szCs w:val="20"/>
          <w:vertAlign w:val="subscript"/>
          <w:lang w:eastAsia="ru-RU"/>
        </w:rPr>
        <w:t>(прізвище, ім’я, по батькові</w:t>
      </w:r>
      <w:r w:rsidR="00CF4415">
        <w:rPr>
          <w:szCs w:val="20"/>
          <w:vertAlign w:val="subscript"/>
          <w:lang w:eastAsia="ru-RU"/>
        </w:rPr>
        <w:t>)</w:t>
      </w:r>
    </w:p>
    <w:p w:rsidR="00CF4415" w:rsidRDefault="00CF4415" w:rsidP="002652C0">
      <w:pPr>
        <w:widowControl w:val="0"/>
        <w:autoSpaceDE w:val="0"/>
        <w:spacing w:after="0" w:line="240" w:lineRule="auto"/>
        <w:rPr>
          <w:b/>
          <w:szCs w:val="20"/>
          <w:vertAlign w:val="subscript"/>
          <w:lang w:eastAsia="ru-RU"/>
        </w:rPr>
      </w:pPr>
    </w:p>
    <w:p w:rsidR="00CF4415" w:rsidRDefault="009324AB" w:rsidP="002652C0">
      <w:pPr>
        <w:widowControl w:val="0"/>
        <w:autoSpaceDE w:val="0"/>
        <w:spacing w:after="0" w:line="240" w:lineRule="auto"/>
        <w:rPr>
          <w:szCs w:val="28"/>
          <w:lang w:eastAsia="ru-RU"/>
        </w:rPr>
      </w:pPr>
      <w:r>
        <w:rPr>
          <w:noProof/>
          <w:lang w:eastAsia="uk-UA"/>
        </w:rPr>
        <mc:AlternateContent>
          <mc:Choice Requires="wps">
            <w:drawing>
              <wp:anchor distT="0" distB="0" distL="114300" distR="114300" simplePos="0" relativeHeight="251633152" behindDoc="0" locked="0" layoutInCell="1" allowOverlap="1">
                <wp:simplePos x="0" y="0"/>
                <wp:positionH relativeFrom="column">
                  <wp:posOffset>1066800</wp:posOffset>
                </wp:positionH>
                <wp:positionV relativeFrom="paragraph">
                  <wp:posOffset>167640</wp:posOffset>
                </wp:positionV>
                <wp:extent cx="4739640" cy="17780"/>
                <wp:effectExtent l="19050" t="19050" r="22860" b="20320"/>
                <wp:wrapNone/>
                <wp:docPr id="67" name="Прямая соединительная линия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270FE0" id="Прямая соединительная линия 67"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34176" behindDoc="0" locked="0" layoutInCell="1" allowOverlap="1">
                <wp:simplePos x="0" y="0"/>
                <wp:positionH relativeFrom="column">
                  <wp:posOffset>-45720</wp:posOffset>
                </wp:positionH>
                <wp:positionV relativeFrom="paragraph">
                  <wp:posOffset>340359</wp:posOffset>
                </wp:positionV>
                <wp:extent cx="5852160" cy="0"/>
                <wp:effectExtent l="19050" t="19050" r="15240" b="19050"/>
                <wp:wrapNone/>
                <wp:docPr id="66" name="Прямая соединительная линия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009AE5" id="Прямая соединительная линия 66" o:spid="_x0000_s1026" style="position:absolute;z-index:251634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35200" behindDoc="0" locked="0" layoutInCell="1" allowOverlap="1">
                <wp:simplePos x="0" y="0"/>
                <wp:positionH relativeFrom="column">
                  <wp:posOffset>-45720</wp:posOffset>
                </wp:positionH>
                <wp:positionV relativeFrom="paragraph">
                  <wp:posOffset>523239</wp:posOffset>
                </wp:positionV>
                <wp:extent cx="5852160" cy="0"/>
                <wp:effectExtent l="19050" t="19050" r="15240" b="19050"/>
                <wp:wrapNone/>
                <wp:docPr id="65" name="Прямая соединительная линия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9C4317" id="Прямая соединительная линия 65" o:spid="_x0000_s1026" style="position:absolute;z-index:251635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36224" behindDoc="0" locked="0" layoutInCell="1" allowOverlap="1">
                <wp:simplePos x="0" y="0"/>
                <wp:positionH relativeFrom="column">
                  <wp:posOffset>-45720</wp:posOffset>
                </wp:positionH>
                <wp:positionV relativeFrom="paragraph">
                  <wp:posOffset>706119</wp:posOffset>
                </wp:positionV>
                <wp:extent cx="5852160" cy="0"/>
                <wp:effectExtent l="19050" t="19050" r="15240" b="19050"/>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331DB9" id="Прямая соединительная линия 64" o:spid="_x0000_s1026" style="position:absolute;z-index:251636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" strokeweight=".26mm">
                <v:stroke joinstyle="miter" endcap="square"/>
              </v:line>
            </w:pict>
          </mc:Fallback>
        </mc:AlternateContent>
      </w:r>
      <w:r w:rsidR="00CF4415">
        <w:rPr>
          <w:szCs w:val="28"/>
          <w:lang w:eastAsia="ru-RU"/>
        </w:rPr>
        <w:t xml:space="preserve">1. Тема роботи            </w:t>
      </w:r>
      <w:r w:rsidR="00CF4415">
        <w:rPr>
          <w:szCs w:val="28"/>
        </w:rPr>
        <w:t>Знаходження найкоротшого остовного дерева</w:t>
      </w:r>
    </w:p>
    <w:p w:rsidR="00CF4415" w:rsidRDefault="00CF4415" w:rsidP="002652C0">
      <w:pPr>
        <w:widowControl w:val="0"/>
        <w:autoSpaceDE w:val="0"/>
        <w:spacing w:after="0" w:line="240" w:lineRule="auto"/>
        <w:rPr>
          <w:szCs w:val="28"/>
          <w:lang w:eastAsia="ru-RU"/>
        </w:rPr>
      </w:pPr>
      <w:r>
        <w:rPr>
          <w:szCs w:val="28"/>
          <w:lang w:eastAsia="ru-RU"/>
        </w:rPr>
        <w:t xml:space="preserve"> </w:t>
      </w:r>
    </w:p>
    <w:p w:rsidR="00CF4415" w:rsidRDefault="00CF4415" w:rsidP="002652C0">
      <w:pPr>
        <w:widowControl w:val="0"/>
        <w:autoSpaceDE w:val="0"/>
        <w:spacing w:after="0" w:line="240" w:lineRule="auto"/>
        <w:rPr>
          <w:szCs w:val="28"/>
          <w:lang w:eastAsia="ru-RU"/>
        </w:rPr>
      </w:pPr>
    </w:p>
    <w:p w:rsidR="00CF4415" w:rsidRDefault="00CF4415" w:rsidP="002652C0">
      <w:pPr>
        <w:widowControl w:val="0"/>
        <w:autoSpaceDE w:val="0"/>
        <w:spacing w:after="0" w:line="240" w:lineRule="auto"/>
        <w:rPr>
          <w:szCs w:val="28"/>
          <w:lang w:eastAsia="ru-RU"/>
        </w:rPr>
      </w:pPr>
    </w:p>
    <w:p w:rsidR="00CF4415" w:rsidRDefault="00CF4415" w:rsidP="002652C0">
      <w:pPr>
        <w:widowControl w:val="0"/>
        <w:autoSpaceDE w:val="0"/>
        <w:spacing w:after="0" w:line="240" w:lineRule="auto"/>
        <w:rPr>
          <w:szCs w:val="28"/>
          <w:lang w:eastAsia="ru-RU"/>
        </w:rPr>
      </w:pPr>
    </w:p>
    <w:p w:rsidR="00CF4415" w:rsidRDefault="009324AB" w:rsidP="002652C0">
      <w:pPr>
        <w:widowControl w:val="0"/>
        <w:autoSpaceDE w:val="0"/>
        <w:spacing w:after="0" w:line="240" w:lineRule="auto"/>
        <w:rPr>
          <w:b/>
          <w:sz w:val="24"/>
          <w:szCs w:val="24"/>
          <w:lang w:eastAsia="ru-RU"/>
        </w:rPr>
      </w:pPr>
      <w:r>
        <w:rPr>
          <w:noProof/>
          <w:lang w:eastAsia="uk-UA"/>
        </w:rPr>
        <mc:AlternateContent>
          <mc:Choice Requires="wps">
            <w:drawing>
              <wp:anchor distT="0" distB="0" distL="114300" distR="114300" simplePos="0" relativeHeight="251637248" behindDoc="0" locked="0" layoutInCell="1" allowOverlap="1">
                <wp:simplePos x="0" y="0"/>
                <wp:positionH relativeFrom="column">
                  <wp:posOffset>2971800</wp:posOffset>
                </wp:positionH>
                <wp:positionV relativeFrom="paragraph">
                  <wp:posOffset>128905</wp:posOffset>
                </wp:positionV>
                <wp:extent cx="2834640" cy="4445"/>
                <wp:effectExtent l="19050" t="19050" r="22860" b="14605"/>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85292F" id="Прямая соединительная линия 6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" strokeweight=".26mm">
                <v:stroke joinstyle="miter" endcap="square"/>
              </v:line>
            </w:pict>
          </mc:Fallback>
        </mc:AlternateContent>
      </w:r>
      <w:r w:rsidR="00CF4415">
        <w:rPr>
          <w:sz w:val="24"/>
          <w:szCs w:val="24"/>
          <w:lang w:eastAsia="ru-RU"/>
        </w:rPr>
        <w:t xml:space="preserve">2. Строк здачі студентом закінченої роботи </w:t>
      </w:r>
    </w:p>
    <w:p w:rsidR="00CF4415" w:rsidRDefault="00CF4415" w:rsidP="002652C0">
      <w:pPr>
        <w:widowControl w:val="0"/>
        <w:autoSpaceDE w:val="0"/>
        <w:spacing w:after="0" w:line="240" w:lineRule="auto"/>
        <w:rPr>
          <w:b/>
          <w:sz w:val="24"/>
          <w:szCs w:val="24"/>
          <w:lang w:eastAsia="ru-RU"/>
        </w:rPr>
      </w:pPr>
    </w:p>
    <w:p w:rsidR="00CF4415" w:rsidRDefault="009324AB" w:rsidP="002652C0">
      <w:pPr>
        <w:widowControl w:val="0"/>
        <w:autoSpaceDE w:val="0"/>
        <w:spacing w:after="0" w:line="240" w:lineRule="auto"/>
      </w:pPr>
      <w:r>
        <w:rPr>
          <w:noProof/>
          <w:lang w:eastAsia="uk-UA"/>
        </w:rPr>
        <mc:AlternateContent>
          <mc:Choice Requires="wps">
            <w:drawing>
              <wp:anchor distT="4294967294" distB="4294967294" distL="114300" distR="114300" simplePos="0" relativeHeight="251638272" behindDoc="0" locked="0" layoutInCell="1" allowOverlap="1">
                <wp:simplePos x="0" y="0"/>
                <wp:positionH relativeFrom="column">
                  <wp:posOffset>-45720</wp:posOffset>
                </wp:positionH>
                <wp:positionV relativeFrom="paragraph">
                  <wp:posOffset>556259</wp:posOffset>
                </wp:positionV>
                <wp:extent cx="5852160" cy="0"/>
                <wp:effectExtent l="19050" t="19050" r="15240" b="19050"/>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CCF92B" id="Прямая соединительная линия 62" o:spid="_x0000_s1026" style="position:absolute;z-index:251638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39296" behindDoc="0" locked="0" layoutInCell="1" allowOverlap="1">
                <wp:simplePos x="0" y="0"/>
                <wp:positionH relativeFrom="column">
                  <wp:posOffset>-45720</wp:posOffset>
                </wp:positionH>
                <wp:positionV relativeFrom="paragraph">
                  <wp:posOffset>373379</wp:posOffset>
                </wp:positionV>
                <wp:extent cx="5852160" cy="0"/>
                <wp:effectExtent l="19050" t="19050" r="15240" b="19050"/>
                <wp:wrapNone/>
                <wp:docPr id="61" name="Прямая соединительная линия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BD8299" id="Прямая соединительная линия 61" o:spid="_x0000_s1026" style="position:absolute;z-index:2516392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40320" behindDoc="0" locked="0" layoutInCell="1" allowOverlap="1">
                <wp:simplePos x="0" y="0"/>
                <wp:positionH relativeFrom="column">
                  <wp:posOffset>-45720</wp:posOffset>
                </wp:positionH>
                <wp:positionV relativeFrom="paragraph">
                  <wp:posOffset>739139</wp:posOffset>
                </wp:positionV>
                <wp:extent cx="5852160" cy="0"/>
                <wp:effectExtent l="19050" t="19050" r="15240" b="19050"/>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39932B" id="Прямая соединительная линия 60" o:spid="_x0000_s1026" style="position:absolute;z-index:251640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41344" behindDoc="0" locked="0" layoutInCell="1" allowOverlap="1">
                <wp:simplePos x="0" y="0"/>
                <wp:positionH relativeFrom="column">
                  <wp:posOffset>-45720</wp:posOffset>
                </wp:positionH>
                <wp:positionV relativeFrom="paragraph">
                  <wp:posOffset>922019</wp:posOffset>
                </wp:positionV>
                <wp:extent cx="5852160" cy="0"/>
                <wp:effectExtent l="19050" t="19050" r="15240" b="19050"/>
                <wp:wrapNone/>
                <wp:docPr id="59"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2FD9C5" id="Прямая соединительная линия 59" o:spid="_x0000_s1026" style="position:absolute;z-index:251641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" strokeweight=".26mm">
                <v:stroke joinstyle="miter" endcap="square"/>
              </v:line>
            </w:pict>
          </mc:Fallback>
        </mc:AlternateContent>
      </w:r>
      <w:r w:rsidR="00CF4415">
        <w:rPr>
          <w:sz w:val="24"/>
          <w:szCs w:val="24"/>
          <w:lang w:eastAsia="ru-RU"/>
        </w:rPr>
        <w:t>3. Вихідні дані до роботи</w:t>
      </w:r>
    </w:p>
    <w:p w:rsidR="00CF4415" w:rsidRDefault="009324AB" w:rsidP="002652C0">
      <w:pPr>
        <w:widowControl w:val="0"/>
        <w:autoSpaceDE w:val="0"/>
        <w:spacing w:after="0" w:line="240" w:lineRule="auto"/>
        <w:rPr>
          <w:sz w:val="24"/>
          <w:szCs w:val="24"/>
          <w:lang w:eastAsia="uk-UA"/>
        </w:rPr>
      </w:pPr>
      <w:r>
        <w:rPr>
          <w:noProof/>
          <w:lang w:eastAsia="uk-UA"/>
        </w:rPr>
        <mc:AlternateContent>
          <mc:Choice Requires="wps">
            <w:drawing>
              <wp:anchor distT="4294967294" distB="4294967294" distL="114300" distR="114300" simplePos="0" relativeHeight="251645440" behindDoc="0" locked="0" layoutInCell="1" allowOverlap="1">
                <wp:simplePos x="0" y="0"/>
                <wp:positionH relativeFrom="column">
                  <wp:posOffset>1781175</wp:posOffset>
                </wp:positionH>
                <wp:positionV relativeFrom="paragraph">
                  <wp:posOffset>11429</wp:posOffset>
                </wp:positionV>
                <wp:extent cx="4023360" cy="0"/>
                <wp:effectExtent l="19050" t="19050" r="15240" b="19050"/>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149CBE" id="Прямая соединительная линия 58" o:spid="_x0000_s1026" style="position:absolute;z-index:2516454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0.25pt,.9pt" to="457.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" strokeweight=".26mm">
                <v:stroke joinstyle="miter" endcap="square"/>
              </v:line>
            </w:pict>
          </mc:Fallback>
        </mc:AlternateContent>
      </w:r>
    </w:p>
    <w:p w:rsidR="00CF4415" w:rsidRDefault="00CF4415" w:rsidP="002652C0">
      <w:pPr>
        <w:widowControl w:val="0"/>
        <w:autoSpaceDE w:val="0"/>
        <w:spacing w:after="0" w:line="240" w:lineRule="auto"/>
        <w:rPr>
          <w:sz w:val="24"/>
          <w:szCs w:val="20"/>
          <w:lang w:eastAsia="ru-RU"/>
        </w:rPr>
      </w:pPr>
    </w:p>
    <w:p w:rsidR="00CF4415" w:rsidRDefault="00CF4415" w:rsidP="002652C0">
      <w:pPr>
        <w:widowControl w:val="0"/>
        <w:autoSpaceDE w:val="0"/>
        <w:spacing w:after="0" w:line="240" w:lineRule="auto"/>
        <w:rPr>
          <w:sz w:val="24"/>
          <w:szCs w:val="20"/>
          <w:lang w:eastAsia="ru-RU"/>
        </w:rPr>
      </w:pPr>
    </w:p>
    <w:p w:rsidR="00CF4415" w:rsidRDefault="00CF4415" w:rsidP="002652C0">
      <w:pPr>
        <w:widowControl w:val="0"/>
        <w:autoSpaceDE w:val="0"/>
        <w:spacing w:after="0" w:line="240" w:lineRule="auto"/>
        <w:rPr>
          <w:sz w:val="24"/>
          <w:szCs w:val="20"/>
          <w:lang w:eastAsia="ru-RU"/>
        </w:rPr>
      </w:pPr>
    </w:p>
    <w:p w:rsidR="00CF4415" w:rsidRDefault="00CF4415" w:rsidP="002652C0">
      <w:pPr>
        <w:widowControl w:val="0"/>
        <w:autoSpaceDE w:val="0"/>
        <w:spacing w:after="0" w:line="240" w:lineRule="auto"/>
        <w:rPr>
          <w:sz w:val="24"/>
          <w:szCs w:val="20"/>
          <w:lang w:eastAsia="ru-RU"/>
        </w:rPr>
      </w:pPr>
    </w:p>
    <w:p w:rsidR="00CF4415" w:rsidRDefault="00CF4415" w:rsidP="002652C0">
      <w:pPr>
        <w:widowControl w:val="0"/>
        <w:autoSpaceDE w:val="0"/>
        <w:spacing w:after="0" w:line="240" w:lineRule="auto"/>
        <w:rPr>
          <w:sz w:val="24"/>
          <w:szCs w:val="20"/>
          <w:lang w:eastAsia="ru-RU"/>
        </w:rPr>
      </w:pPr>
      <w:r>
        <w:rPr>
          <w:sz w:val="24"/>
          <w:szCs w:val="20"/>
          <w:lang w:eastAsia="ru-RU"/>
        </w:rPr>
        <w:t>4. Зміст розрахунково-пояснювальної записки (перелік питань, які підлягають розробці)</w:t>
      </w:r>
    </w:p>
    <w:p w:rsidR="00CF4415" w:rsidRDefault="00CF4415" w:rsidP="002652C0">
      <w:pPr>
        <w:spacing w:after="0" w:line="240" w:lineRule="auto"/>
      </w:pPr>
      <w:r>
        <w:rPr>
          <w:sz w:val="24"/>
          <w:szCs w:val="20"/>
          <w:lang w:eastAsia="ru-RU"/>
        </w:rPr>
        <w:tab/>
      </w:r>
    </w:p>
    <w:p w:rsidR="00CF4415" w:rsidRDefault="009324AB" w:rsidP="002652C0">
      <w:pPr>
        <w:widowControl w:val="0"/>
        <w:autoSpaceDE w:val="0"/>
        <w:spacing w:after="0" w:line="240" w:lineRule="auto"/>
        <w:rPr>
          <w:sz w:val="24"/>
          <w:szCs w:val="20"/>
          <w:lang w:eastAsia="uk-UA"/>
        </w:rPr>
      </w:pPr>
      <w:r>
        <w:rPr>
          <w:noProof/>
          <w:lang w:eastAsia="uk-UA"/>
        </w:rPr>
        <mc:AlternateContent>
          <mc:Choice Requires="wps">
            <w:drawing>
              <wp:anchor distT="4294967294" distB="4294967294" distL="114300" distR="114300" simplePos="0" relativeHeight="251643392" behindDoc="0" locked="0" layoutInCell="1" allowOverlap="1">
                <wp:simplePos x="0" y="0"/>
                <wp:positionH relativeFrom="column">
                  <wp:posOffset>0</wp:posOffset>
                </wp:positionH>
                <wp:positionV relativeFrom="paragraph">
                  <wp:posOffset>551179</wp:posOffset>
                </wp:positionV>
                <wp:extent cx="5871845" cy="0"/>
                <wp:effectExtent l="19050" t="19050" r="14605" b="19050"/>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6B866D" id="Прямая соединительная линия 57" o:spid="_x0000_s1026" style="position:absolute;z-index:251643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3.4pt" to="462.3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46464" behindDoc="0" locked="0" layoutInCell="1" allowOverlap="1">
                <wp:simplePos x="0" y="0"/>
                <wp:positionH relativeFrom="column">
                  <wp:posOffset>0</wp:posOffset>
                </wp:positionH>
                <wp:positionV relativeFrom="paragraph">
                  <wp:posOffset>318769</wp:posOffset>
                </wp:positionV>
                <wp:extent cx="5871845" cy="0"/>
                <wp:effectExtent l="19050" t="19050" r="14605" b="19050"/>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916C7F" id="Прямая соединительная линия 56" o:spid="_x0000_s1026" style="position:absolute;z-index:2516464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1pt" to="462.3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47488" behindDoc="0" locked="0" layoutInCell="1" allowOverlap="1">
                <wp:simplePos x="0" y="0"/>
                <wp:positionH relativeFrom="column">
                  <wp:posOffset>0</wp:posOffset>
                </wp:positionH>
                <wp:positionV relativeFrom="paragraph">
                  <wp:posOffset>84454</wp:posOffset>
                </wp:positionV>
                <wp:extent cx="5871845" cy="0"/>
                <wp:effectExtent l="19050" t="19050" r="14605" b="19050"/>
                <wp:wrapNone/>
                <wp:docPr id="55"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4FBC49" id="Прямая соединительная линия 55" o:spid="_x0000_s1026" style="position:absolute;z-index:251647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48512" behindDoc="0" locked="0" layoutInCell="1" allowOverlap="1">
                <wp:simplePos x="0" y="0"/>
                <wp:positionH relativeFrom="column">
                  <wp:posOffset>0</wp:posOffset>
                </wp:positionH>
                <wp:positionV relativeFrom="paragraph">
                  <wp:posOffset>787399</wp:posOffset>
                </wp:positionV>
                <wp:extent cx="5871845" cy="0"/>
                <wp:effectExtent l="19050" t="19050" r="14605" b="19050"/>
                <wp:wrapNone/>
                <wp:docPr id="54" name="Прямая соединительная линия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E490E2" id="Прямая соединительная линия 54" o:spid="_x0000_s1026" style="position:absolute;z-index:2516485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2pt" to="462.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" strokeweight=".26mm">
                <v:stroke joinstyle="miter" endcap="square"/>
              </v:line>
            </w:pict>
          </mc:Fallback>
        </mc:AlternateContent>
      </w:r>
    </w:p>
    <w:p w:rsidR="00CF4415" w:rsidRDefault="00CF4415" w:rsidP="002652C0">
      <w:pPr>
        <w:widowControl w:val="0"/>
        <w:autoSpaceDE w:val="0"/>
        <w:spacing w:after="0" w:line="240" w:lineRule="auto"/>
        <w:rPr>
          <w:sz w:val="24"/>
          <w:szCs w:val="20"/>
          <w:lang w:eastAsia="ru-RU"/>
        </w:rPr>
      </w:pPr>
    </w:p>
    <w:p w:rsidR="00CF4415" w:rsidRDefault="00CF4415" w:rsidP="002652C0">
      <w:pPr>
        <w:widowControl w:val="0"/>
        <w:autoSpaceDE w:val="0"/>
        <w:spacing w:after="0" w:line="240" w:lineRule="auto"/>
        <w:rPr>
          <w:sz w:val="24"/>
          <w:szCs w:val="20"/>
          <w:lang w:eastAsia="ru-RU"/>
        </w:rPr>
      </w:pPr>
    </w:p>
    <w:p w:rsidR="00CF4415" w:rsidRDefault="00CF4415" w:rsidP="002652C0">
      <w:pPr>
        <w:spacing w:after="0" w:line="480" w:lineRule="auto"/>
        <w:rPr>
          <w:sz w:val="24"/>
          <w:szCs w:val="20"/>
          <w:lang w:eastAsia="ru-RU"/>
        </w:rPr>
      </w:pPr>
    </w:p>
    <w:p w:rsidR="00CF4415" w:rsidRDefault="00CF4415" w:rsidP="002652C0">
      <w:pPr>
        <w:spacing w:before="120" w:after="0" w:line="240" w:lineRule="auto"/>
        <w:rPr>
          <w:sz w:val="24"/>
          <w:szCs w:val="20"/>
          <w:lang w:eastAsia="ru-RU"/>
        </w:rPr>
      </w:pPr>
      <w:r>
        <w:rPr>
          <w:sz w:val="24"/>
          <w:szCs w:val="20"/>
          <w:lang w:eastAsia="ru-RU"/>
        </w:rPr>
        <w:t>5. Перелік графічного матеріалу ( з точним зазначенням обов’язкових креслень )</w:t>
      </w:r>
    </w:p>
    <w:p w:rsidR="00CF4415" w:rsidRDefault="00CF4415" w:rsidP="002652C0">
      <w:pPr>
        <w:spacing w:after="0" w:line="240" w:lineRule="auto"/>
      </w:pPr>
      <w:r>
        <w:rPr>
          <w:sz w:val="24"/>
          <w:szCs w:val="20"/>
          <w:lang w:eastAsia="ru-RU"/>
        </w:rPr>
        <w:tab/>
      </w:r>
    </w:p>
    <w:p w:rsidR="00CF4415" w:rsidRDefault="009324AB" w:rsidP="002652C0">
      <w:pPr>
        <w:widowControl w:val="0"/>
        <w:autoSpaceDE w:val="0"/>
        <w:spacing w:after="0" w:line="240" w:lineRule="auto"/>
        <w:rPr>
          <w:sz w:val="24"/>
          <w:szCs w:val="20"/>
          <w:lang w:eastAsia="uk-UA"/>
        </w:rPr>
      </w:pPr>
      <w:r>
        <w:rPr>
          <w:noProof/>
          <w:lang w:eastAsia="uk-UA"/>
        </w:rPr>
        <mc:AlternateContent>
          <mc:Choice Requires="wps">
            <w:drawing>
              <wp:anchor distT="4294967294" distB="4294967294" distL="114300" distR="114300" simplePos="0" relativeHeight="251649536" behindDoc="0" locked="0" layoutInCell="1" allowOverlap="1">
                <wp:simplePos x="0" y="0"/>
                <wp:positionH relativeFrom="column">
                  <wp:posOffset>0</wp:posOffset>
                </wp:positionH>
                <wp:positionV relativeFrom="paragraph">
                  <wp:posOffset>551179</wp:posOffset>
                </wp:positionV>
                <wp:extent cx="5871845" cy="0"/>
                <wp:effectExtent l="19050" t="19050" r="14605" b="19050"/>
                <wp:wrapNone/>
                <wp:docPr id="53"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E0E6C2" id="Прямая соединительная линия 53" o:spid="_x0000_s1026" style="position:absolute;z-index:251649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3.4pt" to="462.3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50560" behindDoc="0" locked="0" layoutInCell="1" allowOverlap="1">
                <wp:simplePos x="0" y="0"/>
                <wp:positionH relativeFrom="column">
                  <wp:posOffset>0</wp:posOffset>
                </wp:positionH>
                <wp:positionV relativeFrom="paragraph">
                  <wp:posOffset>318769</wp:posOffset>
                </wp:positionV>
                <wp:extent cx="5871845" cy="0"/>
                <wp:effectExtent l="19050" t="19050" r="14605" b="19050"/>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BB158A" id="Прямая соединительная линия 52" o:spid="_x0000_s1026" style="position:absolute;z-index:2516505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1pt" to="462.3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51584" behindDoc="0" locked="0" layoutInCell="1" allowOverlap="1">
                <wp:simplePos x="0" y="0"/>
                <wp:positionH relativeFrom="column">
                  <wp:posOffset>0</wp:posOffset>
                </wp:positionH>
                <wp:positionV relativeFrom="paragraph">
                  <wp:posOffset>84454</wp:posOffset>
                </wp:positionV>
                <wp:extent cx="5871845" cy="0"/>
                <wp:effectExtent l="19050" t="19050" r="14605" b="19050"/>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D6A94A" id="Прямая соединительная линия 51" o:spid="_x0000_s1026" style="position:absolute;z-index:2516515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" strokeweight=".26mm">
                <v:stroke joinstyle="miter" endcap="square"/>
              </v:line>
            </w:pict>
          </mc:Fallback>
        </mc:AlternateContent>
      </w:r>
      <w:r>
        <w:rPr>
          <w:noProof/>
          <w:lang w:eastAsia="uk-UA"/>
        </w:rPr>
        <mc:AlternateContent>
          <mc:Choice Requires="wps">
            <w:drawing>
              <wp:anchor distT="4294967294" distB="4294967294" distL="114300" distR="114300" simplePos="0" relativeHeight="251652608" behindDoc="0" locked="0" layoutInCell="1" allowOverlap="1">
                <wp:simplePos x="0" y="0"/>
                <wp:positionH relativeFrom="column">
                  <wp:posOffset>0</wp:posOffset>
                </wp:positionH>
                <wp:positionV relativeFrom="paragraph">
                  <wp:posOffset>787399</wp:posOffset>
                </wp:positionV>
                <wp:extent cx="5871845" cy="0"/>
                <wp:effectExtent l="19050" t="19050" r="14605" b="19050"/>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A0EE43" id="Прямая соединительная линия 50" o:spid="_x0000_s1026" style="position:absolute;z-index:2516526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2pt" to="462.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" strokeweight=".26mm">
                <v:stroke joinstyle="miter" endcap="square"/>
              </v:line>
            </w:pict>
          </mc:Fallback>
        </mc:AlternateContent>
      </w:r>
    </w:p>
    <w:p w:rsidR="00CF4415" w:rsidRDefault="00CF4415" w:rsidP="002652C0">
      <w:pPr>
        <w:widowControl w:val="0"/>
        <w:autoSpaceDE w:val="0"/>
        <w:spacing w:after="0" w:line="240" w:lineRule="auto"/>
        <w:rPr>
          <w:sz w:val="24"/>
          <w:szCs w:val="20"/>
          <w:lang w:eastAsia="ru-RU"/>
        </w:rPr>
      </w:pPr>
    </w:p>
    <w:p w:rsidR="00CF4415" w:rsidRDefault="00CF4415" w:rsidP="002652C0">
      <w:pPr>
        <w:widowControl w:val="0"/>
        <w:autoSpaceDE w:val="0"/>
        <w:spacing w:after="0" w:line="240" w:lineRule="auto"/>
        <w:rPr>
          <w:sz w:val="24"/>
          <w:szCs w:val="20"/>
          <w:lang w:eastAsia="ru-RU"/>
        </w:rPr>
      </w:pPr>
    </w:p>
    <w:p w:rsidR="00CF4415" w:rsidRDefault="00CF4415" w:rsidP="002652C0">
      <w:pPr>
        <w:spacing w:after="0" w:line="480" w:lineRule="auto"/>
        <w:rPr>
          <w:sz w:val="24"/>
          <w:szCs w:val="20"/>
          <w:lang w:eastAsia="ru-RU"/>
        </w:rPr>
      </w:pPr>
    </w:p>
    <w:p w:rsidR="00CF4415" w:rsidRDefault="009324AB" w:rsidP="002652C0">
      <w:pPr>
        <w:spacing w:after="0" w:line="240" w:lineRule="auto"/>
        <w:rPr>
          <w:b/>
          <w:sz w:val="36"/>
          <w:szCs w:val="20"/>
          <w:lang w:eastAsia="ru-RU"/>
        </w:rPr>
      </w:pPr>
      <w:r>
        <w:rPr>
          <w:noProof/>
          <w:lang w:eastAsia="uk-UA"/>
        </w:rPr>
        <mc:AlternateContent>
          <mc:Choice Requires="wps">
            <w:drawing>
              <wp:anchor distT="4294967294" distB="4294967294" distL="114300" distR="114300" simplePos="0" relativeHeight="251642368" behindDoc="0" locked="0" layoutInCell="1" allowOverlap="1">
                <wp:simplePos x="0" y="0"/>
                <wp:positionH relativeFrom="column">
                  <wp:posOffset>1676400</wp:posOffset>
                </wp:positionH>
                <wp:positionV relativeFrom="paragraph">
                  <wp:posOffset>141604</wp:posOffset>
                </wp:positionV>
                <wp:extent cx="4191000" cy="0"/>
                <wp:effectExtent l="19050" t="19050" r="19050" b="1905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F1A6F3" id="Прямая соединительная линия 49" o:spid="_x0000_s1026" style="position:absolute;z-index:2516423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" strokeweight=".26mm">
                <v:stroke joinstyle="miter" endcap="square"/>
              </v:line>
            </w:pict>
          </mc:Fallback>
        </mc:AlternateContent>
      </w:r>
      <w:r w:rsidR="00CF4415">
        <w:rPr>
          <w:sz w:val="24"/>
          <w:szCs w:val="20"/>
          <w:lang w:eastAsia="ru-RU"/>
        </w:rPr>
        <w:t xml:space="preserve">6. Дата видачі завдання     </w:t>
      </w:r>
    </w:p>
    <w:p w:rsidR="00CF4415" w:rsidRDefault="00CF4415" w:rsidP="002652C0">
      <w:pPr>
        <w:spacing w:after="0" w:line="240" w:lineRule="auto"/>
        <w:jc w:val="center"/>
        <w:rPr>
          <w:b/>
          <w:sz w:val="36"/>
          <w:szCs w:val="20"/>
          <w:lang w:eastAsia="ru-RU"/>
        </w:rPr>
      </w:pPr>
    </w:p>
    <w:p w:rsidR="00CF4415" w:rsidRDefault="00CF4415" w:rsidP="002652C0">
      <w:pPr>
        <w:spacing w:after="0" w:line="240" w:lineRule="auto"/>
        <w:jc w:val="center"/>
        <w:rPr>
          <w:b/>
          <w:sz w:val="36"/>
          <w:szCs w:val="20"/>
          <w:lang w:eastAsia="ru-RU"/>
        </w:rPr>
      </w:pPr>
    </w:p>
    <w:p w:rsidR="00CF4415" w:rsidRDefault="00CF4415" w:rsidP="002652C0">
      <w:pPr>
        <w:sectPr w:rsidR="00CF4415">
          <w:headerReference w:type="even" r:id="rId9"/>
          <w:headerReference w:type="default" r:id="rId10"/>
          <w:headerReference w:type="first" r:id="rId11"/>
          <w:pgSz w:w="11906" w:h="16838"/>
          <w:pgMar w:top="1134" w:right="567" w:bottom="1134" w:left="1134" w:header="709" w:footer="708" w:gutter="0"/>
          <w:pgNumType w:start="1"/>
          <w:cols w:space="720"/>
          <w:titlePg/>
          <w:docGrid w:linePitch="381"/>
        </w:sectPr>
      </w:pPr>
    </w:p>
    <w:p w:rsidR="00CF4415" w:rsidRDefault="00CF4415" w:rsidP="002652C0">
      <w:pPr>
        <w:spacing w:after="0" w:line="240" w:lineRule="auto"/>
        <w:jc w:val="center"/>
        <w:rPr>
          <w:b/>
          <w:sz w:val="36"/>
          <w:szCs w:val="20"/>
          <w:lang w:eastAsia="ru-RU"/>
        </w:rPr>
      </w:pPr>
      <w:r>
        <w:rPr>
          <w:b/>
          <w:sz w:val="36"/>
          <w:szCs w:val="20"/>
          <w:lang w:eastAsia="ru-RU"/>
        </w:rPr>
        <w:lastRenderedPageBreak/>
        <w:t>КАЛЕНДАРНИЙ ПЛАН</w:t>
      </w:r>
    </w:p>
    <w:p w:rsidR="00E92435" w:rsidRDefault="00E92435" w:rsidP="002652C0">
      <w:pPr>
        <w:spacing w:after="0" w:line="240" w:lineRule="auto"/>
        <w:jc w:val="center"/>
        <w:rPr>
          <w:b/>
          <w:sz w:val="36"/>
          <w:szCs w:val="20"/>
          <w:lang w:eastAsia="ru-RU"/>
        </w:rPr>
      </w:pPr>
    </w:p>
    <w:tbl>
      <w:tblPr>
        <w:tblW w:w="0" w:type="auto"/>
        <w:tblInd w:w="108" w:type="dxa"/>
        <w:tblLayout w:type="fixed"/>
        <w:tblLook w:val="0000" w:firstRow="0" w:lastRow="0" w:firstColumn="0" w:lastColumn="0" w:noHBand="0" w:noVBand="0"/>
      </w:tblPr>
      <w:tblGrid>
        <w:gridCol w:w="846"/>
        <w:gridCol w:w="5103"/>
        <w:gridCol w:w="2126"/>
        <w:gridCol w:w="2140"/>
      </w:tblGrid>
      <w:tr w:rsidR="00CF4415" w:rsidTr="00AF056B">
        <w:trPr>
          <w:trHeight w:val="1223"/>
        </w:trPr>
        <w:tc>
          <w:tcPr>
            <w:tcW w:w="846"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jc w:val="center"/>
            </w:pPr>
            <w:r>
              <w:rPr>
                <w:sz w:val="24"/>
                <w:szCs w:val="20"/>
                <w:lang w:eastAsia="ru-RU"/>
              </w:rPr>
              <w:t>№ п/п</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jc w:val="center"/>
            </w:pPr>
            <w:r>
              <w:rPr>
                <w:sz w:val="24"/>
                <w:szCs w:val="20"/>
                <w:lang w:eastAsia="ru-RU"/>
              </w:rPr>
              <w:t>Назва етапів курсової роботи</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jc w:val="center"/>
            </w:pPr>
            <w:r>
              <w:rPr>
                <w:sz w:val="24"/>
                <w:szCs w:val="20"/>
                <w:lang w:eastAsia="ru-RU"/>
              </w:rPr>
              <w:t>Термін виконання етапів роботи</w:t>
            </w:r>
          </w:p>
        </w:tc>
        <w:tc>
          <w:tcPr>
            <w:tcW w:w="2140"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pacing w:after="0" w:line="240" w:lineRule="auto"/>
              <w:jc w:val="center"/>
            </w:pPr>
            <w:r>
              <w:rPr>
                <w:sz w:val="24"/>
                <w:szCs w:val="20"/>
                <w:lang w:eastAsia="ru-RU"/>
              </w:rPr>
              <w:t>Підписи керівника і студента</w:t>
            </w:r>
          </w:p>
        </w:tc>
      </w:tr>
      <w:tr w:rsidR="00CF4415" w:rsidTr="00AF056B">
        <w:trPr>
          <w:trHeight w:val="560"/>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1.</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Отримання теми курсової роботи</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rPr>
          <w:trHeight w:val="549"/>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2.</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Підготовка ТЗ</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3.</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Пошук та вивчення літератури з питань курсової роботи</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rPr>
          <w:trHeight w:val="548"/>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4.</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Розробка сценарію роботи програми</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5.</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Узгодження сценарію роботи програми з керівником</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rPr>
          <w:trHeight w:val="571"/>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6.</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Розробка (вибір) алгоритму рішення задачі</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rPr>
          <w:trHeight w:val="565"/>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7.</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Узгодження алгоритму з керівником</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8.</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Узгодження з керівником інтерфейсу користувача</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rPr>
          <w:trHeight w:val="567"/>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9.</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Розробка програмного забезпечення</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10.</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Налагодження розрахункової частини програми</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11.</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Розробка та налагодження інтерфейсної частини програми</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12.</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Узгодження з керівником набору тестів для контрольного прикладу</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rPr>
          <w:trHeight w:val="557"/>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13.</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Тестування програми</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rPr>
          <w:trHeight w:val="565"/>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14.</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Підготовка пояснювальної записки</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napToGrid w:val="0"/>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rPr>
          <w:trHeight w:val="560"/>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15.</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Здача курсової роботи</w:t>
            </w:r>
          </w:p>
        </w:tc>
        <w:tc>
          <w:tcPr>
            <w:tcW w:w="2126"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jc w:val="cente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r w:rsidR="00CF4415" w:rsidTr="00AF056B">
        <w:trPr>
          <w:trHeight w:val="553"/>
        </w:trPr>
        <w:tc>
          <w:tcPr>
            <w:tcW w:w="846" w:type="dxa"/>
            <w:tcBorders>
              <w:top w:val="single" w:sz="4" w:space="0" w:color="000000"/>
              <w:left w:val="single" w:sz="4" w:space="0" w:color="000000"/>
              <w:bottom w:val="single" w:sz="4" w:space="0" w:color="000000"/>
            </w:tcBorders>
          </w:tcPr>
          <w:p w:rsidR="00CF4415" w:rsidRDefault="00CF4415" w:rsidP="00AF056B">
            <w:pPr>
              <w:spacing w:after="0" w:line="240" w:lineRule="auto"/>
              <w:jc w:val="center"/>
            </w:pPr>
            <w:r>
              <w:rPr>
                <w:sz w:val="24"/>
                <w:szCs w:val="20"/>
                <w:lang w:eastAsia="ru-RU"/>
              </w:rPr>
              <w:t>16.</w:t>
            </w:r>
          </w:p>
        </w:tc>
        <w:tc>
          <w:tcPr>
            <w:tcW w:w="5103" w:type="dxa"/>
            <w:tcBorders>
              <w:top w:val="single" w:sz="4" w:space="0" w:color="000000"/>
              <w:left w:val="single" w:sz="4" w:space="0" w:color="000000"/>
              <w:bottom w:val="single" w:sz="4" w:space="0" w:color="000000"/>
            </w:tcBorders>
            <w:vAlign w:val="center"/>
          </w:tcPr>
          <w:p w:rsidR="00CF4415" w:rsidRDefault="00CF4415" w:rsidP="00AF056B">
            <w:pPr>
              <w:spacing w:after="0" w:line="240" w:lineRule="auto"/>
            </w:pPr>
            <w:r>
              <w:rPr>
                <w:sz w:val="24"/>
                <w:szCs w:val="20"/>
                <w:lang w:eastAsia="ru-RU"/>
              </w:rPr>
              <w:t>Захист курсової роботи</w:t>
            </w:r>
          </w:p>
        </w:tc>
        <w:tc>
          <w:tcPr>
            <w:tcW w:w="2126" w:type="dxa"/>
            <w:tcBorders>
              <w:top w:val="single" w:sz="4" w:space="0" w:color="000000"/>
              <w:left w:val="single" w:sz="4" w:space="0" w:color="000000"/>
              <w:bottom w:val="single" w:sz="4" w:space="0" w:color="000000"/>
            </w:tcBorders>
            <w:vAlign w:val="center"/>
          </w:tcPr>
          <w:p w:rsidR="00CF4415" w:rsidRPr="00B22A82" w:rsidRDefault="00CF4415" w:rsidP="00AF056B">
            <w:pPr>
              <w:snapToGrid w:val="0"/>
              <w:spacing w:after="0" w:line="240" w:lineRule="auto"/>
              <w:jc w:val="center"/>
              <w:rPr>
                <w:lang w:val="en-US"/>
              </w:rPr>
            </w:pPr>
          </w:p>
        </w:tc>
        <w:tc>
          <w:tcPr>
            <w:tcW w:w="2140"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0" w:line="240" w:lineRule="auto"/>
              <w:jc w:val="center"/>
            </w:pPr>
          </w:p>
        </w:tc>
      </w:tr>
    </w:tbl>
    <w:p w:rsidR="00CF4415" w:rsidRDefault="00CF4415" w:rsidP="002652C0">
      <w:pPr>
        <w:spacing w:after="0" w:line="240" w:lineRule="auto"/>
        <w:jc w:val="both"/>
        <w:rPr>
          <w:szCs w:val="20"/>
          <w:lang w:eastAsia="ru-RU"/>
        </w:rPr>
      </w:pPr>
    </w:p>
    <w:p w:rsidR="00CF4415" w:rsidRPr="00B22A82" w:rsidRDefault="00CF4415" w:rsidP="002652C0">
      <w:pPr>
        <w:spacing w:after="0" w:line="240" w:lineRule="auto"/>
        <w:jc w:val="both"/>
        <w:rPr>
          <w:szCs w:val="20"/>
          <w:u w:val="single"/>
          <w:lang w:eastAsia="ru-RU"/>
        </w:rPr>
      </w:pPr>
      <w:r>
        <w:rPr>
          <w:szCs w:val="20"/>
          <w:lang w:eastAsia="ru-RU"/>
        </w:rPr>
        <w:t>Студент     ___________________</w:t>
      </w:r>
      <w:r w:rsidR="00E92435">
        <w:rPr>
          <w:szCs w:val="20"/>
          <w:lang w:val="ru-RU" w:eastAsia="ru-RU"/>
        </w:rPr>
        <w:t xml:space="preserve">                   </w:t>
      </w:r>
      <w:r w:rsidRPr="00B22A82">
        <w:rPr>
          <w:szCs w:val="20"/>
          <w:u w:val="single"/>
          <w:lang w:val="ru-RU" w:eastAsia="ru-RU"/>
        </w:rPr>
        <w:t>Субцельний Олександр Володимирович</w:t>
      </w:r>
    </w:p>
    <w:p w:rsidR="00CF4415" w:rsidRDefault="00CF4415" w:rsidP="00B22A82">
      <w:pPr>
        <w:spacing w:after="0" w:line="240" w:lineRule="auto"/>
        <w:jc w:val="both"/>
        <w:rPr>
          <w:szCs w:val="20"/>
          <w:vertAlign w:val="superscript"/>
          <w:lang w:eastAsia="ru-RU"/>
        </w:rPr>
      </w:pPr>
      <w:r>
        <w:rPr>
          <w:szCs w:val="20"/>
          <w:lang w:eastAsia="ru-RU"/>
        </w:rPr>
        <w:t xml:space="preserve">                                 </w:t>
      </w:r>
      <w:r>
        <w:rPr>
          <w:szCs w:val="20"/>
          <w:vertAlign w:val="superscript"/>
          <w:lang w:eastAsia="ru-RU"/>
        </w:rPr>
        <w:t>(підпис)                                                                                               (прізвище, ім</w:t>
      </w:r>
      <w:r>
        <w:rPr>
          <w:szCs w:val="20"/>
          <w:vertAlign w:val="superscript"/>
          <w:lang w:val="ru-RU" w:eastAsia="ru-RU"/>
        </w:rPr>
        <w:t>’</w:t>
      </w:r>
      <w:r>
        <w:rPr>
          <w:szCs w:val="20"/>
          <w:vertAlign w:val="superscript"/>
          <w:lang w:eastAsia="ru-RU"/>
        </w:rPr>
        <w:t>я, по батькові)</w:t>
      </w:r>
    </w:p>
    <w:p w:rsidR="00CF4415" w:rsidRDefault="00CF4415" w:rsidP="002652C0">
      <w:pPr>
        <w:spacing w:after="0" w:line="240" w:lineRule="auto"/>
        <w:jc w:val="both"/>
        <w:rPr>
          <w:szCs w:val="20"/>
          <w:vertAlign w:val="superscript"/>
          <w:lang w:eastAsia="ru-RU"/>
        </w:rPr>
      </w:pPr>
    </w:p>
    <w:p w:rsidR="00CF4415" w:rsidRDefault="00CF4415" w:rsidP="002652C0">
      <w:pPr>
        <w:spacing w:after="0" w:line="240" w:lineRule="auto"/>
        <w:jc w:val="both"/>
        <w:rPr>
          <w:szCs w:val="20"/>
          <w:vertAlign w:val="superscript"/>
          <w:lang w:eastAsia="ru-RU"/>
        </w:rPr>
      </w:pPr>
    </w:p>
    <w:p w:rsidR="00CF4415" w:rsidRDefault="00CF4415" w:rsidP="002652C0">
      <w:pPr>
        <w:spacing w:after="0" w:line="240" w:lineRule="auto"/>
        <w:jc w:val="both"/>
      </w:pPr>
      <w:r>
        <w:rPr>
          <w:szCs w:val="20"/>
          <w:lang w:eastAsia="ru-RU"/>
        </w:rPr>
        <w:t xml:space="preserve">Керівник   ___________________                            Головченко Максим Миколайович      </w:t>
      </w:r>
    </w:p>
    <w:p w:rsidR="00CF4415" w:rsidRDefault="009324AB" w:rsidP="002652C0">
      <w:pPr>
        <w:spacing w:after="0" w:line="240" w:lineRule="auto"/>
        <w:jc w:val="both"/>
        <w:rPr>
          <w:szCs w:val="20"/>
          <w:vertAlign w:val="superscript"/>
          <w:lang w:eastAsia="ru-RU"/>
        </w:rPr>
      </w:pPr>
      <w:r>
        <w:rPr>
          <w:noProof/>
          <w:lang w:eastAsia="uk-UA"/>
        </w:rPr>
        <mc:AlternateContent>
          <mc:Choice Requires="wps">
            <w:drawing>
              <wp:anchor distT="4294967294" distB="4294967294" distL="114300" distR="114300" simplePos="0" relativeHeight="251653632" behindDoc="0" locked="0" layoutInCell="1" allowOverlap="1">
                <wp:simplePos x="0" y="0"/>
                <wp:positionH relativeFrom="column">
                  <wp:posOffset>3827780</wp:posOffset>
                </wp:positionH>
                <wp:positionV relativeFrom="paragraph">
                  <wp:posOffset>7619</wp:posOffset>
                </wp:positionV>
                <wp:extent cx="2632075" cy="0"/>
                <wp:effectExtent l="19050" t="19050" r="15875" b="19050"/>
                <wp:wrapNone/>
                <wp:docPr id="10"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207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2AF371" id="Прямая соединительная линия 48" o:spid="_x0000_s1026" style="position:absolute;z-index:251653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01.4pt,.6pt" to="508.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" strokeweight=".26mm">
                <v:stroke joinstyle="miter" endcap="square"/>
              </v:line>
            </w:pict>
          </mc:Fallback>
        </mc:AlternateContent>
      </w:r>
      <w:r w:rsidR="00CF4415">
        <w:rPr>
          <w:szCs w:val="20"/>
          <w:vertAlign w:val="superscript"/>
          <w:lang w:eastAsia="ru-RU"/>
        </w:rPr>
        <w:t xml:space="preserve">                                                    (підпис)                                                                                            (прізвище, ім</w:t>
      </w:r>
      <w:r w:rsidR="00CF4415">
        <w:rPr>
          <w:szCs w:val="20"/>
          <w:vertAlign w:val="superscript"/>
          <w:lang w:val="ru-RU" w:eastAsia="ru-RU"/>
        </w:rPr>
        <w:t>’</w:t>
      </w:r>
      <w:r w:rsidR="00CF4415">
        <w:rPr>
          <w:szCs w:val="20"/>
          <w:vertAlign w:val="superscript"/>
          <w:lang w:eastAsia="ru-RU"/>
        </w:rPr>
        <w:t>я, по батькові)</w:t>
      </w:r>
    </w:p>
    <w:p w:rsidR="00CF4415" w:rsidRDefault="00CF4415" w:rsidP="002652C0">
      <w:pPr>
        <w:spacing w:after="0" w:line="240" w:lineRule="auto"/>
        <w:jc w:val="both"/>
        <w:rPr>
          <w:szCs w:val="20"/>
          <w:vertAlign w:val="superscript"/>
          <w:lang w:eastAsia="ru-RU"/>
        </w:rPr>
      </w:pPr>
    </w:p>
    <w:p w:rsidR="00CF4415" w:rsidRDefault="00CF4415" w:rsidP="002652C0">
      <w:pPr>
        <w:spacing w:after="0" w:line="240" w:lineRule="auto"/>
        <w:jc w:val="both"/>
        <w:rPr>
          <w:szCs w:val="20"/>
          <w:vertAlign w:val="superscript"/>
          <w:lang w:eastAsia="ru-RU"/>
        </w:rPr>
      </w:pPr>
    </w:p>
    <w:p w:rsidR="00CF4415" w:rsidRDefault="00CF4415" w:rsidP="00B22A82">
      <w:pPr>
        <w:spacing w:after="0" w:line="240" w:lineRule="auto"/>
        <w:jc w:val="both"/>
        <w:rPr>
          <w:b/>
          <w:szCs w:val="20"/>
          <w:lang w:eastAsia="ru-RU"/>
        </w:rPr>
      </w:pPr>
      <w:r>
        <w:rPr>
          <w:szCs w:val="20"/>
          <w:lang w:eastAsia="ru-RU"/>
        </w:rPr>
        <w:t>«____» _______________2016 р.</w:t>
      </w:r>
    </w:p>
    <w:p w:rsidR="00CF4415" w:rsidRDefault="00CF4415" w:rsidP="002652C0">
      <w:pPr>
        <w:spacing w:after="0" w:line="360" w:lineRule="auto"/>
        <w:ind w:firstLine="709"/>
        <w:jc w:val="center"/>
        <w:rPr>
          <w:b/>
        </w:rPr>
      </w:pPr>
      <w:r>
        <w:rPr>
          <w:b/>
        </w:rPr>
        <w:lastRenderedPageBreak/>
        <w:t>АНОТАЦІЯ</w:t>
      </w:r>
    </w:p>
    <w:p w:rsidR="00177F86" w:rsidRDefault="00177F86" w:rsidP="002652C0">
      <w:pPr>
        <w:spacing w:after="0" w:line="360" w:lineRule="auto"/>
        <w:ind w:firstLine="709"/>
        <w:jc w:val="center"/>
        <w:rPr>
          <w:szCs w:val="28"/>
        </w:rPr>
      </w:pPr>
    </w:p>
    <w:p w:rsidR="00CF4415" w:rsidRDefault="00CF4415" w:rsidP="002652C0">
      <w:pPr>
        <w:spacing w:after="0" w:line="360" w:lineRule="auto"/>
        <w:ind w:firstLine="709"/>
        <w:jc w:val="both"/>
        <w:rPr>
          <w:b/>
          <w:szCs w:val="28"/>
        </w:rPr>
      </w:pPr>
      <w:r>
        <w:rPr>
          <w:szCs w:val="28"/>
        </w:rPr>
        <w:t xml:space="preserve">Пояснювальна записка до курсової </w:t>
      </w:r>
      <w:r w:rsidR="0002350A">
        <w:rPr>
          <w:szCs w:val="28"/>
        </w:rPr>
        <w:t>роботи: 53 сторін</w:t>
      </w:r>
      <w:r>
        <w:rPr>
          <w:szCs w:val="28"/>
        </w:rPr>
        <w:t>к</w:t>
      </w:r>
      <w:r w:rsidR="0002350A">
        <w:rPr>
          <w:szCs w:val="28"/>
        </w:rPr>
        <w:t>и</w:t>
      </w:r>
      <w:r>
        <w:rPr>
          <w:szCs w:val="28"/>
        </w:rPr>
        <w:t xml:space="preserve">, </w:t>
      </w:r>
      <w:r w:rsidR="00C30DF5">
        <w:rPr>
          <w:szCs w:val="28"/>
        </w:rPr>
        <w:t>1</w:t>
      </w:r>
      <w:r w:rsidR="0002350A">
        <w:rPr>
          <w:szCs w:val="28"/>
        </w:rPr>
        <w:t>2</w:t>
      </w:r>
      <w:r w:rsidR="00C30DF5">
        <w:rPr>
          <w:szCs w:val="28"/>
        </w:rPr>
        <w:t xml:space="preserve"> рисунків, </w:t>
      </w:r>
      <w:r w:rsidR="000619F4">
        <w:rPr>
          <w:szCs w:val="28"/>
        </w:rPr>
        <w:t>7</w:t>
      </w:r>
      <w:r w:rsidR="00C30DF5">
        <w:rPr>
          <w:szCs w:val="28"/>
        </w:rPr>
        <w:t xml:space="preserve"> таблиц</w:t>
      </w:r>
      <w:r w:rsidR="000619F4">
        <w:rPr>
          <w:szCs w:val="28"/>
        </w:rPr>
        <w:t>ь</w:t>
      </w:r>
      <w:r>
        <w:rPr>
          <w:szCs w:val="28"/>
        </w:rPr>
        <w:t>, 6 посилань.</w:t>
      </w:r>
    </w:p>
    <w:p w:rsidR="00CF4415" w:rsidRDefault="00CF4415" w:rsidP="002652C0">
      <w:pPr>
        <w:spacing w:after="0" w:line="360" w:lineRule="auto"/>
        <w:ind w:firstLine="709"/>
        <w:jc w:val="both"/>
        <w:rPr>
          <w:b/>
          <w:szCs w:val="28"/>
        </w:rPr>
      </w:pPr>
      <w:r>
        <w:rPr>
          <w:b/>
          <w:szCs w:val="28"/>
        </w:rPr>
        <w:t>Об’єкт дослідження:</w:t>
      </w:r>
      <w:r>
        <w:rPr>
          <w:szCs w:val="28"/>
        </w:rPr>
        <w:t xml:space="preserve"> знаходження найкоротшого остовного дерева.</w:t>
      </w:r>
    </w:p>
    <w:p w:rsidR="00CF4415" w:rsidRDefault="00CF4415" w:rsidP="002652C0">
      <w:pPr>
        <w:spacing w:after="0" w:line="360" w:lineRule="auto"/>
        <w:ind w:firstLine="709"/>
        <w:jc w:val="both"/>
        <w:rPr>
          <w:szCs w:val="28"/>
        </w:rPr>
      </w:pPr>
      <w:r>
        <w:rPr>
          <w:b/>
          <w:szCs w:val="28"/>
        </w:rPr>
        <w:t>Мета роботи:</w:t>
      </w:r>
      <w:r>
        <w:rPr>
          <w:szCs w:val="28"/>
        </w:rPr>
        <w:t xml:space="preserve"> розробка комплексу програм для пошуку найкоротшого остовного дерева методами Прима, Крускала, Борувки.</w:t>
      </w:r>
    </w:p>
    <w:p w:rsidR="00CF4415" w:rsidRDefault="00CF4415" w:rsidP="002652C0">
      <w:pPr>
        <w:spacing w:after="0" w:line="360" w:lineRule="auto"/>
        <w:ind w:firstLine="709"/>
        <w:jc w:val="both"/>
        <w:rPr>
          <w:szCs w:val="28"/>
        </w:rPr>
      </w:pPr>
      <w:r>
        <w:rPr>
          <w:szCs w:val="28"/>
        </w:rPr>
        <w:t>Дана курсова робота включає в себе: опис методів, застосування методу до конкретного завдання, код програми вирішення перерахованих вище методів на мові програмування С++, а також описання детального процесу розв’язання кожного з них.</w:t>
      </w:r>
    </w:p>
    <w:p w:rsidR="00CF4415" w:rsidRDefault="00CF4415" w:rsidP="002652C0">
      <w:pPr>
        <w:spacing w:after="0" w:line="360" w:lineRule="auto"/>
        <w:ind w:firstLine="709"/>
        <w:jc w:val="both"/>
        <w:rPr>
          <w:szCs w:val="28"/>
          <w:highlight w:val="yellow"/>
        </w:rPr>
      </w:pPr>
      <w:r>
        <w:rPr>
          <w:szCs w:val="28"/>
        </w:rPr>
        <w:t>Визначено порівняльну характеристику швидкості, ефективності та точності роботи методів. У висновках узагальнено підсумок проведеної роботи.</w:t>
      </w:r>
    </w:p>
    <w:p w:rsidR="00CF4415" w:rsidRDefault="00CF4415" w:rsidP="002652C0">
      <w:pPr>
        <w:spacing w:after="0" w:line="360" w:lineRule="auto"/>
        <w:ind w:firstLine="709"/>
        <w:jc w:val="both"/>
        <w:rPr>
          <w:szCs w:val="28"/>
          <w:highlight w:val="yellow"/>
        </w:rPr>
      </w:pPr>
    </w:p>
    <w:p w:rsidR="00CF4415" w:rsidRDefault="00CF4415" w:rsidP="002652C0">
      <w:pPr>
        <w:pStyle w:val="210"/>
        <w:spacing w:line="360" w:lineRule="auto"/>
        <w:ind w:firstLine="709"/>
        <w:rPr>
          <w:sz w:val="28"/>
          <w:szCs w:val="28"/>
          <w:lang w:val="uk-UA"/>
        </w:rPr>
      </w:pPr>
      <w:r>
        <w:rPr>
          <w:sz w:val="28"/>
          <w:szCs w:val="28"/>
          <w:lang w:val="uk-UA"/>
        </w:rPr>
        <w:t xml:space="preserve"> </w:t>
      </w:r>
    </w:p>
    <w:p w:rsidR="00CF4415" w:rsidRDefault="00CF4415" w:rsidP="002652C0">
      <w:pPr>
        <w:pStyle w:val="210"/>
        <w:spacing w:line="360" w:lineRule="auto"/>
        <w:ind w:firstLine="709"/>
        <w:rPr>
          <w:sz w:val="28"/>
          <w:szCs w:val="28"/>
          <w:lang w:val="uk-UA"/>
        </w:rPr>
      </w:pPr>
    </w:p>
    <w:p w:rsidR="00CF4415" w:rsidRDefault="00CF4415" w:rsidP="002652C0">
      <w:pPr>
        <w:shd w:val="clear" w:color="auto" w:fill="FFFFFF"/>
        <w:tabs>
          <w:tab w:val="left" w:pos="302"/>
        </w:tabs>
        <w:spacing w:after="0" w:line="360" w:lineRule="auto"/>
        <w:ind w:firstLine="709"/>
      </w:pPr>
      <w:r>
        <w:t>ЗНАХОДЖЕННЯ НАЙКОРОТШОГО ОСТОВНОГО ДЕРЕВА, МЕТОД ПРИМА, МЕТОД КРУСКАЛА, МЕТОД БОРУВКИ.</w:t>
      </w: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hd w:val="clear" w:color="auto" w:fill="FFFFFF"/>
        <w:tabs>
          <w:tab w:val="left" w:pos="302"/>
        </w:tabs>
        <w:spacing w:after="0" w:line="360" w:lineRule="auto"/>
        <w:ind w:firstLine="709"/>
      </w:pPr>
    </w:p>
    <w:p w:rsidR="00CF4415" w:rsidRDefault="00CF4415" w:rsidP="002652C0">
      <w:pPr>
        <w:sectPr w:rsidR="00CF4415">
          <w:headerReference w:type="even" r:id="rId12"/>
          <w:headerReference w:type="default" r:id="rId13"/>
          <w:headerReference w:type="first" r:id="rId14"/>
          <w:pgSz w:w="11906" w:h="16838"/>
          <w:pgMar w:top="1134" w:right="567" w:bottom="1134" w:left="1134" w:header="709" w:footer="708" w:gutter="0"/>
          <w:pgNumType w:start="2"/>
          <w:cols w:space="720"/>
          <w:titlePg/>
          <w:docGrid w:linePitch="381"/>
        </w:sectPr>
      </w:pPr>
    </w:p>
    <w:p w:rsidR="00CF4415" w:rsidRDefault="00CF4415" w:rsidP="002652C0">
      <w:pPr>
        <w:jc w:val="center"/>
      </w:pPr>
      <w:r>
        <w:rPr>
          <w:b/>
          <w:color w:val="000000"/>
          <w:sz w:val="32"/>
          <w:szCs w:val="28"/>
        </w:rPr>
        <w:lastRenderedPageBreak/>
        <w:t>ЗМІСТ</w:t>
      </w:r>
    </w:p>
    <w:p w:rsidR="00CF4415" w:rsidRDefault="00CF4415" w:rsidP="002652C0">
      <w:pPr>
        <w:pStyle w:val="15"/>
        <w:tabs>
          <w:tab w:val="right" w:leader="dot" w:pos="10205"/>
        </w:tabs>
        <w:spacing w:after="120" w:line="360" w:lineRule="auto"/>
        <w:rPr>
          <w:szCs w:val="28"/>
          <w:lang w:eastAsia="uk-UA"/>
        </w:rPr>
      </w:pPr>
      <w:r>
        <w:t>ВСТУП</w:t>
      </w:r>
      <w:r>
        <w:tab/>
        <w:t>……………………………………………………………………………………6</w:t>
      </w:r>
    </w:p>
    <w:p w:rsidR="00CF4415" w:rsidRDefault="00CF4415" w:rsidP="002652C0">
      <w:pPr>
        <w:spacing w:after="120" w:line="360" w:lineRule="auto"/>
      </w:pPr>
      <w:r>
        <w:rPr>
          <w:szCs w:val="28"/>
          <w:lang w:eastAsia="uk-UA"/>
        </w:rPr>
        <w:t>1</w:t>
      </w:r>
      <w:r>
        <w:t xml:space="preserve"> </w:t>
      </w:r>
      <w:r>
        <w:rPr>
          <w:szCs w:val="28"/>
          <w:lang w:eastAsia="uk-UA"/>
        </w:rPr>
        <w:t>ПОСТАНОВКА ЗАДАЧІ……………………………………………………………….7</w:t>
      </w:r>
    </w:p>
    <w:p w:rsidR="00CF4415" w:rsidRDefault="00CF4415" w:rsidP="002652C0">
      <w:pPr>
        <w:pStyle w:val="15"/>
        <w:tabs>
          <w:tab w:val="right" w:leader="dot" w:pos="10205"/>
        </w:tabs>
        <w:spacing w:after="120" w:line="360" w:lineRule="auto"/>
        <w:rPr>
          <w:szCs w:val="28"/>
        </w:rPr>
      </w:pPr>
      <w:r>
        <w:t>2 ТЕОРЕТИЧНА ЧАСТИНА</w:t>
      </w:r>
      <w:r>
        <w:tab/>
        <w:t>8</w:t>
      </w:r>
    </w:p>
    <w:p w:rsidR="00CF4415" w:rsidRDefault="00CF4415" w:rsidP="002652C0">
      <w:pPr>
        <w:pStyle w:val="18"/>
        <w:spacing w:after="120" w:line="360" w:lineRule="auto"/>
        <w:ind w:left="0"/>
      </w:pPr>
      <w:r>
        <w:rPr>
          <w:sz w:val="28"/>
          <w:szCs w:val="28"/>
          <w:lang w:val="uk-UA"/>
        </w:rPr>
        <w:t xml:space="preserve">   2.1 Алгоритм Прима……...……………………………………………………………..8</w:t>
      </w:r>
    </w:p>
    <w:p w:rsidR="00CF4415" w:rsidRDefault="00CF4415" w:rsidP="002652C0">
      <w:pPr>
        <w:pStyle w:val="15"/>
        <w:spacing w:after="120" w:line="360" w:lineRule="auto"/>
      </w:pPr>
      <w:r>
        <w:t xml:space="preserve">   2.2 Алгоритм Крускала…...…………………………………………………………….8</w:t>
      </w:r>
    </w:p>
    <w:p w:rsidR="00CF4415" w:rsidRDefault="00CF4415" w:rsidP="002652C0">
      <w:pPr>
        <w:pStyle w:val="15"/>
        <w:spacing w:after="120" w:line="360" w:lineRule="auto"/>
        <w:rPr>
          <w:szCs w:val="28"/>
        </w:rPr>
      </w:pPr>
      <w:r>
        <w:t xml:space="preserve">   2.3 Алгоритм Борувки…………………………………………………………………..9</w:t>
      </w:r>
    </w:p>
    <w:p w:rsidR="00CF4415" w:rsidRDefault="00CF4415" w:rsidP="002652C0">
      <w:pPr>
        <w:tabs>
          <w:tab w:val="right" w:leader="dot" w:pos="10205"/>
        </w:tabs>
        <w:spacing w:after="120" w:line="360" w:lineRule="auto"/>
        <w:rPr>
          <w:szCs w:val="28"/>
        </w:rPr>
      </w:pPr>
      <w:r>
        <w:rPr>
          <w:szCs w:val="28"/>
        </w:rPr>
        <w:t>3 АЛГОРИТМИ РОЗВ’ЯЗАННЯ ЗАДАЧІ……………………………………………..10</w:t>
      </w:r>
    </w:p>
    <w:p w:rsidR="00CF4415" w:rsidRDefault="00CF4415" w:rsidP="002652C0">
      <w:pPr>
        <w:tabs>
          <w:tab w:val="right" w:leader="dot" w:pos="10205"/>
        </w:tabs>
        <w:spacing w:after="120" w:line="360" w:lineRule="auto"/>
      </w:pPr>
      <w:r>
        <w:rPr>
          <w:szCs w:val="28"/>
        </w:rPr>
        <w:t xml:space="preserve">   3.1 Реалізація алгоритму………………………………………………………………10</w:t>
      </w:r>
    </w:p>
    <w:p w:rsidR="00CF4415" w:rsidRDefault="00CF4415" w:rsidP="002652C0">
      <w:pPr>
        <w:pStyle w:val="15"/>
        <w:spacing w:after="120" w:line="360" w:lineRule="auto"/>
        <w:rPr>
          <w:szCs w:val="28"/>
        </w:rPr>
      </w:pPr>
      <w:r>
        <w:t xml:space="preserve">   3.2 Реалізація алгоритму методом Прима……..……………………………………..11</w:t>
      </w:r>
    </w:p>
    <w:p w:rsidR="00CF4415" w:rsidRDefault="00CF4415" w:rsidP="002652C0">
      <w:pPr>
        <w:tabs>
          <w:tab w:val="right" w:leader="dot" w:pos="10205"/>
        </w:tabs>
        <w:spacing w:after="120" w:line="360" w:lineRule="auto"/>
        <w:rPr>
          <w:szCs w:val="28"/>
        </w:rPr>
      </w:pPr>
      <w:r>
        <w:rPr>
          <w:szCs w:val="28"/>
        </w:rPr>
        <w:t xml:space="preserve">   3.3 Реалізація алгоритму методом Крускала</w:t>
      </w:r>
      <w:r>
        <w:rPr>
          <w:szCs w:val="28"/>
        </w:rPr>
        <w:tab/>
        <w:t>12</w:t>
      </w:r>
    </w:p>
    <w:p w:rsidR="00CF4415" w:rsidRDefault="00CF4415" w:rsidP="002652C0">
      <w:pPr>
        <w:tabs>
          <w:tab w:val="right" w:leader="dot" w:pos="10205"/>
        </w:tabs>
        <w:spacing w:after="120" w:line="360" w:lineRule="auto"/>
        <w:rPr>
          <w:szCs w:val="28"/>
        </w:rPr>
      </w:pPr>
      <w:r>
        <w:rPr>
          <w:szCs w:val="28"/>
        </w:rPr>
        <w:t xml:space="preserve">   3.4 Реалізація алгоритму методом Борувки</w:t>
      </w:r>
      <w:r>
        <w:rPr>
          <w:szCs w:val="28"/>
        </w:rPr>
        <w:tab/>
        <w:t>12</w:t>
      </w:r>
    </w:p>
    <w:p w:rsidR="00CF4415" w:rsidRDefault="00CF4415" w:rsidP="002652C0">
      <w:pPr>
        <w:tabs>
          <w:tab w:val="right" w:leader="dot" w:pos="10205"/>
        </w:tabs>
        <w:spacing w:after="120" w:line="360" w:lineRule="auto"/>
        <w:rPr>
          <w:szCs w:val="28"/>
        </w:rPr>
      </w:pPr>
      <w:r>
        <w:rPr>
          <w:szCs w:val="28"/>
        </w:rPr>
        <w:t>4 ОПИС ПРОГРАМНОГО ЗАБЕЗПЕЧЕННЯ</w:t>
      </w:r>
      <w:r>
        <w:rPr>
          <w:szCs w:val="28"/>
        </w:rPr>
        <w:tab/>
        <w:t>14</w:t>
      </w:r>
    </w:p>
    <w:p w:rsidR="00CF4415" w:rsidRPr="004E0375" w:rsidRDefault="00CF4415" w:rsidP="002652C0">
      <w:pPr>
        <w:pStyle w:val="18"/>
        <w:widowControl/>
        <w:tabs>
          <w:tab w:val="right" w:leader="dot" w:pos="10205"/>
        </w:tabs>
        <w:autoSpaceDE/>
        <w:spacing w:after="120" w:line="360" w:lineRule="auto"/>
        <w:ind w:left="0"/>
        <w:jc w:val="both"/>
        <w:rPr>
          <w:szCs w:val="28"/>
          <w:lang w:val="uk-UA"/>
        </w:rPr>
      </w:pPr>
      <w:r>
        <w:rPr>
          <w:sz w:val="28"/>
          <w:szCs w:val="28"/>
          <w:lang w:val="uk-UA"/>
        </w:rPr>
        <w:t xml:space="preserve">   4.1 Функціональна схема програмного забезпечення </w:t>
      </w:r>
      <w:r>
        <w:rPr>
          <w:sz w:val="28"/>
          <w:szCs w:val="28"/>
        </w:rPr>
        <w:tab/>
        <w:t>1</w:t>
      </w:r>
      <w:r>
        <w:rPr>
          <w:sz w:val="28"/>
          <w:szCs w:val="28"/>
          <w:lang w:val="uk-UA"/>
        </w:rPr>
        <w:t>4</w:t>
      </w:r>
    </w:p>
    <w:p w:rsidR="00CF4415" w:rsidRDefault="00CF4415" w:rsidP="002652C0">
      <w:pPr>
        <w:spacing w:after="120" w:line="360" w:lineRule="auto"/>
        <w:rPr>
          <w:szCs w:val="28"/>
        </w:rPr>
      </w:pPr>
      <w:r>
        <w:rPr>
          <w:szCs w:val="28"/>
        </w:rPr>
        <w:t xml:space="preserve">   4.2  Опис функцій частин програмного забезпечення………………………………14</w:t>
      </w:r>
    </w:p>
    <w:p w:rsidR="00CF4415" w:rsidRDefault="00CF4415" w:rsidP="002652C0">
      <w:pPr>
        <w:tabs>
          <w:tab w:val="right" w:leader="dot" w:pos="10205"/>
        </w:tabs>
        <w:spacing w:after="120" w:line="360" w:lineRule="auto"/>
        <w:rPr>
          <w:szCs w:val="28"/>
        </w:rPr>
      </w:pPr>
      <w:r>
        <w:rPr>
          <w:szCs w:val="28"/>
        </w:rPr>
        <w:t xml:space="preserve">          4.2.1 Функції користувача </w:t>
      </w:r>
      <w:r>
        <w:rPr>
          <w:szCs w:val="28"/>
        </w:rPr>
        <w:tab/>
        <w:t>15</w:t>
      </w:r>
    </w:p>
    <w:p w:rsidR="00CF4415" w:rsidRDefault="00CF4415" w:rsidP="002652C0">
      <w:pPr>
        <w:pStyle w:val="18"/>
        <w:widowControl/>
        <w:tabs>
          <w:tab w:val="right" w:leader="dot" w:pos="10205"/>
        </w:tabs>
        <w:autoSpaceDE/>
        <w:spacing w:after="120" w:line="360" w:lineRule="auto"/>
        <w:ind w:left="0"/>
        <w:jc w:val="both"/>
        <w:rPr>
          <w:szCs w:val="28"/>
        </w:rPr>
      </w:pPr>
      <w:r>
        <w:rPr>
          <w:sz w:val="28"/>
          <w:szCs w:val="28"/>
          <w:lang w:val="uk-UA"/>
        </w:rPr>
        <w:t xml:space="preserve">          4.2.2 Стандартні функції, використані в програмі……………………………...19</w:t>
      </w:r>
    </w:p>
    <w:p w:rsidR="00CF4415" w:rsidRDefault="00CF4415" w:rsidP="002652C0">
      <w:pPr>
        <w:tabs>
          <w:tab w:val="right" w:leader="dot" w:pos="10205"/>
        </w:tabs>
        <w:spacing w:after="120" w:line="360" w:lineRule="auto"/>
        <w:rPr>
          <w:szCs w:val="28"/>
        </w:rPr>
      </w:pPr>
      <w:r>
        <w:rPr>
          <w:szCs w:val="28"/>
        </w:rPr>
        <w:t>5 ТЕСТУВАННЯ ПРОГРАМНОГО ЗАБЕЗПЕЧЕННЯ</w:t>
      </w:r>
      <w:r>
        <w:rPr>
          <w:szCs w:val="28"/>
        </w:rPr>
        <w:tab/>
        <w:t>21</w:t>
      </w:r>
    </w:p>
    <w:p w:rsidR="00CF4415" w:rsidRDefault="00CF4415" w:rsidP="002652C0">
      <w:pPr>
        <w:tabs>
          <w:tab w:val="right" w:leader="dot" w:pos="10205"/>
        </w:tabs>
        <w:spacing w:after="120" w:line="360" w:lineRule="auto"/>
        <w:rPr>
          <w:szCs w:val="28"/>
        </w:rPr>
      </w:pPr>
      <w:r>
        <w:rPr>
          <w:szCs w:val="28"/>
        </w:rPr>
        <w:t xml:space="preserve">    5.1 План тестування </w:t>
      </w:r>
      <w:r>
        <w:rPr>
          <w:szCs w:val="28"/>
        </w:rPr>
        <w:tab/>
        <w:t>21</w:t>
      </w:r>
    </w:p>
    <w:p w:rsidR="00CF4415" w:rsidRDefault="00CF4415" w:rsidP="002652C0">
      <w:pPr>
        <w:pStyle w:val="18"/>
        <w:widowControl/>
        <w:tabs>
          <w:tab w:val="right" w:leader="dot" w:pos="10205"/>
        </w:tabs>
        <w:autoSpaceDE/>
        <w:spacing w:after="120" w:line="360" w:lineRule="auto"/>
        <w:ind w:left="0"/>
        <w:jc w:val="both"/>
        <w:rPr>
          <w:sz w:val="28"/>
          <w:szCs w:val="28"/>
          <w:lang w:val="uk-UA"/>
        </w:rPr>
      </w:pPr>
      <w:r>
        <w:rPr>
          <w:sz w:val="28"/>
          <w:szCs w:val="28"/>
          <w:lang w:val="uk-UA"/>
        </w:rPr>
        <w:t xml:space="preserve">    5.2 Приклади тестування </w:t>
      </w:r>
      <w:r>
        <w:rPr>
          <w:sz w:val="28"/>
          <w:szCs w:val="28"/>
          <w:lang w:val="uk-UA"/>
        </w:rPr>
        <w:tab/>
        <w:t>21</w:t>
      </w:r>
    </w:p>
    <w:p w:rsidR="00CF4415" w:rsidRDefault="00CF4415" w:rsidP="002652C0">
      <w:pPr>
        <w:pStyle w:val="18"/>
        <w:widowControl/>
        <w:autoSpaceDE/>
        <w:spacing w:after="120" w:line="360" w:lineRule="auto"/>
        <w:ind w:left="0"/>
        <w:jc w:val="both"/>
        <w:rPr>
          <w:sz w:val="28"/>
          <w:szCs w:val="28"/>
          <w:lang w:val="uk-UA"/>
        </w:rPr>
      </w:pPr>
      <w:r>
        <w:rPr>
          <w:sz w:val="28"/>
          <w:szCs w:val="28"/>
          <w:lang w:val="uk-UA"/>
        </w:rPr>
        <w:t xml:space="preserve">          5.2.1 Введений граф не є зв</w:t>
      </w:r>
      <w:r>
        <w:rPr>
          <w:sz w:val="28"/>
          <w:szCs w:val="28"/>
        </w:rPr>
        <w:t>’</w:t>
      </w:r>
      <w:r>
        <w:rPr>
          <w:sz w:val="28"/>
          <w:szCs w:val="28"/>
          <w:lang w:val="uk-UA"/>
        </w:rPr>
        <w:t>язним……………………………………………….21</w:t>
      </w:r>
    </w:p>
    <w:p w:rsidR="00CF4415" w:rsidRDefault="00CF4415" w:rsidP="002652C0">
      <w:pPr>
        <w:pStyle w:val="18"/>
        <w:widowControl/>
        <w:autoSpaceDE/>
        <w:spacing w:after="120" w:line="360" w:lineRule="auto"/>
        <w:ind w:left="0"/>
        <w:jc w:val="both"/>
        <w:rPr>
          <w:sz w:val="28"/>
          <w:szCs w:val="28"/>
          <w:lang w:val="uk-UA"/>
        </w:rPr>
      </w:pPr>
      <w:r>
        <w:rPr>
          <w:sz w:val="28"/>
          <w:szCs w:val="28"/>
          <w:lang w:val="uk-UA"/>
        </w:rPr>
        <w:t xml:space="preserve">          5.2.2 Користувач натискає кнопки, не ввівши попередньо граф....……………22</w:t>
      </w:r>
    </w:p>
    <w:p w:rsidR="00CF4415" w:rsidRDefault="00CF4415" w:rsidP="002652C0">
      <w:pPr>
        <w:pStyle w:val="18"/>
        <w:widowControl/>
        <w:autoSpaceDE/>
        <w:spacing w:after="120" w:line="360" w:lineRule="auto"/>
        <w:ind w:left="0"/>
        <w:jc w:val="both"/>
        <w:rPr>
          <w:sz w:val="28"/>
          <w:szCs w:val="28"/>
          <w:lang w:val="uk-UA"/>
        </w:rPr>
      </w:pPr>
      <w:r>
        <w:rPr>
          <w:sz w:val="28"/>
          <w:szCs w:val="28"/>
          <w:lang w:val="uk-UA"/>
        </w:rPr>
        <w:t xml:space="preserve">          5.2.3 Повторне введення ребра……..…………………………………………….23</w:t>
      </w:r>
    </w:p>
    <w:p w:rsidR="00CF4415" w:rsidRDefault="00CF4415" w:rsidP="002652C0">
      <w:pPr>
        <w:pStyle w:val="18"/>
        <w:widowControl/>
        <w:autoSpaceDE/>
        <w:spacing w:after="120" w:line="360" w:lineRule="auto"/>
        <w:ind w:left="0"/>
        <w:jc w:val="both"/>
        <w:rPr>
          <w:szCs w:val="28"/>
        </w:rPr>
      </w:pPr>
      <w:r>
        <w:rPr>
          <w:sz w:val="28"/>
          <w:szCs w:val="28"/>
          <w:lang w:val="uk-UA"/>
        </w:rPr>
        <w:t xml:space="preserve">          5.2.4 Перевірка правильності алгоритмів Прима, Крускала, Борувки………...23</w:t>
      </w:r>
    </w:p>
    <w:p w:rsidR="00CF4415" w:rsidRDefault="000619F4" w:rsidP="002652C0">
      <w:pPr>
        <w:tabs>
          <w:tab w:val="right" w:leader="dot" w:pos="10205"/>
        </w:tabs>
        <w:spacing w:after="120" w:line="360" w:lineRule="auto"/>
        <w:jc w:val="both"/>
        <w:rPr>
          <w:szCs w:val="28"/>
        </w:rPr>
      </w:pPr>
      <w:r>
        <w:rPr>
          <w:szCs w:val="28"/>
        </w:rPr>
        <w:t>6 ІНСТРУКЦІЯ КОРИСТУВАЧА</w:t>
      </w:r>
      <w:r>
        <w:rPr>
          <w:szCs w:val="28"/>
        </w:rPr>
        <w:tab/>
        <w:t>2</w:t>
      </w:r>
      <w:r w:rsidR="00A37E23">
        <w:rPr>
          <w:szCs w:val="28"/>
        </w:rPr>
        <w:t>6</w:t>
      </w:r>
    </w:p>
    <w:p w:rsidR="00CF4415" w:rsidRDefault="00CF4415" w:rsidP="00E57B3D">
      <w:pPr>
        <w:tabs>
          <w:tab w:val="right" w:leader="dot" w:pos="10205"/>
        </w:tabs>
        <w:spacing w:after="120" w:line="360" w:lineRule="auto"/>
        <w:jc w:val="both"/>
        <w:rPr>
          <w:szCs w:val="28"/>
        </w:rPr>
      </w:pPr>
      <w:r>
        <w:rPr>
          <w:szCs w:val="28"/>
        </w:rPr>
        <w:lastRenderedPageBreak/>
        <w:t>7 АНАЛІЗ І УЗАГАЛЬНЕННЯ</w:t>
      </w:r>
      <w:r>
        <w:rPr>
          <w:b/>
          <w:szCs w:val="28"/>
        </w:rPr>
        <w:t xml:space="preserve"> </w:t>
      </w:r>
      <w:r w:rsidR="00A37E23">
        <w:rPr>
          <w:szCs w:val="28"/>
        </w:rPr>
        <w:t>РЕЗУЛЬТАТІВ</w:t>
      </w:r>
      <w:r w:rsidR="00A37E23">
        <w:rPr>
          <w:szCs w:val="28"/>
        </w:rPr>
        <w:tab/>
        <w:t>31</w:t>
      </w:r>
    </w:p>
    <w:p w:rsidR="00CF4415" w:rsidRDefault="00CF4415" w:rsidP="002652C0">
      <w:pPr>
        <w:tabs>
          <w:tab w:val="right" w:leader="dot" w:pos="10205"/>
        </w:tabs>
        <w:spacing w:after="120" w:line="360" w:lineRule="auto"/>
        <w:jc w:val="both"/>
        <w:rPr>
          <w:szCs w:val="28"/>
        </w:rPr>
      </w:pPr>
      <w:r>
        <w:rPr>
          <w:szCs w:val="28"/>
        </w:rPr>
        <w:t xml:space="preserve">     </w:t>
      </w:r>
      <w:r w:rsidRPr="00E57B3D">
        <w:rPr>
          <w:szCs w:val="28"/>
        </w:rPr>
        <w:t>7.1 Порівняння складності алгоритмів</w:t>
      </w:r>
      <w:r w:rsidR="00A37E23">
        <w:rPr>
          <w:szCs w:val="28"/>
        </w:rPr>
        <w:t>……………………………………………....32</w:t>
      </w:r>
    </w:p>
    <w:p w:rsidR="00CF4415" w:rsidRDefault="00CF4415" w:rsidP="002652C0">
      <w:pPr>
        <w:tabs>
          <w:tab w:val="right" w:leader="dot" w:pos="10205"/>
        </w:tabs>
        <w:spacing w:after="120" w:line="360" w:lineRule="auto"/>
        <w:jc w:val="both"/>
        <w:rPr>
          <w:b/>
          <w:sz w:val="32"/>
          <w:szCs w:val="28"/>
        </w:rPr>
      </w:pPr>
      <w:r>
        <w:rPr>
          <w:szCs w:val="28"/>
        </w:rPr>
        <w:t xml:space="preserve">     7.2  Час виконання алгоритмів</w:t>
      </w:r>
      <w:r>
        <w:rPr>
          <w:b/>
          <w:sz w:val="32"/>
          <w:szCs w:val="28"/>
        </w:rPr>
        <w:t xml:space="preserve"> </w:t>
      </w:r>
      <w:r w:rsidR="00A37E23">
        <w:rPr>
          <w:szCs w:val="28"/>
        </w:rPr>
        <w:t>……………………………………………………...32</w:t>
      </w:r>
    </w:p>
    <w:p w:rsidR="00CF4415" w:rsidRDefault="00CF4415" w:rsidP="002652C0">
      <w:pPr>
        <w:tabs>
          <w:tab w:val="right" w:leader="dot" w:pos="10205"/>
        </w:tabs>
        <w:spacing w:after="120" w:line="360" w:lineRule="auto"/>
        <w:jc w:val="both"/>
        <w:rPr>
          <w:sz w:val="32"/>
          <w:szCs w:val="28"/>
        </w:rPr>
      </w:pPr>
      <w:r>
        <w:rPr>
          <w:b/>
          <w:sz w:val="32"/>
          <w:szCs w:val="28"/>
        </w:rPr>
        <w:t xml:space="preserve">    </w:t>
      </w:r>
      <w:r>
        <w:t xml:space="preserve">7.3 Кількість ітерацій </w:t>
      </w:r>
      <w:r w:rsidR="00A37E23">
        <w:t>алгоритмів……………………………………………………32</w:t>
      </w:r>
    </w:p>
    <w:p w:rsidR="00CF4415" w:rsidRDefault="00CF4415" w:rsidP="002652C0">
      <w:pPr>
        <w:tabs>
          <w:tab w:val="right" w:leader="dot" w:pos="10205"/>
        </w:tabs>
        <w:spacing w:after="120" w:line="360" w:lineRule="auto"/>
        <w:jc w:val="both"/>
        <w:rPr>
          <w:szCs w:val="28"/>
        </w:rPr>
      </w:pPr>
      <w:r>
        <w:rPr>
          <w:sz w:val="32"/>
          <w:szCs w:val="28"/>
        </w:rPr>
        <w:t xml:space="preserve">    </w:t>
      </w:r>
      <w:r>
        <w:rPr>
          <w:szCs w:val="28"/>
        </w:rPr>
        <w:t>7.3 Перевірка правильності результа</w:t>
      </w:r>
      <w:r w:rsidR="00A37E23">
        <w:rPr>
          <w:szCs w:val="28"/>
        </w:rPr>
        <w:t>ту алгоритму Прима………………………...33</w:t>
      </w:r>
    </w:p>
    <w:p w:rsidR="00CF4415" w:rsidRDefault="00A37E23" w:rsidP="002652C0">
      <w:pPr>
        <w:pStyle w:val="18"/>
        <w:widowControl/>
        <w:tabs>
          <w:tab w:val="right" w:leader="dot" w:pos="10205"/>
        </w:tabs>
        <w:autoSpaceDE/>
        <w:spacing w:line="360" w:lineRule="auto"/>
        <w:ind w:left="0"/>
        <w:jc w:val="both"/>
        <w:rPr>
          <w:sz w:val="28"/>
          <w:szCs w:val="28"/>
          <w:lang w:val="uk-UA"/>
        </w:rPr>
      </w:pPr>
      <w:r>
        <w:rPr>
          <w:sz w:val="28"/>
          <w:szCs w:val="28"/>
          <w:lang w:val="uk-UA"/>
        </w:rPr>
        <w:t>ВИСНОВКИ</w:t>
      </w:r>
      <w:r>
        <w:rPr>
          <w:sz w:val="28"/>
          <w:szCs w:val="28"/>
          <w:lang w:val="uk-UA"/>
        </w:rPr>
        <w:tab/>
        <w:t>35</w:t>
      </w:r>
    </w:p>
    <w:p w:rsidR="00CF4415" w:rsidRDefault="00A37E23" w:rsidP="002652C0">
      <w:pPr>
        <w:pStyle w:val="18"/>
        <w:widowControl/>
        <w:tabs>
          <w:tab w:val="right" w:leader="dot" w:pos="10205"/>
        </w:tabs>
        <w:autoSpaceDE/>
        <w:spacing w:line="360" w:lineRule="auto"/>
        <w:ind w:left="0"/>
        <w:jc w:val="both"/>
        <w:rPr>
          <w:sz w:val="28"/>
          <w:szCs w:val="28"/>
          <w:lang w:val="uk-UA"/>
        </w:rPr>
      </w:pPr>
      <w:r>
        <w:rPr>
          <w:sz w:val="28"/>
          <w:szCs w:val="28"/>
          <w:lang w:val="uk-UA"/>
        </w:rPr>
        <w:t>ПЕРЕЛІК ПОСИЛАНЬ</w:t>
      </w:r>
      <w:r>
        <w:rPr>
          <w:sz w:val="28"/>
          <w:szCs w:val="28"/>
          <w:lang w:val="uk-UA"/>
        </w:rPr>
        <w:tab/>
        <w:t>36</w:t>
      </w:r>
    </w:p>
    <w:p w:rsidR="00CF4415" w:rsidRDefault="00A37E23" w:rsidP="002652C0">
      <w:pPr>
        <w:pStyle w:val="18"/>
        <w:widowControl/>
        <w:tabs>
          <w:tab w:val="right" w:leader="dot" w:pos="10205"/>
        </w:tabs>
        <w:autoSpaceDE/>
        <w:spacing w:line="360" w:lineRule="auto"/>
        <w:ind w:left="0"/>
        <w:jc w:val="both"/>
        <w:rPr>
          <w:sz w:val="28"/>
          <w:szCs w:val="28"/>
          <w:lang w:val="uk-UA"/>
        </w:rPr>
      </w:pPr>
      <w:r>
        <w:rPr>
          <w:sz w:val="28"/>
          <w:szCs w:val="28"/>
          <w:lang w:val="uk-UA"/>
        </w:rPr>
        <w:t>ДОДАТКИ</w:t>
      </w:r>
      <w:r>
        <w:rPr>
          <w:sz w:val="28"/>
          <w:szCs w:val="28"/>
          <w:lang w:val="uk-UA"/>
        </w:rPr>
        <w:tab/>
        <w:t>37</w:t>
      </w:r>
    </w:p>
    <w:p w:rsidR="00CF4415" w:rsidRDefault="00632F31" w:rsidP="002652C0">
      <w:pPr>
        <w:pStyle w:val="18"/>
        <w:widowControl/>
        <w:autoSpaceDE/>
        <w:spacing w:after="200" w:line="360" w:lineRule="auto"/>
        <w:ind w:left="0"/>
        <w:jc w:val="both"/>
        <w:rPr>
          <w:sz w:val="28"/>
          <w:szCs w:val="28"/>
          <w:lang w:val="uk-UA"/>
        </w:rPr>
      </w:pPr>
      <w:r>
        <w:rPr>
          <w:sz w:val="28"/>
          <w:szCs w:val="28"/>
          <w:lang w:val="uk-UA"/>
        </w:rPr>
        <w:t>ДОДАТОК А ТЕХНІЧНЕ ЗАВДАННЯ………………………………………………...</w:t>
      </w:r>
      <w:r w:rsidR="00A37E23">
        <w:rPr>
          <w:sz w:val="28"/>
          <w:szCs w:val="28"/>
          <w:lang w:val="uk-UA"/>
        </w:rPr>
        <w:t>37</w:t>
      </w:r>
    </w:p>
    <w:p w:rsidR="00632F31" w:rsidRDefault="00632F31" w:rsidP="002652C0">
      <w:pPr>
        <w:pStyle w:val="18"/>
        <w:widowControl/>
        <w:autoSpaceDE/>
        <w:spacing w:after="200" w:line="360" w:lineRule="auto"/>
        <w:ind w:left="0"/>
        <w:jc w:val="both"/>
        <w:rPr>
          <w:sz w:val="28"/>
          <w:szCs w:val="28"/>
          <w:lang w:val="uk-UA"/>
        </w:rPr>
      </w:pPr>
      <w:r>
        <w:rPr>
          <w:sz w:val="28"/>
          <w:szCs w:val="28"/>
          <w:lang w:val="uk-UA"/>
        </w:rPr>
        <w:t>ДОДАТОК Б ЛІСТИНГ ПРОГРАМИ…………………………………………………..</w:t>
      </w:r>
      <w:r w:rsidR="00A37E23">
        <w:rPr>
          <w:sz w:val="28"/>
          <w:szCs w:val="28"/>
          <w:lang w:val="uk-UA"/>
        </w:rPr>
        <w:t>40</w:t>
      </w: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2652C0">
      <w:pPr>
        <w:pStyle w:val="18"/>
        <w:widowControl/>
        <w:autoSpaceDE/>
        <w:spacing w:after="200" w:line="360" w:lineRule="auto"/>
        <w:ind w:left="0" w:firstLine="709"/>
        <w:jc w:val="center"/>
        <w:rPr>
          <w:b/>
          <w:sz w:val="28"/>
          <w:szCs w:val="28"/>
          <w:lang w:val="uk-UA"/>
        </w:rPr>
      </w:pPr>
    </w:p>
    <w:p w:rsidR="00CF4415" w:rsidRDefault="00CF4415" w:rsidP="00632F31">
      <w:pPr>
        <w:pStyle w:val="18"/>
        <w:widowControl/>
        <w:autoSpaceDE/>
        <w:spacing w:after="200" w:line="360" w:lineRule="auto"/>
        <w:ind w:left="0"/>
        <w:rPr>
          <w:b/>
          <w:sz w:val="28"/>
          <w:szCs w:val="28"/>
          <w:lang w:val="uk-UA"/>
        </w:rPr>
      </w:pPr>
    </w:p>
    <w:p w:rsidR="00632F31" w:rsidRDefault="00632F31" w:rsidP="00632F31">
      <w:pPr>
        <w:pStyle w:val="18"/>
        <w:widowControl/>
        <w:autoSpaceDE/>
        <w:spacing w:after="200" w:line="360" w:lineRule="auto"/>
        <w:ind w:left="0"/>
        <w:rPr>
          <w:b/>
          <w:sz w:val="28"/>
          <w:szCs w:val="28"/>
          <w:lang w:val="uk-UA"/>
        </w:rPr>
      </w:pPr>
    </w:p>
    <w:p w:rsidR="00CF4415" w:rsidRDefault="00CF4415" w:rsidP="002652C0">
      <w:pPr>
        <w:pStyle w:val="18"/>
        <w:widowControl/>
        <w:autoSpaceDE/>
        <w:spacing w:after="200" w:line="360" w:lineRule="auto"/>
        <w:ind w:left="0" w:firstLine="709"/>
        <w:jc w:val="center"/>
      </w:pPr>
      <w:r>
        <w:rPr>
          <w:b/>
          <w:sz w:val="28"/>
          <w:szCs w:val="28"/>
          <w:lang w:val="uk-UA"/>
        </w:rPr>
        <w:lastRenderedPageBreak/>
        <w:t>ВСТУП</w:t>
      </w:r>
    </w:p>
    <w:p w:rsidR="00CF4415" w:rsidRDefault="00CF4415" w:rsidP="002652C0">
      <w:pPr>
        <w:spacing w:after="0" w:line="360" w:lineRule="auto"/>
        <w:ind w:firstLine="709"/>
        <w:jc w:val="both"/>
      </w:pPr>
      <w:r>
        <w:t>В наш час нові інформаційні технології посідають дуже важливе місце не лише в спеціалізованих, але й в повсякденних сферах життя. Комп'ютери застосовуються в бізнесі, менеджменті, торгівлі, навчанні та багатьох інших сферах діяльності людини. Комп'ютерні технології дуже зручні для виконання різноманітних операцій, але в різних сферах застосування ці операції різні. Тому, кожна окрема галузь, яка використовує специфічні технічні засоби, потребує своїх власних програм, які забезпечують роботу комп'ютерів.</w:t>
      </w:r>
    </w:p>
    <w:p w:rsidR="00CF4415" w:rsidRDefault="00CF4415" w:rsidP="002652C0">
      <w:pPr>
        <w:spacing w:after="0" w:line="360" w:lineRule="auto"/>
        <w:ind w:firstLine="709"/>
        <w:jc w:val="both"/>
      </w:pPr>
      <w:r>
        <w:t>Розробкою програмного забезпечення займається така галузь науки, як програмування. Вона набуває все більшого й більшого значення останнім часом, адже з кожним днем комп'ютер стає все більш необхідним, все більш повсякденним явищем нашого життя.</w:t>
      </w:r>
    </w:p>
    <w:p w:rsidR="00CF4415" w:rsidRDefault="00CF4415" w:rsidP="002652C0">
      <w:pPr>
        <w:spacing w:after="0" w:line="360" w:lineRule="auto"/>
        <w:ind w:firstLine="709"/>
        <w:jc w:val="both"/>
      </w:pPr>
      <w:r>
        <w:t>При проектуванні залізниць, ліній електропередачі та інших ліній комунікації, інтернет мереж, трубопроводів виникає проблема побудови мережі з мінімальними витратами. В теорії графів таке завдання успішно вирішується шляхом побудови мінімального остовного дерева неорієнтованого графа. Дане завдання має кілька методів вирішення: метод Прима, метод Крускала, метод Борувки. У даній роботі представлена ​​програма, що базується на алгоритмах Прима, Крускала і Борувки, яка обчислює найкоротше остовне дерево неорієнтованого графа і виконує візуалізацію графа.</w:t>
      </w:r>
    </w:p>
    <w:p w:rsidR="00CF4415" w:rsidRDefault="00CF4415" w:rsidP="002652C0">
      <w:pPr>
        <w:spacing w:after="0" w:line="360" w:lineRule="auto"/>
        <w:ind w:firstLine="709"/>
      </w:pPr>
    </w:p>
    <w:p w:rsidR="00CF4415" w:rsidRDefault="00CF4415" w:rsidP="002652C0">
      <w:pPr>
        <w:spacing w:line="360" w:lineRule="auto"/>
        <w:ind w:firstLine="709"/>
      </w:pPr>
    </w:p>
    <w:p w:rsidR="00CF4415" w:rsidRDefault="00CF4415" w:rsidP="002652C0">
      <w:pPr>
        <w:spacing w:line="360" w:lineRule="auto"/>
        <w:ind w:firstLine="709"/>
      </w:pPr>
    </w:p>
    <w:p w:rsidR="00CF4415" w:rsidRDefault="00CF4415" w:rsidP="002652C0">
      <w:pPr>
        <w:spacing w:line="360" w:lineRule="auto"/>
        <w:ind w:firstLine="709"/>
      </w:pPr>
    </w:p>
    <w:p w:rsidR="00CF4415" w:rsidRDefault="00CF4415" w:rsidP="002652C0">
      <w:pPr>
        <w:spacing w:line="360" w:lineRule="auto"/>
        <w:ind w:firstLine="709"/>
      </w:pPr>
    </w:p>
    <w:p w:rsidR="00CF4415" w:rsidRDefault="00CF4415" w:rsidP="002652C0">
      <w:pPr>
        <w:spacing w:line="360" w:lineRule="auto"/>
        <w:ind w:firstLine="709"/>
      </w:pPr>
    </w:p>
    <w:p w:rsidR="00CF4415" w:rsidRDefault="00CF4415" w:rsidP="002652C0">
      <w:pPr>
        <w:spacing w:line="360" w:lineRule="auto"/>
        <w:ind w:firstLine="709"/>
      </w:pPr>
    </w:p>
    <w:p w:rsidR="00CF4415" w:rsidRDefault="00CF4415" w:rsidP="002652C0">
      <w:pPr>
        <w:spacing w:after="120" w:line="360" w:lineRule="auto"/>
        <w:ind w:firstLine="709"/>
        <w:jc w:val="center"/>
        <w:rPr>
          <w:szCs w:val="28"/>
        </w:rPr>
      </w:pPr>
      <w:r>
        <w:rPr>
          <w:b/>
          <w:szCs w:val="28"/>
        </w:rPr>
        <w:lastRenderedPageBreak/>
        <w:t>1 ПОСТАНОВКА ЗАДАЧІ</w:t>
      </w:r>
    </w:p>
    <w:p w:rsidR="00CF4415" w:rsidRDefault="00CF4415" w:rsidP="002652C0">
      <w:pPr>
        <w:spacing w:after="0" w:line="360" w:lineRule="auto"/>
        <w:ind w:firstLine="709"/>
        <w:jc w:val="both"/>
        <w:rPr>
          <w:szCs w:val="28"/>
        </w:rPr>
      </w:pPr>
      <w:r>
        <w:rPr>
          <w:szCs w:val="28"/>
        </w:rPr>
        <w:t>Розробити програмне забезпечення, що буде знаходити найкоротше остовне дерево, такими методами сортування як:</w:t>
      </w:r>
    </w:p>
    <w:p w:rsidR="00CF4415" w:rsidRDefault="00CF4415" w:rsidP="002652C0">
      <w:pPr>
        <w:pStyle w:val="18"/>
        <w:numPr>
          <w:ilvl w:val="0"/>
          <w:numId w:val="3"/>
        </w:numPr>
        <w:spacing w:line="360" w:lineRule="auto"/>
        <w:ind w:left="0" w:firstLine="709"/>
        <w:jc w:val="both"/>
        <w:rPr>
          <w:sz w:val="28"/>
          <w:szCs w:val="28"/>
          <w:lang w:val="uk-UA"/>
        </w:rPr>
      </w:pPr>
      <w:r>
        <w:rPr>
          <w:sz w:val="28"/>
          <w:szCs w:val="28"/>
        </w:rPr>
        <w:t>Методом Прима;</w:t>
      </w:r>
    </w:p>
    <w:p w:rsidR="00CF4415" w:rsidRDefault="00CF4415" w:rsidP="002652C0">
      <w:pPr>
        <w:pStyle w:val="18"/>
        <w:numPr>
          <w:ilvl w:val="0"/>
          <w:numId w:val="3"/>
        </w:numPr>
        <w:spacing w:line="360" w:lineRule="auto"/>
        <w:ind w:left="0" w:firstLine="709"/>
        <w:jc w:val="both"/>
        <w:rPr>
          <w:sz w:val="28"/>
          <w:szCs w:val="28"/>
          <w:lang w:val="uk-UA"/>
        </w:rPr>
      </w:pPr>
      <w:r>
        <w:rPr>
          <w:sz w:val="28"/>
          <w:szCs w:val="28"/>
          <w:lang w:val="uk-UA"/>
        </w:rPr>
        <w:t>Методом Крускала;</w:t>
      </w:r>
    </w:p>
    <w:p w:rsidR="00CF4415" w:rsidRDefault="00CF4415" w:rsidP="002652C0">
      <w:pPr>
        <w:pStyle w:val="18"/>
        <w:numPr>
          <w:ilvl w:val="0"/>
          <w:numId w:val="3"/>
        </w:numPr>
        <w:spacing w:line="360" w:lineRule="auto"/>
        <w:ind w:left="0" w:firstLine="709"/>
        <w:jc w:val="both"/>
        <w:rPr>
          <w:sz w:val="28"/>
          <w:szCs w:val="28"/>
        </w:rPr>
      </w:pPr>
      <w:r>
        <w:rPr>
          <w:sz w:val="28"/>
          <w:szCs w:val="28"/>
          <w:lang w:val="uk-UA"/>
        </w:rPr>
        <w:t>Методом Борувки.</w:t>
      </w:r>
    </w:p>
    <w:p w:rsidR="00CF4415" w:rsidRDefault="00CF4415" w:rsidP="002652C0">
      <w:pPr>
        <w:spacing w:after="0" w:line="360" w:lineRule="auto"/>
        <w:ind w:firstLine="709"/>
        <w:jc w:val="both"/>
        <w:rPr>
          <w:szCs w:val="28"/>
        </w:rPr>
      </w:pPr>
    </w:p>
    <w:p w:rsidR="00CF4415" w:rsidRDefault="00CF4415" w:rsidP="002652C0">
      <w:pPr>
        <w:spacing w:after="0" w:line="360" w:lineRule="auto"/>
        <w:ind w:firstLine="709"/>
        <w:jc w:val="both"/>
        <w:rPr>
          <w:szCs w:val="28"/>
        </w:rPr>
      </w:pPr>
      <w:r>
        <w:rPr>
          <w:b/>
          <w:szCs w:val="28"/>
          <w:u w:val="single"/>
        </w:rPr>
        <w:t>Вхідні дані:</w:t>
      </w:r>
    </w:p>
    <w:p w:rsidR="00CF4415" w:rsidRDefault="00CF4415" w:rsidP="002652C0">
      <w:pPr>
        <w:spacing w:after="0" w:line="360" w:lineRule="auto"/>
        <w:ind w:firstLine="709"/>
        <w:jc w:val="both"/>
        <w:rPr>
          <w:b/>
          <w:szCs w:val="28"/>
          <w:u w:val="single"/>
        </w:rPr>
      </w:pPr>
      <w:r>
        <w:rPr>
          <w:szCs w:val="28"/>
        </w:rPr>
        <w:t xml:space="preserve">На вхід подається кількість вершин графу, кількість ребер, вага заданих ребер, які користувач вводить в таблицю діалогового вікна, або може зчитати з файлу </w:t>
      </w:r>
      <w:r>
        <w:rPr>
          <w:szCs w:val="28"/>
          <w:lang w:val="en-US"/>
        </w:rPr>
        <w:t>graph</w:t>
      </w:r>
      <w:r>
        <w:rPr>
          <w:szCs w:val="28"/>
        </w:rPr>
        <w:t>.</w:t>
      </w:r>
      <w:r>
        <w:rPr>
          <w:szCs w:val="28"/>
          <w:lang w:val="en-US"/>
        </w:rPr>
        <w:t>txt</w:t>
      </w:r>
      <w:r>
        <w:rPr>
          <w:szCs w:val="28"/>
        </w:rPr>
        <w:t>, та обирає метод вирішення задачі у діалоговому вікні.</w:t>
      </w:r>
    </w:p>
    <w:p w:rsidR="00CF4415" w:rsidRDefault="00CF4415" w:rsidP="002652C0">
      <w:pPr>
        <w:spacing w:after="0" w:line="360" w:lineRule="auto"/>
        <w:ind w:firstLine="709"/>
        <w:jc w:val="both"/>
        <w:rPr>
          <w:szCs w:val="28"/>
        </w:rPr>
      </w:pPr>
      <w:r>
        <w:rPr>
          <w:b/>
          <w:szCs w:val="28"/>
          <w:u w:val="single"/>
        </w:rPr>
        <w:t>Вихідні дані:</w:t>
      </w:r>
    </w:p>
    <w:p w:rsidR="00CF4415" w:rsidRDefault="00CF4415" w:rsidP="002652C0">
      <w:pPr>
        <w:spacing w:after="0" w:line="360" w:lineRule="auto"/>
        <w:ind w:firstLine="709"/>
        <w:jc w:val="both"/>
        <w:rPr>
          <w:szCs w:val="28"/>
          <w:lang w:val="ru-RU"/>
        </w:rPr>
      </w:pPr>
      <w:r>
        <w:rPr>
          <w:szCs w:val="28"/>
        </w:rPr>
        <w:t xml:space="preserve">Таблиця, в якій присутні ребра остовного дерева, малюнок </w:t>
      </w:r>
      <w:r>
        <w:rPr>
          <w:szCs w:val="28"/>
          <w:lang w:val="ru-RU"/>
        </w:rPr>
        <w:t>.</w:t>
      </w:r>
      <w:r>
        <w:rPr>
          <w:szCs w:val="28"/>
          <w:lang w:val="en-US"/>
        </w:rPr>
        <w:t>png</w:t>
      </w:r>
      <w:r>
        <w:rPr>
          <w:szCs w:val="28"/>
          <w:lang w:val="ru-RU"/>
        </w:rPr>
        <w:t xml:space="preserve"> графу з усіма ребрами та ребрами остовного дерева, виділиними жирним контуром, файл з матрицею ребер остовного дерева, часом виконання програми, кількістю ітерацій.</w:t>
      </w:r>
    </w:p>
    <w:p w:rsidR="00CF4415" w:rsidRDefault="00CF4415" w:rsidP="002652C0">
      <w:pPr>
        <w:spacing w:after="0" w:line="360" w:lineRule="auto"/>
        <w:ind w:firstLine="709"/>
        <w:jc w:val="both"/>
        <w:rPr>
          <w:szCs w:val="28"/>
          <w:lang w:val="ru-RU"/>
        </w:rPr>
      </w:pPr>
    </w:p>
    <w:p w:rsidR="00CF4415" w:rsidRDefault="00CF4415" w:rsidP="002652C0">
      <w:pPr>
        <w:spacing w:after="0" w:line="360" w:lineRule="auto"/>
        <w:ind w:firstLine="709"/>
        <w:jc w:val="both"/>
        <w:rPr>
          <w:szCs w:val="28"/>
          <w:lang w:val="ru-RU"/>
        </w:rPr>
      </w:pPr>
    </w:p>
    <w:p w:rsidR="00CF4415" w:rsidRDefault="00CF4415" w:rsidP="002652C0">
      <w:pPr>
        <w:spacing w:after="0" w:line="360" w:lineRule="auto"/>
        <w:ind w:firstLine="709"/>
        <w:jc w:val="both"/>
        <w:rPr>
          <w:szCs w:val="28"/>
        </w:rPr>
      </w:pPr>
    </w:p>
    <w:p w:rsidR="00CF4415" w:rsidRDefault="00CF4415" w:rsidP="002652C0">
      <w:pPr>
        <w:ind w:firstLine="851"/>
        <w:jc w:val="both"/>
        <w:rPr>
          <w:szCs w:val="28"/>
        </w:rPr>
      </w:pPr>
    </w:p>
    <w:p w:rsidR="00CF4415" w:rsidRDefault="00CF4415" w:rsidP="002652C0">
      <w:pPr>
        <w:ind w:firstLine="851"/>
        <w:jc w:val="both"/>
        <w:rPr>
          <w:szCs w:val="28"/>
        </w:rPr>
      </w:pPr>
    </w:p>
    <w:p w:rsidR="00CF4415" w:rsidRDefault="00CF4415" w:rsidP="002652C0">
      <w:pPr>
        <w:ind w:firstLine="851"/>
        <w:jc w:val="both"/>
        <w:rPr>
          <w:szCs w:val="28"/>
        </w:rPr>
      </w:pPr>
    </w:p>
    <w:p w:rsidR="00CF4415" w:rsidRDefault="00CF4415" w:rsidP="002652C0">
      <w:pPr>
        <w:ind w:firstLine="851"/>
        <w:jc w:val="both"/>
        <w:rPr>
          <w:szCs w:val="28"/>
        </w:rPr>
      </w:pPr>
    </w:p>
    <w:p w:rsidR="00CF4415" w:rsidRDefault="00CF4415" w:rsidP="002652C0">
      <w:pPr>
        <w:ind w:firstLine="851"/>
        <w:jc w:val="both"/>
        <w:rPr>
          <w:szCs w:val="28"/>
        </w:rPr>
      </w:pPr>
    </w:p>
    <w:p w:rsidR="00CF4415" w:rsidRDefault="00CF4415" w:rsidP="002652C0">
      <w:pPr>
        <w:ind w:firstLine="851"/>
        <w:jc w:val="both"/>
        <w:rPr>
          <w:szCs w:val="28"/>
        </w:rPr>
      </w:pPr>
    </w:p>
    <w:p w:rsidR="00CF4415" w:rsidRDefault="00CF4415" w:rsidP="002652C0">
      <w:pPr>
        <w:ind w:firstLine="851"/>
        <w:jc w:val="both"/>
        <w:rPr>
          <w:szCs w:val="28"/>
        </w:rPr>
      </w:pPr>
    </w:p>
    <w:p w:rsidR="00CF4415" w:rsidRDefault="00CF4415" w:rsidP="002652C0">
      <w:pPr>
        <w:spacing w:after="0" w:line="360" w:lineRule="auto"/>
        <w:rPr>
          <w:b/>
          <w:szCs w:val="28"/>
        </w:rPr>
      </w:pPr>
    </w:p>
    <w:p w:rsidR="00CF4415" w:rsidRDefault="00CF4415" w:rsidP="002652C0">
      <w:pPr>
        <w:spacing w:after="0" w:line="360" w:lineRule="auto"/>
        <w:rPr>
          <w:b/>
          <w:szCs w:val="28"/>
        </w:rPr>
      </w:pPr>
    </w:p>
    <w:p w:rsidR="00CF4415" w:rsidRDefault="00CF4415" w:rsidP="002652C0">
      <w:pPr>
        <w:spacing w:after="0" w:line="360" w:lineRule="auto"/>
        <w:rPr>
          <w:b/>
          <w:szCs w:val="28"/>
        </w:rPr>
      </w:pPr>
    </w:p>
    <w:p w:rsidR="00CF4415" w:rsidRDefault="00CF4415" w:rsidP="002652C0">
      <w:pPr>
        <w:spacing w:after="120" w:line="360" w:lineRule="auto"/>
        <w:ind w:firstLine="709"/>
        <w:jc w:val="center"/>
        <w:rPr>
          <w:b/>
          <w:szCs w:val="28"/>
        </w:rPr>
      </w:pPr>
      <w:r>
        <w:rPr>
          <w:b/>
          <w:szCs w:val="28"/>
        </w:rPr>
        <w:lastRenderedPageBreak/>
        <w:t>2 ТЕОРЕТИЧНА ЧАСТИНА</w:t>
      </w:r>
    </w:p>
    <w:p w:rsidR="00CF4415" w:rsidRDefault="00CF4415" w:rsidP="002652C0">
      <w:pPr>
        <w:ind w:firstLine="851"/>
        <w:jc w:val="both"/>
        <w:rPr>
          <w:szCs w:val="28"/>
        </w:rPr>
      </w:pPr>
      <w:r>
        <w:rPr>
          <w:b/>
          <w:szCs w:val="28"/>
        </w:rPr>
        <w:t>2.1 Алгоритм Прима</w:t>
      </w:r>
    </w:p>
    <w:p w:rsidR="00CF4415" w:rsidRDefault="00CF4415" w:rsidP="002652C0">
      <w:pPr>
        <w:spacing w:after="0" w:line="360" w:lineRule="auto"/>
        <w:ind w:firstLine="709"/>
        <w:jc w:val="both"/>
        <w:rPr>
          <w:szCs w:val="28"/>
        </w:rPr>
      </w:pPr>
      <w:r>
        <w:rPr>
          <w:szCs w:val="28"/>
        </w:rPr>
        <w:t>Алгоритм Прима - алгоритм побудови мінімального остовного дерева зваженого зв'язного неорієнтованого графа. Алгоритм вперше був відкритий в 1930 році чеським математиком Войцехом Ярніка, пізніше перевідкритий Робертом Примом в 1957 році, і, незалежно від них, Е. Дейкстрой в 1959 році [1].</w:t>
      </w:r>
    </w:p>
    <w:p w:rsidR="00CF4415" w:rsidRDefault="00CF4415" w:rsidP="002652C0">
      <w:pPr>
        <w:spacing w:after="0" w:line="360" w:lineRule="auto"/>
        <w:ind w:firstLine="709"/>
        <w:jc w:val="both"/>
        <w:rPr>
          <w:szCs w:val="28"/>
        </w:rPr>
      </w:pPr>
      <w:r>
        <w:rPr>
          <w:szCs w:val="28"/>
        </w:rPr>
        <w:t xml:space="preserve">Алгоритм Прима володіє тією властивістю, що ребра в б множині </w:t>
      </w:r>
      <w:r>
        <w:rPr>
          <w:szCs w:val="28"/>
          <w:lang w:val="en-US"/>
        </w:rPr>
        <w:t>G</w:t>
      </w:r>
      <w:r>
        <w:rPr>
          <w:szCs w:val="28"/>
        </w:rPr>
        <w:t xml:space="preserve"> завжди утворюють єдине дерево. Дерево починається з довільної кореневої вершини і зростає до тих пір, поки не охопить всі вершини в графі. На кожному кроці до дерева</w:t>
      </w:r>
      <w:r>
        <w:rPr>
          <w:szCs w:val="28"/>
          <w:lang w:val="ru-RU"/>
        </w:rPr>
        <w:t xml:space="preserve"> </w:t>
      </w:r>
      <w:r>
        <w:rPr>
          <w:szCs w:val="28"/>
          <w:lang w:val="en-US"/>
        </w:rPr>
        <w:t>G</w:t>
      </w:r>
      <w:r>
        <w:rPr>
          <w:szCs w:val="28"/>
        </w:rPr>
        <w:t xml:space="preserve">  додається легке ребро, що з'єднує дерево</w:t>
      </w:r>
      <w:r>
        <w:rPr>
          <w:szCs w:val="28"/>
          <w:lang w:val="ru-RU"/>
        </w:rPr>
        <w:t xml:space="preserve"> </w:t>
      </w:r>
      <w:r>
        <w:rPr>
          <w:szCs w:val="28"/>
          <w:lang w:val="en-US"/>
        </w:rPr>
        <w:t>G</w:t>
      </w:r>
      <w:r>
        <w:rPr>
          <w:szCs w:val="28"/>
        </w:rPr>
        <w:t xml:space="preserve"> і окрему вершину з решти графа. Дане правило додає тільки безпечні для дерева</w:t>
      </w:r>
      <w:r>
        <w:rPr>
          <w:szCs w:val="28"/>
          <w:lang w:val="ru-RU"/>
        </w:rPr>
        <w:t xml:space="preserve"> </w:t>
      </w:r>
      <w:r>
        <w:rPr>
          <w:szCs w:val="28"/>
          <w:lang w:val="en-US"/>
        </w:rPr>
        <w:t>G</w:t>
      </w:r>
      <w:r>
        <w:rPr>
          <w:szCs w:val="28"/>
        </w:rPr>
        <w:t xml:space="preserve"> ребра; отже, по завершенні алгоритму ребра в дереві</w:t>
      </w:r>
      <w:r>
        <w:rPr>
          <w:szCs w:val="28"/>
          <w:lang w:val="ru-RU"/>
        </w:rPr>
        <w:t xml:space="preserve"> </w:t>
      </w:r>
      <w:r>
        <w:rPr>
          <w:szCs w:val="28"/>
          <w:lang w:val="en-US"/>
        </w:rPr>
        <w:t>G</w:t>
      </w:r>
      <w:r>
        <w:rPr>
          <w:szCs w:val="28"/>
        </w:rPr>
        <w:t xml:space="preserve"> утворюють мінімальне остовне дерево. Дана стратегія є жадібною, оскільки на кожному кроці до дерева додається ребро, яке вносить мінімально можливий внесок в загальну вагу.</w:t>
      </w:r>
    </w:p>
    <w:p w:rsidR="00CF4415" w:rsidRDefault="00CF4415" w:rsidP="002652C0">
      <w:pPr>
        <w:spacing w:after="0" w:line="360" w:lineRule="auto"/>
        <w:ind w:firstLine="709"/>
        <w:jc w:val="both"/>
        <w:rPr>
          <w:szCs w:val="28"/>
        </w:rPr>
      </w:pPr>
      <w:r>
        <w:rPr>
          <w:szCs w:val="28"/>
        </w:rPr>
        <w:t xml:space="preserve">Час роботи алгоритму Прима </w:t>
      </w:r>
      <w:r>
        <w:rPr>
          <w:szCs w:val="28"/>
          <w:lang w:val="en-US"/>
        </w:rPr>
        <w:t>O</w:t>
      </w:r>
      <w:r>
        <w:rPr>
          <w:szCs w:val="28"/>
          <w:lang w:val="ru-RU"/>
        </w:rPr>
        <w:t>(</w:t>
      </w:r>
      <w:r>
        <w:fldChar w:fldCharType="begin"/>
      </w:r>
      <w:r>
        <w:instrText xml:space="preserve"> QUOTE  </w:instrText>
      </w:r>
      <w:r>
        <w:fldChar w:fldCharType="separate"/>
      </w:r>
      <m:oMath>
        <m:sSup>
          <m:sSupPr>
            <m:ctrlPr>
              <w:rPr>
                <w:rFonts w:ascii="Cambria Math" w:hAnsi="Cambria Math"/>
                <w:i/>
              </w:rPr>
            </m:ctrlPr>
          </m:sSupPr>
          <m:e>
            <m:r>
              <m:rPr>
                <m:sty m:val="p"/>
              </m:rPr>
              <w:rPr>
                <w:rFonts w:ascii="Cambria Math" w:hAnsi="Cambria Math"/>
              </w:rPr>
              <m:t>n</m:t>
            </m:r>
          </m:e>
          <m:sup>
            <m:r>
              <m:rPr>
                <m:sty m:val="p"/>
              </m:rPr>
              <w:rPr>
                <w:rFonts w:ascii="Cambria Math" w:hAnsi="Cambria Math"/>
              </w:rPr>
              <m:t>2</m:t>
            </m:r>
          </m:sup>
        </m:sSup>
      </m:oMath>
      <w:r>
        <w:fldChar w:fldCharType="end"/>
      </w:r>
      <w:r>
        <w:rPr>
          <w:szCs w:val="28"/>
          <w:lang w:val="ru-RU"/>
        </w:rPr>
        <w:t>)</w:t>
      </w:r>
      <w:r>
        <w:rPr>
          <w:szCs w:val="28"/>
        </w:rPr>
        <w:t>: для кожної ще не обраної будемо зберігати мінімальне ребро, провідне в уже обрану вершину</w:t>
      </w:r>
      <w:r>
        <w:rPr>
          <w:szCs w:val="28"/>
          <w:lang w:val="ru-RU"/>
        </w:rPr>
        <w:t xml:space="preserve"> [2].</w:t>
      </w:r>
    </w:p>
    <w:p w:rsidR="00CF4415" w:rsidRDefault="00CF4415" w:rsidP="002652C0">
      <w:pPr>
        <w:spacing w:after="0" w:line="360" w:lineRule="auto"/>
        <w:ind w:firstLine="709"/>
        <w:jc w:val="both"/>
        <w:rPr>
          <w:szCs w:val="28"/>
        </w:rPr>
      </w:pPr>
      <w:r>
        <w:rPr>
          <w:szCs w:val="28"/>
        </w:rPr>
        <w:t>Тоді, щоб на поточному кроці зробити вибір мінімального ребра, треба просто переглянути ці мінімальні ребра у кожній групі обраної ще вершини - асимптотика складе O (n).</w:t>
      </w:r>
    </w:p>
    <w:p w:rsidR="00CF4415" w:rsidRDefault="00CF4415" w:rsidP="002652C0">
      <w:pPr>
        <w:spacing w:after="0" w:line="360" w:lineRule="auto"/>
        <w:ind w:firstLine="709"/>
        <w:jc w:val="both"/>
        <w:rPr>
          <w:szCs w:val="28"/>
        </w:rPr>
      </w:pPr>
      <w:r>
        <w:rPr>
          <w:szCs w:val="28"/>
        </w:rPr>
        <w:t>Але тепер при додаванні в остов чергового ребра і вершини ці покажчики треба перераховувати. Зауважимо, що ці покажчики можуть тільки зменшуватися, тобто у кожній групі переглянутої ще вершини треба або залишити її покажчик без зміни, або привласнити йому вагу ребра в тільки що додану вершину. Отже, цю фазу можна зробити також за O (n).</w:t>
      </w:r>
    </w:p>
    <w:p w:rsidR="00CF4415" w:rsidRDefault="00CF4415" w:rsidP="002652C0">
      <w:pPr>
        <w:spacing w:after="0" w:line="360" w:lineRule="auto"/>
        <w:ind w:firstLine="709"/>
        <w:jc w:val="both"/>
        <w:rPr>
          <w:b/>
          <w:lang w:val="ru-RU"/>
        </w:rPr>
      </w:pPr>
      <w:r>
        <w:rPr>
          <w:szCs w:val="28"/>
        </w:rPr>
        <w:t>Таким чином, ми отримали варіант алгоритму Прима з асимптотикою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fldChar w:fldCharType="begin"/>
      </w:r>
      <w:r>
        <w:instrText xml:space="preserve"> QUOTE  </w:instrText>
      </w:r>
      <w:r>
        <w:fldChar w:fldCharType="end"/>
      </w:r>
      <w:r>
        <w:rPr>
          <w:szCs w:val="28"/>
        </w:rPr>
        <w:t>).</w:t>
      </w:r>
    </w:p>
    <w:p w:rsidR="00CF4415" w:rsidRDefault="00CF4415" w:rsidP="002652C0">
      <w:pPr>
        <w:spacing w:after="0" w:line="360" w:lineRule="auto"/>
        <w:ind w:firstLine="709"/>
        <w:jc w:val="both"/>
        <w:rPr>
          <w:bCs/>
        </w:rPr>
      </w:pPr>
      <w:r>
        <w:rPr>
          <w:b/>
          <w:lang w:val="ru-RU"/>
        </w:rPr>
        <w:t xml:space="preserve">2.2 </w:t>
      </w:r>
      <w:r>
        <w:rPr>
          <w:b/>
        </w:rPr>
        <w:t>Алгоритм Крускала</w:t>
      </w:r>
    </w:p>
    <w:p w:rsidR="00CF4415" w:rsidRDefault="00CF4415" w:rsidP="002652C0">
      <w:pPr>
        <w:spacing w:after="0" w:line="360" w:lineRule="auto"/>
        <w:ind w:firstLine="709"/>
        <w:jc w:val="both"/>
        <w:rPr>
          <w:bCs/>
        </w:rPr>
      </w:pPr>
      <w:r>
        <w:rPr>
          <w:bCs/>
        </w:rPr>
        <w:t>Алгоритм Крускала - алгоритм побудови мінімального остовного дерева зваженого зв'язного неорієнтованого графа. Алгоритм вперше описаний Джозефом Крускалом в 1956 році</w:t>
      </w:r>
      <w:r>
        <w:rPr>
          <w:bCs/>
          <w:lang w:val="ru-RU"/>
        </w:rPr>
        <w:t xml:space="preserve"> [3].</w:t>
      </w:r>
    </w:p>
    <w:p w:rsidR="00CF4415" w:rsidRDefault="00CF4415" w:rsidP="002652C0">
      <w:pPr>
        <w:spacing w:after="0" w:line="360" w:lineRule="auto"/>
        <w:ind w:firstLine="709"/>
        <w:jc w:val="both"/>
        <w:rPr>
          <w:bCs/>
        </w:rPr>
      </w:pPr>
      <w:r>
        <w:rPr>
          <w:bCs/>
        </w:rPr>
        <w:lastRenderedPageBreak/>
        <w:t>Алгоритм Крускала знаходить безпечне ребро для додавання в зростаючий ліс шляхом пошуку ребра з мінімальною вагою серед всіх ребер, що з'єднують два дерева в лісі. Алгоритм Крускала є жадібним, оскільки на кожному кроці він додає до лісу ребро з мінімально можливою вагою</w:t>
      </w:r>
      <w:r>
        <w:rPr>
          <w:bCs/>
          <w:lang w:val="ru-RU"/>
        </w:rPr>
        <w:t xml:space="preserve"> [4].</w:t>
      </w:r>
    </w:p>
    <w:p w:rsidR="00CF4415" w:rsidRDefault="00CF4415" w:rsidP="002652C0">
      <w:pPr>
        <w:spacing w:after="0" w:line="360" w:lineRule="auto"/>
        <w:ind w:firstLine="709"/>
        <w:jc w:val="both"/>
        <w:rPr>
          <w:bCs/>
        </w:rPr>
      </w:pPr>
      <w:r>
        <w:rPr>
          <w:bCs/>
        </w:rPr>
        <w:t xml:space="preserve">Час роботи алгоритму Крускала </w:t>
      </w:r>
      <w:r>
        <w:rPr>
          <w:bCs/>
          <w:lang w:val="en-US"/>
        </w:rPr>
        <w:t>O</w:t>
      </w:r>
      <w:r>
        <w:rPr>
          <w:bCs/>
        </w:rPr>
        <w:t>(</w:t>
      </w:r>
      <w:r>
        <w:rPr>
          <w:bCs/>
          <w:lang w:val="en-US"/>
        </w:rPr>
        <w:t>nm</w:t>
      </w:r>
      <w:r>
        <w:rPr>
          <w:bCs/>
          <w:lang w:val="ru-RU"/>
        </w:rPr>
        <w:t>+</w:t>
      </w:r>
      <w:r>
        <w:rPr>
          <w:bCs/>
          <w:lang w:val="en-US"/>
        </w:rPr>
        <w:t>m</w:t>
      </w:r>
      <m:oMath>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fldChar w:fldCharType="begin"/>
      </w:r>
      <w:r>
        <w:instrText xml:space="preserve"> QUOTE  </w:instrText>
      </w:r>
      <w:r>
        <w:fldChar w:fldCharType="end"/>
      </w:r>
      <w:r>
        <w:rPr>
          <w:bCs/>
        </w:rPr>
        <w:t>) : д</w:t>
      </w:r>
      <w:r w:rsidRPr="002A5DD8">
        <w:rPr>
          <w:bCs/>
        </w:rPr>
        <w:t xml:space="preserve">о початку роботи алгоритму необхідно впорядкувати </w:t>
      </w:r>
      <w:r>
        <w:rPr>
          <w:bCs/>
        </w:rPr>
        <w:t>ребра по вазі, це вимагає O (</w:t>
      </w:r>
      <w:r>
        <w:rPr>
          <w:bCs/>
          <w:lang w:val="en-US"/>
        </w:rPr>
        <w:t>m</w:t>
      </w:r>
      <m:oMath>
        <m:func>
          <m:funcPr>
            <m:ctrlPr>
              <w:rPr>
                <w:rFonts w:ascii="Cambria Math" w:hAnsi="Cambria Math"/>
                <w:bCs/>
                <w:i/>
                <w:lang w:val="en-US"/>
              </w:rPr>
            </m:ctrlPr>
          </m:funcPr>
          <m:fName>
            <m:r>
              <m:rPr>
                <m:sty m:val="p"/>
              </m:rPr>
              <w:rPr>
                <w:rFonts w:ascii="Cambria Math" w:hAnsi="Cambria Math"/>
                <w:lang w:val="en-US"/>
              </w:rPr>
              <m:t>log</m:t>
            </m:r>
          </m:fName>
          <m:e>
            <m:r>
              <w:rPr>
                <w:rFonts w:ascii="Cambria Math" w:hAnsi="Cambria Math"/>
                <w:lang w:val="en-US"/>
              </w:rPr>
              <m:t>m</m:t>
            </m:r>
          </m:e>
        </m:func>
      </m:oMath>
      <w:r w:rsidRPr="002A5DD8">
        <w:rPr>
          <w:bCs/>
        </w:rPr>
        <w:t xml:space="preserve">) часу. Після чого компоненти зв'язності зручно зберігати в вигляді системи непересічних множин. Всі операції </w:t>
      </w:r>
      <w:r>
        <w:rPr>
          <w:bCs/>
        </w:rPr>
        <w:t>в такому випадку займуть O (m</w:t>
      </w:r>
      <w:r w:rsidRPr="002A5DD8">
        <w:rPr>
          <w:bCs/>
          <w:lang w:val="ru-RU"/>
        </w:rPr>
        <w:t>*</w:t>
      </w:r>
      <w:r>
        <w:rPr>
          <w:bCs/>
        </w:rPr>
        <w:t>α(m,n</w:t>
      </w:r>
      <w:r w:rsidRPr="002A5DD8">
        <w:rPr>
          <w:bCs/>
        </w:rPr>
        <w:t>)), де α - функція, обернена до функції Аккермана. Оскільки для</w:t>
      </w:r>
      <w:r>
        <w:rPr>
          <w:bCs/>
        </w:rPr>
        <w:t xml:space="preserve"> будь-яких практичних завдань α</w:t>
      </w:r>
      <w:r w:rsidRPr="002A5DD8">
        <w:rPr>
          <w:bCs/>
        </w:rPr>
        <w:t>(</w:t>
      </w:r>
      <w:r>
        <w:rPr>
          <w:bCs/>
          <w:lang w:val="en-US"/>
        </w:rPr>
        <w:t>m</w:t>
      </w:r>
      <w:r w:rsidRPr="002A5DD8">
        <w:rPr>
          <w:bCs/>
          <w:lang w:val="ru-RU"/>
        </w:rPr>
        <w:t>,</w:t>
      </w:r>
      <w:r>
        <w:rPr>
          <w:bCs/>
          <w:lang w:val="en-US"/>
        </w:rPr>
        <w:t>n</w:t>
      </w:r>
      <w:r w:rsidRPr="002A5DD8">
        <w:rPr>
          <w:bCs/>
        </w:rPr>
        <w:t xml:space="preserve">) &lt;5, то можна прийняти її за константу, таким чином, загальний час роботи алгоритму Крускала </w:t>
      </w:r>
      <w:r>
        <w:rPr>
          <w:bCs/>
        </w:rPr>
        <w:t>можна прийняти за O (</w:t>
      </w:r>
      <w:r>
        <w:rPr>
          <w:bCs/>
          <w:lang w:val="en-US"/>
        </w:rPr>
        <w:t>m</w:t>
      </w:r>
      <m:oMath>
        <m:func>
          <m:funcPr>
            <m:ctrlPr>
              <w:rPr>
                <w:rFonts w:ascii="Cambria Math" w:hAnsi="Cambria Math"/>
                <w:bCs/>
                <w:i/>
                <w:lang w:val="en-US"/>
              </w:rPr>
            </m:ctrlPr>
          </m:funcPr>
          <m:fName>
            <m:r>
              <m:rPr>
                <m:sty m:val="p"/>
              </m:rPr>
              <w:rPr>
                <w:rFonts w:ascii="Cambria Math" w:hAnsi="Cambria Math"/>
                <w:lang w:val="en-US"/>
              </w:rPr>
              <m:t>log</m:t>
            </m:r>
          </m:fName>
          <m:e>
            <m:r>
              <w:rPr>
                <w:rFonts w:ascii="Cambria Math" w:hAnsi="Cambria Math"/>
                <w:lang w:val="en-US"/>
              </w:rPr>
              <m:t>m</m:t>
            </m:r>
          </m:e>
        </m:func>
      </m:oMath>
      <w:r w:rsidRPr="002A5DD8">
        <w:rPr>
          <w:bCs/>
        </w:rPr>
        <w:t>).</w:t>
      </w:r>
    </w:p>
    <w:p w:rsidR="00CF4415" w:rsidRDefault="00CF4415" w:rsidP="002652C0">
      <w:pPr>
        <w:spacing w:after="0" w:line="360" w:lineRule="auto"/>
        <w:ind w:firstLine="709"/>
        <w:jc w:val="both"/>
        <w:rPr>
          <w:color w:val="252525"/>
          <w:szCs w:val="28"/>
          <w:lang w:eastAsia="uk-UA"/>
        </w:rPr>
      </w:pPr>
      <w:r>
        <w:rPr>
          <w:b/>
          <w:lang w:val="ru-RU"/>
        </w:rPr>
        <w:t xml:space="preserve">2.3 </w:t>
      </w:r>
      <w:r>
        <w:rPr>
          <w:b/>
        </w:rPr>
        <w:t>Алгоритм Борувки</w:t>
      </w:r>
    </w:p>
    <w:p w:rsidR="00CF4415" w:rsidRPr="001F0CF3" w:rsidRDefault="00CF4415" w:rsidP="002652C0">
      <w:pPr>
        <w:spacing w:after="0" w:line="360" w:lineRule="auto"/>
        <w:ind w:firstLine="709"/>
        <w:rPr>
          <w:szCs w:val="28"/>
          <w:lang w:eastAsia="uk-UA"/>
        </w:rPr>
      </w:pPr>
      <w:r w:rsidRPr="001F0CF3">
        <w:rPr>
          <w:szCs w:val="28"/>
          <w:lang w:eastAsia="uk-UA"/>
        </w:rPr>
        <w:t xml:space="preserve">Алгоритм Борувки - це алгоритм знаходження мінімального остовного дерева </w:t>
      </w:r>
      <w:r w:rsidRPr="001F0CF3">
        <w:rPr>
          <w:bCs/>
        </w:rPr>
        <w:t>зваженого зв'язного неорієнтованого графа.</w:t>
      </w:r>
    </w:p>
    <w:p w:rsidR="00CF4415" w:rsidRPr="001F0CF3" w:rsidRDefault="00CF4415" w:rsidP="002652C0">
      <w:pPr>
        <w:spacing w:after="0" w:line="360" w:lineRule="auto"/>
        <w:ind w:firstLine="709"/>
        <w:jc w:val="both"/>
        <w:rPr>
          <w:szCs w:val="28"/>
          <w:lang w:eastAsia="uk-UA"/>
        </w:rPr>
      </w:pPr>
      <w:r w:rsidRPr="001F0CF3">
        <w:rPr>
          <w:szCs w:val="28"/>
          <w:lang w:eastAsia="uk-UA"/>
        </w:rPr>
        <w:t>Вперше був опублікований в 1926 році Отакаром Борувка як метод знаходження оптимальної електричної мережі в Моравії. Кілька разів був перевідкритий, наприклад Флореком, Перкалом і Солліном [5].</w:t>
      </w:r>
    </w:p>
    <w:p w:rsidR="00CF4415" w:rsidRDefault="00CF4415" w:rsidP="002652C0">
      <w:pPr>
        <w:spacing w:after="0" w:line="360" w:lineRule="auto"/>
        <w:ind w:firstLine="709"/>
        <w:jc w:val="both"/>
        <w:rPr>
          <w:color w:val="252525"/>
          <w:szCs w:val="28"/>
          <w:lang w:eastAsia="uk-UA"/>
        </w:rPr>
      </w:pPr>
      <w:r w:rsidRPr="001F0CF3">
        <w:rPr>
          <w:szCs w:val="28"/>
          <w:lang w:eastAsia="uk-UA"/>
        </w:rPr>
        <w:t xml:space="preserve">Робота алгоритму складається з декількох ітерацій, кожна з яких складається в послідовному додаванні ребер до остовного лісу графа, до тих пір, поки ліс не перетвориться в дерево, тобто, ліс, що складається з однієї компоненти зв'язності. За кожний хід алгоритм додає до лісу ребра мінімальної ваги </w:t>
      </w:r>
      <w:r>
        <w:rPr>
          <w:color w:val="252525"/>
          <w:szCs w:val="28"/>
          <w:lang w:eastAsia="uk-UA"/>
        </w:rPr>
        <w:t>для кожного піддер</w:t>
      </w:r>
      <w:r>
        <w:rPr>
          <w:color w:val="252525"/>
          <w:szCs w:val="28"/>
          <w:lang w:val="ru-RU" w:eastAsia="uk-UA"/>
        </w:rPr>
        <w:t>е</w:t>
      </w:r>
      <w:r>
        <w:rPr>
          <w:color w:val="252525"/>
          <w:szCs w:val="28"/>
          <w:lang w:eastAsia="uk-UA"/>
        </w:rPr>
        <w:t>ва</w:t>
      </w:r>
      <w:r>
        <w:rPr>
          <w:color w:val="252525"/>
          <w:szCs w:val="28"/>
          <w:lang w:val="ru-RU" w:eastAsia="uk-UA"/>
        </w:rPr>
        <w:t xml:space="preserve"> [6]</w:t>
      </w:r>
      <w:r>
        <w:rPr>
          <w:color w:val="252525"/>
          <w:szCs w:val="28"/>
          <w:lang w:eastAsia="uk-UA"/>
        </w:rPr>
        <w:t>.</w:t>
      </w:r>
    </w:p>
    <w:p w:rsidR="00CF4415" w:rsidRPr="00B07519" w:rsidRDefault="00CF4415" w:rsidP="002652C0">
      <w:pPr>
        <w:spacing w:after="0" w:line="360" w:lineRule="auto"/>
        <w:ind w:firstLine="709"/>
        <w:jc w:val="both"/>
        <w:rPr>
          <w:szCs w:val="28"/>
          <w:lang w:eastAsia="uk-UA"/>
        </w:rPr>
      </w:pPr>
      <w:r w:rsidRPr="00B07519">
        <w:rPr>
          <w:szCs w:val="28"/>
          <w:lang w:eastAsia="uk-UA"/>
        </w:rPr>
        <w:t>Час роботи алгоритму Борувки O(</w:t>
      </w:r>
      <w:r w:rsidRPr="00B07519">
        <w:rPr>
          <w:bCs/>
        </w:rPr>
        <w:t>m</w:t>
      </w:r>
      <m:oMath>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rsidRPr="00B07519">
        <w:fldChar w:fldCharType="begin"/>
      </w:r>
      <w:r w:rsidRPr="00B07519">
        <w:instrText xml:space="preserve"> QUOTE  </w:instrText>
      </w:r>
      <w:r w:rsidRPr="00B07519">
        <w:fldChar w:fldCharType="end"/>
      </w:r>
      <w:r w:rsidRPr="00B07519">
        <w:rPr>
          <w:bCs/>
        </w:rPr>
        <w:t>+</w:t>
      </w:r>
      <m:oMath>
        <m:sSup>
          <m:sSupPr>
            <m:ctrlPr>
              <w:rPr>
                <w:rFonts w:ascii="Cambria Math" w:hAnsi="Cambria Math"/>
                <w:bCs/>
                <w:i/>
                <w:lang w:val="ru-RU"/>
              </w:rPr>
            </m:ctrlPr>
          </m:sSupPr>
          <m:e>
            <m:r>
              <w:rPr>
                <w:rFonts w:ascii="Cambria Math" w:hAnsi="Cambria Math"/>
                <w:lang w:val="ru-RU"/>
              </w:rPr>
              <m:t>n</m:t>
            </m:r>
          </m:e>
          <m:sup>
            <m:r>
              <w:rPr>
                <w:rFonts w:ascii="Cambria Math" w:hAnsi="Cambria Math"/>
                <w:lang w:val="ru-RU"/>
              </w:rPr>
              <m:t>2</m:t>
            </m:r>
          </m:sup>
        </m:sSup>
      </m:oMath>
      <w:r w:rsidRPr="00B07519">
        <w:rPr>
          <w:bCs/>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rsidRPr="00B07519">
        <w:fldChar w:fldCharType="begin"/>
      </w:r>
      <w:r w:rsidRPr="00B07519">
        <w:instrText xml:space="preserve"> QUOTE  </w:instrText>
      </w:r>
      <w:r w:rsidRPr="00B07519">
        <w:fldChar w:fldCharType="end"/>
      </w:r>
      <w:r w:rsidRPr="00B07519">
        <w:rPr>
          <w:szCs w:val="28"/>
          <w:lang w:eastAsia="uk-UA"/>
        </w:rPr>
        <w:t>) :</w:t>
      </w:r>
      <w:r w:rsidRPr="00B07519">
        <w:t xml:space="preserve"> </w:t>
      </w:r>
      <w:r w:rsidRPr="00B07519">
        <w:rPr>
          <w:szCs w:val="28"/>
          <w:lang w:eastAsia="uk-UA"/>
        </w:rPr>
        <w:t>на кожній ітерації число дерев в остовному лісі зменшується принаймні в два рази, тому весь алгоритм працює не більше ніж за O(</w:t>
      </w:r>
      <m:oMath>
        <m:func>
          <m:funcPr>
            <m:ctrlPr>
              <w:rPr>
                <w:rFonts w:ascii="Cambria Math" w:hAnsi="Cambria Math"/>
                <w:i/>
                <w:szCs w:val="28"/>
                <w:lang w:val="ru-RU" w:eastAsia="uk-UA"/>
              </w:rPr>
            </m:ctrlPr>
          </m:funcPr>
          <m:fName>
            <m:r>
              <m:rPr>
                <m:sty m:val="p"/>
              </m:rPr>
              <w:rPr>
                <w:rFonts w:ascii="Cambria Math" w:hAnsi="Cambria Math"/>
                <w:szCs w:val="28"/>
                <w:lang w:val="ru-RU"/>
              </w:rPr>
              <m:t>log</m:t>
            </m:r>
          </m:fName>
          <m:e>
            <m:r>
              <w:rPr>
                <w:rFonts w:ascii="Cambria Math" w:hAnsi="Cambria Math"/>
                <w:szCs w:val="28"/>
                <w:lang w:val="en-US" w:eastAsia="uk-UA"/>
              </w:rPr>
              <m:t>n</m:t>
            </m:r>
          </m:e>
        </m:func>
      </m:oMath>
      <w:r w:rsidRPr="00B07519">
        <w:rPr>
          <w:szCs w:val="28"/>
          <w:lang w:eastAsia="uk-UA"/>
        </w:rPr>
        <w:t xml:space="preserve">) ітерацій. Кожна ітерація може бути реалізована зі складністю O(m), тому загальний час роботи </w:t>
      </w:r>
      <w:r w:rsidR="00B07519" w:rsidRPr="00B07519">
        <w:rPr>
          <w:szCs w:val="28"/>
          <w:lang w:eastAsia="uk-UA"/>
        </w:rPr>
        <w:t>алгоритму</w:t>
      </w:r>
      <w:r w:rsidRPr="00B07519">
        <w:rPr>
          <w:szCs w:val="28"/>
          <w:lang w:eastAsia="uk-UA"/>
        </w:rPr>
        <w:t xml:space="preserve"> становить O(m</w:t>
      </w:r>
      <m:oMath>
        <m:func>
          <m:funcPr>
            <m:ctrlPr>
              <w:rPr>
                <w:rFonts w:ascii="Cambria Math" w:hAnsi="Cambria Math"/>
                <w:i/>
                <w:szCs w:val="28"/>
                <w:lang w:val="ru-RU" w:eastAsia="uk-UA"/>
              </w:rPr>
            </m:ctrlPr>
          </m:funcPr>
          <m:fName>
            <m:r>
              <m:rPr>
                <m:sty m:val="p"/>
              </m:rPr>
              <w:rPr>
                <w:rFonts w:ascii="Cambria Math" w:hAnsi="Cambria Math"/>
                <w:szCs w:val="28"/>
                <w:lang w:val="ru-RU"/>
              </w:rPr>
              <m:t>log</m:t>
            </m:r>
          </m:fName>
          <m:e>
            <m:r>
              <w:rPr>
                <w:rFonts w:ascii="Cambria Math" w:hAnsi="Cambria Math"/>
                <w:szCs w:val="28"/>
                <w:lang w:val="en-US" w:eastAsia="uk-UA"/>
              </w:rPr>
              <m:t>n</m:t>
            </m:r>
          </m:e>
        </m:func>
      </m:oMath>
      <w:r w:rsidRPr="00B07519">
        <w:rPr>
          <w:szCs w:val="28"/>
          <w:lang w:eastAsia="uk-UA"/>
        </w:rPr>
        <w:t>) часу.</w:t>
      </w:r>
    </w:p>
    <w:p w:rsidR="00CF4415" w:rsidRPr="00B07519" w:rsidRDefault="00CF4415" w:rsidP="002652C0">
      <w:pPr>
        <w:spacing w:after="120" w:line="360" w:lineRule="auto"/>
        <w:ind w:firstLine="709"/>
        <w:jc w:val="center"/>
        <w:rPr>
          <w:b/>
          <w:szCs w:val="28"/>
        </w:rPr>
      </w:pPr>
    </w:p>
    <w:p w:rsidR="00CF4415" w:rsidRDefault="00CF4415" w:rsidP="002652C0">
      <w:pPr>
        <w:spacing w:after="120" w:line="360" w:lineRule="auto"/>
        <w:ind w:firstLine="709"/>
        <w:jc w:val="center"/>
        <w:rPr>
          <w:b/>
          <w:szCs w:val="28"/>
          <w:lang w:val="ru-RU"/>
        </w:rPr>
      </w:pPr>
    </w:p>
    <w:p w:rsidR="00CF4415" w:rsidRDefault="00CF4415" w:rsidP="002652C0">
      <w:pPr>
        <w:spacing w:after="120" w:line="360" w:lineRule="auto"/>
        <w:ind w:firstLine="709"/>
        <w:jc w:val="center"/>
        <w:rPr>
          <w:b/>
          <w:szCs w:val="28"/>
          <w:lang w:val="ru-RU"/>
        </w:rPr>
      </w:pPr>
    </w:p>
    <w:p w:rsidR="009324AB" w:rsidRDefault="009324AB" w:rsidP="002652C0">
      <w:pPr>
        <w:spacing w:after="120" w:line="360" w:lineRule="auto"/>
        <w:ind w:firstLine="709"/>
        <w:jc w:val="center"/>
        <w:rPr>
          <w:b/>
          <w:szCs w:val="28"/>
          <w:lang w:val="ru-RU"/>
        </w:rPr>
      </w:pPr>
    </w:p>
    <w:p w:rsidR="00CF4415" w:rsidRDefault="00CF4415" w:rsidP="002652C0">
      <w:pPr>
        <w:spacing w:after="120" w:line="360" w:lineRule="auto"/>
        <w:ind w:firstLine="709"/>
        <w:jc w:val="center"/>
        <w:rPr>
          <w:b/>
          <w:szCs w:val="32"/>
          <w:lang w:val="ru-RU"/>
        </w:rPr>
      </w:pPr>
      <w:r>
        <w:rPr>
          <w:b/>
          <w:szCs w:val="28"/>
          <w:lang w:val="ru-RU"/>
        </w:rPr>
        <w:lastRenderedPageBreak/>
        <w:t xml:space="preserve">3 </w:t>
      </w:r>
      <w:r>
        <w:rPr>
          <w:b/>
          <w:szCs w:val="28"/>
        </w:rPr>
        <w:t>АЛГОРИТМИ РОЗВ’ЯЗАННЯ ЗАДАЧІ</w:t>
      </w:r>
    </w:p>
    <w:p w:rsidR="00CF4415" w:rsidRDefault="00CF4415" w:rsidP="002652C0">
      <w:pPr>
        <w:spacing w:after="0" w:line="360" w:lineRule="auto"/>
        <w:ind w:firstLine="709"/>
        <w:rPr>
          <w:szCs w:val="32"/>
        </w:rPr>
      </w:pPr>
      <w:r>
        <w:rPr>
          <w:b/>
          <w:szCs w:val="32"/>
          <w:lang w:val="ru-RU"/>
        </w:rPr>
        <w:t xml:space="preserve">3.1 </w:t>
      </w:r>
      <w:r>
        <w:rPr>
          <w:b/>
          <w:szCs w:val="32"/>
        </w:rPr>
        <w:t>Реалізація алгоритму</w:t>
      </w:r>
    </w:p>
    <w:p w:rsidR="00CF4415" w:rsidRDefault="00CF4415" w:rsidP="00136D52">
      <w:pPr>
        <w:pStyle w:val="18"/>
        <w:numPr>
          <w:ilvl w:val="0"/>
          <w:numId w:val="4"/>
        </w:numPr>
        <w:spacing w:line="360" w:lineRule="auto"/>
        <w:ind w:left="1134" w:hanging="65"/>
        <w:rPr>
          <w:sz w:val="28"/>
          <w:szCs w:val="32"/>
        </w:rPr>
      </w:pPr>
      <w:r>
        <w:rPr>
          <w:sz w:val="28"/>
          <w:szCs w:val="32"/>
        </w:rPr>
        <w:t>Початок</w:t>
      </w:r>
    </w:p>
    <w:p w:rsidR="00CF4415" w:rsidRDefault="00CF4415" w:rsidP="002652C0">
      <w:pPr>
        <w:pStyle w:val="18"/>
        <w:numPr>
          <w:ilvl w:val="0"/>
          <w:numId w:val="4"/>
        </w:numPr>
        <w:spacing w:line="360" w:lineRule="auto"/>
        <w:ind w:left="360" w:firstLine="709"/>
        <w:rPr>
          <w:sz w:val="28"/>
          <w:szCs w:val="32"/>
        </w:rPr>
      </w:pPr>
      <w:r>
        <w:rPr>
          <w:sz w:val="28"/>
          <w:szCs w:val="32"/>
        </w:rPr>
        <w:t>Відкрити діалогове вікно та заблокувати кнопки</w:t>
      </w:r>
    </w:p>
    <w:p w:rsidR="00CF4415" w:rsidRDefault="00CF4415" w:rsidP="00136D52">
      <w:pPr>
        <w:pStyle w:val="18"/>
        <w:numPr>
          <w:ilvl w:val="0"/>
          <w:numId w:val="4"/>
        </w:numPr>
        <w:spacing w:line="360" w:lineRule="auto"/>
        <w:ind w:left="1418" w:hanging="349"/>
        <w:rPr>
          <w:sz w:val="28"/>
          <w:szCs w:val="32"/>
          <w:lang w:val="uk-UA"/>
        </w:rPr>
      </w:pPr>
      <w:r>
        <w:rPr>
          <w:sz w:val="28"/>
          <w:szCs w:val="32"/>
        </w:rPr>
        <w:t>Зчитати вершини графа та ваги ребер за допомогою</w:t>
      </w:r>
      <w:r>
        <w:rPr>
          <w:sz w:val="28"/>
          <w:szCs w:val="32"/>
          <w:lang w:val="uk-UA"/>
        </w:rPr>
        <w:t xml:space="preserve"> спеціальних полів</w:t>
      </w:r>
      <w:r>
        <w:rPr>
          <w:sz w:val="28"/>
          <w:szCs w:val="32"/>
        </w:rPr>
        <w:t>,</w:t>
      </w:r>
      <w:r>
        <w:rPr>
          <w:sz w:val="28"/>
          <w:szCs w:val="32"/>
          <w:lang w:val="uk-UA"/>
        </w:rPr>
        <w:t xml:space="preserve"> </w:t>
      </w:r>
      <w:r w:rsidR="00136D52">
        <w:rPr>
          <w:sz w:val="28"/>
          <w:szCs w:val="32"/>
          <w:lang w:val="uk-UA"/>
        </w:rPr>
        <w:t xml:space="preserve">  </w:t>
      </w:r>
      <w:r>
        <w:rPr>
          <w:sz w:val="28"/>
          <w:szCs w:val="32"/>
        </w:rPr>
        <w:t>де вводять опис графу та функції getEdges, розблокувати кнопки алгоритмів</w:t>
      </w:r>
    </w:p>
    <w:p w:rsidR="00CF4415" w:rsidRDefault="00CF4415" w:rsidP="00136D52">
      <w:pPr>
        <w:pStyle w:val="18"/>
        <w:numPr>
          <w:ilvl w:val="0"/>
          <w:numId w:val="4"/>
        </w:numPr>
        <w:tabs>
          <w:tab w:val="clear" w:pos="1134"/>
          <w:tab w:val="num" w:pos="709"/>
        </w:tabs>
        <w:spacing w:line="360" w:lineRule="auto"/>
        <w:ind w:left="1418" w:hanging="283"/>
        <w:rPr>
          <w:sz w:val="28"/>
          <w:szCs w:val="32"/>
          <w:lang w:val="uk-UA"/>
        </w:rPr>
      </w:pPr>
      <w:r>
        <w:rPr>
          <w:sz w:val="28"/>
          <w:szCs w:val="32"/>
          <w:lang w:val="uk-UA"/>
        </w:rPr>
        <w:t>Обрати алгоритм вирішення та розблокувати кнопки «</w:t>
      </w:r>
      <w:r>
        <w:rPr>
          <w:sz w:val="28"/>
          <w:szCs w:val="32"/>
          <w:lang w:val="en-US"/>
        </w:rPr>
        <w:t>Show</w:t>
      </w:r>
      <w:r>
        <w:rPr>
          <w:sz w:val="28"/>
          <w:szCs w:val="32"/>
          <w:lang w:val="uk-UA"/>
        </w:rPr>
        <w:t>» «</w:t>
      </w:r>
      <w:r>
        <w:rPr>
          <w:sz w:val="28"/>
          <w:szCs w:val="32"/>
          <w:lang w:val="en-US"/>
        </w:rPr>
        <w:t>Show</w:t>
      </w:r>
      <w:r w:rsidRPr="00E543CF">
        <w:rPr>
          <w:sz w:val="28"/>
          <w:szCs w:val="32"/>
          <w:lang w:val="uk-UA"/>
        </w:rPr>
        <w:t xml:space="preserve"> </w:t>
      </w:r>
      <w:r>
        <w:rPr>
          <w:sz w:val="28"/>
          <w:szCs w:val="32"/>
          <w:lang w:val="en-US"/>
        </w:rPr>
        <w:t>Graph</w:t>
      </w:r>
      <w:r>
        <w:rPr>
          <w:sz w:val="28"/>
          <w:szCs w:val="32"/>
          <w:lang w:val="uk-UA"/>
        </w:rPr>
        <w:t>» «</w:t>
      </w:r>
      <w:r>
        <w:rPr>
          <w:sz w:val="28"/>
          <w:szCs w:val="32"/>
          <w:lang w:val="en-US"/>
        </w:rPr>
        <w:t>Write</w:t>
      </w:r>
      <w:r w:rsidRPr="00E543CF">
        <w:rPr>
          <w:sz w:val="28"/>
          <w:szCs w:val="32"/>
          <w:lang w:val="uk-UA"/>
        </w:rPr>
        <w:t xml:space="preserve"> </w:t>
      </w:r>
      <w:r>
        <w:rPr>
          <w:sz w:val="28"/>
          <w:szCs w:val="32"/>
          <w:lang w:val="en-US"/>
        </w:rPr>
        <w:t>to</w:t>
      </w:r>
      <w:r w:rsidRPr="00E543CF">
        <w:rPr>
          <w:sz w:val="28"/>
          <w:szCs w:val="32"/>
          <w:lang w:val="uk-UA"/>
        </w:rPr>
        <w:t xml:space="preserve"> </w:t>
      </w:r>
      <w:r>
        <w:rPr>
          <w:sz w:val="28"/>
          <w:szCs w:val="32"/>
          <w:lang w:val="en-US"/>
        </w:rPr>
        <w:t>output</w:t>
      </w:r>
      <w:r w:rsidRPr="00E543CF">
        <w:rPr>
          <w:sz w:val="28"/>
          <w:szCs w:val="32"/>
          <w:lang w:val="uk-UA"/>
        </w:rPr>
        <w:t>.</w:t>
      </w:r>
      <w:r>
        <w:rPr>
          <w:sz w:val="28"/>
          <w:szCs w:val="32"/>
          <w:lang w:val="en-US"/>
        </w:rPr>
        <w:t>txt</w:t>
      </w:r>
      <w:r>
        <w:rPr>
          <w:sz w:val="28"/>
          <w:szCs w:val="32"/>
          <w:lang w:val="uk-UA"/>
        </w:rPr>
        <w:t>»</w:t>
      </w:r>
    </w:p>
    <w:p w:rsidR="00CF4415" w:rsidRDefault="00CF4415" w:rsidP="002652C0">
      <w:pPr>
        <w:pStyle w:val="18"/>
        <w:numPr>
          <w:ilvl w:val="1"/>
          <w:numId w:val="4"/>
        </w:numPr>
        <w:spacing w:line="360" w:lineRule="auto"/>
        <w:rPr>
          <w:sz w:val="28"/>
          <w:szCs w:val="32"/>
          <w:lang w:val="uk-UA"/>
        </w:rPr>
      </w:pPr>
      <w:r>
        <w:rPr>
          <w:sz w:val="28"/>
          <w:szCs w:val="32"/>
          <w:lang w:val="uk-UA"/>
        </w:rPr>
        <w:t>Якщо натиснути на кнопку «</w:t>
      </w:r>
      <w:r>
        <w:rPr>
          <w:sz w:val="28"/>
          <w:szCs w:val="32"/>
          <w:lang w:val="en-US"/>
        </w:rPr>
        <w:t>Prima</w:t>
      </w:r>
      <w:r>
        <w:rPr>
          <w:sz w:val="28"/>
          <w:szCs w:val="32"/>
          <w:lang w:val="uk-UA"/>
        </w:rPr>
        <w:t>»</w:t>
      </w:r>
    </w:p>
    <w:p w:rsidR="00CF4415" w:rsidRDefault="00CF4415" w:rsidP="002652C0">
      <w:pPr>
        <w:pStyle w:val="18"/>
        <w:numPr>
          <w:ilvl w:val="2"/>
          <w:numId w:val="4"/>
        </w:numPr>
        <w:spacing w:line="360" w:lineRule="auto"/>
        <w:rPr>
          <w:sz w:val="28"/>
          <w:szCs w:val="32"/>
          <w:lang w:val="uk-UA"/>
        </w:rPr>
      </w:pPr>
      <w:r>
        <w:rPr>
          <w:sz w:val="28"/>
          <w:szCs w:val="32"/>
          <w:lang w:val="uk-UA"/>
        </w:rPr>
        <w:t>Якщо граф не зв</w:t>
      </w:r>
      <w:r>
        <w:rPr>
          <w:sz w:val="28"/>
          <w:szCs w:val="32"/>
          <w:lang w:val="en-US"/>
        </w:rPr>
        <w:t>’</w:t>
      </w:r>
      <w:r>
        <w:rPr>
          <w:sz w:val="28"/>
          <w:szCs w:val="32"/>
          <w:lang w:val="uk-UA"/>
        </w:rPr>
        <w:t>язний</w:t>
      </w:r>
    </w:p>
    <w:p w:rsidR="00CF4415" w:rsidRDefault="00CF4415" w:rsidP="002652C0">
      <w:pPr>
        <w:pStyle w:val="18"/>
        <w:numPr>
          <w:ilvl w:val="3"/>
          <w:numId w:val="4"/>
        </w:numPr>
        <w:spacing w:line="360" w:lineRule="auto"/>
        <w:rPr>
          <w:sz w:val="28"/>
          <w:szCs w:val="32"/>
          <w:lang w:val="uk-UA"/>
        </w:rPr>
      </w:pPr>
      <w:r>
        <w:rPr>
          <w:sz w:val="28"/>
          <w:szCs w:val="32"/>
          <w:lang w:val="uk-UA"/>
        </w:rPr>
        <w:t>Вивести діалогове вікно з проханням ввести граф</w:t>
      </w:r>
    </w:p>
    <w:p w:rsidR="00CF4415" w:rsidRDefault="00CF4415" w:rsidP="002652C0">
      <w:pPr>
        <w:pStyle w:val="18"/>
        <w:numPr>
          <w:ilvl w:val="2"/>
          <w:numId w:val="4"/>
        </w:numPr>
        <w:spacing w:line="360" w:lineRule="auto"/>
        <w:rPr>
          <w:sz w:val="28"/>
          <w:szCs w:val="32"/>
          <w:lang w:val="uk-UA"/>
        </w:rPr>
      </w:pPr>
      <w:r>
        <w:rPr>
          <w:sz w:val="28"/>
          <w:szCs w:val="32"/>
          <w:lang w:val="uk-UA"/>
        </w:rPr>
        <w:t xml:space="preserve">Інакше </w:t>
      </w:r>
    </w:p>
    <w:p w:rsidR="00CF4415" w:rsidRDefault="00CF4415" w:rsidP="00136D52">
      <w:pPr>
        <w:pStyle w:val="18"/>
        <w:numPr>
          <w:ilvl w:val="3"/>
          <w:numId w:val="4"/>
        </w:numPr>
        <w:spacing w:line="360" w:lineRule="auto"/>
        <w:ind w:left="4253" w:hanging="1134"/>
        <w:rPr>
          <w:sz w:val="28"/>
          <w:szCs w:val="32"/>
          <w:lang w:val="uk-UA"/>
        </w:rPr>
      </w:pPr>
      <w:r>
        <w:rPr>
          <w:sz w:val="28"/>
          <w:szCs w:val="32"/>
          <w:lang w:val="uk-UA"/>
        </w:rPr>
        <w:t xml:space="preserve">Запустити функцію     </w:t>
      </w:r>
      <w:r>
        <w:rPr>
          <w:sz w:val="28"/>
          <w:szCs w:val="32"/>
          <w:lang w:val="en-US"/>
        </w:rPr>
        <w:t>Prima</w:t>
      </w:r>
      <w:r>
        <w:rPr>
          <w:sz w:val="28"/>
          <w:szCs w:val="32"/>
          <w:lang w:val="uk-UA"/>
        </w:rPr>
        <w:t xml:space="preserve"> для реалізації алгоритму   Прима</w:t>
      </w:r>
    </w:p>
    <w:p w:rsidR="00CF4415" w:rsidRPr="004A1E88" w:rsidRDefault="00CF4415" w:rsidP="002652C0">
      <w:pPr>
        <w:pStyle w:val="18"/>
        <w:numPr>
          <w:ilvl w:val="1"/>
          <w:numId w:val="4"/>
        </w:numPr>
        <w:spacing w:line="360" w:lineRule="auto"/>
        <w:rPr>
          <w:sz w:val="28"/>
          <w:szCs w:val="32"/>
          <w:lang w:val="uk-UA"/>
        </w:rPr>
      </w:pPr>
      <w:r>
        <w:rPr>
          <w:sz w:val="28"/>
          <w:szCs w:val="32"/>
          <w:lang w:val="uk-UA"/>
        </w:rPr>
        <w:t>Якщо натиснути на кнопку «</w:t>
      </w:r>
      <w:r>
        <w:rPr>
          <w:sz w:val="28"/>
          <w:szCs w:val="32"/>
          <w:lang w:val="en-US"/>
        </w:rPr>
        <w:t>Kruskala</w:t>
      </w:r>
      <w:r>
        <w:rPr>
          <w:sz w:val="28"/>
          <w:szCs w:val="32"/>
          <w:lang w:val="uk-UA"/>
        </w:rPr>
        <w:t>»</w:t>
      </w:r>
      <w:r w:rsidRPr="00E543CF">
        <w:rPr>
          <w:sz w:val="28"/>
          <w:szCs w:val="32"/>
        </w:rPr>
        <w:t xml:space="preserve"> </w:t>
      </w:r>
    </w:p>
    <w:p w:rsidR="00CF4415" w:rsidRDefault="00CF4415" w:rsidP="002652C0">
      <w:pPr>
        <w:pStyle w:val="18"/>
        <w:numPr>
          <w:ilvl w:val="2"/>
          <w:numId w:val="4"/>
        </w:numPr>
        <w:spacing w:line="360" w:lineRule="auto"/>
        <w:rPr>
          <w:sz w:val="28"/>
          <w:szCs w:val="32"/>
          <w:lang w:val="uk-UA"/>
        </w:rPr>
      </w:pPr>
      <w:r>
        <w:rPr>
          <w:sz w:val="28"/>
          <w:szCs w:val="32"/>
          <w:lang w:val="uk-UA"/>
        </w:rPr>
        <w:t>Якщо граф не зв</w:t>
      </w:r>
      <w:r>
        <w:rPr>
          <w:sz w:val="28"/>
          <w:szCs w:val="32"/>
          <w:lang w:val="en-US"/>
        </w:rPr>
        <w:t>’</w:t>
      </w:r>
      <w:r>
        <w:rPr>
          <w:sz w:val="28"/>
          <w:szCs w:val="32"/>
          <w:lang w:val="uk-UA"/>
        </w:rPr>
        <w:t>язний</w:t>
      </w:r>
    </w:p>
    <w:p w:rsidR="00CF4415" w:rsidRPr="004A1E88" w:rsidRDefault="00CF4415" w:rsidP="002652C0">
      <w:pPr>
        <w:pStyle w:val="18"/>
        <w:numPr>
          <w:ilvl w:val="3"/>
          <w:numId w:val="4"/>
        </w:numPr>
        <w:spacing w:line="360" w:lineRule="auto"/>
        <w:rPr>
          <w:sz w:val="28"/>
          <w:szCs w:val="32"/>
          <w:lang w:val="uk-UA"/>
        </w:rPr>
      </w:pPr>
      <w:r>
        <w:rPr>
          <w:sz w:val="28"/>
          <w:szCs w:val="32"/>
          <w:lang w:val="uk-UA"/>
        </w:rPr>
        <w:t>Вивести діалогове вікно з проханням ввести граф</w:t>
      </w:r>
    </w:p>
    <w:p w:rsidR="00CF4415" w:rsidRDefault="00CF4415" w:rsidP="002652C0">
      <w:pPr>
        <w:pStyle w:val="18"/>
        <w:numPr>
          <w:ilvl w:val="2"/>
          <w:numId w:val="4"/>
        </w:numPr>
        <w:spacing w:line="360" w:lineRule="auto"/>
        <w:rPr>
          <w:sz w:val="28"/>
          <w:szCs w:val="32"/>
          <w:lang w:val="uk-UA"/>
        </w:rPr>
      </w:pPr>
      <w:r>
        <w:rPr>
          <w:sz w:val="28"/>
          <w:szCs w:val="32"/>
          <w:lang w:val="uk-UA"/>
        </w:rPr>
        <w:t xml:space="preserve">Інакше </w:t>
      </w:r>
    </w:p>
    <w:p w:rsidR="00CF4415" w:rsidRDefault="00CF4415" w:rsidP="00136D52">
      <w:pPr>
        <w:pStyle w:val="18"/>
        <w:numPr>
          <w:ilvl w:val="3"/>
          <w:numId w:val="4"/>
        </w:numPr>
        <w:tabs>
          <w:tab w:val="clear" w:pos="3119"/>
          <w:tab w:val="num" w:pos="2552"/>
        </w:tabs>
        <w:spacing w:line="360" w:lineRule="auto"/>
        <w:ind w:left="4253" w:hanging="970"/>
        <w:rPr>
          <w:sz w:val="28"/>
          <w:szCs w:val="32"/>
          <w:lang w:val="uk-UA"/>
        </w:rPr>
      </w:pPr>
      <w:r>
        <w:rPr>
          <w:sz w:val="28"/>
          <w:szCs w:val="32"/>
          <w:lang w:val="uk-UA"/>
        </w:rPr>
        <w:t xml:space="preserve">Запустити функцію </w:t>
      </w:r>
      <w:r>
        <w:rPr>
          <w:sz w:val="28"/>
          <w:szCs w:val="32"/>
          <w:lang w:val="en-US"/>
        </w:rPr>
        <w:t>Kruskala</w:t>
      </w:r>
      <w:r>
        <w:rPr>
          <w:sz w:val="28"/>
          <w:szCs w:val="32"/>
          <w:lang w:val="uk-UA"/>
        </w:rPr>
        <w:t xml:space="preserve"> для реалізації алгоритму Крускала</w:t>
      </w:r>
    </w:p>
    <w:p w:rsidR="00CF4415" w:rsidRDefault="00CF4415" w:rsidP="002652C0">
      <w:pPr>
        <w:pStyle w:val="18"/>
        <w:numPr>
          <w:ilvl w:val="1"/>
          <w:numId w:val="4"/>
        </w:numPr>
        <w:spacing w:line="360" w:lineRule="auto"/>
        <w:rPr>
          <w:sz w:val="28"/>
          <w:szCs w:val="32"/>
          <w:lang w:val="uk-UA"/>
        </w:rPr>
      </w:pPr>
      <w:r>
        <w:rPr>
          <w:sz w:val="28"/>
          <w:szCs w:val="32"/>
          <w:lang w:val="uk-UA"/>
        </w:rPr>
        <w:t>Якщо натиснути на кнопку «</w:t>
      </w:r>
      <w:r>
        <w:rPr>
          <w:sz w:val="28"/>
          <w:szCs w:val="32"/>
          <w:lang w:val="en-US"/>
        </w:rPr>
        <w:t>Boruvka</w:t>
      </w:r>
      <w:r>
        <w:rPr>
          <w:sz w:val="28"/>
          <w:szCs w:val="32"/>
          <w:lang w:val="uk-UA"/>
        </w:rPr>
        <w:t>»</w:t>
      </w:r>
    </w:p>
    <w:p w:rsidR="00CF4415" w:rsidRDefault="00CF4415" w:rsidP="002652C0">
      <w:pPr>
        <w:pStyle w:val="18"/>
        <w:numPr>
          <w:ilvl w:val="2"/>
          <w:numId w:val="4"/>
        </w:numPr>
        <w:spacing w:line="360" w:lineRule="auto"/>
        <w:rPr>
          <w:sz w:val="28"/>
          <w:szCs w:val="32"/>
          <w:lang w:val="uk-UA"/>
        </w:rPr>
      </w:pPr>
      <w:r>
        <w:rPr>
          <w:sz w:val="28"/>
          <w:szCs w:val="32"/>
          <w:lang w:val="uk-UA"/>
        </w:rPr>
        <w:t>Якщо граф не зв</w:t>
      </w:r>
      <w:r>
        <w:rPr>
          <w:sz w:val="28"/>
          <w:szCs w:val="32"/>
          <w:lang w:val="en-US"/>
        </w:rPr>
        <w:t>’</w:t>
      </w:r>
      <w:r>
        <w:rPr>
          <w:sz w:val="28"/>
          <w:szCs w:val="32"/>
          <w:lang w:val="uk-UA"/>
        </w:rPr>
        <w:t>язний</w:t>
      </w:r>
    </w:p>
    <w:p w:rsidR="00CF4415" w:rsidRPr="004A1E88" w:rsidRDefault="00CF4415" w:rsidP="002652C0">
      <w:pPr>
        <w:pStyle w:val="18"/>
        <w:numPr>
          <w:ilvl w:val="3"/>
          <w:numId w:val="4"/>
        </w:numPr>
        <w:spacing w:line="360" w:lineRule="auto"/>
        <w:rPr>
          <w:sz w:val="28"/>
          <w:szCs w:val="32"/>
          <w:lang w:val="uk-UA"/>
        </w:rPr>
      </w:pPr>
      <w:r>
        <w:rPr>
          <w:sz w:val="28"/>
          <w:szCs w:val="32"/>
          <w:lang w:val="uk-UA"/>
        </w:rPr>
        <w:t>Вивести діалогове вікно з проханням ввести граф</w:t>
      </w:r>
      <w:r w:rsidRPr="004A1E88">
        <w:rPr>
          <w:sz w:val="28"/>
          <w:szCs w:val="32"/>
        </w:rPr>
        <w:t xml:space="preserve"> </w:t>
      </w:r>
    </w:p>
    <w:p w:rsidR="00CF4415" w:rsidRDefault="00CF4415" w:rsidP="002652C0">
      <w:pPr>
        <w:pStyle w:val="18"/>
        <w:numPr>
          <w:ilvl w:val="2"/>
          <w:numId w:val="4"/>
        </w:numPr>
        <w:spacing w:line="360" w:lineRule="auto"/>
        <w:rPr>
          <w:sz w:val="28"/>
          <w:szCs w:val="32"/>
          <w:lang w:val="uk-UA"/>
        </w:rPr>
      </w:pPr>
      <w:r>
        <w:rPr>
          <w:sz w:val="28"/>
          <w:szCs w:val="32"/>
          <w:lang w:val="uk-UA"/>
        </w:rPr>
        <w:t xml:space="preserve">Інакше </w:t>
      </w:r>
    </w:p>
    <w:p w:rsidR="00CF4415" w:rsidRDefault="00CF4415" w:rsidP="00136D52">
      <w:pPr>
        <w:pStyle w:val="18"/>
        <w:numPr>
          <w:ilvl w:val="3"/>
          <w:numId w:val="4"/>
        </w:numPr>
        <w:spacing w:line="360" w:lineRule="auto"/>
        <w:ind w:left="4253" w:hanging="1134"/>
        <w:rPr>
          <w:sz w:val="28"/>
          <w:szCs w:val="32"/>
          <w:lang w:val="uk-UA"/>
        </w:rPr>
      </w:pPr>
      <w:r>
        <w:rPr>
          <w:sz w:val="28"/>
          <w:szCs w:val="32"/>
          <w:lang w:val="uk-UA"/>
        </w:rPr>
        <w:t xml:space="preserve">Запустити функцію </w:t>
      </w:r>
      <w:r>
        <w:rPr>
          <w:sz w:val="28"/>
          <w:szCs w:val="32"/>
          <w:lang w:val="en-US"/>
        </w:rPr>
        <w:t>Boruvka</w:t>
      </w:r>
      <w:r>
        <w:rPr>
          <w:sz w:val="28"/>
          <w:szCs w:val="32"/>
          <w:lang w:val="uk-UA"/>
        </w:rPr>
        <w:t xml:space="preserve"> для реалізації алгоритму Борувки</w:t>
      </w:r>
    </w:p>
    <w:p w:rsidR="00CF4415" w:rsidRDefault="00CF4415" w:rsidP="002652C0">
      <w:pPr>
        <w:pStyle w:val="18"/>
        <w:numPr>
          <w:ilvl w:val="0"/>
          <w:numId w:val="4"/>
        </w:numPr>
        <w:spacing w:line="360" w:lineRule="auto"/>
        <w:rPr>
          <w:sz w:val="28"/>
          <w:szCs w:val="32"/>
          <w:lang w:val="uk-UA"/>
        </w:rPr>
      </w:pPr>
      <w:r>
        <w:rPr>
          <w:sz w:val="28"/>
          <w:szCs w:val="32"/>
          <w:lang w:val="uk-UA"/>
        </w:rPr>
        <w:t xml:space="preserve"> Якщо натиснути кнопку «</w:t>
      </w:r>
      <w:r>
        <w:rPr>
          <w:sz w:val="28"/>
          <w:szCs w:val="32"/>
          <w:lang w:val="en-US"/>
        </w:rPr>
        <w:t>Show</w:t>
      </w:r>
      <w:r>
        <w:rPr>
          <w:sz w:val="28"/>
          <w:szCs w:val="32"/>
          <w:lang w:val="uk-UA"/>
        </w:rPr>
        <w:t>»</w:t>
      </w:r>
    </w:p>
    <w:p w:rsidR="00CF4415" w:rsidRDefault="00CF4415" w:rsidP="00136D52">
      <w:pPr>
        <w:pStyle w:val="18"/>
        <w:numPr>
          <w:ilvl w:val="1"/>
          <w:numId w:val="4"/>
        </w:numPr>
        <w:spacing w:line="360" w:lineRule="auto"/>
        <w:ind w:left="2552" w:hanging="567"/>
        <w:rPr>
          <w:sz w:val="28"/>
          <w:szCs w:val="32"/>
          <w:lang w:val="uk-UA"/>
        </w:rPr>
      </w:pPr>
      <w:r>
        <w:rPr>
          <w:sz w:val="28"/>
          <w:szCs w:val="32"/>
          <w:lang w:val="uk-UA"/>
        </w:rPr>
        <w:t xml:space="preserve">Вивести у таблицю остовне дерево графа, кількість ітерацій та </w:t>
      </w:r>
      <w:r>
        <w:rPr>
          <w:sz w:val="28"/>
          <w:szCs w:val="32"/>
          <w:lang w:val="uk-UA"/>
        </w:rPr>
        <w:lastRenderedPageBreak/>
        <w:t>час виконання обраного алгоритму</w:t>
      </w:r>
    </w:p>
    <w:p w:rsidR="00CF4415" w:rsidRDefault="00CF4415" w:rsidP="002652C0">
      <w:pPr>
        <w:pStyle w:val="18"/>
        <w:numPr>
          <w:ilvl w:val="0"/>
          <w:numId w:val="4"/>
        </w:numPr>
        <w:spacing w:line="360" w:lineRule="auto"/>
        <w:rPr>
          <w:sz w:val="28"/>
          <w:szCs w:val="32"/>
          <w:lang w:val="uk-UA"/>
        </w:rPr>
      </w:pPr>
      <w:r>
        <w:rPr>
          <w:sz w:val="28"/>
          <w:szCs w:val="32"/>
          <w:lang w:val="uk-UA"/>
        </w:rPr>
        <w:t>Якщо натиснути кнопку «</w:t>
      </w:r>
      <w:r>
        <w:rPr>
          <w:sz w:val="28"/>
          <w:szCs w:val="32"/>
          <w:lang w:val="en-US"/>
        </w:rPr>
        <w:t>Show</w:t>
      </w:r>
      <w:r w:rsidRPr="00C304E9">
        <w:rPr>
          <w:sz w:val="28"/>
          <w:szCs w:val="32"/>
          <w:lang w:val="uk-UA"/>
        </w:rPr>
        <w:t xml:space="preserve"> </w:t>
      </w:r>
      <w:r>
        <w:rPr>
          <w:sz w:val="28"/>
          <w:szCs w:val="32"/>
          <w:lang w:val="en-US"/>
        </w:rPr>
        <w:t>Graph</w:t>
      </w:r>
      <w:r>
        <w:rPr>
          <w:sz w:val="28"/>
          <w:szCs w:val="32"/>
          <w:lang w:val="uk-UA"/>
        </w:rPr>
        <w:t>»</w:t>
      </w:r>
    </w:p>
    <w:p w:rsidR="00CF4415" w:rsidRDefault="00CF4415" w:rsidP="00136D52">
      <w:pPr>
        <w:pStyle w:val="18"/>
        <w:numPr>
          <w:ilvl w:val="1"/>
          <w:numId w:val="4"/>
        </w:numPr>
        <w:spacing w:line="360" w:lineRule="auto"/>
        <w:ind w:left="2835" w:hanging="709"/>
        <w:rPr>
          <w:sz w:val="28"/>
          <w:szCs w:val="32"/>
          <w:lang w:val="uk-UA"/>
        </w:rPr>
      </w:pPr>
      <w:r>
        <w:rPr>
          <w:sz w:val="28"/>
          <w:szCs w:val="32"/>
          <w:lang w:val="uk-UA"/>
        </w:rPr>
        <w:t xml:space="preserve">Запустити функцію </w:t>
      </w:r>
      <w:r>
        <w:rPr>
          <w:sz w:val="28"/>
          <w:szCs w:val="32"/>
          <w:lang w:val="en-US"/>
        </w:rPr>
        <w:t>createFile</w:t>
      </w:r>
      <w:r w:rsidRPr="00C304E9">
        <w:rPr>
          <w:sz w:val="28"/>
          <w:szCs w:val="32"/>
          <w:lang w:val="uk-UA"/>
        </w:rPr>
        <w:t xml:space="preserve"> </w:t>
      </w:r>
      <w:r>
        <w:rPr>
          <w:sz w:val="28"/>
          <w:szCs w:val="32"/>
          <w:lang w:val="uk-UA"/>
        </w:rPr>
        <w:t xml:space="preserve">та викликати додаток </w:t>
      </w:r>
      <w:r>
        <w:rPr>
          <w:sz w:val="28"/>
          <w:szCs w:val="32"/>
          <w:lang w:val="en-US"/>
        </w:rPr>
        <w:t>GraphViz</w:t>
      </w:r>
      <w:r w:rsidRPr="00C304E9">
        <w:rPr>
          <w:sz w:val="28"/>
          <w:szCs w:val="32"/>
          <w:lang w:val="uk-UA"/>
        </w:rPr>
        <w:t xml:space="preserve"> </w:t>
      </w:r>
      <w:r>
        <w:rPr>
          <w:sz w:val="28"/>
          <w:szCs w:val="32"/>
          <w:lang w:val="uk-UA"/>
        </w:rPr>
        <w:t>для відмальовки графа.</w:t>
      </w:r>
    </w:p>
    <w:p w:rsidR="00CF4415" w:rsidRDefault="00CF4415" w:rsidP="002652C0">
      <w:pPr>
        <w:pStyle w:val="18"/>
        <w:numPr>
          <w:ilvl w:val="0"/>
          <w:numId w:val="4"/>
        </w:numPr>
        <w:spacing w:line="360" w:lineRule="auto"/>
        <w:rPr>
          <w:sz w:val="28"/>
          <w:szCs w:val="32"/>
          <w:lang w:val="uk-UA"/>
        </w:rPr>
      </w:pPr>
      <w:r>
        <w:rPr>
          <w:sz w:val="28"/>
          <w:szCs w:val="32"/>
          <w:lang w:val="uk-UA"/>
        </w:rPr>
        <w:t>Якщо натиснути кнопку «</w:t>
      </w:r>
      <w:r>
        <w:rPr>
          <w:sz w:val="28"/>
          <w:szCs w:val="32"/>
          <w:lang w:val="en-US"/>
        </w:rPr>
        <w:t>Write to output.txt</w:t>
      </w:r>
      <w:r>
        <w:rPr>
          <w:sz w:val="28"/>
          <w:szCs w:val="32"/>
          <w:lang w:val="uk-UA"/>
        </w:rPr>
        <w:t>»</w:t>
      </w:r>
    </w:p>
    <w:p w:rsidR="00CF4415" w:rsidRDefault="00CF4415" w:rsidP="00136D52">
      <w:pPr>
        <w:pStyle w:val="18"/>
        <w:numPr>
          <w:ilvl w:val="1"/>
          <w:numId w:val="4"/>
        </w:numPr>
        <w:spacing w:line="360" w:lineRule="auto"/>
        <w:ind w:left="2835" w:hanging="850"/>
        <w:rPr>
          <w:sz w:val="28"/>
          <w:szCs w:val="32"/>
          <w:lang w:val="uk-UA"/>
        </w:rPr>
      </w:pPr>
      <w:r>
        <w:rPr>
          <w:sz w:val="28"/>
          <w:szCs w:val="32"/>
          <w:lang w:val="uk-UA"/>
        </w:rPr>
        <w:t xml:space="preserve">Запустити функцію </w:t>
      </w:r>
      <w:r>
        <w:rPr>
          <w:sz w:val="28"/>
          <w:szCs w:val="32"/>
          <w:lang w:val="en-US"/>
        </w:rPr>
        <w:t>WritetoOtput</w:t>
      </w:r>
      <w:r>
        <w:rPr>
          <w:sz w:val="28"/>
          <w:szCs w:val="32"/>
          <w:lang w:val="uk-UA"/>
        </w:rPr>
        <w:t xml:space="preserve">, щоб записати у текстовий файл </w:t>
      </w:r>
      <w:r>
        <w:rPr>
          <w:sz w:val="28"/>
          <w:szCs w:val="32"/>
          <w:lang w:val="en-US"/>
        </w:rPr>
        <w:t>output</w:t>
      </w:r>
      <w:r w:rsidRPr="00C304E9">
        <w:rPr>
          <w:sz w:val="28"/>
          <w:szCs w:val="32"/>
          <w:lang w:val="uk-UA"/>
        </w:rPr>
        <w:t>.</w:t>
      </w:r>
      <w:r>
        <w:rPr>
          <w:sz w:val="28"/>
          <w:szCs w:val="32"/>
          <w:lang w:val="en-US"/>
        </w:rPr>
        <w:t>txt</w:t>
      </w:r>
      <w:r w:rsidRPr="00C304E9">
        <w:rPr>
          <w:sz w:val="28"/>
          <w:szCs w:val="32"/>
          <w:lang w:val="uk-UA"/>
        </w:rPr>
        <w:t xml:space="preserve"> </w:t>
      </w:r>
      <w:r>
        <w:rPr>
          <w:sz w:val="28"/>
          <w:szCs w:val="32"/>
          <w:lang w:val="uk-UA"/>
        </w:rPr>
        <w:t>остовне дерево графа</w:t>
      </w:r>
    </w:p>
    <w:p w:rsidR="00CF4415" w:rsidRDefault="00CF4415" w:rsidP="002652C0">
      <w:pPr>
        <w:pStyle w:val="18"/>
        <w:numPr>
          <w:ilvl w:val="0"/>
          <w:numId w:val="4"/>
        </w:numPr>
        <w:spacing w:line="360" w:lineRule="auto"/>
        <w:rPr>
          <w:sz w:val="28"/>
          <w:szCs w:val="32"/>
          <w:lang w:val="uk-UA"/>
        </w:rPr>
      </w:pPr>
      <w:r>
        <w:rPr>
          <w:sz w:val="28"/>
          <w:szCs w:val="32"/>
          <w:lang w:val="uk-UA"/>
        </w:rPr>
        <w:t>Якщо натиснути кнопку «</w:t>
      </w:r>
      <w:r>
        <w:rPr>
          <w:sz w:val="28"/>
          <w:szCs w:val="32"/>
          <w:lang w:val="en-US"/>
        </w:rPr>
        <w:t>Delete</w:t>
      </w:r>
      <w:r w:rsidRPr="00C304E9">
        <w:rPr>
          <w:sz w:val="28"/>
          <w:szCs w:val="32"/>
          <w:lang w:val="uk-UA"/>
        </w:rPr>
        <w:t xml:space="preserve"> </w:t>
      </w:r>
      <w:r>
        <w:rPr>
          <w:sz w:val="28"/>
          <w:szCs w:val="32"/>
          <w:lang w:val="en-US"/>
        </w:rPr>
        <w:t>graph</w:t>
      </w:r>
      <w:r>
        <w:rPr>
          <w:sz w:val="28"/>
          <w:szCs w:val="32"/>
          <w:lang w:val="uk-UA"/>
        </w:rPr>
        <w:t>»</w:t>
      </w:r>
    </w:p>
    <w:p w:rsidR="00CF4415" w:rsidRDefault="00CF4415" w:rsidP="002652C0">
      <w:pPr>
        <w:pStyle w:val="18"/>
        <w:numPr>
          <w:ilvl w:val="1"/>
          <w:numId w:val="4"/>
        </w:numPr>
        <w:spacing w:line="360" w:lineRule="auto"/>
        <w:rPr>
          <w:sz w:val="28"/>
          <w:szCs w:val="32"/>
          <w:lang w:val="uk-UA"/>
        </w:rPr>
      </w:pPr>
      <w:r>
        <w:rPr>
          <w:sz w:val="28"/>
          <w:szCs w:val="32"/>
          <w:lang w:val="uk-UA"/>
        </w:rPr>
        <w:t>Знищити опис графу та очистити таблиці</w:t>
      </w:r>
    </w:p>
    <w:p w:rsidR="00CF4415" w:rsidRDefault="00CF4415" w:rsidP="002652C0">
      <w:pPr>
        <w:pStyle w:val="18"/>
        <w:numPr>
          <w:ilvl w:val="0"/>
          <w:numId w:val="4"/>
        </w:numPr>
        <w:spacing w:line="360" w:lineRule="auto"/>
        <w:rPr>
          <w:sz w:val="28"/>
          <w:szCs w:val="32"/>
          <w:lang w:val="uk-UA"/>
        </w:rPr>
      </w:pPr>
      <w:r>
        <w:rPr>
          <w:sz w:val="28"/>
          <w:szCs w:val="32"/>
          <w:lang w:val="uk-UA"/>
        </w:rPr>
        <w:t>Якщо натиснути кнопку «</w:t>
      </w:r>
      <w:r>
        <w:rPr>
          <w:sz w:val="28"/>
          <w:szCs w:val="32"/>
          <w:lang w:val="en-US"/>
        </w:rPr>
        <w:t>Close</w:t>
      </w:r>
      <w:r>
        <w:rPr>
          <w:sz w:val="28"/>
          <w:szCs w:val="32"/>
          <w:lang w:val="uk-UA"/>
        </w:rPr>
        <w:t xml:space="preserve">» </w:t>
      </w:r>
    </w:p>
    <w:p w:rsidR="00CF4415" w:rsidRDefault="00CF4415" w:rsidP="002652C0">
      <w:pPr>
        <w:pStyle w:val="18"/>
        <w:numPr>
          <w:ilvl w:val="1"/>
          <w:numId w:val="4"/>
        </w:numPr>
        <w:spacing w:line="360" w:lineRule="auto"/>
        <w:rPr>
          <w:sz w:val="28"/>
          <w:szCs w:val="32"/>
          <w:lang w:val="uk-UA"/>
        </w:rPr>
      </w:pPr>
      <w:r>
        <w:rPr>
          <w:sz w:val="28"/>
          <w:szCs w:val="32"/>
          <w:lang w:val="uk-UA"/>
        </w:rPr>
        <w:t>Закрити діалогове вікно</w:t>
      </w:r>
    </w:p>
    <w:p w:rsidR="00CF4415" w:rsidRPr="00136D52" w:rsidRDefault="00CF4415" w:rsidP="00F85C3C">
      <w:pPr>
        <w:pStyle w:val="18"/>
        <w:numPr>
          <w:ilvl w:val="0"/>
          <w:numId w:val="4"/>
        </w:numPr>
        <w:spacing w:line="360" w:lineRule="auto"/>
        <w:ind w:firstLine="709"/>
        <w:rPr>
          <w:b/>
          <w:color w:val="252525"/>
          <w:szCs w:val="28"/>
          <w:lang w:eastAsia="uk-UA"/>
        </w:rPr>
      </w:pPr>
      <w:r w:rsidRPr="00136D52">
        <w:rPr>
          <w:sz w:val="28"/>
          <w:szCs w:val="32"/>
          <w:lang w:val="uk-UA"/>
        </w:rPr>
        <w:t>Кінець</w:t>
      </w:r>
    </w:p>
    <w:p w:rsidR="00CF4415" w:rsidRDefault="00CF4415" w:rsidP="002652C0">
      <w:pPr>
        <w:spacing w:after="0" w:line="360" w:lineRule="auto"/>
        <w:ind w:firstLine="709"/>
      </w:pPr>
      <w:r>
        <w:rPr>
          <w:b/>
          <w:color w:val="252525"/>
          <w:szCs w:val="28"/>
          <w:lang w:eastAsia="uk-UA"/>
        </w:rPr>
        <w:t xml:space="preserve">3.2 </w:t>
      </w:r>
      <w:r>
        <w:rPr>
          <w:b/>
        </w:rPr>
        <w:t>Реалізація алгоритму методом Прима</w:t>
      </w:r>
    </w:p>
    <w:p w:rsidR="00CF4415" w:rsidRDefault="00CF4415" w:rsidP="002652C0">
      <w:pPr>
        <w:pStyle w:val="18"/>
        <w:numPr>
          <w:ilvl w:val="0"/>
          <w:numId w:val="7"/>
        </w:numPr>
        <w:spacing w:line="360" w:lineRule="auto"/>
        <w:ind w:firstLine="709"/>
        <w:rPr>
          <w:sz w:val="28"/>
          <w:lang w:val="uk-UA"/>
        </w:rPr>
      </w:pPr>
      <w:r>
        <w:rPr>
          <w:sz w:val="28"/>
          <w:lang w:val="uk-UA"/>
        </w:rPr>
        <w:t>Початок</w:t>
      </w:r>
    </w:p>
    <w:p w:rsidR="00CF4415" w:rsidRDefault="00CF4415" w:rsidP="00136D52">
      <w:pPr>
        <w:pStyle w:val="18"/>
        <w:numPr>
          <w:ilvl w:val="0"/>
          <w:numId w:val="7"/>
        </w:numPr>
        <w:spacing w:line="360" w:lineRule="auto"/>
        <w:ind w:left="1418" w:hanging="304"/>
        <w:rPr>
          <w:sz w:val="28"/>
          <w:lang w:val="uk-UA"/>
        </w:rPr>
      </w:pPr>
      <w:r>
        <w:rPr>
          <w:sz w:val="28"/>
          <w:lang w:val="uk-UA"/>
        </w:rPr>
        <w:t>Створюємо масив з «кольорами вершин» на перевірку відвідуваних вершин, масив мінімальних відстаней, масив остовного дерева</w:t>
      </w:r>
    </w:p>
    <w:p w:rsidR="00CF4415" w:rsidRDefault="00CF4415" w:rsidP="002652C0">
      <w:pPr>
        <w:pStyle w:val="18"/>
        <w:numPr>
          <w:ilvl w:val="0"/>
          <w:numId w:val="7"/>
        </w:numPr>
        <w:spacing w:line="360" w:lineRule="auto"/>
        <w:ind w:firstLine="709"/>
        <w:rPr>
          <w:sz w:val="28"/>
          <w:lang w:val="uk-UA"/>
        </w:rPr>
      </w:pPr>
      <w:r>
        <w:rPr>
          <w:sz w:val="28"/>
          <w:lang w:val="uk-UA"/>
        </w:rPr>
        <w:t>Створення матриці з вагою кожного ребра</w:t>
      </w:r>
    </w:p>
    <w:p w:rsidR="00CF4415" w:rsidRDefault="00CF4415" w:rsidP="002652C0">
      <w:pPr>
        <w:pStyle w:val="18"/>
        <w:numPr>
          <w:ilvl w:val="0"/>
          <w:numId w:val="7"/>
        </w:numPr>
        <w:spacing w:line="360" w:lineRule="auto"/>
        <w:ind w:firstLine="709"/>
        <w:rPr>
          <w:sz w:val="28"/>
          <w:lang w:val="uk-UA"/>
        </w:rPr>
      </w:pPr>
      <w:r>
        <w:rPr>
          <w:sz w:val="28"/>
          <w:lang w:val="uk-UA"/>
        </w:rPr>
        <w:t xml:space="preserve">Створюємо змінні </w:t>
      </w:r>
      <w:r>
        <w:rPr>
          <w:sz w:val="28"/>
          <w:lang w:val="en-US"/>
        </w:rPr>
        <w:t>start, min_edge,from,to</w:t>
      </w:r>
    </w:p>
    <w:p w:rsidR="00CF4415" w:rsidRDefault="00CF4415" w:rsidP="002652C0">
      <w:pPr>
        <w:pStyle w:val="18"/>
        <w:numPr>
          <w:ilvl w:val="0"/>
          <w:numId w:val="7"/>
        </w:numPr>
        <w:spacing w:line="360" w:lineRule="auto"/>
        <w:ind w:firstLine="709"/>
        <w:rPr>
          <w:sz w:val="28"/>
          <w:lang w:val="en-US"/>
        </w:rPr>
      </w:pPr>
      <w:r>
        <w:rPr>
          <w:sz w:val="28"/>
          <w:lang w:val="uk-UA"/>
        </w:rPr>
        <w:t>Проходимо по всім вершинам:</w:t>
      </w:r>
    </w:p>
    <w:p w:rsidR="00CF4415" w:rsidRDefault="00CF4415" w:rsidP="002652C0">
      <w:pPr>
        <w:pStyle w:val="18"/>
        <w:numPr>
          <w:ilvl w:val="1"/>
          <w:numId w:val="7"/>
        </w:numPr>
        <w:spacing w:line="360" w:lineRule="auto"/>
        <w:ind w:left="1276" w:firstLine="709"/>
        <w:rPr>
          <w:sz w:val="28"/>
          <w:lang w:val="uk-UA"/>
        </w:rPr>
      </w:pPr>
      <w:r>
        <w:rPr>
          <w:sz w:val="28"/>
          <w:lang w:val="en-US"/>
        </w:rPr>
        <w:t xml:space="preserve">min_edge </w:t>
      </w:r>
      <w:r>
        <w:rPr>
          <w:sz w:val="28"/>
          <w:lang w:val="uk-UA"/>
        </w:rPr>
        <w:t xml:space="preserve">присвоїти </w:t>
      </w:r>
      <w:r>
        <w:rPr>
          <w:sz w:val="28"/>
          <w:lang w:val="en-US"/>
        </w:rPr>
        <w:t>INF</w:t>
      </w:r>
    </w:p>
    <w:p w:rsidR="00CF4415" w:rsidRDefault="00CF4415" w:rsidP="002652C0">
      <w:pPr>
        <w:pStyle w:val="18"/>
        <w:numPr>
          <w:ilvl w:val="1"/>
          <w:numId w:val="7"/>
        </w:numPr>
        <w:spacing w:line="360" w:lineRule="auto"/>
        <w:ind w:left="1276" w:firstLine="709"/>
        <w:rPr>
          <w:sz w:val="28"/>
          <w:lang w:val="uk-UA"/>
        </w:rPr>
      </w:pPr>
      <w:r>
        <w:rPr>
          <w:sz w:val="28"/>
          <w:lang w:val="uk-UA"/>
        </w:rPr>
        <w:t xml:space="preserve">Проходимо по всім вершинам </w:t>
      </w:r>
      <w:r>
        <w:rPr>
          <w:sz w:val="28"/>
        </w:rPr>
        <w:t>[</w:t>
      </w:r>
      <w:r>
        <w:rPr>
          <w:sz w:val="28"/>
          <w:lang w:val="uk-UA"/>
        </w:rPr>
        <w:t xml:space="preserve">цикл по </w:t>
      </w:r>
      <w:r>
        <w:rPr>
          <w:sz w:val="28"/>
          <w:lang w:val="en-US"/>
        </w:rPr>
        <w:t>j</w:t>
      </w:r>
      <w:r>
        <w:rPr>
          <w:sz w:val="28"/>
        </w:rPr>
        <w:t>]</w:t>
      </w:r>
      <w:r>
        <w:rPr>
          <w:sz w:val="28"/>
          <w:lang w:val="uk-UA"/>
        </w:rPr>
        <w:t xml:space="preserve"> </w:t>
      </w:r>
    </w:p>
    <w:p w:rsidR="00CF4415" w:rsidRDefault="00CF4415" w:rsidP="00136D52">
      <w:pPr>
        <w:pStyle w:val="18"/>
        <w:numPr>
          <w:ilvl w:val="2"/>
          <w:numId w:val="7"/>
        </w:numPr>
        <w:tabs>
          <w:tab w:val="clear" w:pos="708"/>
          <w:tab w:val="num" w:pos="851"/>
        </w:tabs>
        <w:spacing w:line="360" w:lineRule="auto"/>
        <w:ind w:left="2127" w:hanging="698"/>
        <w:rPr>
          <w:sz w:val="28"/>
          <w:lang w:val="uk-UA"/>
        </w:rPr>
      </w:pPr>
      <w:r>
        <w:rPr>
          <w:sz w:val="28"/>
          <w:lang w:val="uk-UA"/>
        </w:rPr>
        <w:t xml:space="preserve">Якщо ребро з вершини </w:t>
      </w:r>
      <w:r>
        <w:rPr>
          <w:sz w:val="28"/>
          <w:lang w:val="en-US"/>
        </w:rPr>
        <w:t>start</w:t>
      </w:r>
      <w:r>
        <w:rPr>
          <w:sz w:val="28"/>
        </w:rPr>
        <w:t xml:space="preserve"> </w:t>
      </w:r>
      <w:r>
        <w:rPr>
          <w:sz w:val="28"/>
          <w:lang w:val="uk-UA"/>
        </w:rPr>
        <w:t xml:space="preserve">в </w:t>
      </w:r>
      <w:r>
        <w:rPr>
          <w:sz w:val="28"/>
          <w:lang w:val="en-US"/>
        </w:rPr>
        <w:t>j</w:t>
      </w:r>
      <w:r>
        <w:rPr>
          <w:sz w:val="28"/>
        </w:rPr>
        <w:t xml:space="preserve"> </w:t>
      </w:r>
      <w:r>
        <w:rPr>
          <w:sz w:val="28"/>
          <w:lang w:val="uk-UA"/>
        </w:rPr>
        <w:t xml:space="preserve">менше за мінімальну відстань для вершини </w:t>
      </w:r>
      <w:r>
        <w:rPr>
          <w:sz w:val="28"/>
          <w:lang w:val="en-US"/>
        </w:rPr>
        <w:t>j</w:t>
      </w:r>
    </w:p>
    <w:p w:rsidR="00CF4415" w:rsidRDefault="00CF4415" w:rsidP="002652C0">
      <w:pPr>
        <w:pStyle w:val="18"/>
        <w:numPr>
          <w:ilvl w:val="3"/>
          <w:numId w:val="7"/>
        </w:numPr>
        <w:spacing w:line="360" w:lineRule="auto"/>
        <w:ind w:firstLine="709"/>
        <w:rPr>
          <w:sz w:val="28"/>
          <w:lang w:val="uk-UA"/>
        </w:rPr>
      </w:pPr>
      <w:r>
        <w:rPr>
          <w:sz w:val="28"/>
          <w:lang w:val="uk-UA"/>
        </w:rPr>
        <w:t xml:space="preserve">Мінімальну відстань для </w:t>
      </w:r>
      <w:r>
        <w:rPr>
          <w:sz w:val="28"/>
          <w:lang w:val="en-US"/>
        </w:rPr>
        <w:t>j</w:t>
      </w:r>
      <w:r>
        <w:rPr>
          <w:sz w:val="28"/>
        </w:rPr>
        <w:t xml:space="preserve"> </w:t>
      </w:r>
      <w:r>
        <w:rPr>
          <w:sz w:val="28"/>
          <w:lang w:val="uk-UA"/>
        </w:rPr>
        <w:t xml:space="preserve">присвоїти ребру з </w:t>
      </w:r>
      <w:r>
        <w:rPr>
          <w:sz w:val="28"/>
          <w:lang w:val="en-US"/>
        </w:rPr>
        <w:t>start</w:t>
      </w:r>
      <w:r>
        <w:rPr>
          <w:sz w:val="28"/>
        </w:rPr>
        <w:t xml:space="preserve"> </w:t>
      </w:r>
      <w:r>
        <w:rPr>
          <w:sz w:val="28"/>
          <w:lang w:val="uk-UA"/>
        </w:rPr>
        <w:t xml:space="preserve">в </w:t>
      </w:r>
      <w:r>
        <w:rPr>
          <w:sz w:val="28"/>
          <w:lang w:val="en-US"/>
        </w:rPr>
        <w:t>j</w:t>
      </w:r>
    </w:p>
    <w:p w:rsidR="00CF4415" w:rsidRPr="00ED7BC1" w:rsidRDefault="00CF4415" w:rsidP="00136D52">
      <w:pPr>
        <w:pStyle w:val="18"/>
        <w:numPr>
          <w:ilvl w:val="2"/>
          <w:numId w:val="7"/>
        </w:numPr>
        <w:tabs>
          <w:tab w:val="clear" w:pos="708"/>
          <w:tab w:val="num" w:pos="851"/>
        </w:tabs>
        <w:spacing w:line="360" w:lineRule="auto"/>
        <w:ind w:left="2127" w:hanging="709"/>
        <w:rPr>
          <w:sz w:val="28"/>
          <w:lang w:val="uk-UA"/>
        </w:rPr>
      </w:pPr>
      <w:r>
        <w:rPr>
          <w:sz w:val="28"/>
          <w:lang w:val="uk-UA"/>
        </w:rPr>
        <w:t xml:space="preserve">Якщо </w:t>
      </w:r>
      <w:r>
        <w:rPr>
          <w:sz w:val="28"/>
          <w:lang w:val="en-US"/>
        </w:rPr>
        <w:t>min</w:t>
      </w:r>
      <w:r>
        <w:rPr>
          <w:sz w:val="28"/>
          <w:lang w:val="uk-UA"/>
        </w:rPr>
        <w:t>_</w:t>
      </w:r>
      <w:r>
        <w:rPr>
          <w:sz w:val="28"/>
          <w:lang w:val="en-US"/>
        </w:rPr>
        <w:t>edge</w:t>
      </w:r>
      <w:r>
        <w:rPr>
          <w:sz w:val="28"/>
          <w:lang w:val="uk-UA"/>
        </w:rPr>
        <w:t xml:space="preserve"> більше за мінімальну відстань для </w:t>
      </w:r>
      <w:r>
        <w:rPr>
          <w:sz w:val="28"/>
          <w:lang w:val="en-US"/>
        </w:rPr>
        <w:t>j</w:t>
      </w:r>
      <w:r>
        <w:rPr>
          <w:sz w:val="28"/>
          <w:lang w:val="uk-UA"/>
        </w:rPr>
        <w:t xml:space="preserve"> і вершина </w:t>
      </w:r>
      <w:r>
        <w:rPr>
          <w:sz w:val="28"/>
          <w:lang w:val="en-US"/>
        </w:rPr>
        <w:t>j</w:t>
      </w:r>
      <w:r>
        <w:rPr>
          <w:sz w:val="28"/>
          <w:lang w:val="uk-UA"/>
        </w:rPr>
        <w:t xml:space="preserve"> не відвідана</w:t>
      </w:r>
    </w:p>
    <w:p w:rsidR="00CF4415" w:rsidRDefault="00CF4415" w:rsidP="002652C0">
      <w:pPr>
        <w:pStyle w:val="18"/>
        <w:numPr>
          <w:ilvl w:val="3"/>
          <w:numId w:val="7"/>
        </w:numPr>
        <w:spacing w:line="360" w:lineRule="auto"/>
        <w:ind w:firstLine="709"/>
        <w:rPr>
          <w:sz w:val="28"/>
          <w:lang w:val="uk-UA"/>
        </w:rPr>
      </w:pPr>
      <w:r>
        <w:rPr>
          <w:sz w:val="28"/>
          <w:lang w:val="en-US"/>
        </w:rPr>
        <w:t>min</w:t>
      </w:r>
      <w:r>
        <w:rPr>
          <w:sz w:val="28"/>
          <w:lang w:val="uk-UA"/>
        </w:rPr>
        <w:t>_</w:t>
      </w:r>
      <w:r>
        <w:rPr>
          <w:sz w:val="28"/>
          <w:lang w:val="en-US"/>
        </w:rPr>
        <w:t>edge</w:t>
      </w:r>
      <w:r>
        <w:rPr>
          <w:sz w:val="28"/>
          <w:lang w:val="uk-UA"/>
        </w:rPr>
        <w:t xml:space="preserve"> присвоїти мінімальній відстані для </w:t>
      </w:r>
      <w:r>
        <w:rPr>
          <w:sz w:val="28"/>
          <w:lang w:val="en-US"/>
        </w:rPr>
        <w:t>j</w:t>
      </w:r>
    </w:p>
    <w:p w:rsidR="00CF4415" w:rsidRDefault="00CF4415" w:rsidP="00136D52">
      <w:pPr>
        <w:pStyle w:val="18"/>
        <w:numPr>
          <w:ilvl w:val="3"/>
          <w:numId w:val="7"/>
        </w:numPr>
        <w:spacing w:line="360" w:lineRule="auto"/>
        <w:ind w:left="2835" w:hanging="1046"/>
        <w:rPr>
          <w:sz w:val="28"/>
          <w:lang w:val="uk-UA"/>
        </w:rPr>
      </w:pPr>
      <w:r>
        <w:rPr>
          <w:sz w:val="28"/>
          <w:lang w:val="uk-UA"/>
        </w:rPr>
        <w:t xml:space="preserve">Змінній </w:t>
      </w:r>
      <w:r>
        <w:rPr>
          <w:sz w:val="28"/>
          <w:lang w:val="en-US"/>
        </w:rPr>
        <w:t>from</w:t>
      </w:r>
      <w:r>
        <w:rPr>
          <w:sz w:val="28"/>
          <w:lang w:val="uk-UA"/>
        </w:rPr>
        <w:t xml:space="preserve"> присвоїти вершину з якої виходить ребро мінімальної ваги</w:t>
      </w:r>
    </w:p>
    <w:p w:rsidR="00CF4415" w:rsidRDefault="00CF4415" w:rsidP="002652C0">
      <w:pPr>
        <w:pStyle w:val="18"/>
        <w:numPr>
          <w:ilvl w:val="3"/>
          <w:numId w:val="7"/>
        </w:numPr>
        <w:spacing w:line="360" w:lineRule="auto"/>
        <w:ind w:firstLine="709"/>
        <w:rPr>
          <w:sz w:val="28"/>
          <w:lang w:val="uk-UA"/>
        </w:rPr>
      </w:pPr>
      <w:r>
        <w:rPr>
          <w:sz w:val="28"/>
          <w:lang w:val="uk-UA"/>
        </w:rPr>
        <w:t xml:space="preserve">Змінній </w:t>
      </w:r>
      <w:r>
        <w:rPr>
          <w:sz w:val="28"/>
          <w:lang w:val="en-US"/>
        </w:rPr>
        <w:t>to</w:t>
      </w:r>
      <w:r>
        <w:rPr>
          <w:sz w:val="28"/>
          <w:lang w:val="uk-UA"/>
        </w:rPr>
        <w:t xml:space="preserve"> присвоїти змінну </w:t>
      </w:r>
      <w:r>
        <w:rPr>
          <w:sz w:val="28"/>
          <w:lang w:val="en-US"/>
        </w:rPr>
        <w:t>j</w:t>
      </w:r>
    </w:p>
    <w:p w:rsidR="00CF4415" w:rsidRDefault="00CF4415" w:rsidP="002652C0">
      <w:pPr>
        <w:pStyle w:val="18"/>
        <w:numPr>
          <w:ilvl w:val="1"/>
          <w:numId w:val="7"/>
        </w:numPr>
        <w:spacing w:line="360" w:lineRule="auto"/>
        <w:ind w:firstLine="709"/>
        <w:rPr>
          <w:sz w:val="28"/>
          <w:lang w:val="uk-UA"/>
        </w:rPr>
      </w:pPr>
      <w:r>
        <w:rPr>
          <w:sz w:val="28"/>
          <w:lang w:val="uk-UA"/>
        </w:rPr>
        <w:lastRenderedPageBreak/>
        <w:t xml:space="preserve">Змінній </w:t>
      </w:r>
      <w:r>
        <w:rPr>
          <w:sz w:val="28"/>
          <w:lang w:val="en-US"/>
        </w:rPr>
        <w:t>start</w:t>
      </w:r>
      <w:r>
        <w:rPr>
          <w:sz w:val="28"/>
        </w:rPr>
        <w:t xml:space="preserve"> </w:t>
      </w:r>
      <w:r>
        <w:rPr>
          <w:sz w:val="28"/>
          <w:lang w:val="uk-UA"/>
        </w:rPr>
        <w:t xml:space="preserve">присвоїти змінну </w:t>
      </w:r>
      <w:r>
        <w:rPr>
          <w:sz w:val="28"/>
          <w:lang w:val="en-US"/>
        </w:rPr>
        <w:t>to</w:t>
      </w:r>
    </w:p>
    <w:p w:rsidR="00CF4415" w:rsidRDefault="00CF4415" w:rsidP="002652C0">
      <w:pPr>
        <w:pStyle w:val="18"/>
        <w:numPr>
          <w:ilvl w:val="1"/>
          <w:numId w:val="7"/>
        </w:numPr>
        <w:spacing w:line="360" w:lineRule="auto"/>
        <w:ind w:firstLine="709"/>
        <w:rPr>
          <w:sz w:val="28"/>
          <w:lang w:val="uk-UA"/>
        </w:rPr>
      </w:pPr>
      <w:r>
        <w:rPr>
          <w:sz w:val="28"/>
          <w:lang w:val="uk-UA"/>
        </w:rPr>
        <w:t xml:space="preserve">Позначити вершину </w:t>
      </w:r>
      <w:r>
        <w:rPr>
          <w:sz w:val="28"/>
          <w:lang w:val="en-US"/>
        </w:rPr>
        <w:t>to</w:t>
      </w:r>
      <w:r>
        <w:rPr>
          <w:sz w:val="28"/>
          <w:lang w:val="uk-UA"/>
        </w:rPr>
        <w:t xml:space="preserve"> як пройдену в масиві «кольорів»</w:t>
      </w:r>
    </w:p>
    <w:p w:rsidR="00CF4415" w:rsidRDefault="00CF4415" w:rsidP="002652C0">
      <w:pPr>
        <w:pStyle w:val="18"/>
        <w:numPr>
          <w:ilvl w:val="1"/>
          <w:numId w:val="7"/>
        </w:numPr>
        <w:spacing w:line="360" w:lineRule="auto"/>
        <w:ind w:firstLine="709"/>
        <w:rPr>
          <w:sz w:val="28"/>
          <w:lang w:val="uk-UA"/>
        </w:rPr>
      </w:pPr>
      <w:r>
        <w:rPr>
          <w:sz w:val="28"/>
          <w:lang w:val="uk-UA"/>
        </w:rPr>
        <w:t xml:space="preserve">Додати до масиву остовного дерева вершини </w:t>
      </w:r>
      <w:r>
        <w:rPr>
          <w:sz w:val="28"/>
          <w:lang w:val="en-US"/>
        </w:rPr>
        <w:t>from</w:t>
      </w:r>
      <w:r>
        <w:rPr>
          <w:sz w:val="28"/>
        </w:rPr>
        <w:t xml:space="preserve"> </w:t>
      </w:r>
      <w:r>
        <w:rPr>
          <w:sz w:val="28"/>
          <w:lang w:val="uk-UA"/>
        </w:rPr>
        <w:t xml:space="preserve">та </w:t>
      </w:r>
      <w:r>
        <w:rPr>
          <w:sz w:val="28"/>
          <w:lang w:val="en-US"/>
        </w:rPr>
        <w:t>to</w:t>
      </w:r>
    </w:p>
    <w:p w:rsidR="00CF4415" w:rsidRDefault="00CF4415" w:rsidP="002652C0">
      <w:pPr>
        <w:pStyle w:val="18"/>
        <w:numPr>
          <w:ilvl w:val="0"/>
          <w:numId w:val="7"/>
        </w:numPr>
        <w:spacing w:line="360" w:lineRule="auto"/>
        <w:ind w:firstLine="709"/>
        <w:rPr>
          <w:b/>
          <w:color w:val="252525"/>
          <w:szCs w:val="28"/>
          <w:lang w:eastAsia="uk-UA"/>
        </w:rPr>
      </w:pPr>
      <w:r>
        <w:rPr>
          <w:sz w:val="28"/>
          <w:lang w:val="uk-UA"/>
        </w:rPr>
        <w:t>Кінець</w:t>
      </w:r>
    </w:p>
    <w:p w:rsidR="00CF4415" w:rsidRDefault="00CF4415" w:rsidP="002652C0">
      <w:pPr>
        <w:spacing w:after="0" w:line="360" w:lineRule="auto"/>
        <w:ind w:firstLine="709"/>
      </w:pPr>
      <w:r>
        <w:rPr>
          <w:b/>
          <w:color w:val="252525"/>
          <w:szCs w:val="28"/>
          <w:lang w:eastAsia="uk-UA"/>
        </w:rPr>
        <w:t xml:space="preserve">3.3 </w:t>
      </w:r>
      <w:r>
        <w:rPr>
          <w:b/>
        </w:rPr>
        <w:t>Реалізація алгоритму методом Крускала</w:t>
      </w:r>
    </w:p>
    <w:p w:rsidR="00CF4415" w:rsidRDefault="00CF4415" w:rsidP="002652C0">
      <w:pPr>
        <w:pStyle w:val="18"/>
        <w:numPr>
          <w:ilvl w:val="0"/>
          <w:numId w:val="6"/>
        </w:numPr>
        <w:spacing w:line="360" w:lineRule="auto"/>
        <w:ind w:firstLine="709"/>
        <w:rPr>
          <w:sz w:val="28"/>
          <w:lang w:val="uk-UA"/>
        </w:rPr>
      </w:pPr>
      <w:r>
        <w:rPr>
          <w:sz w:val="28"/>
          <w:lang w:val="uk-UA"/>
        </w:rPr>
        <w:t>Початок</w:t>
      </w:r>
    </w:p>
    <w:p w:rsidR="00CF4415" w:rsidRDefault="00CF4415" w:rsidP="002652C0">
      <w:pPr>
        <w:pStyle w:val="18"/>
        <w:numPr>
          <w:ilvl w:val="0"/>
          <w:numId w:val="6"/>
        </w:numPr>
        <w:spacing w:line="360" w:lineRule="auto"/>
        <w:ind w:firstLine="709"/>
        <w:rPr>
          <w:sz w:val="28"/>
          <w:lang w:val="uk-UA"/>
        </w:rPr>
      </w:pPr>
      <w:r>
        <w:rPr>
          <w:sz w:val="28"/>
          <w:lang w:val="uk-UA"/>
        </w:rPr>
        <w:t xml:space="preserve">Створення та визначення масиву з полями для ваги ребра та вершин цього ребра </w:t>
      </w:r>
      <w:r>
        <w:rPr>
          <w:sz w:val="28"/>
          <w:lang w:val="en-US"/>
        </w:rPr>
        <w:t>table</w:t>
      </w:r>
    </w:p>
    <w:p w:rsidR="00CF4415" w:rsidRDefault="00CF4415" w:rsidP="002652C0">
      <w:pPr>
        <w:pStyle w:val="18"/>
        <w:numPr>
          <w:ilvl w:val="0"/>
          <w:numId w:val="6"/>
        </w:numPr>
        <w:spacing w:line="360" w:lineRule="auto"/>
        <w:ind w:firstLine="709"/>
        <w:rPr>
          <w:sz w:val="28"/>
          <w:lang w:val="uk-UA"/>
        </w:rPr>
      </w:pPr>
      <w:r>
        <w:rPr>
          <w:sz w:val="28"/>
          <w:lang w:val="uk-UA"/>
        </w:rPr>
        <w:t>Створення масиву остовного дерева</w:t>
      </w:r>
    </w:p>
    <w:p w:rsidR="00CF4415" w:rsidRDefault="00CF4415" w:rsidP="002652C0">
      <w:pPr>
        <w:pStyle w:val="18"/>
        <w:numPr>
          <w:ilvl w:val="0"/>
          <w:numId w:val="6"/>
        </w:numPr>
        <w:spacing w:line="360" w:lineRule="auto"/>
        <w:ind w:firstLine="709"/>
        <w:rPr>
          <w:sz w:val="28"/>
          <w:lang w:val="uk-UA"/>
        </w:rPr>
      </w:pPr>
      <w:r>
        <w:rPr>
          <w:sz w:val="28"/>
          <w:lang w:val="uk-UA"/>
        </w:rPr>
        <w:t>Сортування масиву</w:t>
      </w:r>
      <w:r>
        <w:rPr>
          <w:sz w:val="28"/>
        </w:rPr>
        <w:t xml:space="preserve"> </w:t>
      </w:r>
      <w:r>
        <w:rPr>
          <w:sz w:val="28"/>
          <w:lang w:val="en-US"/>
        </w:rPr>
        <w:t>table</w:t>
      </w:r>
      <w:r>
        <w:rPr>
          <w:sz w:val="28"/>
        </w:rPr>
        <w:t xml:space="preserve"> </w:t>
      </w:r>
      <w:r>
        <w:rPr>
          <w:sz w:val="28"/>
          <w:lang w:val="uk-UA"/>
        </w:rPr>
        <w:t>за значеннями ваги ребер</w:t>
      </w:r>
    </w:p>
    <w:p w:rsidR="00CF4415" w:rsidRDefault="00CF4415" w:rsidP="00136D52">
      <w:pPr>
        <w:pStyle w:val="18"/>
        <w:numPr>
          <w:ilvl w:val="0"/>
          <w:numId w:val="6"/>
        </w:numPr>
        <w:tabs>
          <w:tab w:val="clear" w:pos="708"/>
          <w:tab w:val="num" w:pos="709"/>
        </w:tabs>
        <w:spacing w:line="360" w:lineRule="auto"/>
        <w:ind w:left="1418" w:hanging="283"/>
        <w:rPr>
          <w:sz w:val="28"/>
          <w:lang w:val="uk-UA"/>
        </w:rPr>
      </w:pPr>
      <w:r>
        <w:rPr>
          <w:sz w:val="28"/>
          <w:lang w:val="uk-UA"/>
        </w:rPr>
        <w:t>Створення масиву масиву tree_id для збереження номера дерева, якому належить вершина та заповнення значення номером кожної вершини</w:t>
      </w:r>
    </w:p>
    <w:p w:rsidR="00CF4415" w:rsidRDefault="00CF4415" w:rsidP="002652C0">
      <w:pPr>
        <w:pStyle w:val="18"/>
        <w:numPr>
          <w:ilvl w:val="0"/>
          <w:numId w:val="6"/>
        </w:numPr>
        <w:spacing w:line="360" w:lineRule="auto"/>
        <w:ind w:firstLine="709"/>
        <w:rPr>
          <w:sz w:val="28"/>
          <w:lang w:val="uk-UA"/>
        </w:rPr>
      </w:pPr>
      <w:r>
        <w:rPr>
          <w:sz w:val="28"/>
          <w:lang w:val="uk-UA"/>
        </w:rPr>
        <w:t xml:space="preserve">Проходження по всім відсортованим ребрам графа </w:t>
      </w:r>
      <w:r>
        <w:rPr>
          <w:sz w:val="28"/>
        </w:rPr>
        <w:t>[</w:t>
      </w:r>
      <w:r>
        <w:rPr>
          <w:sz w:val="28"/>
          <w:lang w:val="uk-UA"/>
        </w:rPr>
        <w:t xml:space="preserve">цикл по </w:t>
      </w:r>
      <w:r>
        <w:rPr>
          <w:sz w:val="28"/>
          <w:lang w:val="en-US"/>
        </w:rPr>
        <w:t>m</w:t>
      </w:r>
      <w:r>
        <w:rPr>
          <w:sz w:val="28"/>
        </w:rPr>
        <w:t>]</w:t>
      </w:r>
    </w:p>
    <w:p w:rsidR="00CF4415" w:rsidRDefault="00CF4415" w:rsidP="002652C0">
      <w:pPr>
        <w:pStyle w:val="18"/>
        <w:numPr>
          <w:ilvl w:val="1"/>
          <w:numId w:val="6"/>
        </w:numPr>
        <w:spacing w:line="360" w:lineRule="auto"/>
        <w:ind w:firstLine="709"/>
        <w:rPr>
          <w:sz w:val="28"/>
          <w:lang w:val="uk-UA"/>
        </w:rPr>
      </w:pPr>
      <w:r>
        <w:rPr>
          <w:sz w:val="28"/>
          <w:lang w:val="uk-UA"/>
        </w:rPr>
        <w:t xml:space="preserve">Присвоїти змінній </w:t>
      </w:r>
      <w:r>
        <w:rPr>
          <w:sz w:val="28"/>
          <w:lang w:val="en-US"/>
        </w:rPr>
        <w:t>a</w:t>
      </w:r>
      <w:r>
        <w:rPr>
          <w:sz w:val="28"/>
          <w:lang w:val="uk-UA"/>
        </w:rPr>
        <w:t xml:space="preserve"> номер вершини виходу</w:t>
      </w:r>
    </w:p>
    <w:p w:rsidR="00CF4415" w:rsidRDefault="00CF4415" w:rsidP="002652C0">
      <w:pPr>
        <w:pStyle w:val="18"/>
        <w:numPr>
          <w:ilvl w:val="1"/>
          <w:numId w:val="6"/>
        </w:numPr>
        <w:spacing w:line="360" w:lineRule="auto"/>
        <w:ind w:firstLine="709"/>
        <w:rPr>
          <w:sz w:val="28"/>
          <w:lang w:val="uk-UA"/>
        </w:rPr>
      </w:pPr>
      <w:r>
        <w:rPr>
          <w:sz w:val="28"/>
          <w:lang w:val="uk-UA"/>
        </w:rPr>
        <w:t xml:space="preserve">Присвоїти змінній </w:t>
      </w:r>
      <w:r>
        <w:rPr>
          <w:sz w:val="28"/>
          <w:lang w:val="en-US"/>
        </w:rPr>
        <w:t>b</w:t>
      </w:r>
      <w:r>
        <w:rPr>
          <w:sz w:val="28"/>
          <w:lang w:val="uk-UA"/>
        </w:rPr>
        <w:t xml:space="preserve"> номер вершини заходу</w:t>
      </w:r>
    </w:p>
    <w:p w:rsidR="00CF4415" w:rsidRDefault="00CF4415" w:rsidP="002652C0">
      <w:pPr>
        <w:pStyle w:val="18"/>
        <w:numPr>
          <w:ilvl w:val="1"/>
          <w:numId w:val="6"/>
        </w:numPr>
        <w:spacing w:line="360" w:lineRule="auto"/>
        <w:ind w:firstLine="709"/>
        <w:rPr>
          <w:sz w:val="28"/>
          <w:lang w:val="uk-UA"/>
        </w:rPr>
      </w:pPr>
      <w:r>
        <w:rPr>
          <w:sz w:val="28"/>
          <w:lang w:val="uk-UA"/>
        </w:rPr>
        <w:t>Якщо дві вершини не належать одному дереву</w:t>
      </w:r>
    </w:p>
    <w:p w:rsidR="00CF4415" w:rsidRDefault="00CF4415" w:rsidP="002652C0">
      <w:pPr>
        <w:pStyle w:val="18"/>
        <w:numPr>
          <w:ilvl w:val="2"/>
          <w:numId w:val="6"/>
        </w:numPr>
        <w:spacing w:line="360" w:lineRule="auto"/>
        <w:ind w:firstLine="709"/>
        <w:rPr>
          <w:sz w:val="28"/>
          <w:lang w:val="uk-UA"/>
        </w:rPr>
      </w:pPr>
      <w:r>
        <w:rPr>
          <w:sz w:val="28"/>
          <w:lang w:val="uk-UA"/>
        </w:rPr>
        <w:t xml:space="preserve">Додати до масиву остовного дерева вершини </w:t>
      </w:r>
      <w:r>
        <w:rPr>
          <w:sz w:val="28"/>
          <w:lang w:val="en-US"/>
        </w:rPr>
        <w:t>a</w:t>
      </w:r>
      <w:r>
        <w:rPr>
          <w:sz w:val="28"/>
        </w:rPr>
        <w:t xml:space="preserve"> </w:t>
      </w:r>
      <w:r>
        <w:rPr>
          <w:sz w:val="28"/>
          <w:lang w:val="en-US"/>
        </w:rPr>
        <w:t>i</w:t>
      </w:r>
      <w:r>
        <w:rPr>
          <w:sz w:val="28"/>
        </w:rPr>
        <w:t xml:space="preserve"> </w:t>
      </w:r>
      <w:r>
        <w:rPr>
          <w:sz w:val="28"/>
          <w:lang w:val="en-US"/>
        </w:rPr>
        <w:t>b</w:t>
      </w:r>
    </w:p>
    <w:p w:rsidR="00CF4415" w:rsidRDefault="00CF4415" w:rsidP="00136D52">
      <w:pPr>
        <w:pStyle w:val="18"/>
        <w:numPr>
          <w:ilvl w:val="2"/>
          <w:numId w:val="6"/>
        </w:numPr>
        <w:spacing w:line="360" w:lineRule="auto"/>
        <w:ind w:left="3544" w:hanging="1298"/>
        <w:rPr>
          <w:sz w:val="28"/>
          <w:lang w:val="uk-UA"/>
        </w:rPr>
      </w:pPr>
      <w:r>
        <w:rPr>
          <w:sz w:val="28"/>
          <w:lang w:val="uk-UA"/>
        </w:rPr>
        <w:t xml:space="preserve">Присвоїти змінній </w:t>
      </w:r>
      <w:r>
        <w:rPr>
          <w:sz w:val="28"/>
          <w:lang w:val="en-US"/>
        </w:rPr>
        <w:t>old</w:t>
      </w:r>
      <w:r>
        <w:rPr>
          <w:sz w:val="28"/>
        </w:rPr>
        <w:t>_</w:t>
      </w:r>
      <w:r>
        <w:rPr>
          <w:sz w:val="28"/>
          <w:lang w:val="en-US"/>
        </w:rPr>
        <w:t>id</w:t>
      </w:r>
      <w:r>
        <w:rPr>
          <w:sz w:val="28"/>
        </w:rPr>
        <w:t xml:space="preserve"> </w:t>
      </w:r>
      <w:r>
        <w:rPr>
          <w:sz w:val="28"/>
          <w:lang w:val="uk-UA"/>
        </w:rPr>
        <w:t xml:space="preserve">номер дерева, в якій знаходиться </w:t>
      </w:r>
      <w:r>
        <w:rPr>
          <w:sz w:val="28"/>
          <w:lang w:val="en-US"/>
        </w:rPr>
        <w:t>b</w:t>
      </w:r>
    </w:p>
    <w:p w:rsidR="00CF4415" w:rsidRDefault="00CF4415" w:rsidP="00136D52">
      <w:pPr>
        <w:pStyle w:val="18"/>
        <w:numPr>
          <w:ilvl w:val="2"/>
          <w:numId w:val="6"/>
        </w:numPr>
        <w:spacing w:line="360" w:lineRule="auto"/>
        <w:ind w:left="3544" w:hanging="1298"/>
        <w:rPr>
          <w:sz w:val="28"/>
          <w:lang w:val="uk-UA"/>
        </w:rPr>
      </w:pPr>
      <w:r>
        <w:rPr>
          <w:sz w:val="28"/>
          <w:lang w:val="uk-UA"/>
        </w:rPr>
        <w:t xml:space="preserve">Присвоїти змінній </w:t>
      </w:r>
      <w:r>
        <w:rPr>
          <w:sz w:val="28"/>
          <w:lang w:val="en-US"/>
        </w:rPr>
        <w:t>new</w:t>
      </w:r>
      <w:r>
        <w:rPr>
          <w:sz w:val="28"/>
        </w:rPr>
        <w:t>_</w:t>
      </w:r>
      <w:r>
        <w:rPr>
          <w:sz w:val="28"/>
          <w:lang w:val="en-US"/>
        </w:rPr>
        <w:t>id</w:t>
      </w:r>
      <w:r>
        <w:rPr>
          <w:sz w:val="28"/>
        </w:rPr>
        <w:t xml:space="preserve"> </w:t>
      </w:r>
      <w:r>
        <w:rPr>
          <w:sz w:val="28"/>
          <w:lang w:val="uk-UA"/>
        </w:rPr>
        <w:t xml:space="preserve">номер дерева, в якій знаходиться </w:t>
      </w:r>
      <w:r>
        <w:rPr>
          <w:sz w:val="28"/>
          <w:lang w:val="en-US"/>
        </w:rPr>
        <w:t>a</w:t>
      </w:r>
    </w:p>
    <w:p w:rsidR="00CF4415" w:rsidRDefault="00CF4415" w:rsidP="002652C0">
      <w:pPr>
        <w:pStyle w:val="18"/>
        <w:numPr>
          <w:ilvl w:val="2"/>
          <w:numId w:val="6"/>
        </w:numPr>
        <w:spacing w:line="360" w:lineRule="auto"/>
        <w:ind w:firstLine="709"/>
        <w:rPr>
          <w:sz w:val="28"/>
          <w:lang w:val="uk-UA"/>
        </w:rPr>
      </w:pPr>
      <w:r>
        <w:rPr>
          <w:sz w:val="28"/>
          <w:lang w:val="uk-UA"/>
        </w:rPr>
        <w:t xml:space="preserve">Проходження по масиву </w:t>
      </w:r>
      <w:r>
        <w:rPr>
          <w:sz w:val="28"/>
          <w:lang w:val="en-US"/>
        </w:rPr>
        <w:t>tree</w:t>
      </w:r>
      <w:r>
        <w:rPr>
          <w:sz w:val="28"/>
        </w:rPr>
        <w:t>_</w:t>
      </w:r>
      <w:r>
        <w:rPr>
          <w:sz w:val="28"/>
          <w:lang w:val="en-US"/>
        </w:rPr>
        <w:t>id</w:t>
      </w:r>
      <w:r>
        <w:rPr>
          <w:sz w:val="28"/>
        </w:rPr>
        <w:t xml:space="preserve"> [</w:t>
      </w:r>
      <w:r>
        <w:rPr>
          <w:sz w:val="28"/>
          <w:lang w:val="uk-UA"/>
        </w:rPr>
        <w:t xml:space="preserve">цикл по </w:t>
      </w:r>
      <w:r>
        <w:rPr>
          <w:sz w:val="28"/>
          <w:lang w:val="en-US"/>
        </w:rPr>
        <w:t>n</w:t>
      </w:r>
      <w:r>
        <w:rPr>
          <w:sz w:val="28"/>
        </w:rPr>
        <w:t>]</w:t>
      </w:r>
    </w:p>
    <w:p w:rsidR="00CF4415" w:rsidRDefault="00CF4415" w:rsidP="00136D52">
      <w:pPr>
        <w:pStyle w:val="18"/>
        <w:numPr>
          <w:ilvl w:val="3"/>
          <w:numId w:val="6"/>
        </w:numPr>
        <w:spacing w:line="360" w:lineRule="auto"/>
        <w:ind w:left="4253" w:hanging="1440"/>
        <w:rPr>
          <w:sz w:val="28"/>
          <w:lang w:val="uk-UA"/>
        </w:rPr>
      </w:pPr>
      <w:r>
        <w:rPr>
          <w:sz w:val="28"/>
          <w:lang w:val="uk-UA"/>
        </w:rPr>
        <w:t xml:space="preserve">Присвоєння  елементу дерева з значенням </w:t>
      </w:r>
      <w:r>
        <w:rPr>
          <w:sz w:val="28"/>
          <w:lang w:val="en-US"/>
        </w:rPr>
        <w:t>old</w:t>
      </w:r>
      <w:r>
        <w:rPr>
          <w:sz w:val="28"/>
        </w:rPr>
        <w:t>_</w:t>
      </w:r>
      <w:r>
        <w:rPr>
          <w:sz w:val="28"/>
          <w:lang w:val="en-US"/>
        </w:rPr>
        <w:t>id</w:t>
      </w:r>
      <w:r>
        <w:rPr>
          <w:sz w:val="28"/>
        </w:rPr>
        <w:t xml:space="preserve"> </w:t>
      </w:r>
      <w:r>
        <w:rPr>
          <w:sz w:val="28"/>
          <w:lang w:val="uk-UA"/>
        </w:rPr>
        <w:t xml:space="preserve">значення </w:t>
      </w:r>
      <w:r>
        <w:rPr>
          <w:sz w:val="28"/>
          <w:lang w:val="en-US"/>
        </w:rPr>
        <w:t>new</w:t>
      </w:r>
      <w:r>
        <w:rPr>
          <w:sz w:val="28"/>
        </w:rPr>
        <w:t>_</w:t>
      </w:r>
      <w:r>
        <w:rPr>
          <w:sz w:val="28"/>
          <w:lang w:val="en-US"/>
        </w:rPr>
        <w:t>id</w:t>
      </w:r>
    </w:p>
    <w:p w:rsidR="00CF4415" w:rsidRDefault="00CF4415" w:rsidP="002652C0">
      <w:pPr>
        <w:pStyle w:val="18"/>
        <w:numPr>
          <w:ilvl w:val="0"/>
          <w:numId w:val="6"/>
        </w:numPr>
        <w:spacing w:line="360" w:lineRule="auto"/>
        <w:ind w:firstLine="709"/>
        <w:rPr>
          <w:b/>
          <w:color w:val="252525"/>
          <w:szCs w:val="28"/>
          <w:lang w:eastAsia="uk-UA"/>
        </w:rPr>
      </w:pPr>
      <w:r>
        <w:rPr>
          <w:sz w:val="28"/>
          <w:lang w:val="uk-UA"/>
        </w:rPr>
        <w:t>Кінець.</w:t>
      </w:r>
    </w:p>
    <w:p w:rsidR="00CF4415" w:rsidRDefault="00CF4415" w:rsidP="002652C0">
      <w:pPr>
        <w:spacing w:after="0" w:line="360" w:lineRule="auto"/>
        <w:ind w:firstLine="709"/>
      </w:pPr>
      <w:r>
        <w:rPr>
          <w:b/>
          <w:color w:val="252525"/>
          <w:szCs w:val="28"/>
          <w:lang w:eastAsia="uk-UA"/>
        </w:rPr>
        <w:t xml:space="preserve">3.4 </w:t>
      </w:r>
      <w:r>
        <w:rPr>
          <w:b/>
        </w:rPr>
        <w:t>Реалізація алгоритму методом Борувки</w:t>
      </w:r>
    </w:p>
    <w:p w:rsidR="00CF4415" w:rsidRDefault="00CF4415" w:rsidP="002652C0">
      <w:pPr>
        <w:pStyle w:val="18"/>
        <w:numPr>
          <w:ilvl w:val="0"/>
          <w:numId w:val="2"/>
        </w:numPr>
        <w:spacing w:line="360" w:lineRule="auto"/>
        <w:ind w:firstLine="709"/>
        <w:rPr>
          <w:sz w:val="28"/>
          <w:lang w:val="uk-UA"/>
        </w:rPr>
      </w:pPr>
      <w:r>
        <w:rPr>
          <w:sz w:val="28"/>
          <w:lang w:val="uk-UA"/>
        </w:rPr>
        <w:t>Початок</w:t>
      </w:r>
    </w:p>
    <w:p w:rsidR="00CF4415" w:rsidRDefault="00CF4415" w:rsidP="00136D52">
      <w:pPr>
        <w:pStyle w:val="18"/>
        <w:numPr>
          <w:ilvl w:val="0"/>
          <w:numId w:val="2"/>
        </w:numPr>
        <w:tabs>
          <w:tab w:val="clear" w:pos="708"/>
          <w:tab w:val="num" w:pos="567"/>
        </w:tabs>
        <w:spacing w:line="360" w:lineRule="auto"/>
        <w:ind w:left="1418" w:hanging="304"/>
        <w:rPr>
          <w:sz w:val="28"/>
          <w:lang w:val="uk-UA"/>
        </w:rPr>
      </w:pPr>
      <w:r>
        <w:rPr>
          <w:sz w:val="28"/>
          <w:lang w:val="uk-UA"/>
        </w:rPr>
        <w:t xml:space="preserve">Створення та визначення масиву з полями для ваги ребра та вершин цього ребра </w:t>
      </w:r>
      <w:r>
        <w:rPr>
          <w:sz w:val="28"/>
          <w:lang w:val="en-US"/>
        </w:rPr>
        <w:t>table</w:t>
      </w:r>
    </w:p>
    <w:p w:rsidR="00CF4415" w:rsidRDefault="00CF4415" w:rsidP="00136D52">
      <w:pPr>
        <w:pStyle w:val="18"/>
        <w:numPr>
          <w:ilvl w:val="0"/>
          <w:numId w:val="2"/>
        </w:numPr>
        <w:spacing w:line="360" w:lineRule="auto"/>
        <w:ind w:left="426" w:firstLine="709"/>
        <w:rPr>
          <w:sz w:val="28"/>
          <w:lang w:val="uk-UA"/>
        </w:rPr>
      </w:pPr>
      <w:r>
        <w:rPr>
          <w:sz w:val="28"/>
          <w:lang w:val="uk-UA"/>
        </w:rPr>
        <w:t>Створення масиву остовного дерева</w:t>
      </w:r>
      <w:r>
        <w:rPr>
          <w:sz w:val="28"/>
        </w:rPr>
        <w:t xml:space="preserve">, </w:t>
      </w:r>
      <w:r>
        <w:rPr>
          <w:sz w:val="28"/>
          <w:lang w:val="uk-UA"/>
        </w:rPr>
        <w:t xml:space="preserve">лічильника </w:t>
      </w:r>
      <w:r>
        <w:rPr>
          <w:sz w:val="28"/>
          <w:lang w:val="en-US"/>
        </w:rPr>
        <w:t>ccount</w:t>
      </w:r>
      <w:r>
        <w:rPr>
          <w:sz w:val="28"/>
        </w:rPr>
        <w:t xml:space="preserve">, </w:t>
      </w:r>
      <w:r>
        <w:rPr>
          <w:sz w:val="28"/>
          <w:lang w:val="uk-UA"/>
        </w:rPr>
        <w:t xml:space="preserve">масиву </w:t>
      </w:r>
      <w:r>
        <w:rPr>
          <w:sz w:val="28"/>
          <w:lang w:val="en-US"/>
        </w:rPr>
        <w:t>a</w:t>
      </w:r>
      <w:r>
        <w:rPr>
          <w:sz w:val="28"/>
          <w:lang w:val="uk-UA"/>
        </w:rPr>
        <w:t xml:space="preserve"> </w:t>
      </w:r>
    </w:p>
    <w:p w:rsidR="00CF4415" w:rsidRDefault="00CF4415" w:rsidP="002652C0">
      <w:pPr>
        <w:pStyle w:val="18"/>
        <w:numPr>
          <w:ilvl w:val="0"/>
          <w:numId w:val="2"/>
        </w:numPr>
        <w:spacing w:line="360" w:lineRule="auto"/>
        <w:ind w:firstLine="709"/>
        <w:rPr>
          <w:sz w:val="28"/>
          <w:lang w:val="uk-UA"/>
        </w:rPr>
      </w:pPr>
      <w:r>
        <w:rPr>
          <w:sz w:val="28"/>
          <w:lang w:val="uk-UA"/>
        </w:rPr>
        <w:lastRenderedPageBreak/>
        <w:t>Сортування масиву</w:t>
      </w:r>
      <w:r>
        <w:rPr>
          <w:sz w:val="28"/>
        </w:rPr>
        <w:t xml:space="preserve"> </w:t>
      </w:r>
      <w:r>
        <w:rPr>
          <w:sz w:val="28"/>
          <w:lang w:val="en-US"/>
        </w:rPr>
        <w:t>table</w:t>
      </w:r>
      <w:r>
        <w:rPr>
          <w:sz w:val="28"/>
        </w:rPr>
        <w:t xml:space="preserve"> </w:t>
      </w:r>
      <w:r>
        <w:rPr>
          <w:sz w:val="28"/>
          <w:lang w:val="uk-UA"/>
        </w:rPr>
        <w:t>за значеннями ваги ребер</w:t>
      </w:r>
    </w:p>
    <w:p w:rsidR="00CF4415" w:rsidRDefault="00CF4415" w:rsidP="00136D52">
      <w:pPr>
        <w:pStyle w:val="18"/>
        <w:numPr>
          <w:ilvl w:val="0"/>
          <w:numId w:val="2"/>
        </w:numPr>
        <w:spacing w:line="360" w:lineRule="auto"/>
        <w:ind w:left="1418" w:hanging="304"/>
        <w:rPr>
          <w:sz w:val="28"/>
          <w:lang w:val="uk-UA"/>
        </w:rPr>
      </w:pPr>
      <w:r>
        <w:rPr>
          <w:sz w:val="28"/>
          <w:lang w:val="uk-UA"/>
        </w:rPr>
        <w:t>Створення масиву tree_id для збереження номера дерева, якому належить вершина та заповнення значення номером кожної вершини</w:t>
      </w:r>
    </w:p>
    <w:p w:rsidR="00CF4415" w:rsidRDefault="00CF4415" w:rsidP="002652C0">
      <w:pPr>
        <w:pStyle w:val="18"/>
        <w:numPr>
          <w:ilvl w:val="0"/>
          <w:numId w:val="2"/>
        </w:numPr>
        <w:spacing w:line="360" w:lineRule="auto"/>
        <w:ind w:firstLine="709"/>
        <w:rPr>
          <w:sz w:val="28"/>
          <w:lang w:val="uk-UA"/>
        </w:rPr>
      </w:pPr>
      <w:r>
        <w:rPr>
          <w:sz w:val="28"/>
          <w:lang w:val="uk-UA"/>
        </w:rPr>
        <w:t xml:space="preserve">Поки лічильник </w:t>
      </w:r>
      <w:r>
        <w:rPr>
          <w:sz w:val="28"/>
          <w:lang w:val="en-US"/>
        </w:rPr>
        <w:t>ccount</w:t>
      </w:r>
      <w:r>
        <w:rPr>
          <w:sz w:val="28"/>
        </w:rPr>
        <w:t xml:space="preserve"> </w:t>
      </w:r>
      <w:r>
        <w:rPr>
          <w:sz w:val="28"/>
          <w:lang w:val="uk-UA"/>
        </w:rPr>
        <w:t xml:space="preserve">не дорівнює </w:t>
      </w:r>
      <w:r>
        <w:rPr>
          <w:sz w:val="28"/>
          <w:lang w:val="en-US"/>
        </w:rPr>
        <w:t>n</w:t>
      </w:r>
      <w:r>
        <w:rPr>
          <w:sz w:val="28"/>
        </w:rPr>
        <w:t xml:space="preserve">-1( </w:t>
      </w:r>
      <w:r>
        <w:rPr>
          <w:sz w:val="28"/>
          <w:lang w:val="uk-UA"/>
        </w:rPr>
        <w:t xml:space="preserve">де </w:t>
      </w:r>
      <w:r>
        <w:rPr>
          <w:sz w:val="28"/>
          <w:lang w:val="en-US"/>
        </w:rPr>
        <w:t>n</w:t>
      </w:r>
      <w:r>
        <w:rPr>
          <w:sz w:val="28"/>
          <w:lang w:val="uk-UA"/>
        </w:rPr>
        <w:t xml:space="preserve"> – кількість вершин графа)</w:t>
      </w:r>
    </w:p>
    <w:p w:rsidR="00CF4415" w:rsidRDefault="00CF4415" w:rsidP="00136D52">
      <w:pPr>
        <w:pStyle w:val="18"/>
        <w:numPr>
          <w:ilvl w:val="1"/>
          <w:numId w:val="2"/>
        </w:numPr>
        <w:tabs>
          <w:tab w:val="clear" w:pos="708"/>
          <w:tab w:val="num" w:pos="851"/>
        </w:tabs>
        <w:spacing w:line="360" w:lineRule="auto"/>
        <w:ind w:left="2127" w:hanging="709"/>
        <w:rPr>
          <w:sz w:val="28"/>
          <w:lang w:val="uk-UA"/>
        </w:rPr>
      </w:pPr>
      <w:r>
        <w:rPr>
          <w:sz w:val="28"/>
          <w:lang w:val="uk-UA"/>
        </w:rPr>
        <w:t xml:space="preserve">Створення змінних </w:t>
      </w:r>
      <w:r>
        <w:rPr>
          <w:sz w:val="28"/>
          <w:lang w:val="en-US"/>
        </w:rPr>
        <w:t>k</w:t>
      </w:r>
      <w:r>
        <w:rPr>
          <w:sz w:val="28"/>
        </w:rPr>
        <w:t>=0(</w:t>
      </w:r>
      <w:r>
        <w:rPr>
          <w:sz w:val="28"/>
          <w:lang w:val="uk-UA"/>
        </w:rPr>
        <w:t xml:space="preserve">лічильник кількості пройдених </w:t>
      </w:r>
      <w:r w:rsidR="00136D52">
        <w:rPr>
          <w:sz w:val="28"/>
          <w:lang w:val="uk-UA"/>
        </w:rPr>
        <w:t xml:space="preserve"> </w:t>
      </w:r>
      <w:r>
        <w:rPr>
          <w:sz w:val="28"/>
          <w:lang w:val="uk-UA"/>
        </w:rPr>
        <w:t xml:space="preserve">вершин) </w:t>
      </w:r>
      <w:r>
        <w:rPr>
          <w:sz w:val="28"/>
        </w:rPr>
        <w:t>,</w:t>
      </w:r>
      <w:r>
        <w:rPr>
          <w:sz w:val="28"/>
          <w:lang w:val="en-US"/>
        </w:rPr>
        <w:t>l</w:t>
      </w:r>
      <w:r>
        <w:rPr>
          <w:sz w:val="28"/>
        </w:rPr>
        <w:t>=-1</w:t>
      </w:r>
      <w:r>
        <w:rPr>
          <w:sz w:val="28"/>
          <w:lang w:val="uk-UA"/>
        </w:rPr>
        <w:t xml:space="preserve">( лічильник проходу по елементам відсортованого масиву </w:t>
      </w:r>
      <w:r>
        <w:rPr>
          <w:sz w:val="28"/>
          <w:lang w:val="en-US"/>
        </w:rPr>
        <w:t>table</w:t>
      </w:r>
      <w:r>
        <w:rPr>
          <w:sz w:val="28"/>
        </w:rPr>
        <w:t>), та масиву «</w:t>
      </w:r>
      <w:r>
        <w:rPr>
          <w:sz w:val="28"/>
          <w:lang w:val="uk-UA"/>
        </w:rPr>
        <w:t>кольорів вершин» на перевірку відвідуваності</w:t>
      </w:r>
    </w:p>
    <w:p w:rsidR="00CF4415" w:rsidRDefault="00CF4415" w:rsidP="002652C0">
      <w:pPr>
        <w:pStyle w:val="18"/>
        <w:numPr>
          <w:ilvl w:val="1"/>
          <w:numId w:val="2"/>
        </w:numPr>
        <w:spacing w:line="360" w:lineRule="auto"/>
        <w:ind w:firstLine="709"/>
        <w:rPr>
          <w:sz w:val="28"/>
          <w:lang w:val="uk-UA"/>
        </w:rPr>
      </w:pPr>
      <w:r>
        <w:rPr>
          <w:sz w:val="28"/>
          <w:lang w:val="uk-UA"/>
        </w:rPr>
        <w:t xml:space="preserve">Поки </w:t>
      </w:r>
      <w:r>
        <w:rPr>
          <w:sz w:val="28"/>
          <w:lang w:val="en-US"/>
        </w:rPr>
        <w:t>k</w:t>
      </w:r>
      <w:r>
        <w:rPr>
          <w:sz w:val="28"/>
          <w:lang w:val="uk-UA"/>
        </w:rPr>
        <w:t xml:space="preserve"> не дорівнює </w:t>
      </w:r>
      <w:r>
        <w:rPr>
          <w:sz w:val="28"/>
          <w:lang w:val="en-US"/>
        </w:rPr>
        <w:t>n</w:t>
      </w:r>
      <w:r>
        <w:rPr>
          <w:sz w:val="28"/>
        </w:rPr>
        <w:t>-</w:t>
      </w:r>
      <w:r>
        <w:rPr>
          <w:sz w:val="28"/>
          <w:lang w:val="en-US"/>
        </w:rPr>
        <w:t>ccount</w:t>
      </w:r>
    </w:p>
    <w:p w:rsidR="00CF4415" w:rsidRDefault="00CF4415" w:rsidP="002652C0">
      <w:pPr>
        <w:pStyle w:val="18"/>
        <w:numPr>
          <w:ilvl w:val="2"/>
          <w:numId w:val="2"/>
        </w:numPr>
        <w:spacing w:line="360" w:lineRule="auto"/>
        <w:ind w:firstLine="709"/>
        <w:rPr>
          <w:sz w:val="28"/>
          <w:lang w:val="uk-UA"/>
        </w:rPr>
      </w:pPr>
      <w:r>
        <w:rPr>
          <w:sz w:val="28"/>
          <w:lang w:val="uk-UA"/>
        </w:rPr>
        <w:t xml:space="preserve"> Інкрементуємо змінну </w:t>
      </w:r>
      <w:r>
        <w:rPr>
          <w:sz w:val="28"/>
          <w:lang w:val="en-US"/>
        </w:rPr>
        <w:t>l</w:t>
      </w:r>
    </w:p>
    <w:p w:rsidR="00CF4415" w:rsidRDefault="00CF4415" w:rsidP="00136D52">
      <w:pPr>
        <w:pStyle w:val="18"/>
        <w:numPr>
          <w:ilvl w:val="2"/>
          <w:numId w:val="2"/>
        </w:numPr>
        <w:tabs>
          <w:tab w:val="clear" w:pos="708"/>
          <w:tab w:val="num" w:pos="851"/>
        </w:tabs>
        <w:spacing w:line="360" w:lineRule="auto"/>
        <w:ind w:left="2835" w:hanging="992"/>
        <w:rPr>
          <w:sz w:val="28"/>
          <w:lang w:val="uk-UA"/>
        </w:rPr>
      </w:pPr>
      <w:r>
        <w:rPr>
          <w:sz w:val="28"/>
          <w:lang w:val="uk-UA"/>
        </w:rPr>
        <w:t xml:space="preserve">Якщо вершина, що відповідає лічильнику </w:t>
      </w:r>
      <w:r>
        <w:rPr>
          <w:sz w:val="28"/>
          <w:lang w:val="en-US"/>
        </w:rPr>
        <w:t>l</w:t>
      </w:r>
      <w:r>
        <w:rPr>
          <w:sz w:val="28"/>
          <w:lang w:val="uk-UA"/>
        </w:rPr>
        <w:t xml:space="preserve"> не відвідувана та номери дерев, яким відповідають вершини, що відповідають лічильнику </w:t>
      </w:r>
      <w:r>
        <w:rPr>
          <w:sz w:val="28"/>
          <w:lang w:val="en-US"/>
        </w:rPr>
        <w:t>l</w:t>
      </w:r>
      <w:r>
        <w:rPr>
          <w:sz w:val="28"/>
          <w:lang w:val="uk-UA"/>
        </w:rPr>
        <w:t xml:space="preserve"> не рівні</w:t>
      </w:r>
    </w:p>
    <w:p w:rsidR="00CF4415" w:rsidRDefault="00CF4415" w:rsidP="002652C0">
      <w:pPr>
        <w:pStyle w:val="18"/>
        <w:numPr>
          <w:ilvl w:val="3"/>
          <w:numId w:val="2"/>
        </w:numPr>
        <w:spacing w:line="360" w:lineRule="auto"/>
        <w:ind w:firstLine="709"/>
        <w:rPr>
          <w:sz w:val="28"/>
          <w:lang w:val="uk-UA"/>
        </w:rPr>
      </w:pPr>
      <w:r>
        <w:rPr>
          <w:sz w:val="28"/>
          <w:lang w:val="uk-UA"/>
        </w:rPr>
        <w:t>Помічаємо вершину як помічену</w:t>
      </w:r>
    </w:p>
    <w:p w:rsidR="00CF4415" w:rsidRDefault="00CF4415" w:rsidP="002652C0">
      <w:pPr>
        <w:pStyle w:val="18"/>
        <w:numPr>
          <w:ilvl w:val="3"/>
          <w:numId w:val="2"/>
        </w:numPr>
        <w:spacing w:line="360" w:lineRule="auto"/>
        <w:ind w:firstLine="709"/>
        <w:rPr>
          <w:sz w:val="28"/>
          <w:lang w:val="uk-UA"/>
        </w:rPr>
      </w:pPr>
      <w:r>
        <w:rPr>
          <w:sz w:val="28"/>
          <w:lang w:val="uk-UA"/>
        </w:rPr>
        <w:t xml:space="preserve">Інкрементуєм </w:t>
      </w:r>
      <w:r>
        <w:rPr>
          <w:sz w:val="28"/>
          <w:lang w:val="en-US"/>
        </w:rPr>
        <w:t>k</w:t>
      </w:r>
    </w:p>
    <w:p w:rsidR="00CF4415" w:rsidRDefault="00CF4415" w:rsidP="00136D52">
      <w:pPr>
        <w:pStyle w:val="18"/>
        <w:numPr>
          <w:ilvl w:val="3"/>
          <w:numId w:val="2"/>
        </w:numPr>
        <w:spacing w:line="360" w:lineRule="auto"/>
        <w:ind w:left="2835" w:hanging="992"/>
        <w:rPr>
          <w:sz w:val="28"/>
          <w:lang w:val="uk-UA"/>
        </w:rPr>
      </w:pPr>
      <w:r>
        <w:rPr>
          <w:sz w:val="28"/>
          <w:lang w:val="uk-UA"/>
        </w:rPr>
        <w:t xml:space="preserve">Ставимо у відповідність елементу масива </w:t>
      </w:r>
      <w:r>
        <w:rPr>
          <w:sz w:val="28"/>
          <w:lang w:val="en-US"/>
        </w:rPr>
        <w:t>a</w:t>
      </w:r>
      <w:r>
        <w:rPr>
          <w:sz w:val="28"/>
          <w:lang w:val="uk-UA"/>
        </w:rPr>
        <w:t xml:space="preserve"> з індексом першої вершини значення другої вершини одного ребра</w:t>
      </w:r>
    </w:p>
    <w:p w:rsidR="00CF4415" w:rsidRDefault="00CF4415" w:rsidP="002652C0">
      <w:pPr>
        <w:pStyle w:val="18"/>
        <w:numPr>
          <w:ilvl w:val="1"/>
          <w:numId w:val="2"/>
        </w:numPr>
        <w:spacing w:line="360" w:lineRule="auto"/>
        <w:ind w:firstLine="709"/>
        <w:rPr>
          <w:sz w:val="28"/>
          <w:lang w:val="uk-UA"/>
        </w:rPr>
      </w:pPr>
      <w:r>
        <w:rPr>
          <w:sz w:val="28"/>
          <w:lang w:val="uk-UA"/>
        </w:rPr>
        <w:t xml:space="preserve">Заповнення масиву остовного дерева </w:t>
      </w:r>
      <w:r>
        <w:rPr>
          <w:sz w:val="28"/>
        </w:rPr>
        <w:t>[</w:t>
      </w:r>
      <w:r>
        <w:rPr>
          <w:sz w:val="28"/>
          <w:lang w:val="uk-UA"/>
        </w:rPr>
        <w:t xml:space="preserve">цикл по </w:t>
      </w:r>
      <w:r>
        <w:rPr>
          <w:sz w:val="28"/>
          <w:lang w:val="en-US"/>
        </w:rPr>
        <w:t>n</w:t>
      </w:r>
      <w:r>
        <w:rPr>
          <w:sz w:val="28"/>
        </w:rPr>
        <w:t>]</w:t>
      </w:r>
    </w:p>
    <w:p w:rsidR="00CF4415" w:rsidRDefault="00CF4415" w:rsidP="00136D52">
      <w:pPr>
        <w:pStyle w:val="18"/>
        <w:numPr>
          <w:ilvl w:val="2"/>
          <w:numId w:val="2"/>
        </w:numPr>
        <w:tabs>
          <w:tab w:val="clear" w:pos="708"/>
          <w:tab w:val="num" w:pos="851"/>
        </w:tabs>
        <w:spacing w:line="360" w:lineRule="auto"/>
        <w:ind w:left="2694" w:hanging="851"/>
        <w:rPr>
          <w:sz w:val="28"/>
          <w:lang w:val="uk-UA"/>
        </w:rPr>
      </w:pPr>
      <w:r>
        <w:rPr>
          <w:sz w:val="28"/>
          <w:lang w:val="uk-UA"/>
        </w:rPr>
        <w:t>Якщо номер дерева лічильника</w:t>
      </w:r>
      <w:r>
        <w:rPr>
          <w:sz w:val="28"/>
        </w:rPr>
        <w:t xml:space="preserve"> </w:t>
      </w:r>
      <w:r>
        <w:rPr>
          <w:sz w:val="28"/>
          <w:lang w:val="en-US"/>
        </w:rPr>
        <w:t>i</w:t>
      </w:r>
      <w:r>
        <w:rPr>
          <w:sz w:val="28"/>
          <w:lang w:val="uk-UA"/>
        </w:rPr>
        <w:t xml:space="preserve"> не дорівнює номеру дерева значення масиву </w:t>
      </w:r>
      <w:r>
        <w:rPr>
          <w:sz w:val="28"/>
          <w:lang w:val="en-US"/>
        </w:rPr>
        <w:t>a</w:t>
      </w:r>
      <w:r>
        <w:rPr>
          <w:sz w:val="28"/>
          <w:lang w:val="uk-UA"/>
        </w:rPr>
        <w:t xml:space="preserve"> індексу лічильника</w:t>
      </w:r>
      <w:r>
        <w:rPr>
          <w:sz w:val="28"/>
        </w:rPr>
        <w:t xml:space="preserve"> </w:t>
      </w:r>
      <w:r>
        <w:rPr>
          <w:sz w:val="28"/>
          <w:lang w:val="en-US"/>
        </w:rPr>
        <w:t>i</w:t>
      </w:r>
    </w:p>
    <w:p w:rsidR="00CF4415" w:rsidRDefault="00CF4415" w:rsidP="00136D52">
      <w:pPr>
        <w:pStyle w:val="18"/>
        <w:numPr>
          <w:ilvl w:val="3"/>
          <w:numId w:val="2"/>
        </w:numPr>
        <w:spacing w:line="360" w:lineRule="auto"/>
        <w:ind w:left="2977" w:hanging="1188"/>
        <w:rPr>
          <w:sz w:val="28"/>
          <w:lang w:val="uk-UA"/>
        </w:rPr>
      </w:pPr>
      <w:r>
        <w:rPr>
          <w:sz w:val="28"/>
          <w:lang w:val="uk-UA"/>
        </w:rPr>
        <w:t>Додати до масиву остовного дерева вершини з номерами лічильника</w:t>
      </w:r>
      <w:r>
        <w:rPr>
          <w:sz w:val="28"/>
        </w:rPr>
        <w:t xml:space="preserve"> </w:t>
      </w:r>
      <w:r>
        <w:rPr>
          <w:sz w:val="28"/>
          <w:lang w:val="en-US"/>
        </w:rPr>
        <w:t>i</w:t>
      </w:r>
      <w:r>
        <w:rPr>
          <w:sz w:val="28"/>
          <w:lang w:val="uk-UA"/>
        </w:rPr>
        <w:t xml:space="preserve"> та значенню масиву </w:t>
      </w:r>
      <w:r>
        <w:rPr>
          <w:sz w:val="28"/>
          <w:lang w:val="en-US"/>
        </w:rPr>
        <w:t>a</w:t>
      </w:r>
      <w:r>
        <w:rPr>
          <w:sz w:val="28"/>
        </w:rPr>
        <w:t xml:space="preserve"> </w:t>
      </w:r>
      <w:r>
        <w:rPr>
          <w:sz w:val="28"/>
          <w:lang w:val="uk-UA"/>
        </w:rPr>
        <w:t>з індексом лічильника</w:t>
      </w:r>
      <w:r>
        <w:rPr>
          <w:sz w:val="28"/>
        </w:rPr>
        <w:t xml:space="preserve"> </w:t>
      </w:r>
      <w:r>
        <w:rPr>
          <w:sz w:val="28"/>
          <w:lang w:val="en-US"/>
        </w:rPr>
        <w:t>i</w:t>
      </w:r>
    </w:p>
    <w:p w:rsidR="00CF4415" w:rsidRDefault="00CF4415" w:rsidP="002652C0">
      <w:pPr>
        <w:pStyle w:val="18"/>
        <w:numPr>
          <w:ilvl w:val="2"/>
          <w:numId w:val="2"/>
        </w:numPr>
        <w:spacing w:line="360" w:lineRule="auto"/>
        <w:ind w:firstLine="709"/>
        <w:rPr>
          <w:sz w:val="28"/>
          <w:lang w:val="uk-UA"/>
        </w:rPr>
      </w:pPr>
      <w:r>
        <w:rPr>
          <w:sz w:val="28"/>
          <w:lang w:val="uk-UA"/>
        </w:rPr>
        <w:t xml:space="preserve">Присвоїти змінній </w:t>
      </w:r>
      <w:r>
        <w:rPr>
          <w:sz w:val="28"/>
          <w:lang w:val="en-US"/>
        </w:rPr>
        <w:t>old</w:t>
      </w:r>
      <w:r>
        <w:rPr>
          <w:sz w:val="28"/>
          <w:lang w:val="uk-UA"/>
        </w:rPr>
        <w:t>_</w:t>
      </w:r>
      <w:r>
        <w:rPr>
          <w:sz w:val="28"/>
          <w:lang w:val="en-US"/>
        </w:rPr>
        <w:t>id</w:t>
      </w:r>
      <w:r>
        <w:rPr>
          <w:sz w:val="28"/>
          <w:lang w:val="uk-UA"/>
        </w:rPr>
        <w:t xml:space="preserve"> номер лічильника </w:t>
      </w:r>
      <w:r>
        <w:rPr>
          <w:sz w:val="28"/>
          <w:lang w:val="en-US"/>
        </w:rPr>
        <w:t>i</w:t>
      </w:r>
    </w:p>
    <w:p w:rsidR="00CF4415" w:rsidRDefault="00CF4415" w:rsidP="00136D52">
      <w:pPr>
        <w:pStyle w:val="18"/>
        <w:numPr>
          <w:ilvl w:val="2"/>
          <w:numId w:val="2"/>
        </w:numPr>
        <w:tabs>
          <w:tab w:val="clear" w:pos="708"/>
          <w:tab w:val="num" w:pos="851"/>
        </w:tabs>
        <w:spacing w:line="360" w:lineRule="auto"/>
        <w:ind w:left="2268" w:hanging="850"/>
        <w:rPr>
          <w:sz w:val="28"/>
          <w:lang w:val="uk-UA"/>
        </w:rPr>
      </w:pPr>
      <w:r>
        <w:rPr>
          <w:sz w:val="28"/>
          <w:lang w:val="uk-UA"/>
        </w:rPr>
        <w:t xml:space="preserve">Присвоїти змінній </w:t>
      </w:r>
      <w:r>
        <w:rPr>
          <w:sz w:val="28"/>
          <w:lang w:val="en-US"/>
        </w:rPr>
        <w:t>new</w:t>
      </w:r>
      <w:r>
        <w:rPr>
          <w:sz w:val="28"/>
          <w:lang w:val="uk-UA"/>
        </w:rPr>
        <w:t>_</w:t>
      </w:r>
      <w:r>
        <w:rPr>
          <w:sz w:val="28"/>
          <w:lang w:val="en-US"/>
        </w:rPr>
        <w:t>id</w:t>
      </w:r>
      <w:r>
        <w:rPr>
          <w:sz w:val="28"/>
          <w:lang w:val="uk-UA"/>
        </w:rPr>
        <w:t xml:space="preserve"> номер дерева значення масиву </w:t>
      </w:r>
      <w:r>
        <w:rPr>
          <w:sz w:val="28"/>
          <w:lang w:val="en-US"/>
        </w:rPr>
        <w:t>a</w:t>
      </w:r>
      <w:r>
        <w:rPr>
          <w:sz w:val="28"/>
          <w:lang w:val="uk-UA"/>
        </w:rPr>
        <w:t xml:space="preserve"> з індексом  лічильника </w:t>
      </w:r>
      <w:r>
        <w:rPr>
          <w:sz w:val="28"/>
          <w:lang w:val="en-US"/>
        </w:rPr>
        <w:t>i</w:t>
      </w:r>
    </w:p>
    <w:p w:rsidR="00CF4415" w:rsidRDefault="00CF4415" w:rsidP="002652C0">
      <w:pPr>
        <w:pStyle w:val="18"/>
        <w:numPr>
          <w:ilvl w:val="2"/>
          <w:numId w:val="2"/>
        </w:numPr>
        <w:spacing w:line="360" w:lineRule="auto"/>
        <w:ind w:firstLine="709"/>
        <w:rPr>
          <w:sz w:val="28"/>
          <w:lang w:val="uk-UA"/>
        </w:rPr>
      </w:pPr>
      <w:r>
        <w:rPr>
          <w:sz w:val="28"/>
          <w:lang w:val="uk-UA"/>
        </w:rPr>
        <w:t xml:space="preserve">Проходження по масиву </w:t>
      </w:r>
      <w:r>
        <w:rPr>
          <w:sz w:val="28"/>
          <w:lang w:val="en-US"/>
        </w:rPr>
        <w:t>tree</w:t>
      </w:r>
      <w:r>
        <w:rPr>
          <w:sz w:val="28"/>
        </w:rPr>
        <w:t>_</w:t>
      </w:r>
      <w:r>
        <w:rPr>
          <w:sz w:val="28"/>
          <w:lang w:val="en-US"/>
        </w:rPr>
        <w:t>id</w:t>
      </w:r>
      <w:r>
        <w:rPr>
          <w:sz w:val="28"/>
        </w:rPr>
        <w:t xml:space="preserve"> [</w:t>
      </w:r>
      <w:r>
        <w:rPr>
          <w:sz w:val="28"/>
          <w:lang w:val="uk-UA"/>
        </w:rPr>
        <w:t xml:space="preserve">цикл по </w:t>
      </w:r>
      <w:r>
        <w:rPr>
          <w:sz w:val="28"/>
          <w:lang w:val="en-US"/>
        </w:rPr>
        <w:t>n</w:t>
      </w:r>
      <w:r>
        <w:rPr>
          <w:sz w:val="28"/>
        </w:rPr>
        <w:t>]</w:t>
      </w:r>
    </w:p>
    <w:p w:rsidR="00CF4415" w:rsidRDefault="00CF4415" w:rsidP="00136D52">
      <w:pPr>
        <w:pStyle w:val="18"/>
        <w:numPr>
          <w:ilvl w:val="3"/>
          <w:numId w:val="2"/>
        </w:numPr>
        <w:spacing w:line="360" w:lineRule="auto"/>
        <w:ind w:left="2835" w:hanging="850"/>
        <w:rPr>
          <w:sz w:val="28"/>
          <w:lang w:val="uk-UA"/>
        </w:rPr>
      </w:pPr>
      <w:r>
        <w:rPr>
          <w:sz w:val="28"/>
          <w:lang w:val="uk-UA"/>
        </w:rPr>
        <w:t xml:space="preserve">Присвоєння  елементу дерева з значенням </w:t>
      </w:r>
      <w:r>
        <w:rPr>
          <w:sz w:val="28"/>
          <w:lang w:val="en-US"/>
        </w:rPr>
        <w:t>old</w:t>
      </w:r>
      <w:r>
        <w:rPr>
          <w:sz w:val="28"/>
        </w:rPr>
        <w:t>_</w:t>
      </w:r>
      <w:r>
        <w:rPr>
          <w:sz w:val="28"/>
          <w:lang w:val="en-US"/>
        </w:rPr>
        <w:t>id</w:t>
      </w:r>
      <w:r>
        <w:rPr>
          <w:sz w:val="28"/>
        </w:rPr>
        <w:t xml:space="preserve"> </w:t>
      </w:r>
      <w:r>
        <w:rPr>
          <w:sz w:val="28"/>
          <w:lang w:val="uk-UA"/>
        </w:rPr>
        <w:t xml:space="preserve">значення </w:t>
      </w:r>
      <w:r>
        <w:rPr>
          <w:sz w:val="28"/>
          <w:lang w:val="en-US"/>
        </w:rPr>
        <w:t>new</w:t>
      </w:r>
      <w:r>
        <w:rPr>
          <w:sz w:val="28"/>
        </w:rPr>
        <w:t>_</w:t>
      </w:r>
      <w:r>
        <w:rPr>
          <w:sz w:val="28"/>
          <w:lang w:val="en-US"/>
        </w:rPr>
        <w:t>id</w:t>
      </w:r>
    </w:p>
    <w:p w:rsidR="00CF4415" w:rsidRDefault="00CF4415" w:rsidP="002652C0">
      <w:pPr>
        <w:pStyle w:val="18"/>
        <w:numPr>
          <w:ilvl w:val="2"/>
          <w:numId w:val="2"/>
        </w:numPr>
        <w:spacing w:line="360" w:lineRule="auto"/>
        <w:ind w:firstLine="709"/>
        <w:rPr>
          <w:sz w:val="28"/>
          <w:lang w:val="uk-UA"/>
        </w:rPr>
      </w:pPr>
      <w:r>
        <w:rPr>
          <w:sz w:val="28"/>
          <w:lang w:val="uk-UA"/>
        </w:rPr>
        <w:t xml:space="preserve">Інкрементувати </w:t>
      </w:r>
      <w:r>
        <w:rPr>
          <w:sz w:val="28"/>
          <w:lang w:val="en-US"/>
        </w:rPr>
        <w:t>ccount</w:t>
      </w:r>
    </w:p>
    <w:p w:rsidR="00CF4415" w:rsidRPr="002652C0" w:rsidRDefault="00CF4415" w:rsidP="002652C0">
      <w:pPr>
        <w:pStyle w:val="18"/>
        <w:numPr>
          <w:ilvl w:val="0"/>
          <w:numId w:val="2"/>
        </w:numPr>
        <w:spacing w:line="360" w:lineRule="auto"/>
        <w:ind w:firstLine="709"/>
        <w:rPr>
          <w:color w:val="252525"/>
          <w:szCs w:val="28"/>
          <w:lang w:eastAsia="uk-UA"/>
        </w:rPr>
      </w:pPr>
      <w:r>
        <w:rPr>
          <w:sz w:val="28"/>
          <w:lang w:val="uk-UA"/>
        </w:rPr>
        <w:t>Кінець.</w:t>
      </w:r>
    </w:p>
    <w:p w:rsidR="00CF4415" w:rsidRDefault="00CF4415" w:rsidP="002652C0">
      <w:pPr>
        <w:pStyle w:val="18"/>
        <w:widowControl/>
        <w:autoSpaceDE/>
        <w:spacing w:after="120" w:line="360" w:lineRule="auto"/>
        <w:ind w:left="0" w:firstLine="709"/>
        <w:jc w:val="center"/>
        <w:rPr>
          <w:b/>
          <w:sz w:val="28"/>
          <w:szCs w:val="28"/>
          <w:lang w:val="uk-UA"/>
        </w:rPr>
      </w:pPr>
      <w:bookmarkStart w:id="0" w:name="_GoBack"/>
      <w:bookmarkEnd w:id="0"/>
      <w:r>
        <w:rPr>
          <w:b/>
          <w:sz w:val="32"/>
          <w:szCs w:val="32"/>
          <w:lang w:val="uk-UA"/>
        </w:rPr>
        <w:lastRenderedPageBreak/>
        <w:t>4 ОПИС ПРОГРАМНОГО ЗАБЕЗПЕЧЕННЯ</w:t>
      </w:r>
    </w:p>
    <w:p w:rsidR="00CF4415" w:rsidRDefault="00CF4415" w:rsidP="002652C0">
      <w:pPr>
        <w:pStyle w:val="18"/>
        <w:widowControl/>
        <w:autoSpaceDE/>
        <w:spacing w:after="120" w:line="360" w:lineRule="auto"/>
        <w:ind w:left="0" w:firstLine="851"/>
        <w:jc w:val="both"/>
        <w:rPr>
          <w:sz w:val="28"/>
          <w:szCs w:val="28"/>
          <w:lang w:val="uk-UA"/>
        </w:rPr>
      </w:pPr>
      <w:r>
        <w:rPr>
          <w:b/>
          <w:sz w:val="28"/>
          <w:szCs w:val="28"/>
          <w:lang w:val="uk-UA"/>
        </w:rPr>
        <w:t>4.1 Функціональна схема програмного забезпечення</w:t>
      </w:r>
    </w:p>
    <w:p w:rsidR="00CF4415" w:rsidRDefault="00CF4415" w:rsidP="002652C0">
      <w:pPr>
        <w:pStyle w:val="18"/>
        <w:widowControl/>
        <w:autoSpaceDE/>
        <w:spacing w:after="120" w:line="360" w:lineRule="auto"/>
        <w:ind w:left="0" w:firstLine="851"/>
        <w:jc w:val="both"/>
        <w:rPr>
          <w:sz w:val="28"/>
          <w:szCs w:val="28"/>
          <w:lang w:val="uk-UA"/>
        </w:rPr>
      </w:pPr>
      <w:r>
        <w:rPr>
          <w:sz w:val="28"/>
          <w:szCs w:val="28"/>
          <w:lang w:val="uk-UA"/>
        </w:rPr>
        <w:t>Програмний додаток містить</w:t>
      </w:r>
      <w:r>
        <w:rPr>
          <w:sz w:val="28"/>
          <w:szCs w:val="28"/>
        </w:rPr>
        <w:t xml:space="preserve"> </w:t>
      </w:r>
      <w:r>
        <w:rPr>
          <w:sz w:val="28"/>
          <w:szCs w:val="28"/>
          <w:lang w:val="uk-UA"/>
        </w:rPr>
        <w:t>головний файл, 5 файлів реалізації, 6 заголовних файлів та заголовний ф</w:t>
      </w:r>
      <w:r w:rsidR="00044801">
        <w:rPr>
          <w:sz w:val="28"/>
          <w:szCs w:val="28"/>
          <w:lang w:val="uk-UA"/>
        </w:rPr>
        <w:t>айл для реалізації інтерфейсу (Р</w:t>
      </w:r>
      <w:r>
        <w:rPr>
          <w:sz w:val="28"/>
          <w:szCs w:val="28"/>
          <w:lang w:val="uk-UA"/>
        </w:rPr>
        <w:t>исунок 4.1).</w:t>
      </w:r>
    </w:p>
    <w:p w:rsidR="00CF4415" w:rsidRDefault="00CF4415" w:rsidP="002652C0">
      <w:pPr>
        <w:pStyle w:val="18"/>
        <w:widowControl/>
        <w:autoSpaceDE/>
        <w:spacing w:after="120" w:line="360" w:lineRule="auto"/>
        <w:ind w:left="0" w:firstLine="851"/>
        <w:jc w:val="both"/>
        <w:rPr>
          <w:sz w:val="28"/>
          <w:szCs w:val="28"/>
          <w:lang w:val="uk-UA"/>
        </w:rPr>
      </w:pPr>
    </w:p>
    <w:p w:rsidR="00CF4415" w:rsidRDefault="009324AB" w:rsidP="002652C0">
      <w:pPr>
        <w:pStyle w:val="18"/>
        <w:widowControl/>
        <w:autoSpaceDE/>
        <w:spacing w:after="120" w:line="360" w:lineRule="auto"/>
        <w:ind w:left="0" w:firstLine="284"/>
        <w:jc w:val="both"/>
        <w:rPr>
          <w:sz w:val="28"/>
          <w:szCs w:val="28"/>
          <w:lang w:val="uk-UA" w:eastAsia="uk-UA"/>
        </w:rPr>
      </w:pPr>
      <w:r>
        <w:rPr>
          <w:noProof/>
          <w:lang w:val="uk-UA" w:eastAsia="uk-UA"/>
        </w:rPr>
        <mc:AlternateContent>
          <mc:Choice Requires="wps">
            <w:drawing>
              <wp:anchor distT="0" distB="0" distL="114300" distR="114300" simplePos="0" relativeHeight="251654656" behindDoc="0" locked="0" layoutInCell="1" allowOverlap="1">
                <wp:simplePos x="0" y="0"/>
                <wp:positionH relativeFrom="column">
                  <wp:posOffset>2032635</wp:posOffset>
                </wp:positionH>
                <wp:positionV relativeFrom="paragraph">
                  <wp:posOffset>20955</wp:posOffset>
                </wp:positionV>
                <wp:extent cx="1562100" cy="733425"/>
                <wp:effectExtent l="0" t="0" r="0" b="9525"/>
                <wp:wrapNone/>
                <wp:docPr id="9" name="Скругленный прямоугольник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33425"/>
                        </a:xfrm>
                        <a:prstGeom prst="roundRect">
                          <a:avLst>
                            <a:gd name="adj" fmla="val 16667"/>
                          </a:avLst>
                        </a:prstGeom>
                        <a:noFill/>
                        <a:ln w="1260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7E23" w:rsidRDefault="00A37E23" w:rsidP="002652C0">
                            <w:pPr>
                              <w:jc w:val="center"/>
                              <w:rPr>
                                <w:lang w:val="en-US"/>
                              </w:rPr>
                            </w:pPr>
                            <w:r>
                              <w:rPr>
                                <w:lang w:val="en-US"/>
                              </w:rPr>
                              <w:t>graph.cpp</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47" o:spid="_x0000_s1027" style="position:absolute;left:0;text-align:left;margin-left:160.05pt;margin-top:1.65pt;width:123pt;height:5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" filled="f" strokeweight=".35mm">
                <v:stroke joinstyle="miter" endcap="square"/>
                <v:textbox>
                  <w:txbxContent>
                    <w:p w:rsidR="00A37E23" w:rsidRDefault="00A37E23" w:rsidP="002652C0">
                      <w:pPr>
                        <w:jc w:val="center"/>
                        <w:rPr>
                          <w:lang w:val="en-US"/>
                        </w:rPr>
                      </w:pPr>
                      <w:r>
                        <w:rPr>
                          <w:lang w:val="en-US"/>
                        </w:rPr>
                        <w:t>graph.cpp</w:t>
                      </w:r>
                    </w:p>
                  </w:txbxContent>
                </v:textbox>
              </v:roundrect>
            </w:pict>
          </mc:Fallback>
        </mc:AlternateContent>
      </w:r>
    </w:p>
    <w:p w:rsidR="00CF4415" w:rsidRDefault="00CF4415" w:rsidP="002652C0">
      <w:pPr>
        <w:pStyle w:val="18"/>
        <w:widowControl/>
        <w:autoSpaceDE/>
        <w:spacing w:after="120" w:line="360" w:lineRule="auto"/>
        <w:ind w:left="0" w:firstLine="284"/>
        <w:jc w:val="both"/>
        <w:rPr>
          <w:sz w:val="28"/>
          <w:szCs w:val="28"/>
          <w:lang w:val="uk-UA" w:eastAsia="uk-UA"/>
        </w:rPr>
      </w:pPr>
    </w:p>
    <w:p w:rsidR="00CF4415" w:rsidRDefault="009324AB" w:rsidP="002652C0">
      <w:pPr>
        <w:pStyle w:val="18"/>
        <w:widowControl/>
        <w:autoSpaceDE/>
        <w:spacing w:after="120" w:line="360" w:lineRule="auto"/>
        <w:ind w:left="0" w:firstLine="284"/>
        <w:jc w:val="both"/>
        <w:rPr>
          <w:sz w:val="28"/>
          <w:szCs w:val="28"/>
          <w:lang w:val="uk-UA" w:eastAsia="uk-UA"/>
        </w:rPr>
      </w:pPr>
      <w:r>
        <w:rPr>
          <w:noProof/>
          <w:lang w:val="uk-UA" w:eastAsia="uk-UA"/>
        </w:rPr>
        <mc:AlternateContent>
          <mc:Choice Requires="wps">
            <w:drawing>
              <wp:anchor distT="0" distB="0" distL="114300" distR="114300" simplePos="0" relativeHeight="251656704" behindDoc="0" locked="0" layoutInCell="1" allowOverlap="1">
                <wp:simplePos x="0" y="0"/>
                <wp:positionH relativeFrom="column">
                  <wp:posOffset>2794635</wp:posOffset>
                </wp:positionH>
                <wp:positionV relativeFrom="paragraph">
                  <wp:posOffset>140970</wp:posOffset>
                </wp:positionV>
                <wp:extent cx="1905" cy="182245"/>
                <wp:effectExtent l="76200" t="19050" r="55245" b="46355"/>
                <wp:wrapNone/>
                <wp:docPr id="46"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8224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0DF0A94" id="_x0000_t32" coordsize="21600,21600" o:spt="32" o:oned="t" path="m,l21600,21600e" filled="f">
                <v:path arrowok="t" fillok="f" o:connecttype="none"/>
                <o:lock v:ext="edit" shapetype="t"/>
              </v:shapetype>
              <v:shape id="Прямая со стрелкой 46" o:spid="_x0000_s1026" type="#_x0000_t32" style="position:absolute;margin-left:220.05pt;margin-top:11.1pt;width:.15pt;height:14.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" strokeweight=".18mm">
                <v:stroke endarrow="block" joinstyle="miter" endcap="square"/>
              </v:shape>
            </w:pict>
          </mc:Fallback>
        </mc:AlternateContent>
      </w:r>
    </w:p>
    <w:p w:rsidR="00CF4415" w:rsidRDefault="009324AB" w:rsidP="002652C0">
      <w:pPr>
        <w:pStyle w:val="18"/>
        <w:widowControl/>
        <w:autoSpaceDE/>
        <w:spacing w:after="120" w:line="360" w:lineRule="auto"/>
        <w:ind w:left="0" w:firstLine="284"/>
        <w:jc w:val="both"/>
        <w:rPr>
          <w:sz w:val="28"/>
          <w:szCs w:val="28"/>
          <w:lang w:val="uk-UA" w:eastAsia="uk-UA"/>
        </w:rPr>
      </w:pPr>
      <w:r>
        <w:rPr>
          <w:noProof/>
          <w:lang w:val="uk-UA" w:eastAsia="uk-UA"/>
        </w:rPr>
        <mc:AlternateContent>
          <mc:Choice Requires="wps">
            <w:drawing>
              <wp:anchor distT="0" distB="0" distL="114935" distR="114935" simplePos="0" relativeHeight="251655680" behindDoc="0" locked="0" layoutInCell="1" allowOverlap="1">
                <wp:simplePos x="0" y="0"/>
                <wp:positionH relativeFrom="column">
                  <wp:posOffset>1978660</wp:posOffset>
                </wp:positionH>
                <wp:positionV relativeFrom="paragraph">
                  <wp:posOffset>-635</wp:posOffset>
                </wp:positionV>
                <wp:extent cx="1649730" cy="773430"/>
                <wp:effectExtent l="0" t="0" r="7620" b="7620"/>
                <wp:wrapNone/>
                <wp:docPr id="45" name="Надпись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730" cy="773430"/>
                        </a:xfrm>
                        <a:prstGeom prst="rect">
                          <a:avLst/>
                        </a:prstGeom>
                        <a:solidFill>
                          <a:srgbClr val="FFFFFF"/>
                        </a:solidFill>
                        <a:ln w="12700" cmpd="sng">
                          <a:solidFill>
                            <a:srgbClr val="000000"/>
                          </a:solidFill>
                          <a:prstDash val="solid"/>
                          <a:miter lim="800000"/>
                          <a:headEnd/>
                          <a:tailEnd/>
                        </a:ln>
                      </wps:spPr>
                      <wps:txbx>
                        <w:txbxContent>
                          <w:p w:rsidR="00A37E23" w:rsidRDefault="00A37E23" w:rsidP="002652C0">
                            <w:pPr>
                              <w:jc w:val="center"/>
                            </w:pPr>
                            <w:r>
                              <w:rPr>
                                <w:color w:val="000000"/>
                                <w:lang w:val="en-US"/>
                              </w:rPr>
                              <w:t>graph.h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5" o:spid="_x0000_s1028" type="#_x0000_t202" style="position:absolute;left:0;text-align:left;margin-left:155.8pt;margin-top:-.05pt;width:129.9pt;height:60.9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" strokeweight="1pt">
                <v:textbox>
                  <w:txbxContent>
                    <w:p w:rsidR="00A37E23" w:rsidRDefault="00A37E23" w:rsidP="002652C0">
                      <w:pPr>
                        <w:jc w:val="center"/>
                      </w:pPr>
                      <w:r>
                        <w:rPr>
                          <w:color w:val="000000"/>
                          <w:lang w:val="en-US"/>
                        </w:rPr>
                        <w:t>graph.h</w:t>
                      </w:r>
                    </w:p>
                  </w:txbxContent>
                </v:textbox>
              </v:shape>
            </w:pict>
          </mc:Fallback>
        </mc:AlternateContent>
      </w:r>
    </w:p>
    <w:p w:rsidR="00CF4415" w:rsidRDefault="00CF4415" w:rsidP="002652C0">
      <w:pPr>
        <w:pStyle w:val="18"/>
        <w:widowControl/>
        <w:autoSpaceDE/>
        <w:spacing w:after="120" w:line="360" w:lineRule="auto"/>
        <w:ind w:left="0" w:firstLine="284"/>
        <w:jc w:val="both"/>
        <w:rPr>
          <w:sz w:val="28"/>
          <w:szCs w:val="28"/>
          <w:lang w:val="uk-UA" w:eastAsia="uk-UA"/>
        </w:rPr>
      </w:pPr>
    </w:p>
    <w:p w:rsidR="00CF4415" w:rsidRDefault="009324AB" w:rsidP="002652C0">
      <w:pPr>
        <w:pStyle w:val="18"/>
        <w:widowControl/>
        <w:autoSpaceDE/>
        <w:spacing w:after="120" w:line="360" w:lineRule="auto"/>
        <w:ind w:left="0" w:firstLine="284"/>
        <w:jc w:val="both"/>
        <w:rPr>
          <w:sz w:val="28"/>
          <w:szCs w:val="28"/>
          <w:lang w:val="uk-UA" w:eastAsia="uk-UA"/>
        </w:rPr>
      </w:pPr>
      <w:r>
        <w:rPr>
          <w:noProof/>
          <w:lang w:val="uk-UA" w:eastAsia="uk-UA"/>
        </w:rPr>
        <mc:AlternateContent>
          <mc:Choice Requires="wps">
            <w:drawing>
              <wp:anchor distT="0" distB="0" distL="114298" distR="114298" simplePos="0" relativeHeight="251671040" behindDoc="0" locked="0" layoutInCell="1" allowOverlap="1">
                <wp:simplePos x="0" y="0"/>
                <wp:positionH relativeFrom="column">
                  <wp:posOffset>2794634</wp:posOffset>
                </wp:positionH>
                <wp:positionV relativeFrom="paragraph">
                  <wp:posOffset>154305</wp:posOffset>
                </wp:positionV>
                <wp:extent cx="0" cy="123825"/>
                <wp:effectExtent l="19050" t="19050" r="19050" b="952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825"/>
                        </a:xfrm>
                        <a:prstGeom prst="line">
                          <a:avLst/>
                        </a:prstGeom>
                        <a:noFill/>
                        <a:ln w="64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F85148" id="Прямая соединительная линия 44" o:spid="_x0000_s1026" style="position:absolute;z-index:2516710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20.05pt,12.15pt" to="220.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" strokeweight=".18mm">
                <v:stroke joinstyle="miter" endcap="square"/>
              </v:line>
            </w:pict>
          </mc:Fallback>
        </mc:AlternateContent>
      </w:r>
      <w:r>
        <w:rPr>
          <w:noProof/>
          <w:lang w:val="uk-UA" w:eastAsia="uk-UA"/>
        </w:rPr>
        <mc:AlternateContent>
          <mc:Choice Requires="wps">
            <w:drawing>
              <wp:anchor distT="4294967294" distB="4294967294" distL="114300" distR="114300" simplePos="0" relativeHeight="251672064" behindDoc="0" locked="0" layoutInCell="1" allowOverlap="1">
                <wp:simplePos x="0" y="0"/>
                <wp:positionH relativeFrom="column">
                  <wp:posOffset>349250</wp:posOffset>
                </wp:positionH>
                <wp:positionV relativeFrom="paragraph">
                  <wp:posOffset>276859</wp:posOffset>
                </wp:positionV>
                <wp:extent cx="2440940" cy="0"/>
                <wp:effectExtent l="19050" t="19050" r="16510" b="19050"/>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40940" cy="0"/>
                        </a:xfrm>
                        <a:prstGeom prst="line">
                          <a:avLst/>
                        </a:prstGeom>
                        <a:noFill/>
                        <a:ln w="64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FD4B0F" id="Прямая соединительная линия 43" o:spid="_x0000_s1026" style="position:absolute;flip:x;z-index:2516720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5pt,21.8pt" to="219.7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" strokeweight=".18mm">
                <v:stroke joinstyle="miter" endcap="square"/>
              </v:line>
            </w:pict>
          </mc:Fallback>
        </mc:AlternateContent>
      </w:r>
      <w:r>
        <w:rPr>
          <w:noProof/>
          <w:lang w:val="uk-UA" w:eastAsia="uk-UA"/>
        </w:rPr>
        <mc:AlternateContent>
          <mc:Choice Requires="wps">
            <w:drawing>
              <wp:anchor distT="4294967294" distB="4294967294" distL="114300" distR="114300" simplePos="0" relativeHeight="251673088" behindDoc="0" locked="0" layoutInCell="1" allowOverlap="1">
                <wp:simplePos x="0" y="0"/>
                <wp:positionH relativeFrom="column">
                  <wp:posOffset>2790190</wp:posOffset>
                </wp:positionH>
                <wp:positionV relativeFrom="paragraph">
                  <wp:posOffset>274319</wp:posOffset>
                </wp:positionV>
                <wp:extent cx="2907665" cy="0"/>
                <wp:effectExtent l="19050" t="19050" r="6985" b="1905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07665" cy="0"/>
                        </a:xfrm>
                        <a:prstGeom prst="line">
                          <a:avLst/>
                        </a:prstGeom>
                        <a:noFill/>
                        <a:ln w="64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C37946" id="Прямая соединительная линия 42" o:spid="_x0000_s1026" style="position:absolute;flip:x;z-index:2516730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9.7pt,21.6pt" to="448.6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" strokeweight=".18mm">
                <v:stroke joinstyle="miter" endcap="square"/>
              </v:line>
            </w:pict>
          </mc:Fallback>
        </mc:AlternateContent>
      </w:r>
      <w:r>
        <w:rPr>
          <w:noProof/>
          <w:lang w:val="uk-UA" w:eastAsia="uk-UA"/>
        </w:rPr>
        <mc:AlternateContent>
          <mc:Choice Requires="wps">
            <w:drawing>
              <wp:anchor distT="0" distB="0" distL="114300" distR="114300" simplePos="0" relativeHeight="251674112" behindDoc="0" locked="0" layoutInCell="1" allowOverlap="1">
                <wp:simplePos x="0" y="0"/>
                <wp:positionH relativeFrom="column">
                  <wp:posOffset>357505</wp:posOffset>
                </wp:positionH>
                <wp:positionV relativeFrom="paragraph">
                  <wp:posOffset>276225</wp:posOffset>
                </wp:positionV>
                <wp:extent cx="5080" cy="142875"/>
                <wp:effectExtent l="76200" t="19050" r="52070" b="28575"/>
                <wp:wrapNone/>
                <wp:docPr id="41" name="Прямая со стрелкой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287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B5BF68" id="Прямая со стрелкой 41" o:spid="_x0000_s1026" type="#_x0000_t32" style="position:absolute;margin-left:28.15pt;margin-top:21.75pt;width:.4pt;height:11.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" strokeweight=".18mm">
                <v:stroke endarrow="block" joinstyle="miter" endcap="square"/>
              </v:shape>
            </w:pict>
          </mc:Fallback>
        </mc:AlternateContent>
      </w:r>
      <w:r>
        <w:rPr>
          <w:noProof/>
          <w:lang w:val="uk-UA" w:eastAsia="uk-UA"/>
        </w:rPr>
        <mc:AlternateContent>
          <mc:Choice Requires="wps">
            <w:drawing>
              <wp:anchor distT="0" distB="0" distL="114300" distR="114300" simplePos="0" relativeHeight="251675136" behindDoc="0" locked="0" layoutInCell="1" allowOverlap="1">
                <wp:simplePos x="0" y="0"/>
                <wp:positionH relativeFrom="column">
                  <wp:posOffset>1429385</wp:posOffset>
                </wp:positionH>
                <wp:positionV relativeFrom="paragraph">
                  <wp:posOffset>276225</wp:posOffset>
                </wp:positionV>
                <wp:extent cx="5080" cy="142875"/>
                <wp:effectExtent l="76200" t="19050" r="52070" b="2857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287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653248" id="Прямая со стрелкой 40" o:spid="_x0000_s1026" type="#_x0000_t32" style="position:absolute;margin-left:112.55pt;margin-top:21.75pt;width:.4pt;height:11.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" strokeweight=".18mm">
                <v:stroke endarrow="block" joinstyle="miter" endcap="square"/>
              </v:shape>
            </w:pict>
          </mc:Fallback>
        </mc:AlternateContent>
      </w:r>
      <w:r>
        <w:rPr>
          <w:noProof/>
          <w:lang w:val="uk-UA" w:eastAsia="uk-UA"/>
        </w:rPr>
        <mc:AlternateContent>
          <mc:Choice Requires="wps">
            <w:drawing>
              <wp:anchor distT="0" distB="0" distL="114300" distR="114300" simplePos="0" relativeHeight="251676160" behindDoc="0" locked="0" layoutInCell="1" allowOverlap="1">
                <wp:simplePos x="0" y="0"/>
                <wp:positionH relativeFrom="column">
                  <wp:posOffset>2406650</wp:posOffset>
                </wp:positionH>
                <wp:positionV relativeFrom="paragraph">
                  <wp:posOffset>286385</wp:posOffset>
                </wp:positionV>
                <wp:extent cx="5080" cy="142875"/>
                <wp:effectExtent l="76200" t="19050" r="52070" b="28575"/>
                <wp:wrapNone/>
                <wp:docPr id="39" name="Прямая со стрелкой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287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33DFAA" id="Прямая со стрелкой 39" o:spid="_x0000_s1026" type="#_x0000_t32" style="position:absolute;margin-left:189.5pt;margin-top:22.55pt;width:.4pt;height:11.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" strokeweight=".18mm">
                <v:stroke endarrow="block" joinstyle="miter" endcap="square"/>
              </v:shape>
            </w:pict>
          </mc:Fallback>
        </mc:AlternateContent>
      </w:r>
      <w:r>
        <w:rPr>
          <w:noProof/>
          <w:lang w:val="uk-UA" w:eastAsia="uk-UA"/>
        </w:rPr>
        <mc:AlternateContent>
          <mc:Choice Requires="wps">
            <w:drawing>
              <wp:anchor distT="0" distB="0" distL="114300" distR="114300" simplePos="0" relativeHeight="251677184" behindDoc="0" locked="0" layoutInCell="1" allowOverlap="1">
                <wp:simplePos x="0" y="0"/>
                <wp:positionH relativeFrom="column">
                  <wp:posOffset>4584700</wp:posOffset>
                </wp:positionH>
                <wp:positionV relativeFrom="paragraph">
                  <wp:posOffset>281940</wp:posOffset>
                </wp:positionV>
                <wp:extent cx="5080" cy="142875"/>
                <wp:effectExtent l="76200" t="19050" r="52070" b="28575"/>
                <wp:wrapNone/>
                <wp:docPr id="38" name="Прямая со стрелкой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287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A710E8" id="Прямая со стрелкой 38" o:spid="_x0000_s1026" type="#_x0000_t32" style="position:absolute;margin-left:361pt;margin-top:22.2pt;width:.4pt;height:11.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" strokeweight=".18mm">
                <v:stroke endarrow="block" joinstyle="miter" endcap="square"/>
              </v:shape>
            </w:pict>
          </mc:Fallback>
        </mc:AlternateContent>
      </w:r>
      <w:r>
        <w:rPr>
          <w:noProof/>
          <w:lang w:val="uk-UA" w:eastAsia="uk-UA"/>
        </w:rPr>
        <mc:AlternateContent>
          <mc:Choice Requires="wps">
            <w:drawing>
              <wp:anchor distT="0" distB="0" distL="114300" distR="114300" simplePos="0" relativeHeight="251678208" behindDoc="0" locked="0" layoutInCell="1" allowOverlap="1">
                <wp:simplePos x="0" y="0"/>
                <wp:positionH relativeFrom="column">
                  <wp:posOffset>5698490</wp:posOffset>
                </wp:positionH>
                <wp:positionV relativeFrom="paragraph">
                  <wp:posOffset>273685</wp:posOffset>
                </wp:positionV>
                <wp:extent cx="5080" cy="142875"/>
                <wp:effectExtent l="76200" t="19050" r="52070" b="28575"/>
                <wp:wrapNone/>
                <wp:docPr id="37" name="Прямая со стрелкой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287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970A47" id="Прямая со стрелкой 37" o:spid="_x0000_s1026" type="#_x0000_t32" style="position:absolute;margin-left:448.7pt;margin-top:21.55pt;width:.4pt;height:11.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" strokeweight=".18mm">
                <v:stroke endarrow="block" joinstyle="miter" endcap="square"/>
              </v:shape>
            </w:pict>
          </mc:Fallback>
        </mc:AlternateContent>
      </w:r>
      <w:r>
        <w:rPr>
          <w:noProof/>
          <w:lang w:val="uk-UA" w:eastAsia="uk-UA"/>
        </w:rPr>
        <mc:AlternateContent>
          <mc:Choice Requires="wps">
            <w:drawing>
              <wp:anchor distT="0" distB="0" distL="114300" distR="114300" simplePos="0" relativeHeight="251680256" behindDoc="0" locked="0" layoutInCell="1" allowOverlap="1">
                <wp:simplePos x="0" y="0"/>
                <wp:positionH relativeFrom="column">
                  <wp:posOffset>3432175</wp:posOffset>
                </wp:positionH>
                <wp:positionV relativeFrom="paragraph">
                  <wp:posOffset>277495</wp:posOffset>
                </wp:positionV>
                <wp:extent cx="5080" cy="142875"/>
                <wp:effectExtent l="76200" t="19050" r="52070" b="28575"/>
                <wp:wrapNone/>
                <wp:docPr id="36" name="Прямая со стрелкой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287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002D70" id="Прямая со стрелкой 36" o:spid="_x0000_s1026" type="#_x0000_t32" style="position:absolute;margin-left:270.25pt;margin-top:21.85pt;width:.4pt;height:11.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" strokeweight=".18mm">
                <v:stroke endarrow="block" joinstyle="miter" endcap="square"/>
              </v:shape>
            </w:pict>
          </mc:Fallback>
        </mc:AlternateContent>
      </w:r>
    </w:p>
    <w:p w:rsidR="00CF4415" w:rsidRDefault="009324AB" w:rsidP="002652C0">
      <w:pPr>
        <w:pStyle w:val="18"/>
        <w:widowControl/>
        <w:autoSpaceDE/>
        <w:spacing w:after="120" w:line="360" w:lineRule="auto"/>
        <w:ind w:left="0" w:firstLine="284"/>
        <w:jc w:val="both"/>
        <w:rPr>
          <w:sz w:val="28"/>
          <w:szCs w:val="28"/>
          <w:lang w:val="uk-UA" w:eastAsia="uk-UA"/>
        </w:rPr>
      </w:pPr>
      <w:r>
        <w:rPr>
          <w:noProof/>
          <w:lang w:val="uk-UA" w:eastAsia="uk-UA"/>
        </w:rPr>
        <mc:AlternateContent>
          <mc:Choice Requires="wps">
            <w:drawing>
              <wp:anchor distT="0" distB="0" distL="114935" distR="114935" simplePos="0" relativeHeight="251661824" behindDoc="0" locked="0" layoutInCell="1" allowOverlap="1">
                <wp:simplePos x="0" y="0"/>
                <wp:positionH relativeFrom="column">
                  <wp:posOffset>2965450</wp:posOffset>
                </wp:positionH>
                <wp:positionV relativeFrom="paragraph">
                  <wp:posOffset>108585</wp:posOffset>
                </wp:positionV>
                <wp:extent cx="1029970" cy="621030"/>
                <wp:effectExtent l="0" t="0" r="0" b="7620"/>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621030"/>
                        </a:xfrm>
                        <a:prstGeom prst="rect">
                          <a:avLst/>
                        </a:prstGeom>
                        <a:solidFill>
                          <a:srgbClr val="FFFFFF"/>
                        </a:solidFill>
                        <a:ln w="12700" cmpd="sng">
                          <a:solidFill>
                            <a:srgbClr val="000000"/>
                          </a:solidFill>
                          <a:prstDash val="solid"/>
                          <a:miter lim="800000"/>
                          <a:headEnd/>
                          <a:tailEnd/>
                        </a:ln>
                      </wps:spPr>
                      <wps:txbx>
                        <w:txbxContent>
                          <w:p w:rsidR="00A37E23" w:rsidRDefault="00A37E23" w:rsidP="002652C0">
                            <w:pPr>
                              <w:jc w:val="center"/>
                            </w:pPr>
                            <w:r>
                              <w:rPr>
                                <w:color w:val="000000"/>
                                <w:lang w:val="en-US"/>
                              </w:rPr>
                              <w:t>WriteRead.h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5" o:spid="_x0000_s1029" type="#_x0000_t202" style="position:absolute;left:0;text-align:left;margin-left:233.5pt;margin-top:8.55pt;width:81.1pt;height:48.9pt;z-index:2516618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" strokeweight="1pt">
                <v:textbox>
                  <w:txbxContent>
                    <w:p w:rsidR="00A37E23" w:rsidRDefault="00A37E23" w:rsidP="002652C0">
                      <w:pPr>
                        <w:jc w:val="center"/>
                      </w:pPr>
                      <w:r>
                        <w:rPr>
                          <w:color w:val="000000"/>
                          <w:lang w:val="en-US"/>
                        </w:rPr>
                        <w:t>WriteRead.h</w:t>
                      </w:r>
                    </w:p>
                  </w:txbxContent>
                </v:textbox>
              </v:shape>
            </w:pict>
          </mc:Fallback>
        </mc:AlternateContent>
      </w:r>
      <w:r>
        <w:rPr>
          <w:noProof/>
          <w:lang w:val="uk-UA" w:eastAsia="uk-UA"/>
        </w:rPr>
        <mc:AlternateContent>
          <mc:Choice Requires="wps">
            <w:drawing>
              <wp:anchor distT="0" distB="0" distL="114935" distR="114935" simplePos="0" relativeHeight="251662848" behindDoc="0" locked="0" layoutInCell="1" allowOverlap="1">
                <wp:simplePos x="0" y="0"/>
                <wp:positionH relativeFrom="column">
                  <wp:posOffset>5227320</wp:posOffset>
                </wp:positionH>
                <wp:positionV relativeFrom="paragraph">
                  <wp:posOffset>139065</wp:posOffset>
                </wp:positionV>
                <wp:extent cx="908685" cy="594995"/>
                <wp:effectExtent l="0" t="0" r="5715" b="0"/>
                <wp:wrapNone/>
                <wp:docPr id="34" name="Надпись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594995"/>
                        </a:xfrm>
                        <a:prstGeom prst="rect">
                          <a:avLst/>
                        </a:prstGeom>
                        <a:solidFill>
                          <a:srgbClr val="FFFFFF"/>
                        </a:solidFill>
                        <a:ln w="12700" cmpd="sng">
                          <a:solidFill>
                            <a:srgbClr val="000000"/>
                          </a:solidFill>
                          <a:prstDash val="solid"/>
                          <a:miter lim="800000"/>
                          <a:headEnd/>
                          <a:tailEnd/>
                        </a:ln>
                      </wps:spPr>
                      <wps:txbx>
                        <w:txbxContent>
                          <w:p w:rsidR="00A37E23" w:rsidRDefault="00A37E23" w:rsidP="002652C0">
                            <w:pPr>
                              <w:jc w:val="center"/>
                            </w:pPr>
                            <w:r>
                              <w:rPr>
                                <w:color w:val="000000"/>
                                <w:lang w:val="en-US"/>
                              </w:rPr>
                              <w:t>variables.h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4" o:spid="_x0000_s1030" type="#_x0000_t202" style="position:absolute;left:0;text-align:left;margin-left:411.6pt;margin-top:10.95pt;width:71.55pt;height:46.8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" strokeweight="1pt">
                <v:textbox>
                  <w:txbxContent>
                    <w:p w:rsidR="00A37E23" w:rsidRDefault="00A37E23" w:rsidP="002652C0">
                      <w:pPr>
                        <w:jc w:val="center"/>
                      </w:pPr>
                      <w:r>
                        <w:rPr>
                          <w:color w:val="000000"/>
                          <w:lang w:val="en-US"/>
                        </w:rPr>
                        <w:t>variables.h</w:t>
                      </w:r>
                    </w:p>
                  </w:txbxContent>
                </v:textbox>
              </v:shape>
            </w:pict>
          </mc:Fallback>
        </mc:AlternateContent>
      </w:r>
      <w:r>
        <w:rPr>
          <w:noProof/>
          <w:lang w:val="uk-UA" w:eastAsia="uk-UA"/>
        </w:rPr>
        <mc:AlternateContent>
          <mc:Choice Requires="wps">
            <w:drawing>
              <wp:anchor distT="0" distB="0" distL="114935" distR="114935" simplePos="0" relativeHeight="251663872" behindDoc="0" locked="0" layoutInCell="1" allowOverlap="1">
                <wp:simplePos x="0" y="0"/>
                <wp:positionH relativeFrom="page">
                  <wp:posOffset>2645410</wp:posOffset>
                </wp:positionH>
                <wp:positionV relativeFrom="paragraph">
                  <wp:posOffset>123190</wp:posOffset>
                </wp:positionV>
                <wp:extent cx="942975" cy="608330"/>
                <wp:effectExtent l="0" t="0" r="9525" b="1270"/>
                <wp:wrapNone/>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08330"/>
                        </a:xfrm>
                        <a:prstGeom prst="rect">
                          <a:avLst/>
                        </a:prstGeom>
                        <a:solidFill>
                          <a:srgbClr val="FFFFFF"/>
                        </a:solidFill>
                        <a:ln w="12700" cmpd="sng">
                          <a:solidFill>
                            <a:srgbClr val="000000"/>
                          </a:solidFill>
                          <a:prstDash val="solid"/>
                          <a:miter lim="800000"/>
                          <a:headEnd/>
                          <a:tailEnd/>
                        </a:ln>
                      </wps:spPr>
                      <wps:txbx>
                        <w:txbxContent>
                          <w:p w:rsidR="00A37E23" w:rsidRDefault="00A37E23" w:rsidP="002652C0">
                            <w:pPr>
                              <w:jc w:val="center"/>
                            </w:pPr>
                            <w:r>
                              <w:rPr>
                                <w:color w:val="000000"/>
                                <w:lang w:val="en-US"/>
                              </w:rPr>
                              <w:t>boruvka.h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3" o:spid="_x0000_s1031" type="#_x0000_t202" style="position:absolute;left:0;text-align:left;margin-left:208.3pt;margin-top:9.7pt;width:74.25pt;height:47.9pt;z-index:251663872;visibility:visible;mso-wrap-style:square;mso-width-percent:0;mso-height-percent:0;mso-wrap-distance-left:9.05pt;mso-wrap-distance-top:0;mso-wrap-distance-right:9.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" strokeweight="1pt">
                <v:textbox>
                  <w:txbxContent>
                    <w:p w:rsidR="00A37E23" w:rsidRDefault="00A37E23" w:rsidP="002652C0">
                      <w:pPr>
                        <w:jc w:val="center"/>
                      </w:pPr>
                      <w:r>
                        <w:rPr>
                          <w:color w:val="000000"/>
                          <w:lang w:val="en-US"/>
                        </w:rPr>
                        <w:t>boruvka.h</w:t>
                      </w:r>
                    </w:p>
                  </w:txbxContent>
                </v:textbox>
                <w10:wrap anchorx="page"/>
              </v:shape>
            </w:pict>
          </mc:Fallback>
        </mc:AlternateContent>
      </w:r>
      <w:r>
        <w:rPr>
          <w:noProof/>
          <w:lang w:val="uk-UA" w:eastAsia="uk-UA"/>
        </w:rPr>
        <mc:AlternateContent>
          <mc:Choice Requires="wps">
            <w:drawing>
              <wp:anchor distT="0" distB="0" distL="114935" distR="114935" simplePos="0" relativeHeight="251664896" behindDoc="0" locked="0" layoutInCell="1" allowOverlap="1">
                <wp:simplePos x="0" y="0"/>
                <wp:positionH relativeFrom="column">
                  <wp:posOffset>1075690</wp:posOffset>
                </wp:positionH>
                <wp:positionV relativeFrom="paragraph">
                  <wp:posOffset>126365</wp:posOffset>
                </wp:positionV>
                <wp:extent cx="730885" cy="599440"/>
                <wp:effectExtent l="0" t="0" r="0" b="0"/>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599440"/>
                        </a:xfrm>
                        <a:prstGeom prst="rect">
                          <a:avLst/>
                        </a:prstGeom>
                        <a:solidFill>
                          <a:srgbClr val="FFFFFF"/>
                        </a:solidFill>
                        <a:ln w="12700" cmpd="sng">
                          <a:solidFill>
                            <a:srgbClr val="000000"/>
                          </a:solidFill>
                          <a:prstDash val="solid"/>
                          <a:miter lim="800000"/>
                          <a:headEnd/>
                          <a:tailEnd/>
                        </a:ln>
                      </wps:spPr>
                      <wps:txbx>
                        <w:txbxContent>
                          <w:p w:rsidR="00A37E23" w:rsidRDefault="00A37E23" w:rsidP="002652C0">
                            <w:pPr>
                              <w:jc w:val="center"/>
                            </w:pPr>
                            <w:r>
                              <w:rPr>
                                <w:color w:val="000000"/>
                                <w:lang w:val="en-US"/>
                              </w:rPr>
                              <w:t>prima.h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2" o:spid="_x0000_s1032" type="#_x0000_t202" style="position:absolute;left:0;text-align:left;margin-left:84.7pt;margin-top:9.95pt;width:57.55pt;height:47.2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" strokeweight="1pt">
                <v:textbox>
                  <w:txbxContent>
                    <w:p w:rsidR="00A37E23" w:rsidRDefault="00A37E23" w:rsidP="002652C0">
                      <w:pPr>
                        <w:jc w:val="center"/>
                      </w:pPr>
                      <w:r>
                        <w:rPr>
                          <w:color w:val="000000"/>
                          <w:lang w:val="en-US"/>
                        </w:rPr>
                        <w:t>prima.h</w:t>
                      </w:r>
                    </w:p>
                  </w:txbxContent>
                </v:textbox>
              </v:shape>
            </w:pict>
          </mc:Fallback>
        </mc:AlternateContent>
      </w:r>
      <w:r>
        <w:rPr>
          <w:noProof/>
          <w:lang w:val="uk-UA" w:eastAsia="uk-UA"/>
        </w:rPr>
        <mc:AlternateContent>
          <mc:Choice Requires="wps">
            <w:drawing>
              <wp:anchor distT="0" distB="0" distL="114935" distR="114935" simplePos="0" relativeHeight="251665920" behindDoc="0" locked="0" layoutInCell="1" allowOverlap="1">
                <wp:simplePos x="0" y="0"/>
                <wp:positionH relativeFrom="margin">
                  <wp:posOffset>-86360</wp:posOffset>
                </wp:positionH>
                <wp:positionV relativeFrom="paragraph">
                  <wp:posOffset>110490</wp:posOffset>
                </wp:positionV>
                <wp:extent cx="976630" cy="616585"/>
                <wp:effectExtent l="0" t="0" r="0" b="0"/>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616585"/>
                        </a:xfrm>
                        <a:prstGeom prst="rect">
                          <a:avLst/>
                        </a:prstGeom>
                        <a:solidFill>
                          <a:srgbClr val="FFFFFF"/>
                        </a:solidFill>
                        <a:ln w="12700" cmpd="sng">
                          <a:solidFill>
                            <a:srgbClr val="000000"/>
                          </a:solidFill>
                          <a:prstDash val="solid"/>
                          <a:miter lim="800000"/>
                          <a:headEnd/>
                          <a:tailEnd/>
                        </a:ln>
                      </wps:spPr>
                      <wps:txbx>
                        <w:txbxContent>
                          <w:p w:rsidR="00A37E23" w:rsidRDefault="00A37E23" w:rsidP="002652C0">
                            <w:pPr>
                              <w:jc w:val="center"/>
                            </w:pPr>
                            <w:r>
                              <w:rPr>
                                <w:color w:val="000000"/>
                                <w:lang w:val="en-US"/>
                              </w:rPr>
                              <w:t>kruskala.h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1" o:spid="_x0000_s1033" type="#_x0000_t202" style="position:absolute;left:0;text-align:left;margin-left:-6.8pt;margin-top:8.7pt;width:76.9pt;height:48.55pt;z-index:25166592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" strokeweight="1pt">
                <v:textbox>
                  <w:txbxContent>
                    <w:p w:rsidR="00A37E23" w:rsidRDefault="00A37E23" w:rsidP="002652C0">
                      <w:pPr>
                        <w:jc w:val="center"/>
                      </w:pPr>
                      <w:r>
                        <w:rPr>
                          <w:color w:val="000000"/>
                          <w:lang w:val="en-US"/>
                        </w:rPr>
                        <w:t>kruskala.h</w:t>
                      </w:r>
                    </w:p>
                  </w:txbxContent>
                </v:textbox>
                <w10:wrap anchorx="margin"/>
              </v:shape>
            </w:pict>
          </mc:Fallback>
        </mc:AlternateContent>
      </w:r>
      <w:r>
        <w:rPr>
          <w:noProof/>
          <w:lang w:val="uk-UA" w:eastAsia="uk-UA"/>
        </w:rPr>
        <mc:AlternateContent>
          <mc:Choice Requires="wps">
            <w:drawing>
              <wp:anchor distT="0" distB="0" distL="114935" distR="114935" simplePos="0" relativeHeight="251681280" behindDoc="0" locked="0" layoutInCell="1" allowOverlap="1">
                <wp:simplePos x="0" y="0"/>
                <wp:positionH relativeFrom="column">
                  <wp:posOffset>4079875</wp:posOffset>
                </wp:positionH>
                <wp:positionV relativeFrom="paragraph">
                  <wp:posOffset>109220</wp:posOffset>
                </wp:positionV>
                <wp:extent cx="1029970" cy="621030"/>
                <wp:effectExtent l="0" t="0" r="0" b="762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621030"/>
                        </a:xfrm>
                        <a:prstGeom prst="rect">
                          <a:avLst/>
                        </a:prstGeom>
                        <a:solidFill>
                          <a:srgbClr val="FFFFFF"/>
                        </a:solidFill>
                        <a:ln w="12700" cmpd="sng">
                          <a:solidFill>
                            <a:srgbClr val="000000"/>
                          </a:solidFill>
                          <a:prstDash val="solid"/>
                          <a:miter lim="800000"/>
                          <a:headEnd/>
                          <a:tailEnd/>
                        </a:ln>
                      </wps:spPr>
                      <wps:txbx>
                        <w:txbxContent>
                          <w:p w:rsidR="00A37E23" w:rsidRDefault="00A37E23" w:rsidP="002652C0">
                            <w:pPr>
                              <w:jc w:val="center"/>
                            </w:pPr>
                            <w:r>
                              <w:rPr>
                                <w:color w:val="000000"/>
                                <w:lang w:val="en-US"/>
                              </w:rPr>
                              <w:t>researchGraph.h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0" o:spid="_x0000_s1034" type="#_x0000_t202" style="position:absolute;left:0;text-align:left;margin-left:321.25pt;margin-top:8.6pt;width:81.1pt;height:48.9pt;z-index:2516812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" strokeweight="1pt">
                <v:textbox>
                  <w:txbxContent>
                    <w:p w:rsidR="00A37E23" w:rsidRDefault="00A37E23" w:rsidP="002652C0">
                      <w:pPr>
                        <w:jc w:val="center"/>
                      </w:pPr>
                      <w:r>
                        <w:rPr>
                          <w:color w:val="000000"/>
                          <w:lang w:val="en-US"/>
                        </w:rPr>
                        <w:t>researchGraph.h</w:t>
                      </w:r>
                    </w:p>
                  </w:txbxContent>
                </v:textbox>
              </v:shape>
            </w:pict>
          </mc:Fallback>
        </mc:AlternateContent>
      </w:r>
    </w:p>
    <w:p w:rsidR="00CF4415" w:rsidRDefault="00CF4415" w:rsidP="002652C0">
      <w:pPr>
        <w:pStyle w:val="18"/>
        <w:widowControl/>
        <w:autoSpaceDE/>
        <w:spacing w:after="120" w:line="360" w:lineRule="auto"/>
        <w:ind w:left="0" w:firstLine="284"/>
        <w:jc w:val="both"/>
        <w:rPr>
          <w:sz w:val="28"/>
          <w:szCs w:val="28"/>
          <w:lang w:val="uk-UA" w:eastAsia="uk-UA"/>
        </w:rPr>
      </w:pPr>
    </w:p>
    <w:p w:rsidR="00CF4415" w:rsidRDefault="009324AB" w:rsidP="002652C0">
      <w:pPr>
        <w:pStyle w:val="18"/>
        <w:widowControl/>
        <w:autoSpaceDE/>
        <w:spacing w:after="120" w:line="360" w:lineRule="auto"/>
        <w:ind w:left="0" w:firstLine="284"/>
        <w:jc w:val="both"/>
        <w:rPr>
          <w:sz w:val="28"/>
          <w:szCs w:val="28"/>
          <w:lang w:val="uk-UA" w:eastAsia="uk-UA"/>
        </w:rPr>
      </w:pPr>
      <w:r>
        <w:rPr>
          <w:noProof/>
          <w:lang w:val="uk-UA" w:eastAsia="uk-UA"/>
        </w:rPr>
        <mc:AlternateContent>
          <mc:Choice Requires="wps">
            <w:drawing>
              <wp:anchor distT="0" distB="0" distL="114300" distR="114300" simplePos="0" relativeHeight="251657728" behindDoc="0" locked="0" layoutInCell="1" allowOverlap="1">
                <wp:simplePos x="0" y="0"/>
                <wp:positionH relativeFrom="margin">
                  <wp:posOffset>-90170</wp:posOffset>
                </wp:positionH>
                <wp:positionV relativeFrom="paragraph">
                  <wp:posOffset>313055</wp:posOffset>
                </wp:positionV>
                <wp:extent cx="923290" cy="617220"/>
                <wp:effectExtent l="0" t="0" r="0" b="0"/>
                <wp:wrapNone/>
                <wp:docPr id="29" name="Скругленный 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290" cy="617220"/>
                        </a:xfrm>
                        <a:prstGeom prst="roundRect">
                          <a:avLst>
                            <a:gd name="adj" fmla="val 16667"/>
                          </a:avLst>
                        </a:prstGeom>
                        <a:noFill/>
                        <a:ln w="1260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7E23" w:rsidRDefault="00A37E23" w:rsidP="002652C0">
                            <w:pPr>
                              <w:jc w:val="center"/>
                              <w:rPr>
                                <w:lang w:val="en-US"/>
                              </w:rPr>
                            </w:pPr>
                            <w:r>
                              <w:rPr>
                                <w:lang w:val="en-US"/>
                              </w:rPr>
                              <w:t>kruskala.cpp</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29" o:spid="_x0000_s1035" style="position:absolute;left:0;text-align:left;margin-left:-7.1pt;margin-top:24.65pt;width:72.7pt;height:48.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" filled="f" strokeweight=".35mm">
                <v:stroke joinstyle="miter" endcap="square"/>
                <v:textbox>
                  <w:txbxContent>
                    <w:p w:rsidR="00A37E23" w:rsidRDefault="00A37E23" w:rsidP="002652C0">
                      <w:pPr>
                        <w:jc w:val="center"/>
                        <w:rPr>
                          <w:lang w:val="en-US"/>
                        </w:rPr>
                      </w:pPr>
                      <w:r>
                        <w:rPr>
                          <w:lang w:val="en-US"/>
                        </w:rPr>
                        <w:t>kruskala.cpp</w:t>
                      </w:r>
                    </w:p>
                  </w:txbxContent>
                </v:textbox>
                <w10:wrap anchorx="margin"/>
              </v:roundrect>
            </w:pict>
          </mc:Fallback>
        </mc:AlternateContent>
      </w:r>
      <w:r>
        <w:rPr>
          <w:noProof/>
          <w:lang w:val="uk-UA" w:eastAsia="uk-UA"/>
        </w:rPr>
        <mc:AlternateContent>
          <mc:Choice Requires="wps">
            <w:drawing>
              <wp:anchor distT="0" distB="0" distL="114300" distR="114300" simplePos="0" relativeHeight="251666944" behindDoc="0" locked="0" layoutInCell="1" allowOverlap="1">
                <wp:simplePos x="0" y="0"/>
                <wp:positionH relativeFrom="column">
                  <wp:posOffset>365760</wp:posOffset>
                </wp:positionH>
                <wp:positionV relativeFrom="paragraph">
                  <wp:posOffset>110490</wp:posOffset>
                </wp:positionV>
                <wp:extent cx="1905" cy="182245"/>
                <wp:effectExtent l="76200" t="38100" r="55245" b="8255"/>
                <wp:wrapNone/>
                <wp:docPr id="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 cy="18224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C93545" id="Прямая со стрелкой 28" o:spid="_x0000_s1026" type="#_x0000_t32" style="position:absolute;margin-left:28.8pt;margin-top:8.7pt;width:.15pt;height:14.35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" strokeweight=".18mm">
                <v:stroke endarrow="block" joinstyle="miter" endcap="square"/>
              </v:shape>
            </w:pict>
          </mc:Fallback>
        </mc:AlternateContent>
      </w:r>
      <w:r>
        <w:rPr>
          <w:noProof/>
          <w:lang w:val="uk-UA" w:eastAsia="uk-UA"/>
        </w:rPr>
        <mc:AlternateContent>
          <mc:Choice Requires="wps">
            <w:drawing>
              <wp:anchor distT="0" distB="0" distL="114300" distR="114300" simplePos="0" relativeHeight="251667968" behindDoc="0" locked="0" layoutInCell="1" allowOverlap="1">
                <wp:simplePos x="0" y="0"/>
                <wp:positionH relativeFrom="column">
                  <wp:posOffset>1433830</wp:posOffset>
                </wp:positionH>
                <wp:positionV relativeFrom="paragraph">
                  <wp:posOffset>118110</wp:posOffset>
                </wp:positionV>
                <wp:extent cx="1905" cy="182245"/>
                <wp:effectExtent l="76200" t="38100" r="55245" b="8255"/>
                <wp:wrapNone/>
                <wp:docPr id="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18224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072E7F" id="Прямая со стрелкой 27" o:spid="_x0000_s1026" type="#_x0000_t32" style="position:absolute;margin-left:112.9pt;margin-top:9.3pt;width:.15pt;height:14.3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" strokeweight=".18mm">
                <v:stroke endarrow="block" joinstyle="miter" endcap="square"/>
              </v:shape>
            </w:pict>
          </mc:Fallback>
        </mc:AlternateContent>
      </w:r>
      <w:r>
        <w:rPr>
          <w:noProof/>
          <w:lang w:val="uk-UA" w:eastAsia="uk-UA"/>
        </w:rPr>
        <mc:AlternateContent>
          <mc:Choice Requires="wps">
            <w:drawing>
              <wp:anchor distT="0" distB="0" distL="114300" distR="114300" simplePos="0" relativeHeight="251668992" behindDoc="0" locked="0" layoutInCell="1" allowOverlap="1">
                <wp:simplePos x="0" y="0"/>
                <wp:positionH relativeFrom="column">
                  <wp:posOffset>2405380</wp:posOffset>
                </wp:positionH>
                <wp:positionV relativeFrom="paragraph">
                  <wp:posOffset>115570</wp:posOffset>
                </wp:positionV>
                <wp:extent cx="1905" cy="182245"/>
                <wp:effectExtent l="76200" t="38100" r="55245" b="8255"/>
                <wp:wrapNone/>
                <wp:docPr id="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18224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D81984" id="Прямая со стрелкой 26" o:spid="_x0000_s1026" type="#_x0000_t32" style="position:absolute;margin-left:189.4pt;margin-top:9.1pt;width:.15pt;height:14.3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" strokeweight=".18mm">
                <v:stroke endarrow="block" joinstyle="miter" endcap="square"/>
              </v:shape>
            </w:pict>
          </mc:Fallback>
        </mc:AlternateContent>
      </w:r>
      <w:r>
        <w:rPr>
          <w:noProof/>
          <w:lang w:val="uk-UA" w:eastAsia="uk-UA"/>
        </w:rPr>
        <mc:AlternateContent>
          <mc:Choice Requires="wps">
            <w:drawing>
              <wp:anchor distT="0" distB="0" distL="114300" distR="114300" simplePos="0" relativeHeight="251670016" behindDoc="0" locked="0" layoutInCell="1" allowOverlap="1">
                <wp:simplePos x="0" y="0"/>
                <wp:positionH relativeFrom="column">
                  <wp:posOffset>3459480</wp:posOffset>
                </wp:positionH>
                <wp:positionV relativeFrom="paragraph">
                  <wp:posOffset>120650</wp:posOffset>
                </wp:positionV>
                <wp:extent cx="1905" cy="182245"/>
                <wp:effectExtent l="76200" t="38100" r="55245" b="8255"/>
                <wp:wrapNone/>
                <wp:docPr id="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18224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6C8644" id="Прямая со стрелкой 25" o:spid="_x0000_s1026" type="#_x0000_t32" style="position:absolute;margin-left:272.4pt;margin-top:9.5pt;width:.15pt;height:14.3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" strokeweight=".18mm">
                <v:stroke endarrow="block" joinstyle="miter" endcap="square"/>
              </v:shape>
            </w:pict>
          </mc:Fallback>
        </mc:AlternateContent>
      </w:r>
      <w:r>
        <w:rPr>
          <w:noProof/>
          <w:lang w:val="uk-UA" w:eastAsia="uk-UA"/>
        </w:rPr>
        <mc:AlternateContent>
          <mc:Choice Requires="wps">
            <w:drawing>
              <wp:anchor distT="0" distB="0" distL="114300" distR="114300" simplePos="0" relativeHeight="251682304" behindDoc="0" locked="0" layoutInCell="1" allowOverlap="1">
                <wp:simplePos x="0" y="0"/>
                <wp:positionH relativeFrom="column">
                  <wp:posOffset>4610735</wp:posOffset>
                </wp:positionH>
                <wp:positionV relativeFrom="paragraph">
                  <wp:posOffset>132715</wp:posOffset>
                </wp:positionV>
                <wp:extent cx="1905" cy="182245"/>
                <wp:effectExtent l="76200" t="38100" r="55245" b="8255"/>
                <wp:wrapNone/>
                <wp:docPr id="4" name="Прямая со стрелкой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182245"/>
                        </a:xfrm>
                        <a:prstGeom prst="straightConnector1">
                          <a:avLst/>
                        </a:prstGeom>
                        <a:noFill/>
                        <a:ln w="64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CB2E9A" id="Прямая со стрелкой 24" o:spid="_x0000_s1026" type="#_x0000_t32" style="position:absolute;margin-left:363.05pt;margin-top:10.45pt;width:.15pt;height:14.3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" strokeweight=".18mm">
                <v:stroke endarrow="block" joinstyle="miter" endcap="square"/>
              </v:shape>
            </w:pict>
          </mc:Fallback>
        </mc:AlternateContent>
      </w:r>
    </w:p>
    <w:p w:rsidR="00CF4415" w:rsidRDefault="009324AB" w:rsidP="002652C0">
      <w:pPr>
        <w:pStyle w:val="18"/>
        <w:widowControl/>
        <w:autoSpaceDE/>
        <w:spacing w:after="120" w:line="360" w:lineRule="auto"/>
        <w:ind w:left="0" w:firstLine="284"/>
        <w:jc w:val="both"/>
        <w:rPr>
          <w:sz w:val="28"/>
          <w:szCs w:val="28"/>
          <w:lang w:val="uk-UA" w:eastAsia="uk-UA"/>
        </w:rPr>
      </w:pPr>
      <w:r>
        <w:rPr>
          <w:noProof/>
          <w:lang w:val="uk-UA" w:eastAsia="uk-UA"/>
        </w:rPr>
        <mc:AlternateContent>
          <mc:Choice Requires="wps">
            <w:drawing>
              <wp:anchor distT="0" distB="0" distL="114300" distR="114300" simplePos="0" relativeHeight="251658752" behindDoc="0" locked="0" layoutInCell="1" allowOverlap="1">
                <wp:simplePos x="0" y="0"/>
                <wp:positionH relativeFrom="margin">
                  <wp:posOffset>1047115</wp:posOffset>
                </wp:positionH>
                <wp:positionV relativeFrom="paragraph">
                  <wp:posOffset>8890</wp:posOffset>
                </wp:positionV>
                <wp:extent cx="762635" cy="595630"/>
                <wp:effectExtent l="0" t="0" r="0" b="0"/>
                <wp:wrapNone/>
                <wp:docPr id="3" name="Скругленный прямо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95630"/>
                        </a:xfrm>
                        <a:prstGeom prst="roundRect">
                          <a:avLst>
                            <a:gd name="adj" fmla="val 16667"/>
                          </a:avLst>
                        </a:prstGeom>
                        <a:noFill/>
                        <a:ln w="1260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7E23" w:rsidRDefault="00A37E23" w:rsidP="002652C0">
                            <w:pPr>
                              <w:jc w:val="center"/>
                              <w:rPr>
                                <w:lang w:val="en-US"/>
                              </w:rPr>
                            </w:pPr>
                            <w:r>
                              <w:rPr>
                                <w:lang w:val="en-US"/>
                              </w:rPr>
                              <w:t>prima.cpp</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23" o:spid="_x0000_s1036" style="position:absolute;left:0;text-align:left;margin-left:82.45pt;margin-top:.7pt;width:60.05pt;height:46.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" filled="f" strokeweight=".35mm">
                <v:stroke joinstyle="miter" endcap="square"/>
                <v:textbox>
                  <w:txbxContent>
                    <w:p w:rsidR="00A37E23" w:rsidRDefault="00A37E23" w:rsidP="002652C0">
                      <w:pPr>
                        <w:jc w:val="center"/>
                        <w:rPr>
                          <w:lang w:val="en-US"/>
                        </w:rPr>
                      </w:pPr>
                      <w:r>
                        <w:rPr>
                          <w:lang w:val="en-US"/>
                        </w:rPr>
                        <w:t>prima.cpp</w:t>
                      </w:r>
                    </w:p>
                  </w:txbxContent>
                </v:textbox>
                <w10:wrap anchorx="margin"/>
              </v:roundrect>
            </w:pict>
          </mc:Fallback>
        </mc:AlternateContent>
      </w:r>
      <w:r>
        <w:rPr>
          <w:noProof/>
          <w:lang w:val="uk-UA" w:eastAsia="uk-UA"/>
        </w:rPr>
        <mc:AlternateContent>
          <mc:Choice Requires="wps">
            <w:drawing>
              <wp:anchor distT="0" distB="0" distL="114300" distR="114300" simplePos="0" relativeHeight="251659776" behindDoc="0" locked="0" layoutInCell="1" allowOverlap="1">
                <wp:simplePos x="0" y="0"/>
                <wp:positionH relativeFrom="margin">
                  <wp:posOffset>1983105</wp:posOffset>
                </wp:positionH>
                <wp:positionV relativeFrom="paragraph">
                  <wp:posOffset>5715</wp:posOffset>
                </wp:positionV>
                <wp:extent cx="866775" cy="582930"/>
                <wp:effectExtent l="0" t="0" r="9525" b="7620"/>
                <wp:wrapNone/>
                <wp:docPr id="2" name="Скругленный 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82930"/>
                        </a:xfrm>
                        <a:prstGeom prst="roundRect">
                          <a:avLst>
                            <a:gd name="adj" fmla="val 16667"/>
                          </a:avLst>
                        </a:prstGeom>
                        <a:noFill/>
                        <a:ln w="1260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7E23" w:rsidRDefault="00A37E23" w:rsidP="002652C0">
                            <w:pPr>
                              <w:jc w:val="center"/>
                              <w:rPr>
                                <w:lang w:val="en-US"/>
                              </w:rPr>
                            </w:pPr>
                            <w:r>
                              <w:rPr>
                                <w:lang w:val="en-US"/>
                              </w:rPr>
                              <w:t>boruvka.cpp</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22" o:spid="_x0000_s1037" style="position:absolute;left:0;text-align:left;margin-left:156.15pt;margin-top:.45pt;width:68.25pt;height:45.9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" filled="f" strokeweight=".35mm">
                <v:stroke joinstyle="miter" endcap="square"/>
                <v:textbox>
                  <w:txbxContent>
                    <w:p w:rsidR="00A37E23" w:rsidRDefault="00A37E23" w:rsidP="002652C0">
                      <w:pPr>
                        <w:jc w:val="center"/>
                        <w:rPr>
                          <w:lang w:val="en-US"/>
                        </w:rPr>
                      </w:pPr>
                      <w:r>
                        <w:rPr>
                          <w:lang w:val="en-US"/>
                        </w:rPr>
                        <w:t>boruvka.cpp</w:t>
                      </w:r>
                    </w:p>
                  </w:txbxContent>
                </v:textbox>
                <w10:wrap anchorx="margin"/>
              </v:roundrect>
            </w:pict>
          </mc:Fallback>
        </mc:AlternateContent>
      </w:r>
      <w:r>
        <w:rPr>
          <w:noProof/>
          <w:lang w:val="uk-UA" w:eastAsia="uk-UA"/>
        </w:rPr>
        <mc:AlternateContent>
          <mc:Choice Requires="wps">
            <w:drawing>
              <wp:anchor distT="0" distB="0" distL="114300" distR="114300" simplePos="0" relativeHeight="251660800" behindDoc="0" locked="0" layoutInCell="1" allowOverlap="1">
                <wp:simplePos x="0" y="0"/>
                <wp:positionH relativeFrom="margin">
                  <wp:posOffset>2958465</wp:posOffset>
                </wp:positionH>
                <wp:positionV relativeFrom="paragraph">
                  <wp:posOffset>5715</wp:posOffset>
                </wp:positionV>
                <wp:extent cx="1040130" cy="613410"/>
                <wp:effectExtent l="0" t="0" r="7620" b="0"/>
                <wp:wrapNone/>
                <wp:docPr id="1" name="Скругленный 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130" cy="613410"/>
                        </a:xfrm>
                        <a:prstGeom prst="roundRect">
                          <a:avLst>
                            <a:gd name="adj" fmla="val 16667"/>
                          </a:avLst>
                        </a:prstGeom>
                        <a:noFill/>
                        <a:ln w="1260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7E23" w:rsidRDefault="00A37E23" w:rsidP="002652C0">
                            <w:pPr>
                              <w:jc w:val="center"/>
                              <w:rPr>
                                <w:lang w:val="en-US"/>
                              </w:rPr>
                            </w:pPr>
                            <w:r>
                              <w:rPr>
                                <w:lang w:val="en-US"/>
                              </w:rPr>
                              <w:t>WriteRead.cpp</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21" o:spid="_x0000_s1038" style="position:absolute;left:0;text-align:left;margin-left:232.95pt;margin-top:.45pt;width:81.9pt;height:48.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" filled="f" strokeweight=".35mm">
                <v:stroke joinstyle="miter" endcap="square"/>
                <v:textbox>
                  <w:txbxContent>
                    <w:p w:rsidR="00A37E23" w:rsidRDefault="00A37E23" w:rsidP="002652C0">
                      <w:pPr>
                        <w:jc w:val="center"/>
                        <w:rPr>
                          <w:lang w:val="en-US"/>
                        </w:rPr>
                      </w:pPr>
                      <w:r>
                        <w:rPr>
                          <w:lang w:val="en-US"/>
                        </w:rPr>
                        <w:t>WriteRead.cpp</w:t>
                      </w:r>
                    </w:p>
                  </w:txbxContent>
                </v:textbox>
                <w10:wrap anchorx="margin"/>
              </v:roundrect>
            </w:pict>
          </mc:Fallback>
        </mc:AlternateContent>
      </w:r>
      <w:r>
        <w:rPr>
          <w:noProof/>
          <w:lang w:val="uk-UA" w:eastAsia="uk-UA"/>
        </w:rPr>
        <mc:AlternateContent>
          <mc:Choice Requires="wps">
            <w:drawing>
              <wp:anchor distT="0" distB="0" distL="114300" distR="114300" simplePos="0" relativeHeight="251679232" behindDoc="0" locked="0" layoutInCell="1" allowOverlap="1">
                <wp:simplePos x="0" y="0"/>
                <wp:positionH relativeFrom="margin">
                  <wp:posOffset>4121150</wp:posOffset>
                </wp:positionH>
                <wp:positionV relativeFrom="paragraph">
                  <wp:posOffset>6350</wp:posOffset>
                </wp:positionV>
                <wp:extent cx="1040130" cy="613410"/>
                <wp:effectExtent l="0" t="0" r="7620" b="0"/>
                <wp:wrapNone/>
                <wp:docPr id="20" name="Скругленный 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130" cy="613410"/>
                        </a:xfrm>
                        <a:prstGeom prst="roundRect">
                          <a:avLst>
                            <a:gd name="adj" fmla="val 16667"/>
                          </a:avLst>
                        </a:prstGeom>
                        <a:noFill/>
                        <a:ln w="1260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7E23" w:rsidRDefault="00A37E23" w:rsidP="002652C0">
                            <w:pPr>
                              <w:jc w:val="center"/>
                              <w:rPr>
                                <w:lang w:val="en-US"/>
                              </w:rPr>
                            </w:pPr>
                            <w:r>
                              <w:rPr>
                                <w:lang w:val="en-US"/>
                              </w:rPr>
                              <w:t>researchGraph.cpp</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20" o:spid="_x0000_s1039" style="position:absolute;left:0;text-align:left;margin-left:324.5pt;margin-top:.5pt;width:81.9pt;height:48.3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" filled="f" strokeweight=".35mm">
                <v:stroke joinstyle="miter" endcap="square"/>
                <v:textbox>
                  <w:txbxContent>
                    <w:p w:rsidR="00A37E23" w:rsidRDefault="00A37E23" w:rsidP="002652C0">
                      <w:pPr>
                        <w:jc w:val="center"/>
                        <w:rPr>
                          <w:lang w:val="en-US"/>
                        </w:rPr>
                      </w:pPr>
                      <w:r>
                        <w:rPr>
                          <w:lang w:val="en-US"/>
                        </w:rPr>
                        <w:t>researchGraph.cpp</w:t>
                      </w:r>
                    </w:p>
                  </w:txbxContent>
                </v:textbox>
                <w10:wrap anchorx="margin"/>
              </v:roundrect>
            </w:pict>
          </mc:Fallback>
        </mc:AlternateContent>
      </w:r>
    </w:p>
    <w:p w:rsidR="00CF4415" w:rsidRDefault="00CF4415" w:rsidP="002652C0">
      <w:pPr>
        <w:pStyle w:val="18"/>
        <w:widowControl/>
        <w:autoSpaceDE/>
        <w:spacing w:after="120" w:line="360" w:lineRule="auto"/>
        <w:ind w:left="0" w:firstLine="284"/>
        <w:jc w:val="both"/>
        <w:rPr>
          <w:sz w:val="28"/>
          <w:szCs w:val="28"/>
          <w:lang w:val="uk-UA" w:eastAsia="uk-UA"/>
        </w:rPr>
      </w:pPr>
    </w:p>
    <w:p w:rsidR="00CF4415" w:rsidRDefault="00CF4415" w:rsidP="002652C0">
      <w:pPr>
        <w:pStyle w:val="18"/>
        <w:widowControl/>
        <w:autoSpaceDE/>
        <w:spacing w:after="120" w:line="360" w:lineRule="auto"/>
        <w:ind w:left="0" w:firstLine="851"/>
        <w:jc w:val="both"/>
        <w:rPr>
          <w:sz w:val="28"/>
          <w:szCs w:val="28"/>
          <w:lang w:val="uk-UA"/>
        </w:rPr>
      </w:pPr>
      <w:r>
        <w:rPr>
          <w:sz w:val="28"/>
          <w:szCs w:val="28"/>
          <w:lang w:val="uk-UA"/>
        </w:rPr>
        <w:t xml:space="preserve"> </w:t>
      </w:r>
    </w:p>
    <w:p w:rsidR="00CF4415" w:rsidRDefault="00CF4415" w:rsidP="002652C0">
      <w:pPr>
        <w:pStyle w:val="18"/>
        <w:widowControl/>
        <w:autoSpaceDE/>
        <w:spacing w:after="120" w:line="360" w:lineRule="auto"/>
        <w:ind w:left="0" w:firstLine="851"/>
        <w:jc w:val="both"/>
        <w:rPr>
          <w:b/>
          <w:sz w:val="28"/>
          <w:szCs w:val="28"/>
          <w:lang w:val="uk-UA"/>
        </w:rPr>
      </w:pPr>
      <w:r>
        <w:rPr>
          <w:sz w:val="28"/>
          <w:szCs w:val="28"/>
          <w:lang w:val="uk-UA"/>
        </w:rPr>
        <w:t>Рисунок 4.1 – Функціональна схема програмного забезпечення</w:t>
      </w:r>
    </w:p>
    <w:p w:rsidR="00CF4415" w:rsidRDefault="00CF4415" w:rsidP="002652C0">
      <w:pPr>
        <w:pStyle w:val="18"/>
        <w:widowControl/>
        <w:autoSpaceDE/>
        <w:spacing w:after="120" w:line="360" w:lineRule="auto"/>
        <w:ind w:left="0" w:firstLine="851"/>
        <w:jc w:val="both"/>
        <w:rPr>
          <w:b/>
          <w:sz w:val="28"/>
          <w:szCs w:val="28"/>
          <w:lang w:val="uk-UA"/>
        </w:rPr>
      </w:pPr>
    </w:p>
    <w:p w:rsidR="00CF4415" w:rsidRDefault="00CF4415" w:rsidP="002652C0">
      <w:pPr>
        <w:pStyle w:val="18"/>
        <w:widowControl/>
        <w:autoSpaceDE/>
        <w:spacing w:after="120" w:line="360" w:lineRule="auto"/>
        <w:ind w:left="0" w:firstLine="851"/>
        <w:jc w:val="both"/>
        <w:rPr>
          <w:sz w:val="28"/>
          <w:szCs w:val="28"/>
          <w:lang w:val="uk-UA"/>
        </w:rPr>
      </w:pPr>
      <w:r>
        <w:rPr>
          <w:b/>
          <w:sz w:val="28"/>
          <w:szCs w:val="28"/>
          <w:lang w:val="uk-UA"/>
        </w:rPr>
        <w:t>4.2 Опис функцій частин програмного забезпечення</w:t>
      </w:r>
    </w:p>
    <w:p w:rsidR="00CF4415" w:rsidRPr="00ED7BC1" w:rsidRDefault="00CF4415" w:rsidP="002652C0">
      <w:pPr>
        <w:pStyle w:val="18"/>
        <w:widowControl/>
        <w:autoSpaceDE/>
        <w:spacing w:after="120" w:line="360" w:lineRule="auto"/>
        <w:ind w:left="0" w:firstLine="851"/>
        <w:jc w:val="both"/>
        <w:rPr>
          <w:i/>
          <w:sz w:val="28"/>
          <w:szCs w:val="28"/>
        </w:rPr>
      </w:pPr>
      <w:r>
        <w:rPr>
          <w:sz w:val="28"/>
          <w:szCs w:val="28"/>
          <w:lang w:val="uk-UA"/>
        </w:rPr>
        <w:t>Програма поділена на наступні модулі:</w:t>
      </w:r>
    </w:p>
    <w:p w:rsidR="00CF4415" w:rsidRPr="00ED7BC1" w:rsidRDefault="00CF4415" w:rsidP="002652C0">
      <w:pPr>
        <w:pStyle w:val="18"/>
        <w:widowControl/>
        <w:numPr>
          <w:ilvl w:val="0"/>
          <w:numId w:val="8"/>
        </w:numPr>
        <w:autoSpaceDE/>
        <w:spacing w:after="120" w:line="360" w:lineRule="auto"/>
        <w:jc w:val="both"/>
        <w:rPr>
          <w:i/>
          <w:sz w:val="28"/>
          <w:szCs w:val="28"/>
        </w:rPr>
      </w:pPr>
      <w:r>
        <w:rPr>
          <w:i/>
          <w:sz w:val="28"/>
          <w:szCs w:val="28"/>
          <w:lang w:val="en-US"/>
        </w:rPr>
        <w:t>kruskala</w:t>
      </w:r>
      <w:r>
        <w:rPr>
          <w:i/>
          <w:sz w:val="28"/>
          <w:szCs w:val="28"/>
          <w:lang w:val="uk-UA"/>
        </w:rPr>
        <w:t>.h</w:t>
      </w:r>
      <w:r>
        <w:rPr>
          <w:sz w:val="28"/>
          <w:szCs w:val="28"/>
          <w:lang w:val="uk-UA"/>
        </w:rPr>
        <w:t xml:space="preserve"> – реалізує алгоритм Крускала ;</w:t>
      </w:r>
    </w:p>
    <w:p w:rsidR="00CF4415" w:rsidRPr="00ED7BC1" w:rsidRDefault="00CF4415" w:rsidP="002652C0">
      <w:pPr>
        <w:pStyle w:val="18"/>
        <w:widowControl/>
        <w:numPr>
          <w:ilvl w:val="0"/>
          <w:numId w:val="8"/>
        </w:numPr>
        <w:autoSpaceDE/>
        <w:spacing w:after="120" w:line="360" w:lineRule="auto"/>
        <w:jc w:val="both"/>
        <w:rPr>
          <w:i/>
          <w:sz w:val="28"/>
          <w:szCs w:val="28"/>
        </w:rPr>
      </w:pPr>
      <w:r>
        <w:rPr>
          <w:i/>
          <w:sz w:val="28"/>
          <w:szCs w:val="28"/>
          <w:lang w:val="en-US"/>
        </w:rPr>
        <w:t>prima</w:t>
      </w:r>
      <w:r>
        <w:rPr>
          <w:i/>
          <w:sz w:val="28"/>
          <w:szCs w:val="28"/>
          <w:lang w:val="uk-UA"/>
        </w:rPr>
        <w:t xml:space="preserve">.h </w:t>
      </w:r>
      <w:r>
        <w:rPr>
          <w:sz w:val="28"/>
          <w:szCs w:val="28"/>
          <w:lang w:val="uk-UA"/>
        </w:rPr>
        <w:t>– реалізує алгоритм Прима;</w:t>
      </w:r>
    </w:p>
    <w:p w:rsidR="00CF4415" w:rsidRPr="00ED7BC1" w:rsidRDefault="00CF4415" w:rsidP="002652C0">
      <w:pPr>
        <w:pStyle w:val="18"/>
        <w:widowControl/>
        <w:numPr>
          <w:ilvl w:val="0"/>
          <w:numId w:val="8"/>
        </w:numPr>
        <w:autoSpaceDE/>
        <w:spacing w:after="120" w:line="360" w:lineRule="auto"/>
        <w:jc w:val="both"/>
        <w:rPr>
          <w:i/>
          <w:sz w:val="28"/>
          <w:szCs w:val="28"/>
        </w:rPr>
      </w:pPr>
      <w:r>
        <w:rPr>
          <w:i/>
          <w:sz w:val="28"/>
          <w:szCs w:val="28"/>
          <w:lang w:val="en-US"/>
        </w:rPr>
        <w:t>boruvka</w:t>
      </w:r>
      <w:r>
        <w:rPr>
          <w:i/>
          <w:sz w:val="28"/>
          <w:szCs w:val="28"/>
          <w:lang w:val="uk-UA"/>
        </w:rPr>
        <w:t xml:space="preserve">.h </w:t>
      </w:r>
      <w:r>
        <w:rPr>
          <w:sz w:val="28"/>
          <w:szCs w:val="28"/>
          <w:lang w:val="uk-UA"/>
        </w:rPr>
        <w:t>– реалізує алгоритм Борувки;</w:t>
      </w:r>
    </w:p>
    <w:p w:rsidR="00CF4415" w:rsidRPr="00ED7BC1" w:rsidRDefault="00CF4415" w:rsidP="002652C0">
      <w:pPr>
        <w:pStyle w:val="18"/>
        <w:widowControl/>
        <w:numPr>
          <w:ilvl w:val="0"/>
          <w:numId w:val="8"/>
        </w:numPr>
        <w:autoSpaceDE/>
        <w:spacing w:after="120" w:line="360" w:lineRule="auto"/>
        <w:jc w:val="both"/>
        <w:rPr>
          <w:i/>
          <w:sz w:val="28"/>
          <w:szCs w:val="28"/>
        </w:rPr>
      </w:pPr>
      <w:r>
        <w:rPr>
          <w:i/>
          <w:sz w:val="28"/>
          <w:szCs w:val="28"/>
          <w:lang w:val="en-US"/>
        </w:rPr>
        <w:t>WriteRead</w:t>
      </w:r>
      <w:r>
        <w:rPr>
          <w:i/>
          <w:sz w:val="28"/>
          <w:szCs w:val="28"/>
          <w:lang w:val="uk-UA"/>
        </w:rPr>
        <w:t xml:space="preserve">.h </w:t>
      </w:r>
      <w:r>
        <w:rPr>
          <w:sz w:val="28"/>
          <w:szCs w:val="28"/>
          <w:lang w:val="uk-UA"/>
        </w:rPr>
        <w:t>– реалізує зчитування з файлу, запис у файл результату, створює .</w:t>
      </w:r>
      <w:r>
        <w:rPr>
          <w:sz w:val="28"/>
          <w:szCs w:val="28"/>
          <w:lang w:val="en-US"/>
        </w:rPr>
        <w:t>dot</w:t>
      </w:r>
      <w:r>
        <w:rPr>
          <w:sz w:val="28"/>
          <w:szCs w:val="28"/>
          <w:lang w:val="uk-UA"/>
        </w:rPr>
        <w:t xml:space="preserve"> файл для візуалізації графу;</w:t>
      </w:r>
    </w:p>
    <w:p w:rsidR="00CF4415" w:rsidRPr="00ED7BC1" w:rsidRDefault="00CF4415" w:rsidP="002652C0">
      <w:pPr>
        <w:pStyle w:val="18"/>
        <w:widowControl/>
        <w:numPr>
          <w:ilvl w:val="0"/>
          <w:numId w:val="8"/>
        </w:numPr>
        <w:autoSpaceDE/>
        <w:spacing w:after="120" w:line="360" w:lineRule="auto"/>
        <w:jc w:val="both"/>
        <w:rPr>
          <w:i/>
          <w:sz w:val="28"/>
          <w:szCs w:val="28"/>
        </w:rPr>
      </w:pPr>
      <w:r>
        <w:rPr>
          <w:i/>
          <w:sz w:val="28"/>
          <w:szCs w:val="28"/>
          <w:lang w:val="en-US"/>
        </w:rPr>
        <w:t>variables</w:t>
      </w:r>
      <w:r>
        <w:rPr>
          <w:i/>
          <w:sz w:val="28"/>
          <w:szCs w:val="28"/>
          <w:lang w:val="uk-UA"/>
        </w:rPr>
        <w:t xml:space="preserve">.h </w:t>
      </w:r>
      <w:r>
        <w:rPr>
          <w:sz w:val="28"/>
          <w:szCs w:val="28"/>
          <w:lang w:val="uk-UA"/>
        </w:rPr>
        <w:t>– описані основні змінні.</w:t>
      </w:r>
    </w:p>
    <w:p w:rsidR="00CF4415" w:rsidRPr="00ED7BC1" w:rsidRDefault="00CF4415" w:rsidP="002652C0">
      <w:pPr>
        <w:pStyle w:val="18"/>
        <w:widowControl/>
        <w:numPr>
          <w:ilvl w:val="0"/>
          <w:numId w:val="8"/>
        </w:numPr>
        <w:autoSpaceDE/>
        <w:spacing w:after="120" w:line="360" w:lineRule="auto"/>
        <w:jc w:val="both"/>
        <w:rPr>
          <w:i/>
          <w:sz w:val="28"/>
          <w:szCs w:val="28"/>
        </w:rPr>
      </w:pPr>
      <w:r>
        <w:rPr>
          <w:i/>
          <w:sz w:val="28"/>
          <w:szCs w:val="28"/>
          <w:lang w:val="en-US"/>
        </w:rPr>
        <w:t>researchGraph</w:t>
      </w:r>
      <w:r>
        <w:rPr>
          <w:i/>
          <w:sz w:val="28"/>
          <w:szCs w:val="28"/>
          <w:lang w:val="uk-UA"/>
        </w:rPr>
        <w:t>.</w:t>
      </w:r>
      <w:r>
        <w:rPr>
          <w:i/>
          <w:sz w:val="28"/>
          <w:szCs w:val="28"/>
          <w:lang w:val="en-US"/>
        </w:rPr>
        <w:t>h</w:t>
      </w:r>
      <w:r>
        <w:rPr>
          <w:i/>
          <w:sz w:val="28"/>
          <w:szCs w:val="28"/>
          <w:lang w:val="uk-UA"/>
        </w:rPr>
        <w:t xml:space="preserve"> – реалізовує перевірку на зв’язність графу</w:t>
      </w:r>
    </w:p>
    <w:p w:rsidR="00CF4415" w:rsidRPr="00D01865" w:rsidRDefault="00CF4415" w:rsidP="002652C0">
      <w:pPr>
        <w:pStyle w:val="18"/>
        <w:widowControl/>
        <w:numPr>
          <w:ilvl w:val="0"/>
          <w:numId w:val="8"/>
        </w:numPr>
        <w:autoSpaceDE/>
        <w:spacing w:after="120" w:line="360" w:lineRule="auto"/>
        <w:jc w:val="both"/>
        <w:rPr>
          <w:i/>
          <w:sz w:val="28"/>
          <w:szCs w:val="28"/>
          <w:lang w:val="uk-UA"/>
        </w:rPr>
      </w:pPr>
      <w:r>
        <w:rPr>
          <w:i/>
          <w:sz w:val="28"/>
          <w:szCs w:val="28"/>
          <w:lang w:val="en-US"/>
        </w:rPr>
        <w:t>Graph</w:t>
      </w:r>
      <w:r>
        <w:rPr>
          <w:i/>
          <w:sz w:val="28"/>
          <w:szCs w:val="28"/>
          <w:lang w:val="uk-UA"/>
        </w:rPr>
        <w:t>.</w:t>
      </w:r>
      <w:r>
        <w:rPr>
          <w:i/>
          <w:sz w:val="28"/>
          <w:szCs w:val="28"/>
          <w:lang w:val="en-US"/>
        </w:rPr>
        <w:t>h</w:t>
      </w:r>
      <w:r>
        <w:rPr>
          <w:i/>
          <w:sz w:val="28"/>
          <w:szCs w:val="28"/>
          <w:lang w:val="uk-UA"/>
        </w:rPr>
        <w:t xml:space="preserve"> – реалізує інтерфейс користувача</w:t>
      </w:r>
    </w:p>
    <w:p w:rsidR="00CF4415" w:rsidRDefault="00CF4415" w:rsidP="002652C0">
      <w:pPr>
        <w:spacing w:after="120" w:line="360" w:lineRule="auto"/>
        <w:ind w:firstLine="851"/>
        <w:jc w:val="both"/>
        <w:rPr>
          <w:b/>
          <w:szCs w:val="28"/>
        </w:rPr>
      </w:pPr>
      <w:r>
        <w:rPr>
          <w:szCs w:val="28"/>
        </w:rPr>
        <w:lastRenderedPageBreak/>
        <w:t xml:space="preserve">      </w:t>
      </w:r>
      <w:r>
        <w:rPr>
          <w:b/>
          <w:szCs w:val="28"/>
        </w:rPr>
        <w:t>4.2.1 Функції користувача</w:t>
      </w:r>
    </w:p>
    <w:p w:rsidR="00CF4415" w:rsidRDefault="00CF4415" w:rsidP="002652C0">
      <w:pPr>
        <w:spacing w:after="120" w:line="360" w:lineRule="auto"/>
        <w:ind w:firstLine="851"/>
        <w:jc w:val="both"/>
        <w:rPr>
          <w:szCs w:val="28"/>
        </w:rPr>
      </w:pPr>
      <w:r>
        <w:rPr>
          <w:szCs w:val="28"/>
        </w:rPr>
        <w:t>Функції користувача описані у таблиці 4.1</w:t>
      </w:r>
    </w:p>
    <w:p w:rsidR="009B3279" w:rsidRDefault="009B3279" w:rsidP="009B3279">
      <w:pPr>
        <w:pStyle w:val="aa"/>
        <w:keepNext/>
        <w:jc w:val="both"/>
        <w:rPr>
          <w:rFonts w:cs="Times New Roman"/>
          <w:i w:val="0"/>
          <w:iCs w:val="0"/>
          <w:sz w:val="28"/>
          <w:szCs w:val="28"/>
        </w:rPr>
      </w:pPr>
    </w:p>
    <w:p w:rsidR="00CF4415" w:rsidRPr="00824EF6" w:rsidRDefault="00CF4415" w:rsidP="009324AB">
      <w:pPr>
        <w:pStyle w:val="aa"/>
        <w:keepNext/>
        <w:jc w:val="both"/>
        <w:rPr>
          <w:i w:val="0"/>
          <w:sz w:val="28"/>
          <w:szCs w:val="28"/>
        </w:rPr>
      </w:pPr>
      <w:r w:rsidRPr="00824EF6">
        <w:rPr>
          <w:i w:val="0"/>
          <w:sz w:val="28"/>
          <w:szCs w:val="28"/>
        </w:rPr>
        <w:t>Таблиця 4.1 - Функції користувача</w:t>
      </w:r>
    </w:p>
    <w:tbl>
      <w:tblPr>
        <w:tblW w:w="10215" w:type="dxa"/>
        <w:tblInd w:w="108" w:type="dxa"/>
        <w:tblLayout w:type="fixed"/>
        <w:tblLook w:val="0000" w:firstRow="0" w:lastRow="0" w:firstColumn="0" w:lastColumn="0" w:noHBand="0" w:noVBand="0"/>
      </w:tblPr>
      <w:tblGrid>
        <w:gridCol w:w="758"/>
        <w:gridCol w:w="1771"/>
        <w:gridCol w:w="2144"/>
        <w:gridCol w:w="1843"/>
        <w:gridCol w:w="2024"/>
        <w:gridCol w:w="1675"/>
      </w:tblGrid>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 п/п </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Назва функції </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Призначення функції</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вхідних параметрів</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вихідних параметрів</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pStyle w:val="Default"/>
              <w:jc w:val="center"/>
            </w:pPr>
            <w:r>
              <w:rPr>
                <w:sz w:val="28"/>
                <w:szCs w:val="23"/>
              </w:rPr>
              <w:t>Заголовний файл</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1.</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i/>
                <w:szCs w:val="28"/>
                <w:lang w:val="en-US"/>
              </w:rPr>
              <w:t>Prima</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Знаходження мінімального остовного дерева методом Прима</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 xml:space="preserve">Кількість вершин, ребер,масив опису графу, змінні,що зберігають час роботи та кількість  ітерацій </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Масив певного розміру з описом остовного дерева</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pacing w:after="120" w:line="360" w:lineRule="auto"/>
              <w:jc w:val="center"/>
            </w:pPr>
            <w:r>
              <w:rPr>
                <w:i/>
                <w:szCs w:val="28"/>
                <w:lang w:val="en-US"/>
              </w:rPr>
              <w:t>Prima</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2.</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i/>
                <w:szCs w:val="19"/>
                <w:lang w:val="en-US"/>
              </w:rPr>
              <w:t>kruskala</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Знаходження мінімального остовного дерева методом Крускала</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Кількість вершин, ребер,масив опису графу, змінні,що зберігають час роботи та кількість ітерацій</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Масив певного розміру з описом остовного дерева</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pacing w:after="120" w:line="360" w:lineRule="auto"/>
              <w:jc w:val="center"/>
            </w:pPr>
            <w:r>
              <w:rPr>
                <w:i/>
                <w:szCs w:val="28"/>
                <w:lang w:val="en-US"/>
              </w:rPr>
              <w:t>kruskala</w:t>
            </w:r>
            <w:r>
              <w:rPr>
                <w:i/>
                <w:szCs w:val="28"/>
              </w:rPr>
              <w:t>.h</w:t>
            </w:r>
          </w:p>
        </w:tc>
      </w:tr>
    </w:tbl>
    <w:p w:rsidR="00CF4415" w:rsidRDefault="00CF4415" w:rsidP="002652C0"/>
    <w:p w:rsidR="00CF4415" w:rsidRDefault="00CF4415" w:rsidP="002652C0"/>
    <w:p w:rsidR="00CF4415" w:rsidRPr="00824EF6" w:rsidRDefault="00CF4415" w:rsidP="00E323F6">
      <w:pPr>
        <w:pStyle w:val="aa"/>
        <w:keepNext/>
        <w:rPr>
          <w:i w:val="0"/>
          <w:sz w:val="28"/>
          <w:szCs w:val="28"/>
        </w:rPr>
      </w:pPr>
      <w:r w:rsidRPr="00824EF6">
        <w:rPr>
          <w:i w:val="0"/>
          <w:sz w:val="28"/>
          <w:szCs w:val="28"/>
        </w:rPr>
        <w:lastRenderedPageBreak/>
        <w:t>Продовження</w:t>
      </w:r>
      <w:r>
        <w:rPr>
          <w:i w:val="0"/>
          <w:sz w:val="28"/>
          <w:szCs w:val="28"/>
        </w:rPr>
        <w:t xml:space="preserve"> таблиці 4.1</w:t>
      </w:r>
      <w:r w:rsidRPr="00824EF6">
        <w:rPr>
          <w:i w:val="0"/>
          <w:sz w:val="28"/>
          <w:szCs w:val="28"/>
        </w:rPr>
        <w:t xml:space="preserve"> </w:t>
      </w:r>
    </w:p>
    <w:tbl>
      <w:tblPr>
        <w:tblW w:w="10215" w:type="dxa"/>
        <w:tblInd w:w="108" w:type="dxa"/>
        <w:tblLayout w:type="fixed"/>
        <w:tblLook w:val="0000" w:firstRow="0" w:lastRow="0" w:firstColumn="0" w:lastColumn="0" w:noHBand="0" w:noVBand="0"/>
      </w:tblPr>
      <w:tblGrid>
        <w:gridCol w:w="758"/>
        <w:gridCol w:w="1771"/>
        <w:gridCol w:w="2144"/>
        <w:gridCol w:w="1843"/>
        <w:gridCol w:w="2024"/>
        <w:gridCol w:w="1675"/>
      </w:tblGrid>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 п/п </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Назва функції </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Призначення функції</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вхідних параметрів</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вихідних параметрів</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pStyle w:val="Default"/>
              <w:jc w:val="center"/>
            </w:pPr>
            <w:r>
              <w:rPr>
                <w:sz w:val="28"/>
                <w:szCs w:val="23"/>
              </w:rPr>
              <w:t>Заголовний файл</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3.</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i/>
                <w:szCs w:val="19"/>
                <w:lang w:val="en-US"/>
              </w:rPr>
              <w:t>boruvka</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Знаходження мінімального остовного дерева методом Борувки</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spacing w:after="0" w:line="360" w:lineRule="auto"/>
              <w:jc w:val="center"/>
            </w:pPr>
            <w:r>
              <w:rPr>
                <w:szCs w:val="28"/>
              </w:rPr>
              <w:t>Кількість вершин, ребер, масив опису графу, змінні,що зберігають час роботи та кількість ітерацій</w:t>
            </w:r>
          </w:p>
        </w:tc>
        <w:tc>
          <w:tcPr>
            <w:tcW w:w="2024" w:type="dxa"/>
            <w:tcBorders>
              <w:top w:val="single" w:sz="4" w:space="0" w:color="000000"/>
              <w:left w:val="single" w:sz="4" w:space="0" w:color="000000"/>
              <w:bottom w:val="single" w:sz="4" w:space="0" w:color="000000"/>
            </w:tcBorders>
            <w:vAlign w:val="center"/>
          </w:tcPr>
          <w:p w:rsidR="00CF4415" w:rsidRPr="00ED7BC1" w:rsidRDefault="00CF4415" w:rsidP="00AF056B">
            <w:pPr>
              <w:spacing w:after="120" w:line="360" w:lineRule="auto"/>
              <w:jc w:val="center"/>
              <w:rPr>
                <w:i/>
                <w:szCs w:val="28"/>
                <w:lang w:val="ru-RU"/>
              </w:rPr>
            </w:pPr>
            <w:r>
              <w:rPr>
                <w:szCs w:val="28"/>
              </w:rPr>
              <w:t>Масив певного розміру з описом остовного дерева</w:t>
            </w:r>
          </w:p>
          <w:p w:rsidR="00CF4415" w:rsidRDefault="00CF4415" w:rsidP="00AF056B">
            <w:pPr>
              <w:spacing w:after="120" w:line="360" w:lineRule="auto"/>
              <w:jc w:val="center"/>
            </w:pP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napToGrid w:val="0"/>
            </w:pPr>
            <w:r>
              <w:rPr>
                <w:i/>
                <w:szCs w:val="28"/>
                <w:lang w:val="en-US"/>
              </w:rPr>
              <w:t>boruvka</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4.</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i/>
                <w:szCs w:val="19"/>
                <w:lang w:val="en-US"/>
              </w:rPr>
              <w:t>research</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Перевірка на зв</w:t>
            </w:r>
            <w:r>
              <w:rPr>
                <w:szCs w:val="28"/>
                <w:lang w:val="en-US"/>
              </w:rPr>
              <w:t>’</w:t>
            </w:r>
            <w:r>
              <w:rPr>
                <w:szCs w:val="28"/>
              </w:rPr>
              <w:t>язність графу</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Кількість вершин, ребер, масив опису графу, масив з додатковими номерами вершин графу</w:t>
            </w:r>
          </w:p>
        </w:tc>
        <w:tc>
          <w:tcPr>
            <w:tcW w:w="2024" w:type="dxa"/>
            <w:tcBorders>
              <w:top w:val="single" w:sz="4" w:space="0" w:color="000000"/>
              <w:left w:val="single" w:sz="4" w:space="0" w:color="000000"/>
              <w:bottom w:val="single" w:sz="4" w:space="0" w:color="000000"/>
            </w:tcBorders>
            <w:vAlign w:val="center"/>
          </w:tcPr>
          <w:p w:rsidR="00CF4415" w:rsidRPr="00ED7BC1" w:rsidRDefault="00CF4415" w:rsidP="00AF056B">
            <w:pPr>
              <w:spacing w:after="120" w:line="360" w:lineRule="auto"/>
              <w:jc w:val="center"/>
              <w:rPr>
                <w:i/>
                <w:szCs w:val="28"/>
                <w:lang w:val="ru-RU"/>
              </w:rPr>
            </w:pPr>
            <w:r>
              <w:rPr>
                <w:szCs w:val="28"/>
                <w:lang w:val="en-US"/>
              </w:rPr>
              <w:t>True</w:t>
            </w:r>
            <w:r>
              <w:rPr>
                <w:szCs w:val="28"/>
                <w:lang w:val="ru-RU"/>
              </w:rPr>
              <w:t>/</w:t>
            </w:r>
            <w:r>
              <w:rPr>
                <w:szCs w:val="28"/>
                <w:lang w:val="en-US"/>
              </w:rPr>
              <w:t>false</w:t>
            </w:r>
            <w:r>
              <w:rPr>
                <w:szCs w:val="28"/>
              </w:rPr>
              <w:t xml:space="preserve"> в залежності від того, чи є граф зв</w:t>
            </w:r>
            <w:r>
              <w:rPr>
                <w:szCs w:val="28"/>
                <w:lang w:val="ru-RU"/>
              </w:rPr>
              <w:t>’язним</w:t>
            </w:r>
          </w:p>
          <w:p w:rsidR="00CF4415" w:rsidRDefault="00CF4415" w:rsidP="00AF056B">
            <w:pPr>
              <w:spacing w:after="120" w:line="360" w:lineRule="auto"/>
              <w:jc w:val="center"/>
            </w:pP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napToGrid w:val="0"/>
            </w:pPr>
            <w:r>
              <w:rPr>
                <w:i/>
                <w:szCs w:val="28"/>
                <w:lang w:val="en-US"/>
              </w:rPr>
              <w:t>researchGraph</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5.</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i/>
                <w:szCs w:val="19"/>
              </w:rPr>
              <w:t>createFile</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 xml:space="preserve">Створення </w:t>
            </w:r>
            <w:r>
              <w:rPr>
                <w:szCs w:val="28"/>
                <w:lang w:val="ru-RU"/>
              </w:rPr>
              <w:t>.</w:t>
            </w:r>
            <w:r>
              <w:rPr>
                <w:szCs w:val="28"/>
                <w:lang w:val="en-US"/>
              </w:rPr>
              <w:t>dot</w:t>
            </w:r>
            <w:r>
              <w:rPr>
                <w:szCs w:val="28"/>
                <w:lang w:val="ru-RU"/>
              </w:rPr>
              <w:t xml:space="preserve"> </w:t>
            </w:r>
            <w:r>
              <w:rPr>
                <w:szCs w:val="28"/>
              </w:rPr>
              <w:t>файлу для подальшої візуалізації графу</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Кількість вершин, ребер, масив опису графу, масив з остовним деревом</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 xml:space="preserve">Файл </w:t>
            </w:r>
            <w:r>
              <w:rPr>
                <w:szCs w:val="28"/>
                <w:lang w:val="en-US"/>
              </w:rPr>
              <w:t xml:space="preserve">.dot </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keepNext/>
              <w:spacing w:after="120" w:line="360" w:lineRule="auto"/>
              <w:jc w:val="center"/>
            </w:pPr>
            <w:r>
              <w:rPr>
                <w:i/>
                <w:szCs w:val="28"/>
                <w:lang w:val="en-US"/>
              </w:rPr>
              <w:t>WriteRead</w:t>
            </w:r>
            <w:r>
              <w:rPr>
                <w:i/>
                <w:szCs w:val="28"/>
              </w:rPr>
              <w:t>.h</w:t>
            </w:r>
          </w:p>
        </w:tc>
      </w:tr>
    </w:tbl>
    <w:p w:rsidR="00CF4415" w:rsidRDefault="00CF4415" w:rsidP="002652C0"/>
    <w:p w:rsidR="00CF4415" w:rsidRPr="00A52917" w:rsidRDefault="00CF4415" w:rsidP="004440A7">
      <w:pPr>
        <w:pStyle w:val="aa"/>
        <w:keepNext/>
        <w:rPr>
          <w:i w:val="0"/>
          <w:sz w:val="28"/>
          <w:szCs w:val="28"/>
        </w:rPr>
      </w:pPr>
      <w:r w:rsidRPr="00A52917">
        <w:rPr>
          <w:i w:val="0"/>
          <w:sz w:val="28"/>
          <w:szCs w:val="28"/>
        </w:rPr>
        <w:lastRenderedPageBreak/>
        <w:t>Продовження</w:t>
      </w:r>
      <w:r>
        <w:rPr>
          <w:i w:val="0"/>
          <w:sz w:val="28"/>
          <w:szCs w:val="28"/>
        </w:rPr>
        <w:t xml:space="preserve"> таблиці 4.1</w:t>
      </w:r>
      <w:r w:rsidRPr="00A52917">
        <w:rPr>
          <w:i w:val="0"/>
          <w:sz w:val="28"/>
          <w:szCs w:val="28"/>
        </w:rPr>
        <w:t xml:space="preserve"> </w:t>
      </w:r>
    </w:p>
    <w:tbl>
      <w:tblPr>
        <w:tblW w:w="10215" w:type="dxa"/>
        <w:tblInd w:w="108" w:type="dxa"/>
        <w:tblLayout w:type="fixed"/>
        <w:tblLook w:val="0000" w:firstRow="0" w:lastRow="0" w:firstColumn="0" w:lastColumn="0" w:noHBand="0" w:noVBand="0"/>
      </w:tblPr>
      <w:tblGrid>
        <w:gridCol w:w="758"/>
        <w:gridCol w:w="1771"/>
        <w:gridCol w:w="2144"/>
        <w:gridCol w:w="1843"/>
        <w:gridCol w:w="2024"/>
        <w:gridCol w:w="1675"/>
      </w:tblGrid>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 п/п </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Назва функції </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Призначення функції</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вхідних параметрів</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вихідних параметрів</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pStyle w:val="Default"/>
              <w:jc w:val="center"/>
            </w:pPr>
            <w:r>
              <w:rPr>
                <w:sz w:val="28"/>
                <w:szCs w:val="23"/>
              </w:rPr>
              <w:t>Заголовний файл</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6.</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rPr>
            </w:pPr>
            <w:r>
              <w:rPr>
                <w:i/>
                <w:szCs w:val="19"/>
              </w:rPr>
              <w:t>writetoOutput</w:t>
            </w:r>
          </w:p>
          <w:p w:rsidR="00CF4415" w:rsidRDefault="00CF4415" w:rsidP="00AF056B">
            <w:pPr>
              <w:spacing w:after="120" w:line="360" w:lineRule="auto"/>
              <w:jc w:val="center"/>
            </w:pPr>
          </w:p>
        </w:tc>
        <w:tc>
          <w:tcPr>
            <w:tcW w:w="2144" w:type="dxa"/>
            <w:tcBorders>
              <w:top w:val="single" w:sz="4" w:space="0" w:color="000000"/>
              <w:left w:val="single" w:sz="4" w:space="0" w:color="000000"/>
              <w:bottom w:val="single" w:sz="4" w:space="0" w:color="000000"/>
            </w:tcBorders>
            <w:vAlign w:val="center"/>
          </w:tcPr>
          <w:p w:rsidR="00C91E0E" w:rsidRDefault="00CF4415" w:rsidP="00AF056B">
            <w:pPr>
              <w:spacing w:after="120" w:line="360" w:lineRule="auto"/>
              <w:jc w:val="center"/>
              <w:rPr>
                <w:szCs w:val="28"/>
              </w:rPr>
            </w:pPr>
            <w:r>
              <w:rPr>
                <w:szCs w:val="28"/>
              </w:rPr>
              <w:t xml:space="preserve">Запис остовного дерева, часу роботи алгоритму і </w:t>
            </w:r>
          </w:p>
          <w:p w:rsidR="00CF4415" w:rsidRDefault="00C91E0E" w:rsidP="00AF056B">
            <w:pPr>
              <w:spacing w:after="120" w:line="360" w:lineRule="auto"/>
              <w:jc w:val="center"/>
            </w:pPr>
            <w:r>
              <w:rPr>
                <w:szCs w:val="28"/>
              </w:rPr>
              <w:t>кількі</w:t>
            </w:r>
            <w:r w:rsidR="00CF4415">
              <w:rPr>
                <w:szCs w:val="28"/>
              </w:rPr>
              <w:t xml:space="preserve">сть ітерацій у файл </w:t>
            </w:r>
            <w:r w:rsidR="00CF4415">
              <w:rPr>
                <w:szCs w:val="28"/>
                <w:lang w:val="en-US"/>
              </w:rPr>
              <w:t>output</w:t>
            </w:r>
            <w:r w:rsidR="00CF4415" w:rsidRPr="00ED7BC1">
              <w:rPr>
                <w:szCs w:val="28"/>
              </w:rPr>
              <w:t>.</w:t>
            </w:r>
            <w:r w:rsidR="00CF4415">
              <w:rPr>
                <w:szCs w:val="28"/>
                <w:lang w:val="en-US"/>
              </w:rPr>
              <w:t>txt</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Кількість вершин, ребер,масив остовного дерева, змінні,що зберігають час роботи та кількість ітерацій</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 xml:space="preserve">Файл </w:t>
            </w:r>
            <w:r>
              <w:rPr>
                <w:szCs w:val="28"/>
                <w:lang w:val="en-US"/>
              </w:rPr>
              <w:t>output.txt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napToGrid w:val="0"/>
            </w:pPr>
            <w:r>
              <w:rPr>
                <w:i/>
                <w:szCs w:val="28"/>
                <w:lang w:val="en-US"/>
              </w:rPr>
              <w:t>WriteRead</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7.</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i/>
                <w:szCs w:val="19"/>
              </w:rPr>
              <w:t>getEdges</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Знаходження кількості вершин і ребер, та створення масиву з додатковими номерами для вершин графу</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pacing w:after="120" w:line="360" w:lineRule="auto"/>
              <w:jc w:val="center"/>
            </w:pPr>
            <w:r>
              <w:rPr>
                <w:i/>
                <w:szCs w:val="28"/>
                <w:lang w:val="en-US"/>
              </w:rPr>
              <w:t>graph</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8.</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sidRPr="008D6CEB">
              <w:rPr>
                <w:i/>
                <w:szCs w:val="19"/>
              </w:rPr>
              <w:t xml:space="preserve">on_okButton_clicked </w:t>
            </w:r>
          </w:p>
        </w:tc>
        <w:tc>
          <w:tcPr>
            <w:tcW w:w="2144"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pPr>
            <w:r>
              <w:rPr>
                <w:szCs w:val="28"/>
              </w:rPr>
              <w:t>Обробка події натискання кнопки «</w:t>
            </w:r>
            <w:r>
              <w:rPr>
                <w:szCs w:val="28"/>
                <w:lang w:val="en-US"/>
              </w:rPr>
              <w:t>Enter</w:t>
            </w:r>
            <w:r>
              <w:rPr>
                <w:szCs w:val="28"/>
              </w:rPr>
              <w:t>»</w:t>
            </w:r>
          </w:p>
        </w:tc>
        <w:tc>
          <w:tcPr>
            <w:tcW w:w="1843"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lang w:val="en-US"/>
              </w:rPr>
            </w:pPr>
            <w:r>
              <w:rPr>
                <w:szCs w:val="28"/>
                <w:lang w:val="en-US"/>
              </w:rPr>
              <w:t>-</w:t>
            </w:r>
          </w:p>
        </w:tc>
        <w:tc>
          <w:tcPr>
            <w:tcW w:w="2024"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lang w:val="en-US"/>
              </w:rPr>
            </w:pPr>
            <w:r>
              <w:rPr>
                <w:szCs w:val="28"/>
                <w:lang w:val="en-US"/>
              </w:rP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napToGrid w:val="0"/>
              <w:jc w:val="center"/>
            </w:pPr>
            <w:r>
              <w:rPr>
                <w:i/>
                <w:szCs w:val="28"/>
                <w:lang w:val="en-US"/>
              </w:rPr>
              <w:t>graph</w:t>
            </w:r>
            <w:r>
              <w:rPr>
                <w:i/>
                <w:szCs w:val="28"/>
              </w:rPr>
              <w:t>.h</w:t>
            </w:r>
          </w:p>
        </w:tc>
      </w:tr>
    </w:tbl>
    <w:p w:rsidR="00CF4415" w:rsidRDefault="00CF4415" w:rsidP="002652C0"/>
    <w:p w:rsidR="00CF4415" w:rsidRDefault="00CF4415" w:rsidP="002652C0">
      <w:pPr>
        <w:spacing w:after="120" w:line="360" w:lineRule="auto"/>
        <w:ind w:firstLine="851"/>
        <w:jc w:val="both"/>
        <w:rPr>
          <w:b/>
          <w:szCs w:val="28"/>
        </w:rPr>
      </w:pPr>
    </w:p>
    <w:p w:rsidR="00CF4415" w:rsidRDefault="00CF4415" w:rsidP="002652C0">
      <w:pPr>
        <w:spacing w:after="120" w:line="360" w:lineRule="auto"/>
        <w:ind w:firstLine="851"/>
        <w:jc w:val="both"/>
        <w:rPr>
          <w:b/>
          <w:szCs w:val="28"/>
        </w:rPr>
      </w:pPr>
    </w:p>
    <w:p w:rsidR="00CF4415" w:rsidRDefault="00CF4415" w:rsidP="002652C0">
      <w:pPr>
        <w:spacing w:after="120" w:line="360" w:lineRule="auto"/>
        <w:ind w:firstLine="851"/>
        <w:jc w:val="both"/>
        <w:rPr>
          <w:b/>
          <w:szCs w:val="28"/>
        </w:rPr>
      </w:pPr>
    </w:p>
    <w:p w:rsidR="00CF4415" w:rsidRPr="00A31A17" w:rsidRDefault="00CF4415" w:rsidP="008056D4">
      <w:pPr>
        <w:pStyle w:val="aa"/>
        <w:keepNext/>
        <w:rPr>
          <w:i w:val="0"/>
          <w:sz w:val="28"/>
          <w:szCs w:val="28"/>
        </w:rPr>
      </w:pPr>
      <w:r w:rsidRPr="00A31A17">
        <w:rPr>
          <w:i w:val="0"/>
          <w:sz w:val="28"/>
          <w:szCs w:val="28"/>
        </w:rPr>
        <w:lastRenderedPageBreak/>
        <w:t>Продовження</w:t>
      </w:r>
      <w:r>
        <w:rPr>
          <w:i w:val="0"/>
          <w:sz w:val="28"/>
          <w:szCs w:val="28"/>
        </w:rPr>
        <w:t xml:space="preserve"> таблиці 4.1</w:t>
      </w:r>
      <w:r w:rsidRPr="00A31A17">
        <w:rPr>
          <w:i w:val="0"/>
          <w:sz w:val="28"/>
          <w:szCs w:val="28"/>
        </w:rPr>
        <w:t xml:space="preserve"> </w:t>
      </w:r>
    </w:p>
    <w:tbl>
      <w:tblPr>
        <w:tblW w:w="10215" w:type="dxa"/>
        <w:tblInd w:w="108" w:type="dxa"/>
        <w:tblLayout w:type="fixed"/>
        <w:tblLook w:val="0000" w:firstRow="0" w:lastRow="0" w:firstColumn="0" w:lastColumn="0" w:noHBand="0" w:noVBand="0"/>
      </w:tblPr>
      <w:tblGrid>
        <w:gridCol w:w="758"/>
        <w:gridCol w:w="1771"/>
        <w:gridCol w:w="2144"/>
        <w:gridCol w:w="1843"/>
        <w:gridCol w:w="2024"/>
        <w:gridCol w:w="1675"/>
      </w:tblGrid>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 п/п </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Назва функції </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Призначення функції</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вхідних параметрів</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вихідних параметрів</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pStyle w:val="Default"/>
              <w:jc w:val="center"/>
            </w:pPr>
            <w:r>
              <w:rPr>
                <w:sz w:val="28"/>
                <w:szCs w:val="23"/>
              </w:rPr>
              <w:t>Заголовний файл</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9.</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sidRPr="008D6CEB">
              <w:rPr>
                <w:i/>
                <w:szCs w:val="19"/>
              </w:rPr>
              <w:t>on_boruvkaButton_clicked</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Обробка події натискання кнопки «</w:t>
            </w:r>
            <w:r>
              <w:rPr>
                <w:szCs w:val="28"/>
                <w:lang w:val="en-US"/>
              </w:rPr>
              <w:t>Boruvka</w:t>
            </w:r>
            <w:r>
              <w:rPr>
                <w:szCs w:val="28"/>
              </w:rPr>
              <w:t>»</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pacing w:after="120" w:line="360" w:lineRule="auto"/>
              <w:jc w:val="center"/>
            </w:pPr>
            <w:r>
              <w:rPr>
                <w:i/>
                <w:szCs w:val="28"/>
                <w:lang w:val="en-US"/>
              </w:rPr>
              <w:t>graph</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10.</w:t>
            </w:r>
          </w:p>
        </w:tc>
        <w:tc>
          <w:tcPr>
            <w:tcW w:w="1771"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i/>
                <w:szCs w:val="19"/>
              </w:rPr>
            </w:pPr>
            <w:r w:rsidRPr="008D6CEB">
              <w:rPr>
                <w:i/>
                <w:szCs w:val="19"/>
              </w:rPr>
              <w:t>on_kruskalaButton_clicked</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rPr>
            </w:pPr>
            <w:r>
              <w:rPr>
                <w:szCs w:val="28"/>
              </w:rPr>
              <w:t>Обробка події натискання кнопки «</w:t>
            </w:r>
            <w:r>
              <w:rPr>
                <w:szCs w:val="28"/>
                <w:lang w:val="en-US"/>
              </w:rPr>
              <w:t>Kruskala</w:t>
            </w:r>
            <w:r>
              <w:rPr>
                <w:szCs w:val="28"/>
              </w:rPr>
              <w:t>»</w:t>
            </w:r>
          </w:p>
        </w:tc>
        <w:tc>
          <w:tcPr>
            <w:tcW w:w="1843"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2024"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Pr="008D6CEB" w:rsidRDefault="00CF4415" w:rsidP="00AF056B">
            <w:pPr>
              <w:spacing w:after="120" w:line="360" w:lineRule="auto"/>
              <w:jc w:val="center"/>
              <w:rPr>
                <w:i/>
                <w:szCs w:val="28"/>
              </w:rPr>
            </w:pPr>
            <w:r>
              <w:rPr>
                <w:i/>
                <w:szCs w:val="28"/>
                <w:lang w:val="en-US"/>
              </w:rPr>
              <w:t>graph</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lang w:val="en-US"/>
              </w:rPr>
            </w:pPr>
            <w:r>
              <w:rPr>
                <w:szCs w:val="28"/>
                <w:lang w:val="en-US"/>
              </w:rPr>
              <w:t>11.</w:t>
            </w:r>
          </w:p>
        </w:tc>
        <w:tc>
          <w:tcPr>
            <w:tcW w:w="1771"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i/>
                <w:szCs w:val="19"/>
              </w:rPr>
            </w:pPr>
            <w:r w:rsidRPr="008D6CEB">
              <w:rPr>
                <w:i/>
                <w:szCs w:val="19"/>
              </w:rPr>
              <w:t>on_primaButton_clicked</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rPr>
            </w:pPr>
            <w:r>
              <w:rPr>
                <w:szCs w:val="28"/>
              </w:rPr>
              <w:t>Обробка події натискання кнопки «</w:t>
            </w:r>
            <w:r>
              <w:rPr>
                <w:szCs w:val="28"/>
                <w:lang w:val="en-US"/>
              </w:rPr>
              <w:t>Prima</w:t>
            </w:r>
            <w:r>
              <w:rPr>
                <w:szCs w:val="28"/>
              </w:rPr>
              <w:t>»</w:t>
            </w:r>
          </w:p>
        </w:tc>
        <w:tc>
          <w:tcPr>
            <w:tcW w:w="1843"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2024"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Pr="008D6CEB" w:rsidRDefault="00CF4415" w:rsidP="00AF056B">
            <w:pPr>
              <w:spacing w:after="120" w:line="360" w:lineRule="auto"/>
              <w:jc w:val="center"/>
              <w:rPr>
                <w:i/>
                <w:szCs w:val="28"/>
              </w:rPr>
            </w:pPr>
            <w:r>
              <w:rPr>
                <w:i/>
                <w:szCs w:val="28"/>
                <w:lang w:val="en-US"/>
              </w:rPr>
              <w:t>graph</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lang w:val="en-US"/>
              </w:rPr>
            </w:pPr>
            <w:r>
              <w:rPr>
                <w:szCs w:val="28"/>
                <w:lang w:val="en-US"/>
              </w:rPr>
              <w:t>12.</w:t>
            </w:r>
          </w:p>
        </w:tc>
        <w:tc>
          <w:tcPr>
            <w:tcW w:w="1771"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i/>
                <w:szCs w:val="19"/>
              </w:rPr>
            </w:pPr>
            <w:r w:rsidRPr="008D6CEB">
              <w:rPr>
                <w:i/>
                <w:szCs w:val="19"/>
              </w:rPr>
              <w:t>on_pushButton_3_clicked</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rPr>
            </w:pPr>
            <w:r>
              <w:rPr>
                <w:szCs w:val="28"/>
              </w:rPr>
              <w:t>Обробка події натискання кнопки «</w:t>
            </w:r>
            <w:r>
              <w:rPr>
                <w:szCs w:val="28"/>
                <w:lang w:val="en-US"/>
              </w:rPr>
              <w:t>Show</w:t>
            </w:r>
            <w:r>
              <w:rPr>
                <w:szCs w:val="28"/>
              </w:rPr>
              <w:t>»</w:t>
            </w:r>
          </w:p>
        </w:tc>
        <w:tc>
          <w:tcPr>
            <w:tcW w:w="1843"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2024"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Pr="008D6CEB" w:rsidRDefault="00CF4415" w:rsidP="00AF056B">
            <w:pPr>
              <w:spacing w:after="120" w:line="360" w:lineRule="auto"/>
              <w:jc w:val="center"/>
              <w:rPr>
                <w:i/>
                <w:szCs w:val="28"/>
                <w:lang w:val="ru-RU"/>
              </w:rPr>
            </w:pPr>
            <w:r>
              <w:rPr>
                <w:i/>
                <w:szCs w:val="28"/>
                <w:lang w:val="en-US"/>
              </w:rPr>
              <w:t>graph</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lang w:val="en-US"/>
              </w:rPr>
            </w:pPr>
            <w:r>
              <w:rPr>
                <w:szCs w:val="28"/>
                <w:lang w:val="en-US"/>
              </w:rPr>
              <w:t>13.</w:t>
            </w:r>
          </w:p>
        </w:tc>
        <w:tc>
          <w:tcPr>
            <w:tcW w:w="1771"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i/>
                <w:szCs w:val="19"/>
              </w:rPr>
            </w:pPr>
            <w:r w:rsidRPr="008D6CEB">
              <w:rPr>
                <w:i/>
                <w:szCs w:val="19"/>
              </w:rPr>
              <w:t>on_pushButton_4_clicked</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rPr>
            </w:pPr>
            <w:r>
              <w:rPr>
                <w:szCs w:val="28"/>
              </w:rPr>
              <w:t>Обробка події натискання кнопки «</w:t>
            </w:r>
            <w:r>
              <w:rPr>
                <w:szCs w:val="28"/>
                <w:lang w:val="en-US"/>
              </w:rPr>
              <w:t>Show</w:t>
            </w:r>
            <w:r w:rsidRPr="008D6CEB">
              <w:rPr>
                <w:szCs w:val="28"/>
              </w:rPr>
              <w:t xml:space="preserve"> </w:t>
            </w:r>
            <w:r>
              <w:rPr>
                <w:szCs w:val="28"/>
                <w:lang w:val="en-US"/>
              </w:rPr>
              <w:t>Graph</w:t>
            </w:r>
            <w:r>
              <w:rPr>
                <w:szCs w:val="28"/>
              </w:rPr>
              <w:t>»</w:t>
            </w:r>
          </w:p>
        </w:tc>
        <w:tc>
          <w:tcPr>
            <w:tcW w:w="1843"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2024"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Pr="008D6CEB" w:rsidRDefault="00CF4415" w:rsidP="00AF056B">
            <w:pPr>
              <w:spacing w:after="120" w:line="360" w:lineRule="auto"/>
              <w:jc w:val="center"/>
              <w:rPr>
                <w:i/>
                <w:szCs w:val="28"/>
              </w:rPr>
            </w:pPr>
            <w:r>
              <w:rPr>
                <w:i/>
                <w:szCs w:val="28"/>
                <w:lang w:val="en-US"/>
              </w:rPr>
              <w:t>graph</w:t>
            </w:r>
            <w:r>
              <w:rPr>
                <w:i/>
                <w:szCs w:val="28"/>
              </w:rPr>
              <w:t>.h</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lang w:val="en-US"/>
              </w:rPr>
            </w:pPr>
            <w:r>
              <w:rPr>
                <w:szCs w:val="28"/>
                <w:lang w:val="en-US"/>
              </w:rPr>
              <w:t>14.</w:t>
            </w:r>
          </w:p>
        </w:tc>
        <w:tc>
          <w:tcPr>
            <w:tcW w:w="1771"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i/>
                <w:szCs w:val="19"/>
              </w:rPr>
            </w:pPr>
            <w:r w:rsidRPr="008D6CEB">
              <w:rPr>
                <w:i/>
                <w:szCs w:val="19"/>
              </w:rPr>
              <w:t>on_pushButton_clicked</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rPr>
                <w:szCs w:val="28"/>
              </w:rPr>
            </w:pPr>
            <w:r>
              <w:rPr>
                <w:szCs w:val="28"/>
              </w:rPr>
              <w:t>Обробка події натискання кнопки «</w:t>
            </w:r>
            <w:r>
              <w:rPr>
                <w:szCs w:val="28"/>
                <w:lang w:val="en-US"/>
              </w:rPr>
              <w:t>Delete</w:t>
            </w:r>
            <w:r>
              <w:rPr>
                <w:szCs w:val="28"/>
              </w:rPr>
              <w:t>»</w:t>
            </w:r>
          </w:p>
        </w:tc>
        <w:tc>
          <w:tcPr>
            <w:tcW w:w="1843"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2024"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szCs w:val="28"/>
                <w:lang w:val="en-US"/>
              </w:rPr>
            </w:pPr>
            <w:r>
              <w:rPr>
                <w:szCs w:val="28"/>
                <w:lang w:val="en-US"/>
              </w:rP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Pr="008D6CEB" w:rsidRDefault="00CF4415" w:rsidP="00AF056B">
            <w:pPr>
              <w:spacing w:after="120" w:line="360" w:lineRule="auto"/>
              <w:jc w:val="center"/>
              <w:rPr>
                <w:i/>
                <w:szCs w:val="28"/>
              </w:rPr>
            </w:pPr>
            <w:r>
              <w:rPr>
                <w:i/>
                <w:szCs w:val="28"/>
                <w:lang w:val="en-US"/>
              </w:rPr>
              <w:t>graph</w:t>
            </w:r>
            <w:r>
              <w:rPr>
                <w:i/>
                <w:szCs w:val="28"/>
              </w:rPr>
              <w:t>.h</w:t>
            </w:r>
          </w:p>
        </w:tc>
      </w:tr>
    </w:tbl>
    <w:p w:rsidR="00CF4415" w:rsidRDefault="00CF4415" w:rsidP="002652C0">
      <w:pPr>
        <w:spacing w:after="120" w:line="360" w:lineRule="auto"/>
        <w:ind w:firstLine="851"/>
        <w:jc w:val="both"/>
        <w:rPr>
          <w:b/>
          <w:szCs w:val="28"/>
        </w:rPr>
      </w:pPr>
    </w:p>
    <w:p w:rsidR="00CF4415" w:rsidRDefault="00CF4415" w:rsidP="002652C0">
      <w:pPr>
        <w:spacing w:after="120" w:line="360" w:lineRule="auto"/>
        <w:ind w:firstLine="851"/>
        <w:jc w:val="both"/>
        <w:rPr>
          <w:b/>
          <w:szCs w:val="28"/>
        </w:rPr>
      </w:pPr>
    </w:p>
    <w:p w:rsidR="00CF4415" w:rsidRPr="007572F5" w:rsidRDefault="00CF4415" w:rsidP="00D01CBA">
      <w:pPr>
        <w:pStyle w:val="aa"/>
        <w:keepNext/>
        <w:rPr>
          <w:i w:val="0"/>
          <w:sz w:val="28"/>
          <w:szCs w:val="28"/>
        </w:rPr>
      </w:pPr>
      <w:r w:rsidRPr="007572F5">
        <w:rPr>
          <w:i w:val="0"/>
          <w:sz w:val="28"/>
          <w:szCs w:val="28"/>
        </w:rPr>
        <w:lastRenderedPageBreak/>
        <w:t>Продовження</w:t>
      </w:r>
      <w:r>
        <w:rPr>
          <w:i w:val="0"/>
          <w:sz w:val="28"/>
          <w:szCs w:val="28"/>
        </w:rPr>
        <w:t xml:space="preserve"> таблиці 4.1</w:t>
      </w:r>
      <w:r w:rsidRPr="007572F5">
        <w:rPr>
          <w:i w:val="0"/>
          <w:sz w:val="28"/>
          <w:szCs w:val="28"/>
        </w:rPr>
        <w:t xml:space="preserve"> </w:t>
      </w:r>
    </w:p>
    <w:tbl>
      <w:tblPr>
        <w:tblW w:w="10215" w:type="dxa"/>
        <w:tblInd w:w="108" w:type="dxa"/>
        <w:tblLayout w:type="fixed"/>
        <w:tblLook w:val="0000" w:firstRow="0" w:lastRow="0" w:firstColumn="0" w:lastColumn="0" w:noHBand="0" w:noVBand="0"/>
      </w:tblPr>
      <w:tblGrid>
        <w:gridCol w:w="758"/>
        <w:gridCol w:w="1771"/>
        <w:gridCol w:w="2144"/>
        <w:gridCol w:w="1843"/>
        <w:gridCol w:w="2024"/>
        <w:gridCol w:w="1675"/>
      </w:tblGrid>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 п/п </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Назва функції </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Призначення функції</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вхідних параметрів</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вихідних параметрів</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pStyle w:val="Default"/>
              <w:jc w:val="center"/>
            </w:pPr>
            <w:r>
              <w:rPr>
                <w:sz w:val="28"/>
                <w:szCs w:val="23"/>
              </w:rPr>
              <w:t>Заголовний файл</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Pr>
                <w:szCs w:val="28"/>
              </w:rPr>
              <w:t>15.</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spacing w:after="120" w:line="360" w:lineRule="auto"/>
              <w:jc w:val="center"/>
            </w:pPr>
            <w:r w:rsidRPr="008D6CEB">
              <w:rPr>
                <w:i/>
                <w:szCs w:val="19"/>
              </w:rPr>
              <w:t>on_pushButton_6_clicked</w:t>
            </w:r>
          </w:p>
        </w:tc>
        <w:tc>
          <w:tcPr>
            <w:tcW w:w="2144"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pPr>
            <w:r>
              <w:rPr>
                <w:szCs w:val="28"/>
              </w:rPr>
              <w:t>Обробка події натискання кнопки «</w:t>
            </w:r>
            <w:r>
              <w:rPr>
                <w:szCs w:val="28"/>
                <w:lang w:val="en-US"/>
              </w:rPr>
              <w:t>Write</w:t>
            </w:r>
            <w:r w:rsidRPr="00954E99">
              <w:rPr>
                <w:szCs w:val="28"/>
              </w:rPr>
              <w:t xml:space="preserve"> </w:t>
            </w:r>
            <w:r>
              <w:rPr>
                <w:szCs w:val="28"/>
                <w:lang w:val="en-US"/>
              </w:rPr>
              <w:t>to</w:t>
            </w:r>
            <w:r w:rsidRPr="00954E99">
              <w:rPr>
                <w:szCs w:val="28"/>
              </w:rPr>
              <w:t xml:space="preserve"> </w:t>
            </w:r>
            <w:r>
              <w:rPr>
                <w:szCs w:val="28"/>
                <w:lang w:val="en-US"/>
              </w:rPr>
              <w:t>output</w:t>
            </w:r>
            <w:r w:rsidRPr="00954E99">
              <w:rPr>
                <w:szCs w:val="28"/>
              </w:rPr>
              <w:t>.</w:t>
            </w:r>
            <w:r>
              <w:rPr>
                <w:szCs w:val="28"/>
                <w:lang w:val="en-US"/>
              </w:rPr>
              <w:t>txt</w:t>
            </w:r>
            <w:r>
              <w:rPr>
                <w:szCs w:val="28"/>
              </w:rPr>
              <w:t>»</w:t>
            </w:r>
          </w:p>
        </w:tc>
        <w:tc>
          <w:tcPr>
            <w:tcW w:w="1843"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lang w:val="en-US"/>
              </w:rPr>
            </w:pPr>
            <w:r>
              <w:rPr>
                <w:szCs w:val="28"/>
                <w:lang w:val="en-US"/>
              </w:rPr>
              <w:t>-</w:t>
            </w:r>
          </w:p>
        </w:tc>
        <w:tc>
          <w:tcPr>
            <w:tcW w:w="2024" w:type="dxa"/>
            <w:tcBorders>
              <w:top w:val="single" w:sz="4" w:space="0" w:color="000000"/>
              <w:left w:val="single" w:sz="4" w:space="0" w:color="000000"/>
              <w:bottom w:val="single" w:sz="4" w:space="0" w:color="000000"/>
            </w:tcBorders>
            <w:vAlign w:val="center"/>
          </w:tcPr>
          <w:p w:rsidR="00CF4415" w:rsidRPr="008D6CEB" w:rsidRDefault="00CF4415" w:rsidP="00AF056B">
            <w:pPr>
              <w:spacing w:after="120" w:line="360" w:lineRule="auto"/>
              <w:jc w:val="center"/>
              <w:rPr>
                <w:lang w:val="en-US"/>
              </w:rPr>
            </w:pPr>
            <w:r>
              <w:rPr>
                <w:szCs w:val="28"/>
                <w:lang w:val="en-US"/>
              </w:rP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napToGrid w:val="0"/>
              <w:jc w:val="center"/>
            </w:pPr>
            <w:r>
              <w:rPr>
                <w:i/>
                <w:szCs w:val="28"/>
                <w:lang w:val="en-US"/>
              </w:rPr>
              <w:t>graph</w:t>
            </w:r>
            <w:r>
              <w:rPr>
                <w:i/>
                <w:szCs w:val="28"/>
              </w:rPr>
              <w:t>.h</w:t>
            </w:r>
          </w:p>
        </w:tc>
      </w:tr>
    </w:tbl>
    <w:p w:rsidR="00CF4415" w:rsidRDefault="00CF4415" w:rsidP="002652C0">
      <w:pPr>
        <w:spacing w:after="120" w:line="360" w:lineRule="auto"/>
        <w:ind w:firstLine="851"/>
        <w:jc w:val="both"/>
        <w:rPr>
          <w:b/>
          <w:szCs w:val="28"/>
        </w:rPr>
      </w:pPr>
    </w:p>
    <w:p w:rsidR="00CF4415" w:rsidRDefault="00CF4415" w:rsidP="002652C0">
      <w:pPr>
        <w:spacing w:after="120" w:line="360" w:lineRule="auto"/>
        <w:ind w:firstLine="851"/>
        <w:jc w:val="both"/>
        <w:rPr>
          <w:b/>
          <w:szCs w:val="28"/>
        </w:rPr>
      </w:pPr>
    </w:p>
    <w:p w:rsidR="00CF4415" w:rsidRDefault="00CF4415" w:rsidP="002652C0">
      <w:pPr>
        <w:spacing w:after="120" w:line="360" w:lineRule="auto"/>
        <w:ind w:firstLine="851"/>
        <w:jc w:val="both"/>
        <w:rPr>
          <w:szCs w:val="28"/>
        </w:rPr>
      </w:pPr>
      <w:r>
        <w:rPr>
          <w:b/>
          <w:szCs w:val="28"/>
        </w:rPr>
        <w:t>4.2.2 Стандартні функції, використані в програмі</w:t>
      </w:r>
    </w:p>
    <w:p w:rsidR="00CF4415" w:rsidRDefault="00CF4415" w:rsidP="002652C0">
      <w:pPr>
        <w:spacing w:after="120" w:line="360" w:lineRule="auto"/>
        <w:ind w:firstLine="851"/>
        <w:jc w:val="both"/>
        <w:rPr>
          <w:szCs w:val="28"/>
        </w:rPr>
      </w:pPr>
      <w:r>
        <w:rPr>
          <w:szCs w:val="28"/>
        </w:rPr>
        <w:t>Стандартні функції, використані в програмі, описані у таблиці 4.2</w:t>
      </w:r>
    </w:p>
    <w:p w:rsidR="0086116F" w:rsidRDefault="0086116F" w:rsidP="002652C0">
      <w:pPr>
        <w:pStyle w:val="aa"/>
        <w:keepNext/>
        <w:rPr>
          <w:rFonts w:cs="Times New Roman"/>
          <w:i w:val="0"/>
          <w:iCs w:val="0"/>
          <w:sz w:val="28"/>
          <w:szCs w:val="28"/>
        </w:rPr>
      </w:pPr>
    </w:p>
    <w:p w:rsidR="00CF4415" w:rsidRPr="007572F5" w:rsidRDefault="00CF4415" w:rsidP="002652C0">
      <w:pPr>
        <w:pStyle w:val="aa"/>
        <w:keepNext/>
        <w:rPr>
          <w:i w:val="0"/>
          <w:sz w:val="28"/>
          <w:szCs w:val="28"/>
        </w:rPr>
      </w:pPr>
      <w:r w:rsidRPr="007572F5">
        <w:rPr>
          <w:i w:val="0"/>
          <w:sz w:val="28"/>
          <w:szCs w:val="28"/>
        </w:rPr>
        <w:t xml:space="preserve">Таблиця 4.2 - Стандартні функції </w:t>
      </w:r>
    </w:p>
    <w:tbl>
      <w:tblPr>
        <w:tblW w:w="0" w:type="auto"/>
        <w:tblInd w:w="108" w:type="dxa"/>
        <w:tblLayout w:type="fixed"/>
        <w:tblLook w:val="0000" w:firstRow="0" w:lastRow="0" w:firstColumn="0" w:lastColumn="0" w:noHBand="0" w:noVBand="0"/>
      </w:tblPr>
      <w:tblGrid>
        <w:gridCol w:w="758"/>
        <w:gridCol w:w="1771"/>
        <w:gridCol w:w="2144"/>
        <w:gridCol w:w="1843"/>
        <w:gridCol w:w="2024"/>
        <w:gridCol w:w="1675"/>
      </w:tblGrid>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 п/п </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Назва функції </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Призначення функції</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вхідних параметрів</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вихідних параметрів</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pStyle w:val="Default"/>
              <w:jc w:val="center"/>
            </w:pPr>
            <w:r>
              <w:rPr>
                <w:sz w:val="28"/>
                <w:szCs w:val="23"/>
              </w:rPr>
              <w:t>Заголовний файл</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rPr>
                <w:i/>
                <w:sz w:val="28"/>
                <w:szCs w:val="23"/>
                <w:lang w:val="en-US"/>
              </w:rPr>
            </w:pPr>
            <w:r>
              <w:rPr>
                <w:sz w:val="28"/>
                <w:szCs w:val="23"/>
              </w:rPr>
              <w:t>1.</w:t>
            </w:r>
          </w:p>
          <w:p w:rsidR="00CF4415" w:rsidRDefault="00CF4415" w:rsidP="00AF056B">
            <w:pPr>
              <w:pStyle w:val="Default"/>
              <w:jc w:val="center"/>
            </w:pP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i/>
                <w:sz w:val="28"/>
                <w:szCs w:val="23"/>
                <w:lang w:val="en-US"/>
              </w:rPr>
              <w:t>Push_back</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Додати в кінець </w:t>
            </w:r>
            <w:r>
              <w:rPr>
                <w:sz w:val="28"/>
                <w:szCs w:val="28"/>
              </w:rPr>
              <w:t xml:space="preserve">масиву структури «вектор» </w:t>
            </w:r>
            <w:r>
              <w:rPr>
                <w:sz w:val="28"/>
                <w:szCs w:val="23"/>
              </w:rPr>
              <w:t>елемент переданий у дужках</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Елемент типу відповідного до типу вектора</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napToGrid w:val="0"/>
            </w:pPr>
            <w:r>
              <w:rPr>
                <w:i/>
                <w:szCs w:val="28"/>
                <w:shd w:val="clear" w:color="auto" w:fill="FFFFFF"/>
                <w:lang w:val="en-US"/>
              </w:rPr>
              <w:t>vector</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2.</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i/>
                <w:sz w:val="28"/>
                <w:szCs w:val="23"/>
                <w:lang w:val="en-US"/>
              </w:rPr>
              <w:t>sort</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Сортує елементи в діапазоні [перший, останній) в порядку зростання</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lang w:val="ru-RU"/>
              </w:rPr>
              <w:t xml:space="preserve"> </w:t>
            </w:r>
            <w:r>
              <w:rPr>
                <w:sz w:val="28"/>
                <w:szCs w:val="23"/>
              </w:rPr>
              <w:t>Початковий та кінцевий елементи для сортування</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rPr>
                <w:i/>
                <w:szCs w:val="28"/>
                <w:shd w:val="clear" w:color="auto" w:fill="FFFFFF"/>
                <w:lang w:val="en-US"/>
              </w:rPr>
            </w:pPr>
            <w:r>
              <w:rPr>
                <w:sz w:val="28"/>
                <w:szCs w:val="23"/>
              </w:rPr>
              <w:t>-</w:t>
            </w:r>
          </w:p>
          <w:p w:rsidR="00CF4415" w:rsidRDefault="00CF4415" w:rsidP="00AF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snapToGrid w:val="0"/>
            </w:pPr>
            <w:r>
              <w:rPr>
                <w:i/>
                <w:szCs w:val="28"/>
                <w:shd w:val="clear" w:color="auto" w:fill="FFFFFF"/>
                <w:lang w:val="en-US"/>
              </w:rPr>
              <w:t>algorithm</w:t>
            </w:r>
          </w:p>
        </w:tc>
      </w:tr>
    </w:tbl>
    <w:p w:rsidR="00CF4415" w:rsidRDefault="00CF4415" w:rsidP="002652C0"/>
    <w:p w:rsidR="00CF4415" w:rsidRDefault="00CF4415" w:rsidP="002652C0"/>
    <w:p w:rsidR="00CF4415" w:rsidRPr="000629A3" w:rsidRDefault="00CF4415" w:rsidP="00EB7F6A">
      <w:pPr>
        <w:pStyle w:val="aa"/>
        <w:keepNext/>
        <w:rPr>
          <w:i w:val="0"/>
          <w:sz w:val="28"/>
          <w:szCs w:val="28"/>
        </w:rPr>
      </w:pPr>
      <w:r w:rsidRPr="000629A3">
        <w:rPr>
          <w:i w:val="0"/>
          <w:sz w:val="28"/>
          <w:szCs w:val="28"/>
        </w:rPr>
        <w:lastRenderedPageBreak/>
        <w:t>Продовження</w:t>
      </w:r>
      <w:r>
        <w:rPr>
          <w:i w:val="0"/>
          <w:sz w:val="28"/>
          <w:szCs w:val="28"/>
        </w:rPr>
        <w:t xml:space="preserve"> таблиці 4.2</w:t>
      </w:r>
      <w:r w:rsidRPr="000629A3">
        <w:rPr>
          <w:i w:val="0"/>
          <w:sz w:val="28"/>
          <w:szCs w:val="28"/>
        </w:rPr>
        <w:t xml:space="preserve"> </w:t>
      </w:r>
    </w:p>
    <w:tbl>
      <w:tblPr>
        <w:tblW w:w="10215" w:type="dxa"/>
        <w:tblInd w:w="108" w:type="dxa"/>
        <w:tblLayout w:type="fixed"/>
        <w:tblLook w:val="0000" w:firstRow="0" w:lastRow="0" w:firstColumn="0" w:lastColumn="0" w:noHBand="0" w:noVBand="0"/>
      </w:tblPr>
      <w:tblGrid>
        <w:gridCol w:w="758"/>
        <w:gridCol w:w="1771"/>
        <w:gridCol w:w="2144"/>
        <w:gridCol w:w="1843"/>
        <w:gridCol w:w="2024"/>
        <w:gridCol w:w="1675"/>
      </w:tblGrid>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 п/п </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Назва функції </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Призначення функції</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вхідних параметрів</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Опис вихідних параметрів</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pStyle w:val="Default"/>
              <w:jc w:val="center"/>
            </w:pPr>
            <w:r>
              <w:rPr>
                <w:sz w:val="28"/>
                <w:szCs w:val="23"/>
              </w:rPr>
              <w:t>Заголовний файл</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sidRPr="000629A3">
              <w:rPr>
                <w:sz w:val="28"/>
                <w:szCs w:val="23"/>
              </w:rPr>
              <w:t>3.</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i/>
                <w:sz w:val="28"/>
                <w:szCs w:val="23"/>
                <w:lang w:val="en-US"/>
              </w:rPr>
              <w:t>make</w:t>
            </w:r>
            <w:r w:rsidRPr="000629A3">
              <w:rPr>
                <w:i/>
                <w:sz w:val="28"/>
                <w:szCs w:val="23"/>
              </w:rPr>
              <w:t>_</w:t>
            </w:r>
            <w:r>
              <w:rPr>
                <w:i/>
                <w:sz w:val="28"/>
                <w:szCs w:val="23"/>
                <w:lang w:val="en-US"/>
              </w:rPr>
              <w:t>pair</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Створює об’єкт пари з першим і  другим елементами </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 xml:space="preserve">Значення членів першої і другої, відповідно, об’єкта пари </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Об’єкт пара, елементи якої перший і другий елементи</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i/>
                <w:szCs w:val="28"/>
                <w:shd w:val="clear" w:color="auto" w:fill="FFFFFF"/>
                <w:lang w:val="en-US"/>
              </w:rPr>
              <w:t>utility</w:t>
            </w:r>
          </w:p>
        </w:tc>
      </w:tr>
      <w:tr w:rsidR="00CF4415" w:rsidTr="00AF056B">
        <w:tc>
          <w:tcPr>
            <w:tcW w:w="758"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4.</w:t>
            </w:r>
          </w:p>
        </w:tc>
        <w:tc>
          <w:tcPr>
            <w:tcW w:w="1771"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i/>
                <w:sz w:val="28"/>
                <w:szCs w:val="23"/>
                <w:lang w:val="en-US"/>
              </w:rPr>
              <w:t>clock</w:t>
            </w:r>
          </w:p>
        </w:tc>
        <w:tc>
          <w:tcPr>
            <w:tcW w:w="214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Повертає кількість тимчасових тактів, що минули з початку запуску програми</w:t>
            </w:r>
          </w:p>
        </w:tc>
        <w:tc>
          <w:tcPr>
            <w:tcW w:w="1843"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w:t>
            </w:r>
          </w:p>
        </w:tc>
        <w:tc>
          <w:tcPr>
            <w:tcW w:w="2024" w:type="dxa"/>
            <w:tcBorders>
              <w:top w:val="single" w:sz="4" w:space="0" w:color="000000"/>
              <w:left w:val="single" w:sz="4" w:space="0" w:color="000000"/>
              <w:bottom w:val="single" w:sz="4" w:space="0" w:color="000000"/>
            </w:tcBorders>
            <w:vAlign w:val="center"/>
          </w:tcPr>
          <w:p w:rsidR="00CF4415" w:rsidRDefault="00CF4415" w:rsidP="00AF056B">
            <w:pPr>
              <w:pStyle w:val="Default"/>
              <w:jc w:val="center"/>
            </w:pPr>
            <w:r>
              <w:rPr>
                <w:sz w:val="28"/>
                <w:szCs w:val="23"/>
              </w:rPr>
              <w:t>К-сть тактів що минули з моменту запуску програми</w:t>
            </w:r>
          </w:p>
        </w:tc>
        <w:tc>
          <w:tcPr>
            <w:tcW w:w="1675" w:type="dxa"/>
            <w:tcBorders>
              <w:top w:val="single" w:sz="4" w:space="0" w:color="000000"/>
              <w:left w:val="single" w:sz="4" w:space="0" w:color="000000"/>
              <w:bottom w:val="single" w:sz="4" w:space="0" w:color="000000"/>
              <w:right w:val="single" w:sz="4" w:space="0" w:color="000000"/>
            </w:tcBorders>
            <w:vAlign w:val="center"/>
          </w:tcPr>
          <w:p w:rsidR="00CF4415" w:rsidRDefault="00CF4415" w:rsidP="00AF056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i/>
                <w:szCs w:val="28"/>
                <w:shd w:val="clear" w:color="auto" w:fill="FFFFFF"/>
                <w:lang w:val="ru-RU"/>
              </w:rPr>
              <w:t>time.h</w:t>
            </w:r>
          </w:p>
        </w:tc>
      </w:tr>
    </w:tbl>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pStyle w:val="18"/>
        <w:widowControl/>
        <w:autoSpaceDE/>
        <w:spacing w:after="120" w:line="360" w:lineRule="auto"/>
        <w:ind w:left="0" w:firstLine="709"/>
        <w:jc w:val="center"/>
        <w:rPr>
          <w:b/>
          <w:sz w:val="32"/>
          <w:szCs w:val="28"/>
          <w:lang w:val="uk-UA"/>
        </w:rPr>
      </w:pPr>
    </w:p>
    <w:p w:rsidR="00CF4415" w:rsidRDefault="00CF4415" w:rsidP="002652C0">
      <w:pPr>
        <w:pStyle w:val="18"/>
        <w:widowControl/>
        <w:autoSpaceDE/>
        <w:spacing w:after="120" w:line="360" w:lineRule="auto"/>
        <w:ind w:left="0" w:firstLine="709"/>
        <w:jc w:val="center"/>
        <w:rPr>
          <w:b/>
          <w:sz w:val="32"/>
          <w:szCs w:val="28"/>
          <w:lang w:val="uk-UA"/>
        </w:rPr>
      </w:pPr>
    </w:p>
    <w:p w:rsidR="00CF4415" w:rsidRDefault="00CF4415" w:rsidP="002652C0">
      <w:pPr>
        <w:pStyle w:val="18"/>
        <w:widowControl/>
        <w:autoSpaceDE/>
        <w:spacing w:after="120" w:line="360" w:lineRule="auto"/>
        <w:ind w:left="0" w:firstLine="709"/>
        <w:jc w:val="center"/>
        <w:rPr>
          <w:b/>
          <w:sz w:val="32"/>
          <w:szCs w:val="28"/>
          <w:lang w:val="uk-UA"/>
        </w:rPr>
      </w:pPr>
    </w:p>
    <w:p w:rsidR="00CF4415" w:rsidRDefault="00CF4415" w:rsidP="002652C0">
      <w:pPr>
        <w:pStyle w:val="18"/>
        <w:widowControl/>
        <w:autoSpaceDE/>
        <w:spacing w:after="120" w:line="360" w:lineRule="auto"/>
        <w:ind w:left="0" w:firstLine="709"/>
        <w:jc w:val="center"/>
        <w:rPr>
          <w:b/>
          <w:sz w:val="32"/>
          <w:szCs w:val="28"/>
          <w:lang w:val="uk-UA"/>
        </w:rPr>
      </w:pPr>
    </w:p>
    <w:p w:rsidR="00CF4415" w:rsidRDefault="00CF4415" w:rsidP="002652C0">
      <w:pPr>
        <w:pStyle w:val="18"/>
        <w:widowControl/>
        <w:autoSpaceDE/>
        <w:spacing w:after="120" w:line="360" w:lineRule="auto"/>
        <w:ind w:left="0" w:firstLine="709"/>
        <w:jc w:val="center"/>
        <w:rPr>
          <w:b/>
          <w:sz w:val="32"/>
          <w:szCs w:val="28"/>
          <w:lang w:val="uk-UA"/>
        </w:rPr>
      </w:pPr>
    </w:p>
    <w:p w:rsidR="00CF4415" w:rsidRDefault="00CF4415" w:rsidP="002652C0">
      <w:pPr>
        <w:pStyle w:val="18"/>
        <w:widowControl/>
        <w:autoSpaceDE/>
        <w:spacing w:after="120" w:line="360" w:lineRule="auto"/>
        <w:ind w:left="0" w:firstLine="709"/>
        <w:jc w:val="center"/>
        <w:rPr>
          <w:b/>
          <w:sz w:val="32"/>
          <w:szCs w:val="28"/>
          <w:lang w:val="uk-UA"/>
        </w:rPr>
      </w:pPr>
    </w:p>
    <w:p w:rsidR="00CF4415" w:rsidRDefault="00CF4415" w:rsidP="002652C0">
      <w:pPr>
        <w:pStyle w:val="18"/>
        <w:widowControl/>
        <w:autoSpaceDE/>
        <w:spacing w:after="120" w:line="360" w:lineRule="auto"/>
        <w:ind w:left="0"/>
        <w:rPr>
          <w:b/>
          <w:sz w:val="32"/>
          <w:szCs w:val="28"/>
          <w:lang w:val="uk-UA"/>
        </w:rPr>
      </w:pPr>
    </w:p>
    <w:p w:rsidR="00CF4415" w:rsidRDefault="00CF4415" w:rsidP="002652C0">
      <w:pPr>
        <w:pStyle w:val="18"/>
        <w:widowControl/>
        <w:autoSpaceDE/>
        <w:spacing w:after="120" w:line="360" w:lineRule="auto"/>
        <w:ind w:left="0"/>
        <w:rPr>
          <w:b/>
          <w:sz w:val="32"/>
          <w:szCs w:val="28"/>
          <w:lang w:val="uk-UA"/>
        </w:rPr>
      </w:pPr>
    </w:p>
    <w:p w:rsidR="00CF4415" w:rsidRDefault="00CF4415" w:rsidP="002652C0">
      <w:pPr>
        <w:pStyle w:val="18"/>
        <w:widowControl/>
        <w:autoSpaceDE/>
        <w:spacing w:after="120" w:line="360" w:lineRule="auto"/>
        <w:ind w:left="0" w:firstLine="709"/>
        <w:jc w:val="center"/>
        <w:rPr>
          <w:b/>
          <w:szCs w:val="28"/>
        </w:rPr>
      </w:pPr>
      <w:r>
        <w:rPr>
          <w:b/>
          <w:sz w:val="32"/>
          <w:szCs w:val="28"/>
          <w:lang w:val="uk-UA"/>
        </w:rPr>
        <w:lastRenderedPageBreak/>
        <w:t>5 ТЕСТУВАННЯ ПРОГРАМНОГО ЗАБЕЗПЕЧЕННЯ</w:t>
      </w:r>
    </w:p>
    <w:p w:rsidR="00CF4415" w:rsidRDefault="00CF4415" w:rsidP="002652C0">
      <w:pPr>
        <w:spacing w:after="120" w:line="360" w:lineRule="auto"/>
        <w:ind w:firstLine="851"/>
        <w:jc w:val="both"/>
        <w:rPr>
          <w:szCs w:val="28"/>
        </w:rPr>
      </w:pPr>
      <w:r>
        <w:rPr>
          <w:b/>
          <w:szCs w:val="28"/>
        </w:rPr>
        <w:t>5.1 План тестування</w:t>
      </w:r>
    </w:p>
    <w:p w:rsidR="00CF4415" w:rsidRDefault="00CF4415" w:rsidP="002652C0">
      <w:pPr>
        <w:spacing w:after="0" w:line="360" w:lineRule="auto"/>
        <w:ind w:firstLine="709"/>
        <w:jc w:val="both"/>
        <w:rPr>
          <w:szCs w:val="28"/>
        </w:rPr>
      </w:pPr>
      <w:r>
        <w:rPr>
          <w:szCs w:val="28"/>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CF4415" w:rsidRDefault="00CF4415" w:rsidP="002652C0">
      <w:pPr>
        <w:spacing w:after="0" w:line="360" w:lineRule="auto"/>
        <w:ind w:firstLine="709"/>
        <w:jc w:val="both"/>
        <w:rPr>
          <w:szCs w:val="28"/>
        </w:rPr>
      </w:pPr>
      <w:r>
        <w:rPr>
          <w:szCs w:val="28"/>
        </w:rPr>
        <w:t>Задля виявлення усіх похибок роботи програми потрібно запустити виконання алгоритмів в таких умовах:</w:t>
      </w:r>
    </w:p>
    <w:p w:rsidR="00CF4415" w:rsidRDefault="00CF4415" w:rsidP="002652C0">
      <w:pPr>
        <w:pStyle w:val="18"/>
        <w:numPr>
          <w:ilvl w:val="0"/>
          <w:numId w:val="5"/>
        </w:numPr>
        <w:spacing w:line="360" w:lineRule="auto"/>
        <w:ind w:firstLine="709"/>
        <w:jc w:val="both"/>
        <w:rPr>
          <w:sz w:val="28"/>
          <w:szCs w:val="28"/>
          <w:lang w:val="uk-UA"/>
        </w:rPr>
      </w:pPr>
      <w:r>
        <w:rPr>
          <w:sz w:val="28"/>
          <w:szCs w:val="28"/>
          <w:lang w:val="uk-UA"/>
        </w:rPr>
        <w:t>Граф, що введений, не є зв</w:t>
      </w:r>
      <w:r>
        <w:rPr>
          <w:sz w:val="28"/>
          <w:szCs w:val="28"/>
        </w:rPr>
        <w:t>’</w:t>
      </w:r>
      <w:r>
        <w:rPr>
          <w:sz w:val="28"/>
          <w:szCs w:val="28"/>
          <w:lang w:val="uk-UA"/>
        </w:rPr>
        <w:t>язним</w:t>
      </w:r>
    </w:p>
    <w:p w:rsidR="00CF4415" w:rsidRDefault="00CF4415" w:rsidP="002652C0">
      <w:pPr>
        <w:pStyle w:val="18"/>
        <w:numPr>
          <w:ilvl w:val="0"/>
          <w:numId w:val="5"/>
        </w:numPr>
        <w:spacing w:line="360" w:lineRule="auto"/>
        <w:ind w:firstLine="709"/>
        <w:jc w:val="both"/>
        <w:rPr>
          <w:sz w:val="28"/>
          <w:szCs w:val="28"/>
          <w:lang w:val="uk-UA"/>
        </w:rPr>
      </w:pPr>
      <w:r>
        <w:rPr>
          <w:sz w:val="28"/>
          <w:szCs w:val="28"/>
          <w:lang w:val="uk-UA"/>
        </w:rPr>
        <w:t>Користувач натисне на кнопки не в правильному порядку</w:t>
      </w:r>
    </w:p>
    <w:p w:rsidR="00CF4415" w:rsidRDefault="00CF4415" w:rsidP="002652C0">
      <w:pPr>
        <w:pStyle w:val="18"/>
        <w:numPr>
          <w:ilvl w:val="0"/>
          <w:numId w:val="5"/>
        </w:numPr>
        <w:spacing w:line="360" w:lineRule="auto"/>
        <w:ind w:firstLine="709"/>
        <w:jc w:val="both"/>
        <w:rPr>
          <w:sz w:val="28"/>
          <w:szCs w:val="28"/>
          <w:lang w:val="uk-UA"/>
        </w:rPr>
      </w:pPr>
      <w:r>
        <w:rPr>
          <w:sz w:val="28"/>
          <w:szCs w:val="28"/>
          <w:lang w:val="uk-UA"/>
        </w:rPr>
        <w:t>Повторне введення ребра</w:t>
      </w:r>
    </w:p>
    <w:p w:rsidR="00CF4415" w:rsidRDefault="00CF4415" w:rsidP="002652C0">
      <w:pPr>
        <w:pStyle w:val="18"/>
        <w:numPr>
          <w:ilvl w:val="0"/>
          <w:numId w:val="5"/>
        </w:numPr>
        <w:spacing w:line="360" w:lineRule="auto"/>
        <w:ind w:firstLine="709"/>
        <w:jc w:val="both"/>
        <w:rPr>
          <w:szCs w:val="28"/>
        </w:rPr>
      </w:pPr>
      <w:r>
        <w:rPr>
          <w:sz w:val="28"/>
          <w:szCs w:val="28"/>
          <w:lang w:val="uk-UA"/>
        </w:rPr>
        <w:t>Перевірка правильності роботи алгоритмів Прима, Крускала, Борувки.</w:t>
      </w:r>
    </w:p>
    <w:p w:rsidR="00CF4415" w:rsidRDefault="00CF4415" w:rsidP="002652C0">
      <w:pPr>
        <w:spacing w:after="0" w:line="360" w:lineRule="auto"/>
        <w:ind w:firstLine="709"/>
        <w:jc w:val="both"/>
        <w:rPr>
          <w:szCs w:val="28"/>
        </w:rPr>
      </w:pPr>
      <w:r>
        <w:rPr>
          <w:szCs w:val="28"/>
        </w:rPr>
        <w:t>Для вирішення відповідних помилкових ситуацій слід створити додаткові функції для перевірки на правильність введення графу і блокування кнопок.</w:t>
      </w:r>
    </w:p>
    <w:p w:rsidR="00CF4415" w:rsidRDefault="00CF4415" w:rsidP="002652C0">
      <w:pPr>
        <w:spacing w:after="0" w:line="360" w:lineRule="auto"/>
        <w:ind w:firstLine="709"/>
        <w:jc w:val="both"/>
        <w:rPr>
          <w:szCs w:val="28"/>
        </w:rPr>
      </w:pPr>
      <w:r>
        <w:rPr>
          <w:szCs w:val="28"/>
        </w:rPr>
        <w:t>Далі слід упевнитись, що усі методи програми коректно працюють на усіх наборах вхідних значень.</w:t>
      </w:r>
    </w:p>
    <w:p w:rsidR="00CF4415" w:rsidRDefault="00CF4415" w:rsidP="002652C0">
      <w:pPr>
        <w:spacing w:after="0" w:line="360" w:lineRule="auto"/>
        <w:ind w:firstLine="709"/>
        <w:jc w:val="both"/>
        <w:rPr>
          <w:szCs w:val="28"/>
        </w:rPr>
      </w:pPr>
    </w:p>
    <w:p w:rsidR="00CF4415" w:rsidRDefault="00CF4415" w:rsidP="002652C0">
      <w:pPr>
        <w:spacing w:after="0" w:line="360" w:lineRule="auto"/>
        <w:ind w:firstLine="709"/>
        <w:jc w:val="both"/>
        <w:rPr>
          <w:b/>
          <w:szCs w:val="28"/>
        </w:rPr>
      </w:pPr>
      <w:r>
        <w:rPr>
          <w:b/>
          <w:szCs w:val="28"/>
        </w:rPr>
        <w:t>5.2 Приклади тестування</w:t>
      </w:r>
    </w:p>
    <w:p w:rsidR="00CF4415" w:rsidRDefault="00CF4415" w:rsidP="002652C0">
      <w:pPr>
        <w:spacing w:after="0" w:line="360" w:lineRule="auto"/>
        <w:ind w:firstLine="709"/>
        <w:jc w:val="both"/>
        <w:rPr>
          <w:b/>
          <w:szCs w:val="28"/>
        </w:rPr>
      </w:pPr>
    </w:p>
    <w:p w:rsidR="00CF4415" w:rsidRDefault="00CF4415" w:rsidP="002652C0">
      <w:pPr>
        <w:spacing w:after="0" w:line="360" w:lineRule="auto"/>
        <w:ind w:firstLine="709"/>
        <w:jc w:val="both"/>
        <w:rPr>
          <w:szCs w:val="28"/>
        </w:rPr>
      </w:pPr>
      <w:r>
        <w:rPr>
          <w:b/>
          <w:szCs w:val="28"/>
        </w:rPr>
        <w:t>5.2.1 Граф, введений користувачем, не є зв</w:t>
      </w:r>
      <w:r>
        <w:rPr>
          <w:b/>
          <w:szCs w:val="28"/>
          <w:lang w:val="ru-RU"/>
        </w:rPr>
        <w:t>’язним</w:t>
      </w:r>
    </w:p>
    <w:p w:rsidR="00CF4415" w:rsidRDefault="00CF4415" w:rsidP="002652C0">
      <w:pPr>
        <w:spacing w:after="0" w:line="360" w:lineRule="auto"/>
        <w:ind w:firstLine="709"/>
        <w:jc w:val="both"/>
      </w:pPr>
      <w:r>
        <w:rPr>
          <w:szCs w:val="28"/>
        </w:rPr>
        <w:t>Якщо користувач введе граф, який не є зв’язним, під час натиску кнопки з назвою алгоритму на екрані з’явиться вікно з помилкою та проханням ввести зв’язний граф (Рисунок 5.1).</w:t>
      </w:r>
    </w:p>
    <w:p w:rsidR="00CF4415" w:rsidRDefault="009324AB" w:rsidP="002652C0">
      <w:pPr>
        <w:spacing w:after="0" w:line="360" w:lineRule="auto"/>
        <w:ind w:firstLine="709"/>
        <w:jc w:val="center"/>
        <w:rPr>
          <w:szCs w:val="28"/>
          <w:lang w:val="ru-RU"/>
        </w:rPr>
      </w:pPr>
      <w:r w:rsidRPr="00870383">
        <w:rPr>
          <w:noProof/>
          <w:szCs w:val="28"/>
          <w:lang w:eastAsia="uk-UA"/>
        </w:rPr>
        <w:lastRenderedPageBreak/>
        <w:drawing>
          <wp:inline distT="0" distB="0" distL="0" distR="0">
            <wp:extent cx="4924425" cy="3209925"/>
            <wp:effectExtent l="0" t="0" r="0" b="0"/>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3209925"/>
                    </a:xfrm>
                    <a:prstGeom prst="rect">
                      <a:avLst/>
                    </a:prstGeom>
                    <a:solidFill>
                      <a:srgbClr val="FFFFFF"/>
                    </a:solidFill>
                    <a:ln>
                      <a:noFill/>
                    </a:ln>
                  </pic:spPr>
                </pic:pic>
              </a:graphicData>
            </a:graphic>
          </wp:inline>
        </w:drawing>
      </w:r>
    </w:p>
    <w:p w:rsidR="00CF4415" w:rsidRPr="006E7FFD" w:rsidRDefault="00CF4415" w:rsidP="002652C0">
      <w:pPr>
        <w:spacing w:after="0" w:line="360" w:lineRule="auto"/>
        <w:ind w:firstLine="709"/>
        <w:jc w:val="center"/>
        <w:rPr>
          <w:szCs w:val="28"/>
        </w:rPr>
      </w:pPr>
      <w:r>
        <w:rPr>
          <w:szCs w:val="28"/>
          <w:lang w:val="ru-RU"/>
        </w:rPr>
        <w:t>Рисунок 5.1</w:t>
      </w:r>
      <w:r w:rsidR="006E7FFD" w:rsidRPr="006E7FFD">
        <w:rPr>
          <w:szCs w:val="28"/>
          <w:lang w:val="ru-RU"/>
        </w:rPr>
        <w:t xml:space="preserve"> –</w:t>
      </w:r>
      <w:r w:rsidR="006E7FFD">
        <w:rPr>
          <w:szCs w:val="28"/>
        </w:rPr>
        <w:t xml:space="preserve"> Вікно з проханням ввести зв</w:t>
      </w:r>
      <w:r w:rsidR="006E7FFD" w:rsidRPr="006E7FFD">
        <w:rPr>
          <w:szCs w:val="28"/>
          <w:lang w:val="ru-RU"/>
        </w:rPr>
        <w:t>’</w:t>
      </w:r>
      <w:r w:rsidR="006E7FFD">
        <w:rPr>
          <w:szCs w:val="28"/>
        </w:rPr>
        <w:t>язний граф</w:t>
      </w:r>
    </w:p>
    <w:p w:rsidR="00CF4415" w:rsidRDefault="00CF4415" w:rsidP="002652C0">
      <w:pPr>
        <w:spacing w:after="0" w:line="360" w:lineRule="auto"/>
        <w:ind w:firstLine="709"/>
        <w:jc w:val="center"/>
        <w:rPr>
          <w:b/>
          <w:szCs w:val="28"/>
        </w:rPr>
      </w:pPr>
    </w:p>
    <w:p w:rsidR="00CF4415" w:rsidRDefault="00CF4415" w:rsidP="002652C0">
      <w:pPr>
        <w:spacing w:after="0" w:line="360" w:lineRule="auto"/>
        <w:ind w:firstLine="709"/>
        <w:jc w:val="both"/>
        <w:rPr>
          <w:szCs w:val="28"/>
        </w:rPr>
      </w:pPr>
      <w:r>
        <w:rPr>
          <w:b/>
          <w:szCs w:val="28"/>
        </w:rPr>
        <w:t>5.2.2 Користувач натисне на кнопки, не вводивши попередньо граф</w:t>
      </w:r>
    </w:p>
    <w:p w:rsidR="00CF4415" w:rsidRDefault="00CF4415" w:rsidP="002652C0">
      <w:pPr>
        <w:spacing w:after="0" w:line="360" w:lineRule="auto"/>
        <w:ind w:firstLine="709"/>
        <w:jc w:val="both"/>
      </w:pPr>
      <w:r>
        <w:rPr>
          <w:szCs w:val="28"/>
        </w:rPr>
        <w:t>Якщо користувач натисне на кнопку рішення, або виведення малюнку графу не ввівши попередньо граф виникне помилка. Задля цього кнопки блокуються, доки програма не отримає опис графу (Рисунок 5.2).</w:t>
      </w:r>
    </w:p>
    <w:p w:rsidR="00CF4415" w:rsidRDefault="009324AB" w:rsidP="002652C0">
      <w:pPr>
        <w:spacing w:after="0" w:line="360" w:lineRule="auto"/>
        <w:ind w:firstLine="709"/>
        <w:jc w:val="both"/>
        <w:rPr>
          <w:szCs w:val="28"/>
        </w:rPr>
      </w:pPr>
      <w:r w:rsidRPr="00870383">
        <w:rPr>
          <w:noProof/>
          <w:szCs w:val="28"/>
          <w:lang w:eastAsia="uk-UA"/>
        </w:rPr>
        <w:drawing>
          <wp:inline distT="0" distB="0" distL="0" distR="0">
            <wp:extent cx="4924425" cy="3209925"/>
            <wp:effectExtent l="0" t="0" r="0" b="0"/>
            <wp:docPr id="2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425" cy="3209925"/>
                    </a:xfrm>
                    <a:prstGeom prst="rect">
                      <a:avLst/>
                    </a:prstGeom>
                    <a:solidFill>
                      <a:srgbClr val="FFFFFF"/>
                    </a:solidFill>
                    <a:ln>
                      <a:noFill/>
                    </a:ln>
                  </pic:spPr>
                </pic:pic>
              </a:graphicData>
            </a:graphic>
          </wp:inline>
        </w:drawing>
      </w:r>
    </w:p>
    <w:p w:rsidR="00CF4415" w:rsidRDefault="00CF4415" w:rsidP="006E7FFD">
      <w:pPr>
        <w:spacing w:after="120" w:line="360" w:lineRule="auto"/>
        <w:ind w:firstLine="851"/>
        <w:jc w:val="center"/>
        <w:rPr>
          <w:szCs w:val="28"/>
        </w:rPr>
      </w:pPr>
      <w:r>
        <w:rPr>
          <w:szCs w:val="28"/>
        </w:rPr>
        <w:t>Рисунок 5.2</w:t>
      </w:r>
      <w:r w:rsidR="006E7FFD">
        <w:rPr>
          <w:szCs w:val="28"/>
        </w:rPr>
        <w:t xml:space="preserve"> – Блокування кнопок</w:t>
      </w:r>
    </w:p>
    <w:p w:rsidR="00CF4415" w:rsidRDefault="00CF4415" w:rsidP="002652C0">
      <w:pPr>
        <w:spacing w:after="120" w:line="360" w:lineRule="auto"/>
        <w:ind w:firstLine="851"/>
        <w:jc w:val="both"/>
        <w:rPr>
          <w:b/>
          <w:szCs w:val="28"/>
        </w:rPr>
      </w:pPr>
      <w:r>
        <w:rPr>
          <w:szCs w:val="28"/>
        </w:rPr>
        <w:lastRenderedPageBreak/>
        <w:t>Надалі розблокується кнопка алгоритмів. Після того, як програма опрацює граф, можна натиснути на кнопки, що виведе остовне дерево у таблицю, відмалює граф, та записує результат у файл.</w:t>
      </w:r>
    </w:p>
    <w:p w:rsidR="00CF4415" w:rsidRDefault="00CF4415" w:rsidP="002652C0">
      <w:pPr>
        <w:spacing w:after="120" w:line="360" w:lineRule="auto"/>
        <w:ind w:firstLine="709"/>
        <w:jc w:val="both"/>
        <w:rPr>
          <w:szCs w:val="28"/>
        </w:rPr>
      </w:pPr>
      <w:r>
        <w:rPr>
          <w:b/>
          <w:szCs w:val="28"/>
        </w:rPr>
        <w:t>5.2.3 Повторне введення ребра</w:t>
      </w:r>
    </w:p>
    <w:p w:rsidR="00CF4415" w:rsidRDefault="00CF4415" w:rsidP="002652C0">
      <w:pPr>
        <w:spacing w:after="120" w:line="360" w:lineRule="auto"/>
        <w:ind w:firstLine="709"/>
        <w:jc w:val="both"/>
        <w:rPr>
          <w:b/>
          <w:szCs w:val="28"/>
        </w:rPr>
      </w:pPr>
      <w:r>
        <w:rPr>
          <w:szCs w:val="28"/>
        </w:rPr>
        <w:t>При повторному введені ребра, ребро перезаписується, із зміною ваги на нову, введену користувачем. Помилки не відбувається. Програма не зупиняє свою роботу.</w:t>
      </w:r>
    </w:p>
    <w:p w:rsidR="00CF4415" w:rsidRDefault="00CF4415" w:rsidP="002652C0">
      <w:pPr>
        <w:spacing w:after="120" w:line="360" w:lineRule="auto"/>
        <w:ind w:firstLine="709"/>
        <w:jc w:val="both"/>
        <w:rPr>
          <w:szCs w:val="28"/>
        </w:rPr>
      </w:pPr>
      <w:r>
        <w:rPr>
          <w:b/>
          <w:szCs w:val="28"/>
        </w:rPr>
        <w:t>5.2.4 Перевірка правильності роботи алгоритмів Прима, Крускала, Борувки</w:t>
      </w:r>
    </w:p>
    <w:p w:rsidR="00CF4415" w:rsidRDefault="00CF4415" w:rsidP="002652C0">
      <w:pPr>
        <w:spacing w:after="120" w:line="360" w:lineRule="auto"/>
        <w:ind w:firstLine="709"/>
        <w:jc w:val="both"/>
        <w:rPr>
          <w:szCs w:val="28"/>
        </w:rPr>
      </w:pPr>
      <w:r>
        <w:rPr>
          <w:szCs w:val="28"/>
        </w:rPr>
        <w:t>На вхід подається опис графу(вихідна вершина, вершина в яку входить ребро та вага ребра). За натискання кнопки «</w:t>
      </w:r>
      <w:r>
        <w:rPr>
          <w:szCs w:val="28"/>
          <w:lang w:val="en-US"/>
        </w:rPr>
        <w:t>Prima</w:t>
      </w:r>
      <w:r>
        <w:rPr>
          <w:szCs w:val="28"/>
        </w:rPr>
        <w:t>», «</w:t>
      </w:r>
      <w:r>
        <w:rPr>
          <w:szCs w:val="28"/>
          <w:lang w:val="en-US"/>
        </w:rPr>
        <w:t>Kruskala</w:t>
      </w:r>
      <w:r>
        <w:rPr>
          <w:szCs w:val="28"/>
        </w:rPr>
        <w:t>», «</w:t>
      </w:r>
      <w:r>
        <w:rPr>
          <w:szCs w:val="28"/>
          <w:lang w:val="en-US"/>
        </w:rPr>
        <w:t>Boruvka</w:t>
      </w:r>
      <w:r>
        <w:rPr>
          <w:szCs w:val="28"/>
        </w:rPr>
        <w:t xml:space="preserve">» програма має опрацювати граф та записати у масив </w:t>
      </w:r>
      <w:r>
        <w:rPr>
          <w:szCs w:val="28"/>
          <w:lang w:val="en-US"/>
        </w:rPr>
        <w:t>MST</w:t>
      </w:r>
      <w:r>
        <w:rPr>
          <w:szCs w:val="28"/>
          <w:lang w:val="ru-RU"/>
        </w:rPr>
        <w:t xml:space="preserve"> </w:t>
      </w:r>
      <w:r>
        <w:rPr>
          <w:szCs w:val="28"/>
        </w:rPr>
        <w:t>остовне дерево графу. За натисканням кнопки «</w:t>
      </w:r>
      <w:r>
        <w:rPr>
          <w:szCs w:val="28"/>
          <w:lang w:val="en-US"/>
        </w:rPr>
        <w:t>Show</w:t>
      </w:r>
      <w:r>
        <w:rPr>
          <w:szCs w:val="28"/>
        </w:rPr>
        <w:t>» програма має вивести остовне дерево у таблицю діалогового вікна. За натисканням кнопки «</w:t>
      </w:r>
      <w:r>
        <w:rPr>
          <w:szCs w:val="28"/>
          <w:lang w:val="en-US"/>
        </w:rPr>
        <w:t>Show</w:t>
      </w:r>
      <w:r>
        <w:rPr>
          <w:szCs w:val="28"/>
          <w:lang w:val="ru-RU"/>
        </w:rPr>
        <w:t xml:space="preserve"> </w:t>
      </w:r>
      <w:r>
        <w:rPr>
          <w:szCs w:val="28"/>
          <w:lang w:val="en-US"/>
        </w:rPr>
        <w:t>Graph</w:t>
      </w:r>
      <w:r>
        <w:rPr>
          <w:szCs w:val="28"/>
        </w:rPr>
        <w:t xml:space="preserve">» програма має вивести малюнок графу з ребрами остовного дерева, що наведені жирними лініями. </w:t>
      </w:r>
      <w:r w:rsidR="000619F4">
        <w:rPr>
          <w:szCs w:val="28"/>
        </w:rPr>
        <w:t>Тести описані у таблиці 5.1, таблиці 5.2, таблиці 5.3.</w:t>
      </w:r>
    </w:p>
    <w:p w:rsidR="000619F4" w:rsidRPr="000619F4" w:rsidRDefault="000619F4" w:rsidP="000619F4">
      <w:pPr>
        <w:pStyle w:val="aa"/>
        <w:keepNext/>
        <w:rPr>
          <w:i w:val="0"/>
          <w:sz w:val="28"/>
        </w:rPr>
      </w:pPr>
      <w:r w:rsidRPr="000619F4">
        <w:rPr>
          <w:i w:val="0"/>
          <w:sz w:val="28"/>
        </w:rPr>
        <w:t>Таблиця 5.1 - Перевірка роботи алгоритму Прима</w:t>
      </w:r>
    </w:p>
    <w:tbl>
      <w:tblPr>
        <w:tblStyle w:val="af"/>
        <w:tblW w:w="9570" w:type="dxa"/>
        <w:tblInd w:w="629" w:type="dxa"/>
        <w:tblLook w:val="04A0" w:firstRow="1" w:lastRow="0" w:firstColumn="1" w:lastColumn="0" w:noHBand="0" w:noVBand="1"/>
      </w:tblPr>
      <w:tblGrid>
        <w:gridCol w:w="4776"/>
        <w:gridCol w:w="4794"/>
      </w:tblGrid>
      <w:tr w:rsidR="000619F4" w:rsidRPr="006C6045" w:rsidTr="000619F4">
        <w:trPr>
          <w:trHeight w:val="633"/>
        </w:trPr>
        <w:tc>
          <w:tcPr>
            <w:tcW w:w="4776" w:type="dxa"/>
            <w:vAlign w:val="center"/>
          </w:tcPr>
          <w:p w:rsidR="000619F4" w:rsidRPr="006C6045" w:rsidRDefault="000619F4" w:rsidP="00A37E23">
            <w:pPr>
              <w:jc w:val="center"/>
              <w:rPr>
                <w:szCs w:val="28"/>
              </w:rPr>
            </w:pPr>
            <w:r w:rsidRPr="006C6045">
              <w:rPr>
                <w:noProof/>
                <w:szCs w:val="28"/>
              </w:rPr>
              <w:t>Мета тесту</w:t>
            </w:r>
          </w:p>
        </w:tc>
        <w:tc>
          <w:tcPr>
            <w:tcW w:w="4794" w:type="dxa"/>
            <w:vAlign w:val="center"/>
          </w:tcPr>
          <w:p w:rsidR="000619F4" w:rsidRPr="006C6045" w:rsidRDefault="000619F4" w:rsidP="000619F4">
            <w:pPr>
              <w:jc w:val="center"/>
              <w:rPr>
                <w:szCs w:val="28"/>
              </w:rPr>
            </w:pPr>
            <w:r w:rsidRPr="006C6045">
              <w:rPr>
                <w:noProof/>
                <w:szCs w:val="28"/>
              </w:rPr>
              <w:t xml:space="preserve">Перевірити </w:t>
            </w:r>
            <w:r>
              <w:rPr>
                <w:noProof/>
                <w:szCs w:val="28"/>
              </w:rPr>
              <w:t>алгоритм Прима при введені коректних даних</w:t>
            </w:r>
          </w:p>
        </w:tc>
      </w:tr>
      <w:tr w:rsidR="000619F4" w:rsidRPr="006C6045" w:rsidTr="000619F4">
        <w:trPr>
          <w:trHeight w:val="316"/>
        </w:trPr>
        <w:tc>
          <w:tcPr>
            <w:tcW w:w="4776" w:type="dxa"/>
            <w:vAlign w:val="center"/>
          </w:tcPr>
          <w:p w:rsidR="000619F4" w:rsidRPr="006C6045" w:rsidRDefault="000619F4" w:rsidP="00A37E23">
            <w:pPr>
              <w:jc w:val="center"/>
              <w:rPr>
                <w:szCs w:val="28"/>
              </w:rPr>
            </w:pPr>
            <w:r w:rsidRPr="006C6045">
              <w:rPr>
                <w:noProof/>
                <w:szCs w:val="28"/>
              </w:rPr>
              <w:t>Початковий стан системи</w:t>
            </w:r>
          </w:p>
        </w:tc>
        <w:tc>
          <w:tcPr>
            <w:tcW w:w="4794" w:type="dxa"/>
            <w:vAlign w:val="center"/>
          </w:tcPr>
          <w:p w:rsidR="000619F4" w:rsidRPr="006C6045" w:rsidRDefault="000619F4" w:rsidP="00A37E23">
            <w:pPr>
              <w:jc w:val="center"/>
              <w:rPr>
                <w:szCs w:val="28"/>
              </w:rPr>
            </w:pPr>
            <w:r w:rsidRPr="006C6045">
              <w:rPr>
                <w:noProof/>
                <w:szCs w:val="28"/>
              </w:rPr>
              <w:t>Відкрите вікно програми</w:t>
            </w:r>
          </w:p>
        </w:tc>
      </w:tr>
      <w:tr w:rsidR="000619F4" w:rsidRPr="006C6045" w:rsidTr="000619F4">
        <w:trPr>
          <w:trHeight w:val="332"/>
        </w:trPr>
        <w:tc>
          <w:tcPr>
            <w:tcW w:w="4776" w:type="dxa"/>
            <w:vAlign w:val="center"/>
          </w:tcPr>
          <w:p w:rsidR="000619F4" w:rsidRPr="006C6045" w:rsidRDefault="000619F4" w:rsidP="00A37E23">
            <w:pPr>
              <w:jc w:val="center"/>
              <w:rPr>
                <w:szCs w:val="28"/>
              </w:rPr>
            </w:pPr>
            <w:r w:rsidRPr="006C6045">
              <w:rPr>
                <w:noProof/>
                <w:szCs w:val="28"/>
              </w:rPr>
              <w:t>Вхідні дані</w:t>
            </w:r>
          </w:p>
        </w:tc>
        <w:tc>
          <w:tcPr>
            <w:tcW w:w="4794" w:type="dxa"/>
            <w:vAlign w:val="center"/>
          </w:tcPr>
          <w:p w:rsidR="000619F4" w:rsidRPr="006C6045" w:rsidRDefault="000619F4" w:rsidP="00A37E23">
            <w:pPr>
              <w:jc w:val="center"/>
              <w:rPr>
                <w:szCs w:val="28"/>
              </w:rPr>
            </w:pPr>
            <w:r>
              <w:rPr>
                <w:noProof/>
                <w:szCs w:val="28"/>
              </w:rPr>
              <w:t>Опис графа</w:t>
            </w:r>
          </w:p>
        </w:tc>
      </w:tr>
      <w:tr w:rsidR="000619F4" w:rsidRPr="006C6045" w:rsidTr="000619F4">
        <w:trPr>
          <w:trHeight w:val="648"/>
        </w:trPr>
        <w:tc>
          <w:tcPr>
            <w:tcW w:w="4776" w:type="dxa"/>
            <w:vAlign w:val="center"/>
          </w:tcPr>
          <w:p w:rsidR="000619F4" w:rsidRPr="006C6045" w:rsidRDefault="000619F4" w:rsidP="00A37E23">
            <w:pPr>
              <w:jc w:val="center"/>
              <w:rPr>
                <w:szCs w:val="28"/>
              </w:rPr>
            </w:pPr>
            <w:r w:rsidRPr="006C6045">
              <w:rPr>
                <w:noProof/>
                <w:szCs w:val="28"/>
              </w:rPr>
              <w:t>Схема проведення тесту</w:t>
            </w:r>
          </w:p>
        </w:tc>
        <w:tc>
          <w:tcPr>
            <w:tcW w:w="4794" w:type="dxa"/>
            <w:vAlign w:val="center"/>
          </w:tcPr>
          <w:p w:rsidR="000619F4" w:rsidRPr="000619F4" w:rsidRDefault="000619F4" w:rsidP="000619F4">
            <w:pPr>
              <w:jc w:val="center"/>
              <w:rPr>
                <w:szCs w:val="28"/>
              </w:rPr>
            </w:pPr>
            <w:r>
              <w:rPr>
                <w:noProof/>
                <w:szCs w:val="28"/>
              </w:rPr>
              <w:t>Введення даних та натискання кнопок «</w:t>
            </w:r>
            <w:r>
              <w:rPr>
                <w:noProof/>
                <w:szCs w:val="28"/>
                <w:lang w:val="en-US"/>
              </w:rPr>
              <w:t>Prima</w:t>
            </w:r>
            <w:r>
              <w:rPr>
                <w:noProof/>
                <w:szCs w:val="28"/>
              </w:rPr>
              <w:t>»</w:t>
            </w:r>
            <w:r w:rsidRPr="000619F4">
              <w:rPr>
                <w:noProof/>
                <w:szCs w:val="28"/>
                <w:lang w:val="ru-RU"/>
              </w:rPr>
              <w:t xml:space="preserve"> </w:t>
            </w:r>
            <w:r>
              <w:rPr>
                <w:noProof/>
                <w:szCs w:val="28"/>
              </w:rPr>
              <w:t>«</w:t>
            </w:r>
            <w:r>
              <w:rPr>
                <w:noProof/>
                <w:szCs w:val="28"/>
                <w:lang w:val="en-US"/>
              </w:rPr>
              <w:t>Show</w:t>
            </w:r>
            <w:r>
              <w:rPr>
                <w:noProof/>
                <w:szCs w:val="28"/>
              </w:rPr>
              <w:t>»</w:t>
            </w:r>
          </w:p>
        </w:tc>
      </w:tr>
      <w:tr w:rsidR="000619F4" w:rsidRPr="006C6045" w:rsidTr="000619F4">
        <w:trPr>
          <w:trHeight w:val="648"/>
        </w:trPr>
        <w:tc>
          <w:tcPr>
            <w:tcW w:w="4776" w:type="dxa"/>
            <w:vAlign w:val="center"/>
          </w:tcPr>
          <w:p w:rsidR="000619F4" w:rsidRPr="006C6045" w:rsidRDefault="000619F4" w:rsidP="00A37E23">
            <w:pPr>
              <w:jc w:val="center"/>
              <w:rPr>
                <w:szCs w:val="28"/>
              </w:rPr>
            </w:pPr>
            <w:r w:rsidRPr="006C6045">
              <w:rPr>
                <w:noProof/>
                <w:szCs w:val="28"/>
              </w:rPr>
              <w:t>Очікуваний результат</w:t>
            </w:r>
          </w:p>
        </w:tc>
        <w:tc>
          <w:tcPr>
            <w:tcW w:w="4794" w:type="dxa"/>
            <w:vAlign w:val="center"/>
          </w:tcPr>
          <w:p w:rsidR="000619F4" w:rsidRPr="006C6045" w:rsidRDefault="000619F4" w:rsidP="00A37E23">
            <w:pPr>
              <w:jc w:val="center"/>
              <w:rPr>
                <w:szCs w:val="28"/>
              </w:rPr>
            </w:pPr>
            <w:r>
              <w:rPr>
                <w:noProof/>
                <w:szCs w:val="28"/>
              </w:rPr>
              <w:t>Таблиця з остовним деревом, часом роботи алгоритму і кількістю ітерацій</w:t>
            </w:r>
          </w:p>
        </w:tc>
      </w:tr>
      <w:tr w:rsidR="000619F4" w:rsidRPr="006C6045" w:rsidTr="000619F4">
        <w:trPr>
          <w:trHeight w:val="648"/>
        </w:trPr>
        <w:tc>
          <w:tcPr>
            <w:tcW w:w="4776" w:type="dxa"/>
            <w:vAlign w:val="center"/>
          </w:tcPr>
          <w:p w:rsidR="000619F4" w:rsidRPr="006C6045" w:rsidRDefault="000619F4" w:rsidP="00A37E23">
            <w:pPr>
              <w:jc w:val="center"/>
              <w:rPr>
                <w:szCs w:val="28"/>
              </w:rPr>
            </w:pPr>
            <w:r w:rsidRPr="006C6045">
              <w:rPr>
                <w:noProof/>
                <w:szCs w:val="28"/>
              </w:rPr>
              <w:t>Стан системи після проведення випробувань</w:t>
            </w:r>
          </w:p>
        </w:tc>
        <w:tc>
          <w:tcPr>
            <w:tcW w:w="4794" w:type="dxa"/>
            <w:vAlign w:val="center"/>
          </w:tcPr>
          <w:p w:rsidR="000619F4" w:rsidRPr="006C6045" w:rsidRDefault="000619F4" w:rsidP="000619F4">
            <w:pPr>
              <w:jc w:val="center"/>
              <w:rPr>
                <w:noProof/>
                <w:szCs w:val="28"/>
              </w:rPr>
            </w:pPr>
            <w:r>
              <w:rPr>
                <w:noProof/>
                <w:szCs w:val="28"/>
              </w:rPr>
              <w:t>Виведено таблицю з остовним деревом графа, кількість ітерацій та час роботи алгоритму</w:t>
            </w:r>
          </w:p>
        </w:tc>
      </w:tr>
    </w:tbl>
    <w:p w:rsidR="000619F4" w:rsidRDefault="000619F4"/>
    <w:p w:rsidR="000619F4" w:rsidRPr="000619F4" w:rsidRDefault="000619F4" w:rsidP="000619F4">
      <w:pPr>
        <w:pStyle w:val="aa"/>
        <w:keepNext/>
        <w:rPr>
          <w:i w:val="0"/>
          <w:sz w:val="28"/>
        </w:rPr>
      </w:pPr>
      <w:r w:rsidRPr="000619F4">
        <w:rPr>
          <w:i w:val="0"/>
          <w:sz w:val="28"/>
        </w:rPr>
        <w:lastRenderedPageBreak/>
        <w:t xml:space="preserve">Таблиця 5.1 - Перевірка роботи алгоритму </w:t>
      </w:r>
      <w:r>
        <w:rPr>
          <w:i w:val="0"/>
          <w:sz w:val="28"/>
        </w:rPr>
        <w:t>Крускала</w:t>
      </w:r>
    </w:p>
    <w:tbl>
      <w:tblPr>
        <w:tblStyle w:val="af"/>
        <w:tblW w:w="9570" w:type="dxa"/>
        <w:tblInd w:w="629" w:type="dxa"/>
        <w:tblLook w:val="04A0" w:firstRow="1" w:lastRow="0" w:firstColumn="1" w:lastColumn="0" w:noHBand="0" w:noVBand="1"/>
      </w:tblPr>
      <w:tblGrid>
        <w:gridCol w:w="4776"/>
        <w:gridCol w:w="4794"/>
      </w:tblGrid>
      <w:tr w:rsidR="000619F4" w:rsidRPr="006C6045" w:rsidTr="00A37E23">
        <w:trPr>
          <w:trHeight w:val="633"/>
        </w:trPr>
        <w:tc>
          <w:tcPr>
            <w:tcW w:w="4776" w:type="dxa"/>
            <w:vAlign w:val="center"/>
          </w:tcPr>
          <w:p w:rsidR="000619F4" w:rsidRPr="006C6045" w:rsidRDefault="000619F4" w:rsidP="00A37E23">
            <w:pPr>
              <w:jc w:val="center"/>
              <w:rPr>
                <w:szCs w:val="28"/>
              </w:rPr>
            </w:pPr>
            <w:r w:rsidRPr="006C6045">
              <w:rPr>
                <w:noProof/>
                <w:szCs w:val="28"/>
              </w:rPr>
              <w:t>Мета тесту</w:t>
            </w:r>
          </w:p>
        </w:tc>
        <w:tc>
          <w:tcPr>
            <w:tcW w:w="4794" w:type="dxa"/>
            <w:vAlign w:val="center"/>
          </w:tcPr>
          <w:p w:rsidR="000619F4" w:rsidRPr="006C6045" w:rsidRDefault="000619F4" w:rsidP="000619F4">
            <w:pPr>
              <w:jc w:val="center"/>
              <w:rPr>
                <w:szCs w:val="28"/>
              </w:rPr>
            </w:pPr>
            <w:r w:rsidRPr="006C6045">
              <w:rPr>
                <w:noProof/>
                <w:szCs w:val="28"/>
              </w:rPr>
              <w:t xml:space="preserve">Перевірити </w:t>
            </w:r>
            <w:r>
              <w:rPr>
                <w:noProof/>
                <w:szCs w:val="28"/>
              </w:rPr>
              <w:t>алгоритм Крускала при введені коректних даних</w:t>
            </w:r>
          </w:p>
        </w:tc>
      </w:tr>
      <w:tr w:rsidR="000619F4" w:rsidRPr="006C6045" w:rsidTr="00A37E23">
        <w:trPr>
          <w:trHeight w:val="316"/>
        </w:trPr>
        <w:tc>
          <w:tcPr>
            <w:tcW w:w="4776" w:type="dxa"/>
            <w:vAlign w:val="center"/>
          </w:tcPr>
          <w:p w:rsidR="000619F4" w:rsidRPr="006C6045" w:rsidRDefault="000619F4" w:rsidP="00A37E23">
            <w:pPr>
              <w:jc w:val="center"/>
              <w:rPr>
                <w:szCs w:val="28"/>
              </w:rPr>
            </w:pPr>
            <w:r w:rsidRPr="006C6045">
              <w:rPr>
                <w:noProof/>
                <w:szCs w:val="28"/>
              </w:rPr>
              <w:t>Початковий стан системи</w:t>
            </w:r>
          </w:p>
        </w:tc>
        <w:tc>
          <w:tcPr>
            <w:tcW w:w="4794" w:type="dxa"/>
            <w:vAlign w:val="center"/>
          </w:tcPr>
          <w:p w:rsidR="000619F4" w:rsidRPr="006C6045" w:rsidRDefault="000619F4" w:rsidP="00A37E23">
            <w:pPr>
              <w:jc w:val="center"/>
              <w:rPr>
                <w:szCs w:val="28"/>
              </w:rPr>
            </w:pPr>
            <w:r w:rsidRPr="006C6045">
              <w:rPr>
                <w:noProof/>
                <w:szCs w:val="28"/>
              </w:rPr>
              <w:t>Відкрите вікно програми</w:t>
            </w:r>
          </w:p>
        </w:tc>
      </w:tr>
      <w:tr w:rsidR="000619F4" w:rsidRPr="006C6045" w:rsidTr="00A37E23">
        <w:trPr>
          <w:trHeight w:val="332"/>
        </w:trPr>
        <w:tc>
          <w:tcPr>
            <w:tcW w:w="4776" w:type="dxa"/>
            <w:vAlign w:val="center"/>
          </w:tcPr>
          <w:p w:rsidR="000619F4" w:rsidRPr="006C6045" w:rsidRDefault="000619F4" w:rsidP="00A37E23">
            <w:pPr>
              <w:jc w:val="center"/>
              <w:rPr>
                <w:szCs w:val="28"/>
              </w:rPr>
            </w:pPr>
            <w:r w:rsidRPr="006C6045">
              <w:rPr>
                <w:noProof/>
                <w:szCs w:val="28"/>
              </w:rPr>
              <w:t>Вхідні дані</w:t>
            </w:r>
          </w:p>
        </w:tc>
        <w:tc>
          <w:tcPr>
            <w:tcW w:w="4794" w:type="dxa"/>
            <w:vAlign w:val="center"/>
          </w:tcPr>
          <w:p w:rsidR="000619F4" w:rsidRPr="006C6045" w:rsidRDefault="000619F4" w:rsidP="00A37E23">
            <w:pPr>
              <w:jc w:val="center"/>
              <w:rPr>
                <w:szCs w:val="28"/>
              </w:rPr>
            </w:pPr>
            <w:r>
              <w:rPr>
                <w:noProof/>
                <w:szCs w:val="28"/>
              </w:rPr>
              <w:t>Опис графа</w:t>
            </w:r>
          </w:p>
        </w:tc>
      </w:tr>
      <w:tr w:rsidR="000619F4" w:rsidRPr="006C6045" w:rsidTr="00A37E23">
        <w:trPr>
          <w:trHeight w:val="648"/>
        </w:trPr>
        <w:tc>
          <w:tcPr>
            <w:tcW w:w="4776" w:type="dxa"/>
            <w:vAlign w:val="center"/>
          </w:tcPr>
          <w:p w:rsidR="000619F4" w:rsidRPr="006C6045" w:rsidRDefault="000619F4" w:rsidP="00A37E23">
            <w:pPr>
              <w:jc w:val="center"/>
              <w:rPr>
                <w:szCs w:val="28"/>
              </w:rPr>
            </w:pPr>
            <w:r w:rsidRPr="006C6045">
              <w:rPr>
                <w:noProof/>
                <w:szCs w:val="28"/>
              </w:rPr>
              <w:t>Схема проведення тесту</w:t>
            </w:r>
          </w:p>
        </w:tc>
        <w:tc>
          <w:tcPr>
            <w:tcW w:w="4794" w:type="dxa"/>
            <w:vAlign w:val="center"/>
          </w:tcPr>
          <w:p w:rsidR="000619F4" w:rsidRPr="000619F4" w:rsidRDefault="000619F4" w:rsidP="00A37E23">
            <w:pPr>
              <w:jc w:val="center"/>
              <w:rPr>
                <w:szCs w:val="28"/>
              </w:rPr>
            </w:pPr>
            <w:r>
              <w:rPr>
                <w:noProof/>
                <w:szCs w:val="28"/>
              </w:rPr>
              <w:t>Введення даних та натискання кнопок «</w:t>
            </w:r>
            <w:r>
              <w:rPr>
                <w:noProof/>
                <w:szCs w:val="28"/>
                <w:lang w:val="en-US"/>
              </w:rPr>
              <w:t>Kruskala</w:t>
            </w:r>
            <w:r>
              <w:rPr>
                <w:noProof/>
                <w:szCs w:val="28"/>
              </w:rPr>
              <w:t>»</w:t>
            </w:r>
            <w:r w:rsidRPr="000619F4">
              <w:rPr>
                <w:noProof/>
                <w:szCs w:val="28"/>
                <w:lang w:val="ru-RU"/>
              </w:rPr>
              <w:t xml:space="preserve"> </w:t>
            </w:r>
            <w:r>
              <w:rPr>
                <w:noProof/>
                <w:szCs w:val="28"/>
              </w:rPr>
              <w:t>«</w:t>
            </w:r>
            <w:r>
              <w:rPr>
                <w:noProof/>
                <w:szCs w:val="28"/>
                <w:lang w:val="en-US"/>
              </w:rPr>
              <w:t>Show</w:t>
            </w:r>
            <w:r>
              <w:rPr>
                <w:noProof/>
                <w:szCs w:val="28"/>
              </w:rPr>
              <w:t>»</w:t>
            </w:r>
          </w:p>
        </w:tc>
      </w:tr>
      <w:tr w:rsidR="000619F4" w:rsidRPr="006C6045" w:rsidTr="00A37E23">
        <w:trPr>
          <w:trHeight w:val="648"/>
        </w:trPr>
        <w:tc>
          <w:tcPr>
            <w:tcW w:w="4776" w:type="dxa"/>
            <w:vAlign w:val="center"/>
          </w:tcPr>
          <w:p w:rsidR="000619F4" w:rsidRPr="006C6045" w:rsidRDefault="000619F4" w:rsidP="00A37E23">
            <w:pPr>
              <w:jc w:val="center"/>
              <w:rPr>
                <w:szCs w:val="28"/>
              </w:rPr>
            </w:pPr>
            <w:r w:rsidRPr="006C6045">
              <w:rPr>
                <w:noProof/>
                <w:szCs w:val="28"/>
              </w:rPr>
              <w:t>Очікуваний результат</w:t>
            </w:r>
          </w:p>
        </w:tc>
        <w:tc>
          <w:tcPr>
            <w:tcW w:w="4794" w:type="dxa"/>
            <w:vAlign w:val="center"/>
          </w:tcPr>
          <w:p w:rsidR="000619F4" w:rsidRPr="006C6045" w:rsidRDefault="000619F4" w:rsidP="00A37E23">
            <w:pPr>
              <w:jc w:val="center"/>
              <w:rPr>
                <w:szCs w:val="28"/>
              </w:rPr>
            </w:pPr>
            <w:r>
              <w:rPr>
                <w:noProof/>
                <w:szCs w:val="28"/>
              </w:rPr>
              <w:t>Таблиця з остовним деревом, часом роботи алгоритму і кількістю ітерацій</w:t>
            </w:r>
          </w:p>
        </w:tc>
      </w:tr>
      <w:tr w:rsidR="000619F4" w:rsidRPr="006C6045" w:rsidTr="00A37E23">
        <w:trPr>
          <w:trHeight w:val="648"/>
        </w:trPr>
        <w:tc>
          <w:tcPr>
            <w:tcW w:w="4776" w:type="dxa"/>
            <w:vAlign w:val="center"/>
          </w:tcPr>
          <w:p w:rsidR="000619F4" w:rsidRPr="006C6045" w:rsidRDefault="000619F4" w:rsidP="00A37E23">
            <w:pPr>
              <w:jc w:val="center"/>
              <w:rPr>
                <w:szCs w:val="28"/>
              </w:rPr>
            </w:pPr>
            <w:r w:rsidRPr="006C6045">
              <w:rPr>
                <w:noProof/>
                <w:szCs w:val="28"/>
              </w:rPr>
              <w:t>Стан системи після проведення випробувань</w:t>
            </w:r>
          </w:p>
        </w:tc>
        <w:tc>
          <w:tcPr>
            <w:tcW w:w="4794" w:type="dxa"/>
            <w:vAlign w:val="center"/>
          </w:tcPr>
          <w:p w:rsidR="000619F4" w:rsidRPr="006C6045" w:rsidRDefault="000619F4" w:rsidP="00A37E23">
            <w:pPr>
              <w:jc w:val="center"/>
              <w:rPr>
                <w:noProof/>
                <w:szCs w:val="28"/>
              </w:rPr>
            </w:pPr>
            <w:r>
              <w:rPr>
                <w:noProof/>
                <w:szCs w:val="28"/>
              </w:rPr>
              <w:t>Виведено таблицю з остовним деревом графа, кількість ітерацій та час роботи алгоритму</w:t>
            </w:r>
          </w:p>
        </w:tc>
      </w:tr>
    </w:tbl>
    <w:p w:rsidR="000619F4" w:rsidRDefault="000619F4"/>
    <w:p w:rsidR="000619F4" w:rsidRPr="000619F4" w:rsidRDefault="000619F4" w:rsidP="000619F4">
      <w:pPr>
        <w:pStyle w:val="aa"/>
        <w:keepNext/>
        <w:rPr>
          <w:i w:val="0"/>
          <w:sz w:val="28"/>
        </w:rPr>
      </w:pPr>
      <w:r w:rsidRPr="000619F4">
        <w:rPr>
          <w:i w:val="0"/>
          <w:sz w:val="28"/>
        </w:rPr>
        <w:t xml:space="preserve">Таблиця 5.1 - Перевірка роботи алгоритму </w:t>
      </w:r>
      <w:r>
        <w:rPr>
          <w:i w:val="0"/>
          <w:sz w:val="28"/>
        </w:rPr>
        <w:t>Борувки</w:t>
      </w:r>
    </w:p>
    <w:tbl>
      <w:tblPr>
        <w:tblStyle w:val="af"/>
        <w:tblW w:w="9570" w:type="dxa"/>
        <w:tblInd w:w="629" w:type="dxa"/>
        <w:tblLook w:val="04A0" w:firstRow="1" w:lastRow="0" w:firstColumn="1" w:lastColumn="0" w:noHBand="0" w:noVBand="1"/>
      </w:tblPr>
      <w:tblGrid>
        <w:gridCol w:w="4776"/>
        <w:gridCol w:w="4794"/>
      </w:tblGrid>
      <w:tr w:rsidR="000619F4" w:rsidRPr="006C6045" w:rsidTr="00A37E23">
        <w:trPr>
          <w:trHeight w:val="633"/>
        </w:trPr>
        <w:tc>
          <w:tcPr>
            <w:tcW w:w="4776" w:type="dxa"/>
            <w:vAlign w:val="center"/>
          </w:tcPr>
          <w:p w:rsidR="000619F4" w:rsidRPr="006C6045" w:rsidRDefault="000619F4" w:rsidP="00A37E23">
            <w:pPr>
              <w:jc w:val="center"/>
              <w:rPr>
                <w:szCs w:val="28"/>
              </w:rPr>
            </w:pPr>
            <w:r w:rsidRPr="006C6045">
              <w:rPr>
                <w:noProof/>
                <w:szCs w:val="28"/>
              </w:rPr>
              <w:t>Мета тесту</w:t>
            </w:r>
          </w:p>
        </w:tc>
        <w:tc>
          <w:tcPr>
            <w:tcW w:w="4794" w:type="dxa"/>
            <w:vAlign w:val="center"/>
          </w:tcPr>
          <w:p w:rsidR="000619F4" w:rsidRPr="006C6045" w:rsidRDefault="000619F4" w:rsidP="000619F4">
            <w:pPr>
              <w:jc w:val="center"/>
              <w:rPr>
                <w:szCs w:val="28"/>
              </w:rPr>
            </w:pPr>
            <w:r w:rsidRPr="006C6045">
              <w:rPr>
                <w:noProof/>
                <w:szCs w:val="28"/>
              </w:rPr>
              <w:t xml:space="preserve">Перевірити </w:t>
            </w:r>
            <w:r>
              <w:rPr>
                <w:noProof/>
                <w:szCs w:val="28"/>
              </w:rPr>
              <w:t>алгоритм Борувки при введені коректних даних</w:t>
            </w:r>
          </w:p>
        </w:tc>
      </w:tr>
      <w:tr w:rsidR="000619F4" w:rsidRPr="006C6045" w:rsidTr="00A37E23">
        <w:trPr>
          <w:trHeight w:val="316"/>
        </w:trPr>
        <w:tc>
          <w:tcPr>
            <w:tcW w:w="4776" w:type="dxa"/>
            <w:vAlign w:val="center"/>
          </w:tcPr>
          <w:p w:rsidR="000619F4" w:rsidRPr="006C6045" w:rsidRDefault="000619F4" w:rsidP="00A37E23">
            <w:pPr>
              <w:jc w:val="center"/>
              <w:rPr>
                <w:szCs w:val="28"/>
              </w:rPr>
            </w:pPr>
            <w:r w:rsidRPr="006C6045">
              <w:rPr>
                <w:noProof/>
                <w:szCs w:val="28"/>
              </w:rPr>
              <w:t>Початковий стан системи</w:t>
            </w:r>
          </w:p>
        </w:tc>
        <w:tc>
          <w:tcPr>
            <w:tcW w:w="4794" w:type="dxa"/>
            <w:vAlign w:val="center"/>
          </w:tcPr>
          <w:p w:rsidR="000619F4" w:rsidRPr="006C6045" w:rsidRDefault="000619F4" w:rsidP="00A37E23">
            <w:pPr>
              <w:jc w:val="center"/>
              <w:rPr>
                <w:szCs w:val="28"/>
              </w:rPr>
            </w:pPr>
            <w:r w:rsidRPr="006C6045">
              <w:rPr>
                <w:noProof/>
                <w:szCs w:val="28"/>
              </w:rPr>
              <w:t>Відкрите вікно програми</w:t>
            </w:r>
          </w:p>
        </w:tc>
      </w:tr>
      <w:tr w:rsidR="000619F4" w:rsidRPr="006C6045" w:rsidTr="00A37E23">
        <w:trPr>
          <w:trHeight w:val="332"/>
        </w:trPr>
        <w:tc>
          <w:tcPr>
            <w:tcW w:w="4776" w:type="dxa"/>
            <w:vAlign w:val="center"/>
          </w:tcPr>
          <w:p w:rsidR="000619F4" w:rsidRPr="006C6045" w:rsidRDefault="000619F4" w:rsidP="00A37E23">
            <w:pPr>
              <w:jc w:val="center"/>
              <w:rPr>
                <w:szCs w:val="28"/>
              </w:rPr>
            </w:pPr>
            <w:r w:rsidRPr="006C6045">
              <w:rPr>
                <w:noProof/>
                <w:szCs w:val="28"/>
              </w:rPr>
              <w:t>Вхідні дані</w:t>
            </w:r>
          </w:p>
        </w:tc>
        <w:tc>
          <w:tcPr>
            <w:tcW w:w="4794" w:type="dxa"/>
            <w:vAlign w:val="center"/>
          </w:tcPr>
          <w:p w:rsidR="000619F4" w:rsidRPr="006C6045" w:rsidRDefault="000619F4" w:rsidP="00A37E23">
            <w:pPr>
              <w:jc w:val="center"/>
              <w:rPr>
                <w:szCs w:val="28"/>
              </w:rPr>
            </w:pPr>
            <w:r>
              <w:rPr>
                <w:noProof/>
                <w:szCs w:val="28"/>
              </w:rPr>
              <w:t>Опис графа</w:t>
            </w:r>
          </w:p>
        </w:tc>
      </w:tr>
      <w:tr w:rsidR="000619F4" w:rsidRPr="006C6045" w:rsidTr="00A37E23">
        <w:trPr>
          <w:trHeight w:val="648"/>
        </w:trPr>
        <w:tc>
          <w:tcPr>
            <w:tcW w:w="4776" w:type="dxa"/>
            <w:vAlign w:val="center"/>
          </w:tcPr>
          <w:p w:rsidR="000619F4" w:rsidRPr="006C6045" w:rsidRDefault="000619F4" w:rsidP="00A37E23">
            <w:pPr>
              <w:jc w:val="center"/>
              <w:rPr>
                <w:szCs w:val="28"/>
              </w:rPr>
            </w:pPr>
            <w:r w:rsidRPr="006C6045">
              <w:rPr>
                <w:noProof/>
                <w:szCs w:val="28"/>
              </w:rPr>
              <w:t>Схема проведення тесту</w:t>
            </w:r>
          </w:p>
        </w:tc>
        <w:tc>
          <w:tcPr>
            <w:tcW w:w="4794" w:type="dxa"/>
            <w:vAlign w:val="center"/>
          </w:tcPr>
          <w:p w:rsidR="000619F4" w:rsidRPr="000619F4" w:rsidRDefault="000619F4" w:rsidP="000619F4">
            <w:pPr>
              <w:jc w:val="center"/>
              <w:rPr>
                <w:szCs w:val="28"/>
              </w:rPr>
            </w:pPr>
            <w:r>
              <w:rPr>
                <w:noProof/>
                <w:szCs w:val="28"/>
              </w:rPr>
              <w:t>Введення даних та натискання кнопок «</w:t>
            </w:r>
            <w:r>
              <w:rPr>
                <w:noProof/>
                <w:szCs w:val="28"/>
                <w:lang w:val="en-US"/>
              </w:rPr>
              <w:t>Boruvka</w:t>
            </w:r>
            <w:r>
              <w:rPr>
                <w:noProof/>
                <w:szCs w:val="28"/>
              </w:rPr>
              <w:t>»</w:t>
            </w:r>
            <w:r w:rsidRPr="000619F4">
              <w:rPr>
                <w:noProof/>
                <w:szCs w:val="28"/>
                <w:lang w:val="ru-RU"/>
              </w:rPr>
              <w:t xml:space="preserve"> </w:t>
            </w:r>
            <w:r>
              <w:rPr>
                <w:noProof/>
                <w:szCs w:val="28"/>
              </w:rPr>
              <w:t>«</w:t>
            </w:r>
            <w:r>
              <w:rPr>
                <w:noProof/>
                <w:szCs w:val="28"/>
                <w:lang w:val="en-US"/>
              </w:rPr>
              <w:t>Show</w:t>
            </w:r>
            <w:r>
              <w:rPr>
                <w:noProof/>
                <w:szCs w:val="28"/>
              </w:rPr>
              <w:t>»</w:t>
            </w:r>
          </w:p>
        </w:tc>
      </w:tr>
      <w:tr w:rsidR="000619F4" w:rsidRPr="006C6045" w:rsidTr="00A37E23">
        <w:trPr>
          <w:trHeight w:val="648"/>
        </w:trPr>
        <w:tc>
          <w:tcPr>
            <w:tcW w:w="4776" w:type="dxa"/>
            <w:vAlign w:val="center"/>
          </w:tcPr>
          <w:p w:rsidR="000619F4" w:rsidRPr="006C6045" w:rsidRDefault="000619F4" w:rsidP="00A37E23">
            <w:pPr>
              <w:jc w:val="center"/>
              <w:rPr>
                <w:szCs w:val="28"/>
              </w:rPr>
            </w:pPr>
            <w:r w:rsidRPr="006C6045">
              <w:rPr>
                <w:noProof/>
                <w:szCs w:val="28"/>
              </w:rPr>
              <w:t>Очікуваний результат</w:t>
            </w:r>
          </w:p>
        </w:tc>
        <w:tc>
          <w:tcPr>
            <w:tcW w:w="4794" w:type="dxa"/>
            <w:vAlign w:val="center"/>
          </w:tcPr>
          <w:p w:rsidR="000619F4" w:rsidRPr="006C6045" w:rsidRDefault="000619F4" w:rsidP="00A37E23">
            <w:pPr>
              <w:jc w:val="center"/>
              <w:rPr>
                <w:szCs w:val="28"/>
              </w:rPr>
            </w:pPr>
            <w:r>
              <w:rPr>
                <w:noProof/>
                <w:szCs w:val="28"/>
              </w:rPr>
              <w:t>Таблиця з остовним деревом, часом роботи алгоритму і кількістю ітерацій</w:t>
            </w:r>
          </w:p>
        </w:tc>
      </w:tr>
      <w:tr w:rsidR="000619F4" w:rsidRPr="006C6045" w:rsidTr="00A37E23">
        <w:trPr>
          <w:trHeight w:val="648"/>
        </w:trPr>
        <w:tc>
          <w:tcPr>
            <w:tcW w:w="4776" w:type="dxa"/>
            <w:vAlign w:val="center"/>
          </w:tcPr>
          <w:p w:rsidR="000619F4" w:rsidRPr="006C6045" w:rsidRDefault="000619F4" w:rsidP="00A37E23">
            <w:pPr>
              <w:jc w:val="center"/>
              <w:rPr>
                <w:szCs w:val="28"/>
              </w:rPr>
            </w:pPr>
            <w:r w:rsidRPr="006C6045">
              <w:rPr>
                <w:noProof/>
                <w:szCs w:val="28"/>
              </w:rPr>
              <w:t>Стан системи після проведення випробувань</w:t>
            </w:r>
          </w:p>
        </w:tc>
        <w:tc>
          <w:tcPr>
            <w:tcW w:w="4794" w:type="dxa"/>
            <w:vAlign w:val="center"/>
          </w:tcPr>
          <w:p w:rsidR="000619F4" w:rsidRPr="006C6045" w:rsidRDefault="000619F4" w:rsidP="00A37E23">
            <w:pPr>
              <w:jc w:val="center"/>
              <w:rPr>
                <w:noProof/>
                <w:szCs w:val="28"/>
              </w:rPr>
            </w:pPr>
            <w:r>
              <w:rPr>
                <w:noProof/>
                <w:szCs w:val="28"/>
              </w:rPr>
              <w:t>Виведено таблицю з остовним деревом графа, кількість ітерацій та час роботи алгоритму</w:t>
            </w:r>
          </w:p>
        </w:tc>
      </w:tr>
    </w:tbl>
    <w:p w:rsidR="000619F4" w:rsidRDefault="000619F4" w:rsidP="002652C0">
      <w:pPr>
        <w:spacing w:after="120" w:line="360" w:lineRule="auto"/>
        <w:ind w:firstLine="709"/>
        <w:jc w:val="both"/>
        <w:rPr>
          <w:b/>
          <w:sz w:val="32"/>
          <w:szCs w:val="28"/>
        </w:rPr>
      </w:pPr>
    </w:p>
    <w:p w:rsidR="00CF4415" w:rsidRDefault="000619F4" w:rsidP="000619F4">
      <w:pPr>
        <w:spacing w:after="120" w:line="360" w:lineRule="auto"/>
        <w:ind w:firstLine="709"/>
        <w:jc w:val="both"/>
        <w:rPr>
          <w:szCs w:val="28"/>
        </w:rPr>
      </w:pPr>
      <w:r>
        <w:rPr>
          <w:szCs w:val="28"/>
        </w:rPr>
        <w:t xml:space="preserve">Отриманий результат є очікуваним. При правильно введених даних, програма не видає помилки, та не припиняє роботу. Усі три алгоритми вивели однаковий </w:t>
      </w:r>
      <w:r>
        <w:rPr>
          <w:szCs w:val="28"/>
        </w:rPr>
        <w:lastRenderedPageBreak/>
        <w:t>результат на однаковому тестовому графі</w:t>
      </w:r>
      <w:r w:rsidR="00A37E23">
        <w:rPr>
          <w:szCs w:val="28"/>
        </w:rPr>
        <w:t>(Рисунок 5.3)</w:t>
      </w:r>
      <w:r>
        <w:rPr>
          <w:szCs w:val="28"/>
        </w:rPr>
        <w:t>.</w:t>
      </w:r>
      <w:r w:rsidR="00A37E23">
        <w:rPr>
          <w:szCs w:val="28"/>
        </w:rPr>
        <w:t xml:space="preserve"> </w:t>
      </w:r>
      <w:r>
        <w:rPr>
          <w:szCs w:val="28"/>
        </w:rPr>
        <w:t>Отже алгоритми працюють правильно.</w:t>
      </w:r>
    </w:p>
    <w:p w:rsidR="00A37E23" w:rsidRDefault="00A37E23" w:rsidP="00A37E23">
      <w:pPr>
        <w:spacing w:after="120" w:line="360" w:lineRule="auto"/>
        <w:ind w:firstLine="709"/>
        <w:jc w:val="center"/>
        <w:rPr>
          <w:szCs w:val="28"/>
        </w:rPr>
      </w:pPr>
      <w:r w:rsidRPr="00870383">
        <w:rPr>
          <w:noProof/>
          <w:szCs w:val="28"/>
          <w:lang w:eastAsia="uk-UA"/>
        </w:rPr>
        <w:drawing>
          <wp:inline distT="0" distB="0" distL="0" distR="0" wp14:anchorId="3A55000E" wp14:editId="69EFEFC7">
            <wp:extent cx="5153025" cy="3695700"/>
            <wp:effectExtent l="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3695700"/>
                    </a:xfrm>
                    <a:prstGeom prst="rect">
                      <a:avLst/>
                    </a:prstGeom>
                    <a:solidFill>
                      <a:srgbClr val="FFFFFF"/>
                    </a:solidFill>
                    <a:ln>
                      <a:noFill/>
                    </a:ln>
                  </pic:spPr>
                </pic:pic>
              </a:graphicData>
            </a:graphic>
          </wp:inline>
        </w:drawing>
      </w:r>
    </w:p>
    <w:p w:rsidR="00A37E23" w:rsidRDefault="00A37E23" w:rsidP="00A37E23">
      <w:pPr>
        <w:spacing w:after="120" w:line="360" w:lineRule="auto"/>
        <w:ind w:firstLine="709"/>
        <w:jc w:val="center"/>
        <w:rPr>
          <w:szCs w:val="28"/>
        </w:rPr>
      </w:pPr>
      <w:r>
        <w:rPr>
          <w:szCs w:val="28"/>
        </w:rPr>
        <w:t>Рисунок 5.3</w:t>
      </w:r>
      <w:r w:rsidR="006E7FFD">
        <w:rPr>
          <w:szCs w:val="28"/>
        </w:rPr>
        <w:t xml:space="preserve"> – Результат роботи алгоритму</w:t>
      </w:r>
    </w:p>
    <w:p w:rsidR="00A37E23" w:rsidRDefault="00A37E23" w:rsidP="000619F4">
      <w:pPr>
        <w:spacing w:after="120" w:line="360" w:lineRule="auto"/>
        <w:ind w:firstLine="709"/>
        <w:jc w:val="both"/>
        <w:rPr>
          <w:szCs w:val="28"/>
        </w:rPr>
      </w:pPr>
    </w:p>
    <w:p w:rsidR="00A37E23" w:rsidRDefault="00A37E23" w:rsidP="000619F4">
      <w:pPr>
        <w:spacing w:after="120" w:line="360" w:lineRule="auto"/>
        <w:ind w:firstLine="709"/>
        <w:jc w:val="both"/>
        <w:rPr>
          <w:i/>
        </w:rPr>
      </w:pPr>
    </w:p>
    <w:p w:rsidR="00A37E23" w:rsidRDefault="00A37E23" w:rsidP="000619F4">
      <w:pPr>
        <w:spacing w:after="120" w:line="360" w:lineRule="auto"/>
        <w:ind w:firstLine="709"/>
        <w:jc w:val="both"/>
        <w:rPr>
          <w:i/>
        </w:rPr>
      </w:pPr>
    </w:p>
    <w:p w:rsidR="00A37E23" w:rsidRDefault="00A37E23" w:rsidP="000619F4">
      <w:pPr>
        <w:spacing w:after="120" w:line="360" w:lineRule="auto"/>
        <w:ind w:firstLine="709"/>
        <w:jc w:val="both"/>
        <w:rPr>
          <w:i/>
        </w:rPr>
      </w:pPr>
    </w:p>
    <w:p w:rsidR="00A37E23" w:rsidRDefault="00A37E23" w:rsidP="000619F4">
      <w:pPr>
        <w:spacing w:after="120" w:line="360" w:lineRule="auto"/>
        <w:ind w:firstLine="709"/>
        <w:jc w:val="both"/>
        <w:rPr>
          <w:i/>
        </w:rPr>
      </w:pPr>
    </w:p>
    <w:p w:rsidR="00A37E23" w:rsidRDefault="00A37E23" w:rsidP="000619F4">
      <w:pPr>
        <w:spacing w:after="120" w:line="360" w:lineRule="auto"/>
        <w:ind w:firstLine="709"/>
        <w:jc w:val="both"/>
        <w:rPr>
          <w:i/>
        </w:rPr>
      </w:pPr>
    </w:p>
    <w:p w:rsidR="00A37E23" w:rsidRDefault="00A37E23" w:rsidP="000619F4">
      <w:pPr>
        <w:spacing w:after="120" w:line="360" w:lineRule="auto"/>
        <w:ind w:firstLine="709"/>
        <w:jc w:val="both"/>
        <w:rPr>
          <w:i/>
        </w:rPr>
      </w:pPr>
    </w:p>
    <w:p w:rsidR="00A37E23" w:rsidRDefault="00A37E23" w:rsidP="000619F4">
      <w:pPr>
        <w:spacing w:after="120" w:line="360" w:lineRule="auto"/>
        <w:ind w:firstLine="709"/>
        <w:jc w:val="both"/>
        <w:rPr>
          <w:i/>
        </w:rPr>
      </w:pPr>
    </w:p>
    <w:p w:rsidR="00A37E23" w:rsidRDefault="00A37E23" w:rsidP="000619F4">
      <w:pPr>
        <w:spacing w:after="120" w:line="360" w:lineRule="auto"/>
        <w:ind w:firstLine="709"/>
        <w:jc w:val="both"/>
        <w:rPr>
          <w:i/>
        </w:rPr>
      </w:pPr>
    </w:p>
    <w:p w:rsidR="00A37E23" w:rsidRDefault="00A37E23" w:rsidP="000619F4">
      <w:pPr>
        <w:spacing w:after="120" w:line="360" w:lineRule="auto"/>
        <w:ind w:firstLine="709"/>
        <w:jc w:val="both"/>
        <w:rPr>
          <w:i/>
        </w:rPr>
      </w:pPr>
    </w:p>
    <w:p w:rsidR="00A37E23" w:rsidRPr="000619F4" w:rsidRDefault="00A37E23" w:rsidP="000619F4">
      <w:pPr>
        <w:spacing w:after="120" w:line="360" w:lineRule="auto"/>
        <w:ind w:firstLine="709"/>
        <w:jc w:val="both"/>
        <w:rPr>
          <w:i/>
        </w:rPr>
      </w:pPr>
    </w:p>
    <w:p w:rsidR="00CF4415" w:rsidRDefault="00CF4415" w:rsidP="002652C0">
      <w:pPr>
        <w:spacing w:after="120" w:line="360" w:lineRule="auto"/>
        <w:ind w:firstLine="709"/>
        <w:jc w:val="center"/>
        <w:rPr>
          <w:szCs w:val="28"/>
        </w:rPr>
      </w:pPr>
      <w:r>
        <w:rPr>
          <w:b/>
          <w:sz w:val="32"/>
          <w:szCs w:val="28"/>
        </w:rPr>
        <w:lastRenderedPageBreak/>
        <w:t>6 ІНСТРУКЦІЯ КОРИСТУВАЧА</w:t>
      </w: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r>
        <w:rPr>
          <w:szCs w:val="28"/>
        </w:rPr>
        <w:t>Після запуску виконавчого файлу (подвійний клік по іконці файлу в операційній системі) з розширенням *.</w:t>
      </w:r>
      <w:r>
        <w:rPr>
          <w:szCs w:val="28"/>
          <w:lang w:val="en-US"/>
        </w:rPr>
        <w:t>exe</w:t>
      </w:r>
      <w:r>
        <w:rPr>
          <w:szCs w:val="28"/>
        </w:rPr>
        <w:t>, відкривається головне вікно програми (Рисунок 6.1).</w:t>
      </w:r>
    </w:p>
    <w:p w:rsidR="00CF4415" w:rsidRDefault="00CF4415" w:rsidP="002652C0">
      <w:pPr>
        <w:spacing w:after="120" w:line="360" w:lineRule="auto"/>
        <w:ind w:firstLine="709"/>
        <w:jc w:val="both"/>
      </w:pPr>
    </w:p>
    <w:p w:rsidR="00CF4415" w:rsidRDefault="009324AB" w:rsidP="002652C0">
      <w:pPr>
        <w:spacing w:after="120" w:line="360" w:lineRule="auto"/>
        <w:ind w:firstLine="1560"/>
        <w:jc w:val="both"/>
        <w:rPr>
          <w:szCs w:val="28"/>
        </w:rPr>
      </w:pPr>
      <w:r w:rsidRPr="00F9789E">
        <w:rPr>
          <w:noProof/>
          <w:lang w:eastAsia="uk-UA"/>
        </w:rPr>
        <w:drawing>
          <wp:inline distT="0" distB="0" distL="0" distR="0">
            <wp:extent cx="4924425" cy="3209925"/>
            <wp:effectExtent l="0" t="0" r="0" b="0"/>
            <wp:docPr id="2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425" cy="3209925"/>
                    </a:xfrm>
                    <a:prstGeom prst="rect">
                      <a:avLst/>
                    </a:prstGeom>
                    <a:solidFill>
                      <a:srgbClr val="FFFFFF"/>
                    </a:solidFill>
                    <a:ln>
                      <a:noFill/>
                    </a:ln>
                  </pic:spPr>
                </pic:pic>
              </a:graphicData>
            </a:graphic>
          </wp:inline>
        </w:drawing>
      </w:r>
    </w:p>
    <w:p w:rsidR="00CF4415" w:rsidRDefault="00CF4415" w:rsidP="002652C0">
      <w:pPr>
        <w:spacing w:after="120" w:line="360" w:lineRule="auto"/>
        <w:ind w:firstLine="709"/>
        <w:jc w:val="center"/>
        <w:rPr>
          <w:szCs w:val="28"/>
        </w:rPr>
      </w:pPr>
      <w:r>
        <w:rPr>
          <w:szCs w:val="28"/>
        </w:rPr>
        <w:t>Рисунок 6.1</w:t>
      </w:r>
      <w:r w:rsidR="006E7FFD">
        <w:rPr>
          <w:szCs w:val="28"/>
        </w:rPr>
        <w:t xml:space="preserve"> – Головне вікно програми</w:t>
      </w:r>
    </w:p>
    <w:p w:rsidR="00CF4415" w:rsidRDefault="00CF4415" w:rsidP="002652C0">
      <w:pPr>
        <w:spacing w:after="120" w:line="360" w:lineRule="auto"/>
        <w:ind w:firstLine="709"/>
        <w:jc w:val="center"/>
        <w:rPr>
          <w:szCs w:val="28"/>
        </w:rPr>
      </w:pPr>
    </w:p>
    <w:p w:rsidR="00CF4415" w:rsidRDefault="00CF4415" w:rsidP="002652C0">
      <w:pPr>
        <w:spacing w:after="120" w:line="360" w:lineRule="auto"/>
        <w:ind w:firstLine="709"/>
        <w:jc w:val="both"/>
        <w:rPr>
          <w:szCs w:val="28"/>
        </w:rPr>
      </w:pPr>
      <w:r>
        <w:rPr>
          <w:szCs w:val="28"/>
        </w:rPr>
        <w:t>Далі знизу є кнопка «</w:t>
      </w:r>
      <w:r>
        <w:rPr>
          <w:szCs w:val="28"/>
          <w:lang w:val="en-US"/>
        </w:rPr>
        <w:t>Close</w:t>
      </w:r>
      <w:r>
        <w:rPr>
          <w:szCs w:val="28"/>
        </w:rPr>
        <w:t>» , щоб закрити програму.</w:t>
      </w:r>
      <w:r>
        <w:rPr>
          <w:szCs w:val="28"/>
          <w:lang w:val="ru-RU"/>
        </w:rPr>
        <w:t xml:space="preserve"> З</w:t>
      </w:r>
      <w:r>
        <w:rPr>
          <w:szCs w:val="28"/>
        </w:rPr>
        <w:t>верху «</w:t>
      </w:r>
      <w:r>
        <w:rPr>
          <w:szCs w:val="28"/>
          <w:lang w:val="en-US"/>
        </w:rPr>
        <w:t>Close</w:t>
      </w:r>
      <w:r>
        <w:rPr>
          <w:szCs w:val="28"/>
        </w:rPr>
        <w:t>» присутні поля для введення ребер графу.</w:t>
      </w:r>
    </w:p>
    <w:p w:rsidR="00CF4415" w:rsidRDefault="00CF4415" w:rsidP="002652C0">
      <w:pPr>
        <w:spacing w:after="120" w:line="360" w:lineRule="auto"/>
        <w:ind w:firstLine="709"/>
        <w:jc w:val="both"/>
      </w:pPr>
      <w:r>
        <w:rPr>
          <w:szCs w:val="28"/>
        </w:rPr>
        <w:t>Після введення опису графу розблокуються кнопки «</w:t>
      </w:r>
      <w:r>
        <w:rPr>
          <w:szCs w:val="28"/>
          <w:lang w:val="en-US"/>
        </w:rPr>
        <w:t>Prima</w:t>
      </w:r>
      <w:r>
        <w:rPr>
          <w:szCs w:val="28"/>
        </w:rPr>
        <w:t>» «</w:t>
      </w:r>
      <w:r>
        <w:rPr>
          <w:szCs w:val="28"/>
          <w:lang w:val="en-US"/>
        </w:rPr>
        <w:t>Kruskala</w:t>
      </w:r>
      <w:r>
        <w:rPr>
          <w:szCs w:val="28"/>
        </w:rPr>
        <w:t>» «</w:t>
      </w:r>
      <w:r>
        <w:rPr>
          <w:szCs w:val="28"/>
          <w:lang w:val="en-US"/>
        </w:rPr>
        <w:t>Boruvka</w:t>
      </w:r>
      <w:r>
        <w:rPr>
          <w:szCs w:val="28"/>
        </w:rPr>
        <w:t>». Слід обрати одну з клавіш, для того, щоб програма знайшла мінімальне остовне дерево обраним методом. (Рисунок 6.2).</w:t>
      </w:r>
    </w:p>
    <w:p w:rsidR="00CF4415" w:rsidRDefault="009324AB" w:rsidP="002652C0">
      <w:pPr>
        <w:spacing w:after="120" w:line="360" w:lineRule="auto"/>
        <w:ind w:firstLine="1560"/>
        <w:jc w:val="both"/>
        <w:rPr>
          <w:szCs w:val="28"/>
        </w:rPr>
      </w:pPr>
      <w:r w:rsidRPr="00870383">
        <w:rPr>
          <w:noProof/>
          <w:szCs w:val="28"/>
          <w:lang w:eastAsia="uk-UA"/>
        </w:rPr>
        <w:lastRenderedPageBreak/>
        <w:drawing>
          <wp:inline distT="0" distB="0" distL="0" distR="0">
            <wp:extent cx="4724400" cy="3114675"/>
            <wp:effectExtent l="0" t="0" r="0" b="0"/>
            <wp:docPr id="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3114675"/>
                    </a:xfrm>
                    <a:prstGeom prst="rect">
                      <a:avLst/>
                    </a:prstGeom>
                    <a:solidFill>
                      <a:srgbClr val="FFFFFF"/>
                    </a:solidFill>
                    <a:ln>
                      <a:noFill/>
                    </a:ln>
                  </pic:spPr>
                </pic:pic>
              </a:graphicData>
            </a:graphic>
          </wp:inline>
        </w:drawing>
      </w:r>
    </w:p>
    <w:p w:rsidR="00CF4415" w:rsidRDefault="00CF4415" w:rsidP="002652C0">
      <w:pPr>
        <w:spacing w:after="120" w:line="360" w:lineRule="auto"/>
        <w:ind w:firstLine="709"/>
        <w:jc w:val="center"/>
        <w:rPr>
          <w:szCs w:val="28"/>
        </w:rPr>
      </w:pPr>
      <w:r>
        <w:rPr>
          <w:szCs w:val="28"/>
        </w:rPr>
        <w:t>Рисунок 6.2</w:t>
      </w:r>
      <w:r w:rsidR="006E7FFD">
        <w:rPr>
          <w:szCs w:val="28"/>
        </w:rPr>
        <w:t xml:space="preserve"> – Розблоковані кнопки алгоритмів</w:t>
      </w:r>
    </w:p>
    <w:p w:rsidR="00CF4415" w:rsidRDefault="00CF4415" w:rsidP="002652C0">
      <w:pPr>
        <w:spacing w:after="120" w:line="360" w:lineRule="auto"/>
        <w:ind w:firstLine="709"/>
        <w:jc w:val="both"/>
      </w:pPr>
      <w:r>
        <w:rPr>
          <w:szCs w:val="28"/>
        </w:rPr>
        <w:t>При введені зв’язного графу, надалі розблокуються наступні кнопки «</w:t>
      </w:r>
      <w:r>
        <w:rPr>
          <w:szCs w:val="28"/>
          <w:lang w:val="en-US"/>
        </w:rPr>
        <w:t>Show</w:t>
      </w:r>
      <w:r>
        <w:rPr>
          <w:szCs w:val="28"/>
        </w:rPr>
        <w:t>», що відповідає за запис у таблицю діалогового вікна, що знаходиться справа остовного дерева та блокує кнопки «</w:t>
      </w:r>
      <w:r>
        <w:rPr>
          <w:szCs w:val="28"/>
          <w:lang w:val="en-US"/>
        </w:rPr>
        <w:t>Enter</w:t>
      </w:r>
      <w:r>
        <w:rPr>
          <w:szCs w:val="28"/>
        </w:rPr>
        <w:t>» «</w:t>
      </w:r>
      <w:r>
        <w:rPr>
          <w:szCs w:val="28"/>
          <w:lang w:val="en-US"/>
        </w:rPr>
        <w:t>Prima</w:t>
      </w:r>
      <w:r>
        <w:rPr>
          <w:szCs w:val="28"/>
        </w:rPr>
        <w:t>» «</w:t>
      </w:r>
      <w:r>
        <w:rPr>
          <w:szCs w:val="28"/>
          <w:lang w:val="en-US"/>
        </w:rPr>
        <w:t>Kruskala</w:t>
      </w:r>
      <w:r>
        <w:rPr>
          <w:szCs w:val="28"/>
        </w:rPr>
        <w:t>» «</w:t>
      </w:r>
      <w:r>
        <w:rPr>
          <w:szCs w:val="28"/>
          <w:lang w:val="en-US"/>
        </w:rPr>
        <w:t>Boruvka</w:t>
      </w:r>
      <w:r>
        <w:rPr>
          <w:szCs w:val="28"/>
        </w:rPr>
        <w:t>» «</w:t>
      </w:r>
      <w:r>
        <w:rPr>
          <w:szCs w:val="28"/>
          <w:lang w:val="en-US"/>
        </w:rPr>
        <w:t>Show</w:t>
      </w:r>
      <w:r>
        <w:rPr>
          <w:szCs w:val="28"/>
        </w:rPr>
        <w:t>» (Рисунок 6.3).</w:t>
      </w:r>
    </w:p>
    <w:p w:rsidR="00CF4415" w:rsidRDefault="009324AB" w:rsidP="002652C0">
      <w:pPr>
        <w:spacing w:after="120" w:line="360" w:lineRule="auto"/>
        <w:ind w:firstLine="709"/>
        <w:jc w:val="center"/>
        <w:rPr>
          <w:szCs w:val="28"/>
        </w:rPr>
      </w:pPr>
      <w:r w:rsidRPr="00870383">
        <w:rPr>
          <w:noProof/>
          <w:szCs w:val="28"/>
          <w:lang w:eastAsia="uk-UA"/>
        </w:rPr>
        <w:drawing>
          <wp:inline distT="0" distB="0" distL="0" distR="0">
            <wp:extent cx="5153025" cy="3695700"/>
            <wp:effectExtent l="0" t="0" r="0" b="0"/>
            <wp:docPr id="2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3695700"/>
                    </a:xfrm>
                    <a:prstGeom prst="rect">
                      <a:avLst/>
                    </a:prstGeom>
                    <a:solidFill>
                      <a:srgbClr val="FFFFFF"/>
                    </a:solidFill>
                    <a:ln>
                      <a:noFill/>
                    </a:ln>
                  </pic:spPr>
                </pic:pic>
              </a:graphicData>
            </a:graphic>
          </wp:inline>
        </w:drawing>
      </w:r>
    </w:p>
    <w:p w:rsidR="00CF4415" w:rsidRDefault="00CF4415" w:rsidP="002652C0">
      <w:pPr>
        <w:spacing w:after="120" w:line="360" w:lineRule="auto"/>
        <w:ind w:firstLine="709"/>
        <w:jc w:val="center"/>
        <w:rPr>
          <w:szCs w:val="28"/>
        </w:rPr>
      </w:pPr>
      <w:r>
        <w:rPr>
          <w:szCs w:val="28"/>
        </w:rPr>
        <w:t>Рисунок 6.3</w:t>
      </w:r>
      <w:r w:rsidR="006E7FFD">
        <w:rPr>
          <w:szCs w:val="28"/>
        </w:rPr>
        <w:t xml:space="preserve"> – Результат роботи програми</w:t>
      </w:r>
    </w:p>
    <w:p w:rsidR="00CF4415" w:rsidRDefault="00CF4415" w:rsidP="002652C0">
      <w:pPr>
        <w:spacing w:after="120" w:line="360" w:lineRule="auto"/>
        <w:ind w:firstLine="709"/>
        <w:jc w:val="both"/>
        <w:rPr>
          <w:szCs w:val="28"/>
        </w:rPr>
      </w:pPr>
      <w:r>
        <w:rPr>
          <w:szCs w:val="28"/>
        </w:rPr>
        <w:lastRenderedPageBreak/>
        <w:t xml:space="preserve"> «</w:t>
      </w:r>
      <w:r>
        <w:rPr>
          <w:szCs w:val="28"/>
          <w:lang w:val="en-US"/>
        </w:rPr>
        <w:t>Show</w:t>
      </w:r>
      <w:r>
        <w:rPr>
          <w:szCs w:val="28"/>
        </w:rPr>
        <w:t xml:space="preserve"> </w:t>
      </w:r>
      <w:r>
        <w:rPr>
          <w:szCs w:val="28"/>
          <w:lang w:val="en-US"/>
        </w:rPr>
        <w:t>Graph</w:t>
      </w:r>
      <w:r>
        <w:rPr>
          <w:szCs w:val="28"/>
        </w:rPr>
        <w:t>» - відображає малюнок графу з ребрами та жирним наведеним остовним деревом (Рисунок 6.4).</w:t>
      </w:r>
    </w:p>
    <w:p w:rsidR="00CF4415" w:rsidRDefault="00CF4415" w:rsidP="002652C0">
      <w:pPr>
        <w:spacing w:after="120" w:line="360" w:lineRule="auto"/>
        <w:ind w:firstLine="709"/>
        <w:jc w:val="both"/>
      </w:pPr>
    </w:p>
    <w:p w:rsidR="00CF4415" w:rsidRDefault="009324AB" w:rsidP="002652C0">
      <w:pPr>
        <w:spacing w:after="120" w:line="360" w:lineRule="auto"/>
        <w:ind w:firstLine="709"/>
        <w:jc w:val="both"/>
        <w:rPr>
          <w:szCs w:val="28"/>
        </w:rPr>
      </w:pPr>
      <w:r w:rsidRPr="00870383">
        <w:rPr>
          <w:noProof/>
          <w:szCs w:val="28"/>
          <w:lang w:eastAsia="uk-UA"/>
        </w:rPr>
        <w:drawing>
          <wp:inline distT="0" distB="0" distL="0" distR="0">
            <wp:extent cx="5876925" cy="3857625"/>
            <wp:effectExtent l="0" t="0" r="0" b="0"/>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6925" cy="3857625"/>
                    </a:xfrm>
                    <a:prstGeom prst="rect">
                      <a:avLst/>
                    </a:prstGeom>
                    <a:solidFill>
                      <a:srgbClr val="FFFFFF"/>
                    </a:solidFill>
                    <a:ln>
                      <a:noFill/>
                    </a:ln>
                  </pic:spPr>
                </pic:pic>
              </a:graphicData>
            </a:graphic>
          </wp:inline>
        </w:drawing>
      </w:r>
    </w:p>
    <w:p w:rsidR="00CF4415" w:rsidRDefault="00CF4415" w:rsidP="002652C0">
      <w:pPr>
        <w:spacing w:after="120" w:line="360" w:lineRule="auto"/>
        <w:ind w:firstLine="709"/>
        <w:jc w:val="center"/>
        <w:rPr>
          <w:szCs w:val="28"/>
        </w:rPr>
      </w:pPr>
      <w:r>
        <w:rPr>
          <w:szCs w:val="28"/>
        </w:rPr>
        <w:t>Рисунок 6.4</w:t>
      </w:r>
      <w:r w:rsidR="006E7FFD">
        <w:rPr>
          <w:szCs w:val="28"/>
        </w:rPr>
        <w:t xml:space="preserve"> – Малюнок графу</w:t>
      </w:r>
    </w:p>
    <w:p w:rsidR="00CF4415" w:rsidRDefault="00CF4415" w:rsidP="002652C0">
      <w:pPr>
        <w:spacing w:after="120" w:line="360" w:lineRule="auto"/>
        <w:ind w:firstLine="709"/>
        <w:jc w:val="center"/>
        <w:rPr>
          <w:szCs w:val="28"/>
        </w:rPr>
      </w:pPr>
    </w:p>
    <w:p w:rsidR="00CF4415" w:rsidRDefault="00CF4415" w:rsidP="002652C0">
      <w:pPr>
        <w:spacing w:after="120" w:line="360" w:lineRule="auto"/>
        <w:ind w:firstLine="709"/>
        <w:jc w:val="both"/>
      </w:pPr>
      <w:r>
        <w:rPr>
          <w:szCs w:val="28"/>
        </w:rPr>
        <w:t xml:space="preserve"> «</w:t>
      </w:r>
      <w:r>
        <w:rPr>
          <w:szCs w:val="28"/>
          <w:lang w:val="en-US"/>
        </w:rPr>
        <w:t>Write</w:t>
      </w:r>
      <w:r>
        <w:rPr>
          <w:szCs w:val="28"/>
        </w:rPr>
        <w:t xml:space="preserve"> </w:t>
      </w:r>
      <w:r>
        <w:rPr>
          <w:szCs w:val="28"/>
          <w:lang w:val="en-US"/>
        </w:rPr>
        <w:t>to</w:t>
      </w:r>
      <w:r>
        <w:rPr>
          <w:szCs w:val="28"/>
        </w:rPr>
        <w:t xml:space="preserve"> </w:t>
      </w:r>
      <w:r>
        <w:rPr>
          <w:szCs w:val="28"/>
          <w:lang w:val="en-US"/>
        </w:rPr>
        <w:t>output</w:t>
      </w:r>
      <w:r>
        <w:rPr>
          <w:szCs w:val="28"/>
        </w:rPr>
        <w:t>.</w:t>
      </w:r>
      <w:r>
        <w:rPr>
          <w:szCs w:val="28"/>
          <w:lang w:val="en-US"/>
        </w:rPr>
        <w:t>txt</w:t>
      </w:r>
      <w:r>
        <w:rPr>
          <w:szCs w:val="28"/>
        </w:rPr>
        <w:t xml:space="preserve">» -  запис остовного дерева, кількості ітерацій та часу роботи алгоритму у текстовий файл </w:t>
      </w:r>
      <w:r>
        <w:rPr>
          <w:szCs w:val="28"/>
          <w:lang w:val="en-US"/>
        </w:rPr>
        <w:t>output</w:t>
      </w:r>
      <w:r>
        <w:rPr>
          <w:szCs w:val="28"/>
        </w:rPr>
        <w:t>.</w:t>
      </w:r>
      <w:r>
        <w:rPr>
          <w:szCs w:val="28"/>
          <w:lang w:val="en-US"/>
        </w:rPr>
        <w:t>txt</w:t>
      </w:r>
      <w:r>
        <w:rPr>
          <w:szCs w:val="28"/>
        </w:rPr>
        <w:t>. (Рисунок 6.5)</w:t>
      </w:r>
    </w:p>
    <w:p w:rsidR="00CF4415" w:rsidRDefault="009324AB" w:rsidP="002652C0">
      <w:pPr>
        <w:spacing w:after="120" w:line="360" w:lineRule="auto"/>
        <w:ind w:firstLine="709"/>
        <w:jc w:val="both"/>
        <w:rPr>
          <w:szCs w:val="28"/>
        </w:rPr>
      </w:pPr>
      <w:r w:rsidRPr="00870383">
        <w:rPr>
          <w:noProof/>
          <w:szCs w:val="28"/>
          <w:lang w:eastAsia="uk-UA"/>
        </w:rPr>
        <w:lastRenderedPageBreak/>
        <w:drawing>
          <wp:inline distT="0" distB="0" distL="0" distR="0">
            <wp:extent cx="5838825" cy="3457575"/>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825" cy="3457575"/>
                    </a:xfrm>
                    <a:prstGeom prst="rect">
                      <a:avLst/>
                    </a:prstGeom>
                    <a:solidFill>
                      <a:srgbClr val="FFFFFF"/>
                    </a:solidFill>
                    <a:ln>
                      <a:noFill/>
                    </a:ln>
                  </pic:spPr>
                </pic:pic>
              </a:graphicData>
            </a:graphic>
          </wp:inline>
        </w:drawing>
      </w:r>
    </w:p>
    <w:p w:rsidR="00CF4415" w:rsidRDefault="00CF4415" w:rsidP="002652C0">
      <w:pPr>
        <w:spacing w:after="120" w:line="360" w:lineRule="auto"/>
        <w:ind w:firstLine="709"/>
        <w:jc w:val="center"/>
        <w:rPr>
          <w:szCs w:val="28"/>
        </w:rPr>
      </w:pPr>
      <w:r>
        <w:rPr>
          <w:szCs w:val="28"/>
        </w:rPr>
        <w:t>Рисунок 6.5</w:t>
      </w:r>
      <w:r w:rsidR="006E7FFD">
        <w:rPr>
          <w:szCs w:val="28"/>
        </w:rPr>
        <w:t xml:space="preserve"> – Вихідний файл</w:t>
      </w:r>
    </w:p>
    <w:p w:rsidR="00CF4415" w:rsidRDefault="00CF4415" w:rsidP="002652C0">
      <w:pPr>
        <w:spacing w:after="120" w:line="360" w:lineRule="auto"/>
        <w:ind w:firstLine="709"/>
        <w:jc w:val="both"/>
        <w:rPr>
          <w:szCs w:val="28"/>
        </w:rPr>
      </w:pPr>
      <w:r>
        <w:rPr>
          <w:szCs w:val="28"/>
        </w:rPr>
        <w:t>У програмі присут</w:t>
      </w:r>
      <w:r w:rsidR="00C34E31">
        <w:rPr>
          <w:szCs w:val="28"/>
        </w:rPr>
        <w:t>ні гарячі клавіші. При комбіна</w:t>
      </w:r>
      <w:r>
        <w:rPr>
          <w:szCs w:val="28"/>
        </w:rPr>
        <w:t xml:space="preserve">ції </w:t>
      </w:r>
      <w:r>
        <w:rPr>
          <w:szCs w:val="28"/>
          <w:lang w:val="en-US"/>
        </w:rPr>
        <w:t>Alt</w:t>
      </w:r>
      <w:r>
        <w:rPr>
          <w:szCs w:val="28"/>
        </w:rPr>
        <w:t>+перша літера кнопки натискається відповідна кнопка.</w:t>
      </w:r>
    </w:p>
    <w:p w:rsidR="00CF4415" w:rsidRDefault="00CF4415" w:rsidP="002652C0">
      <w:pPr>
        <w:spacing w:after="120" w:line="360" w:lineRule="auto"/>
        <w:ind w:firstLine="708"/>
        <w:jc w:val="both"/>
      </w:pPr>
      <w:r>
        <w:rPr>
          <w:szCs w:val="28"/>
        </w:rPr>
        <w:t>Якщо користувач ввів не зв’язний граф, з</w:t>
      </w:r>
      <w:r>
        <w:rPr>
          <w:szCs w:val="28"/>
          <w:lang w:val="ru-RU"/>
        </w:rPr>
        <w:t>’</w:t>
      </w:r>
      <w:r>
        <w:rPr>
          <w:szCs w:val="28"/>
        </w:rPr>
        <w:t>явится діалогове вікно, що повідомить користувача, про невірність введення даних. (Рисунок 6.</w:t>
      </w:r>
      <w:r>
        <w:rPr>
          <w:szCs w:val="28"/>
          <w:lang w:val="en-US"/>
        </w:rPr>
        <w:t>6</w:t>
      </w:r>
      <w:r>
        <w:rPr>
          <w:szCs w:val="28"/>
        </w:rPr>
        <w:t>).</w:t>
      </w:r>
    </w:p>
    <w:p w:rsidR="00CF4415" w:rsidRDefault="009324AB" w:rsidP="002652C0">
      <w:pPr>
        <w:spacing w:after="120" w:line="360" w:lineRule="auto"/>
        <w:ind w:firstLine="1560"/>
        <w:jc w:val="both"/>
        <w:rPr>
          <w:szCs w:val="28"/>
        </w:rPr>
      </w:pPr>
      <w:r w:rsidRPr="00F9789E">
        <w:rPr>
          <w:noProof/>
          <w:lang w:eastAsia="uk-UA"/>
        </w:rPr>
        <w:drawing>
          <wp:inline distT="0" distB="0" distL="0" distR="0">
            <wp:extent cx="4924425" cy="3209925"/>
            <wp:effectExtent l="0" t="0" r="0" b="0"/>
            <wp:docPr id="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3209925"/>
                    </a:xfrm>
                    <a:prstGeom prst="rect">
                      <a:avLst/>
                    </a:prstGeom>
                    <a:solidFill>
                      <a:srgbClr val="FFFFFF"/>
                    </a:solidFill>
                    <a:ln>
                      <a:noFill/>
                    </a:ln>
                  </pic:spPr>
                </pic:pic>
              </a:graphicData>
            </a:graphic>
          </wp:inline>
        </w:drawing>
      </w:r>
    </w:p>
    <w:p w:rsidR="00CF4415" w:rsidRPr="006E7FFD" w:rsidRDefault="00CF4415" w:rsidP="002652C0">
      <w:pPr>
        <w:spacing w:after="120" w:line="360" w:lineRule="auto"/>
        <w:ind w:firstLine="709"/>
        <w:jc w:val="center"/>
        <w:rPr>
          <w:szCs w:val="28"/>
        </w:rPr>
      </w:pPr>
      <w:r>
        <w:rPr>
          <w:szCs w:val="28"/>
        </w:rPr>
        <w:t>Рисунок 6.6</w:t>
      </w:r>
      <w:r w:rsidR="006E7FFD">
        <w:rPr>
          <w:szCs w:val="28"/>
        </w:rPr>
        <w:t xml:space="preserve"> – Вікно з проханням ввести зв</w:t>
      </w:r>
      <w:r w:rsidR="006E7FFD" w:rsidRPr="006E7FFD">
        <w:rPr>
          <w:szCs w:val="28"/>
          <w:lang w:val="ru-RU"/>
        </w:rPr>
        <w:t>’</w:t>
      </w:r>
      <w:r w:rsidR="006E7FFD">
        <w:rPr>
          <w:szCs w:val="28"/>
        </w:rPr>
        <w:t>язний граф</w:t>
      </w:r>
    </w:p>
    <w:p w:rsidR="00CF4415" w:rsidRDefault="00CF4415" w:rsidP="002652C0">
      <w:pPr>
        <w:spacing w:after="120" w:line="360" w:lineRule="auto"/>
        <w:ind w:firstLine="709"/>
        <w:jc w:val="both"/>
        <w:rPr>
          <w:szCs w:val="28"/>
        </w:rPr>
      </w:pPr>
      <w:r>
        <w:rPr>
          <w:szCs w:val="28"/>
        </w:rPr>
        <w:lastRenderedPageBreak/>
        <w:t>Всі результати, що були виведені у файл під час виконання програми та малюнок графу залишаться незмінними.</w:t>
      </w: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both"/>
        <w:rPr>
          <w:szCs w:val="28"/>
        </w:rPr>
      </w:pPr>
    </w:p>
    <w:p w:rsidR="00CF4415" w:rsidRDefault="00CF4415" w:rsidP="002652C0">
      <w:pPr>
        <w:spacing w:after="120" w:line="360" w:lineRule="auto"/>
        <w:ind w:firstLine="709"/>
        <w:jc w:val="center"/>
        <w:rPr>
          <w:b/>
          <w:szCs w:val="28"/>
        </w:rPr>
      </w:pPr>
      <w:r>
        <w:rPr>
          <w:b/>
          <w:szCs w:val="28"/>
        </w:rPr>
        <w:lastRenderedPageBreak/>
        <w:t>7 АНАЛІЗ І УЗАГАЛЬНЕННЯ РЕЗУЛЬТАТІВ</w:t>
      </w:r>
    </w:p>
    <w:p w:rsidR="00CF4415" w:rsidRDefault="00CF4415" w:rsidP="002652C0">
      <w:pPr>
        <w:spacing w:after="120" w:line="360" w:lineRule="auto"/>
        <w:ind w:firstLine="709"/>
        <w:rPr>
          <w:b/>
          <w:sz w:val="32"/>
          <w:szCs w:val="28"/>
        </w:rPr>
      </w:pPr>
      <w:r>
        <w:rPr>
          <w:b/>
          <w:szCs w:val="28"/>
        </w:rPr>
        <w:t>7.1 Порівняння складності алгоритмів</w:t>
      </w:r>
      <w:r>
        <w:rPr>
          <w:b/>
          <w:sz w:val="32"/>
          <w:szCs w:val="28"/>
        </w:rPr>
        <w:t xml:space="preserve">  </w:t>
      </w:r>
    </w:p>
    <w:p w:rsidR="00CF4415" w:rsidRPr="00F2456A" w:rsidRDefault="00CF4415" w:rsidP="002652C0">
      <w:pPr>
        <w:spacing w:after="120" w:line="360" w:lineRule="auto"/>
        <w:ind w:firstLine="709"/>
        <w:rPr>
          <w:sz w:val="24"/>
          <w:szCs w:val="28"/>
        </w:rPr>
      </w:pPr>
      <w:r w:rsidRPr="00F2456A">
        <w:rPr>
          <w:szCs w:val="28"/>
        </w:rPr>
        <w:t>Складність алгоритму Прима сп</w:t>
      </w:r>
      <w:r>
        <w:rPr>
          <w:szCs w:val="28"/>
        </w:rPr>
        <w:t>івпадає з теоретичною складністю алгоритму.</w:t>
      </w:r>
    </w:p>
    <w:p w:rsidR="00CF4415" w:rsidRDefault="00CF4415" w:rsidP="00F2456A">
      <w:pPr>
        <w:spacing w:after="0" w:line="360" w:lineRule="auto"/>
        <w:ind w:firstLine="709"/>
        <w:jc w:val="both"/>
        <w:rPr>
          <w:bCs/>
          <w:lang w:val="ru-RU"/>
        </w:rPr>
      </w:pPr>
      <w:r>
        <w:rPr>
          <w:szCs w:val="28"/>
        </w:rPr>
        <w:t xml:space="preserve">Алгоритм Крускала реалізований в даній роботі має складність </w:t>
      </w:r>
      <w:r>
        <w:rPr>
          <w:bCs/>
          <w:lang w:val="en-US"/>
        </w:rPr>
        <w:t>O</w:t>
      </w:r>
      <w:r>
        <w:rPr>
          <w:bCs/>
        </w:rPr>
        <w:t>(</w:t>
      </w:r>
      <w:r>
        <w:rPr>
          <w:bCs/>
          <w:lang w:val="en-US"/>
        </w:rPr>
        <w:t>nm</w:t>
      </w:r>
      <w:r>
        <w:rPr>
          <w:bCs/>
        </w:rPr>
        <w:t>+</w:t>
      </w:r>
      <w:r>
        <w:rPr>
          <w:bCs/>
          <w:lang w:val="en-US"/>
        </w:rPr>
        <w:t>m</w:t>
      </w:r>
      <w:r>
        <w:fldChar w:fldCharType="begin"/>
      </w:r>
      <w:r>
        <w:instrText xml:space="preserve"> QUOTE  </w:instrText>
      </w:r>
      <w:r>
        <w:fldChar w:fldCharType="separate"/>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lang w:val="en-US"/>
              </w:rPr>
              <m:t>n</m:t>
            </m:r>
          </m:e>
        </m:func>
      </m:oMath>
      <w:r>
        <w:fldChar w:fldCharType="end"/>
      </w:r>
      <w:r>
        <w:rPr>
          <w:bCs/>
        </w:rPr>
        <w:t xml:space="preserve">): </w:t>
      </w:r>
      <w:r>
        <w:rPr>
          <w:bCs/>
          <w:lang w:val="en-US"/>
        </w:rPr>
        <w:t>c</w:t>
      </w:r>
      <w:r>
        <w:rPr>
          <w:bCs/>
        </w:rPr>
        <w:t xml:space="preserve">ортування ребер потребує </w:t>
      </w:r>
      <w:r>
        <w:rPr>
          <w:bCs/>
          <w:lang w:val="en-US"/>
        </w:rPr>
        <w:t>O</w:t>
      </w:r>
      <w:r>
        <w:rPr>
          <w:bCs/>
        </w:rPr>
        <w:t>(</w:t>
      </w:r>
      <w:r>
        <w:rPr>
          <w:bCs/>
          <w:lang w:val="en-US"/>
        </w:rPr>
        <w:t>m</w:t>
      </w:r>
      <m:oMath>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rsidRPr="00F2456A">
        <w:t>)</w:t>
      </w:r>
      <w:r>
        <w:rPr>
          <w:bCs/>
        </w:rPr>
        <w:t xml:space="preserve"> операцій. Приналежність вершини того чи іншого піддерева зберігається просто за допомогою масиву</w:t>
      </w:r>
      <w:r>
        <w:rPr>
          <w:bCs/>
          <w:lang w:val="ru-RU"/>
        </w:rPr>
        <w:t xml:space="preserve"> </w:t>
      </w:r>
      <w:r>
        <w:rPr>
          <w:bCs/>
          <w:lang w:val="en-US"/>
        </w:rPr>
        <w:t>tree</w:t>
      </w:r>
      <w:r>
        <w:rPr>
          <w:bCs/>
          <w:lang w:val="ru-RU"/>
        </w:rPr>
        <w:t>_</w:t>
      </w:r>
      <w:r>
        <w:rPr>
          <w:bCs/>
          <w:lang w:val="en-US"/>
        </w:rPr>
        <w:t>id</w:t>
      </w:r>
      <w:r>
        <w:rPr>
          <w:bCs/>
        </w:rPr>
        <w:t xml:space="preserve"> - в ньому для кожної вершини зберігається номер дерева, якому вона належить. </w:t>
      </w:r>
      <w:r>
        <w:rPr>
          <w:bCs/>
          <w:lang w:val="ru-RU"/>
        </w:rPr>
        <w:t xml:space="preserve">Для кожного ребра ми за </w:t>
      </w:r>
      <w:r>
        <w:rPr>
          <w:bCs/>
          <w:lang w:val="en-US"/>
        </w:rPr>
        <w:t>O</w:t>
      </w:r>
      <w:r>
        <w:rPr>
          <w:bCs/>
          <w:lang w:val="ru-RU"/>
        </w:rPr>
        <w:t xml:space="preserve"> (1) визначаємо, чи належать його кінці різним деревам. Нарешті, об'єднання двох дерев здійснюється за </w:t>
      </w:r>
      <w:r>
        <w:rPr>
          <w:bCs/>
          <w:lang w:val="en-US"/>
        </w:rPr>
        <w:t>O</w:t>
      </w:r>
      <w:r>
        <w:rPr>
          <w:bCs/>
          <w:lang w:val="ru-RU"/>
        </w:rPr>
        <w:t xml:space="preserve"> (</w:t>
      </w:r>
      <w:r>
        <w:rPr>
          <w:bCs/>
          <w:lang w:val="en-US"/>
        </w:rPr>
        <w:t>n</w:t>
      </w:r>
      <w:r>
        <w:rPr>
          <w:bCs/>
          <w:lang w:val="ru-RU"/>
        </w:rPr>
        <w:t>) операцій простим проходом по масиву</w:t>
      </w:r>
      <w:r>
        <w:rPr>
          <w:bCs/>
        </w:rPr>
        <w:t xml:space="preserve"> </w:t>
      </w:r>
      <w:r>
        <w:rPr>
          <w:bCs/>
          <w:lang w:val="en-US"/>
        </w:rPr>
        <w:t>tree</w:t>
      </w:r>
      <w:r>
        <w:rPr>
          <w:bCs/>
          <w:lang w:val="ru-RU"/>
        </w:rPr>
        <w:t>_</w:t>
      </w:r>
      <w:r>
        <w:rPr>
          <w:bCs/>
          <w:lang w:val="en-US"/>
        </w:rPr>
        <w:t>id</w:t>
      </w:r>
      <w:r>
        <w:rPr>
          <w:bCs/>
          <w:lang w:val="ru-RU"/>
        </w:rPr>
        <w:t xml:space="preserve">. З огляду на що всього операцій об'єднання </w:t>
      </w:r>
      <w:r>
        <w:rPr>
          <w:bCs/>
          <w:lang w:val="en-US"/>
        </w:rPr>
        <w:t>m</w:t>
      </w:r>
      <w:r>
        <w:rPr>
          <w:bCs/>
          <w:lang w:val="ru-RU"/>
        </w:rPr>
        <w:t xml:space="preserve">, ми і отримуємо асимптотики </w:t>
      </w:r>
      <w:r>
        <w:rPr>
          <w:bCs/>
          <w:lang w:val="en-US"/>
        </w:rPr>
        <w:t>O</w:t>
      </w:r>
      <w:r>
        <w:rPr>
          <w:bCs/>
        </w:rPr>
        <w:t>(</w:t>
      </w:r>
      <w:r>
        <w:rPr>
          <w:bCs/>
          <w:lang w:val="en-US"/>
        </w:rPr>
        <w:t>nm</w:t>
      </w:r>
      <w:r>
        <w:rPr>
          <w:bCs/>
        </w:rPr>
        <w:t>+</w:t>
      </w:r>
      <w:r>
        <w:rPr>
          <w:bCs/>
          <w:lang w:val="en-US"/>
        </w:rPr>
        <w:t>m</w:t>
      </w:r>
      <w:r>
        <w:fldChar w:fldCharType="begin"/>
      </w:r>
      <w:r>
        <w:instrText xml:space="preserve"> QUOTE  </w:instrText>
      </w:r>
      <w:r>
        <w:fldChar w:fldCharType="separate"/>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lang w:val="en-US"/>
              </w:rPr>
              <m:t>n</m:t>
            </m:r>
          </m:e>
        </m:func>
      </m:oMath>
      <w:r>
        <w:fldChar w:fldCharType="end"/>
      </w:r>
      <w:r>
        <w:rPr>
          <w:bCs/>
        </w:rPr>
        <w:t>)</w:t>
      </w:r>
      <w:r>
        <w:rPr>
          <w:bCs/>
          <w:lang w:val="ru-RU"/>
        </w:rPr>
        <w:t>.</w:t>
      </w:r>
    </w:p>
    <w:p w:rsidR="00CF4415" w:rsidRPr="000B66C7" w:rsidRDefault="00CF4415" w:rsidP="00F2456A">
      <w:pPr>
        <w:spacing w:after="0" w:line="360" w:lineRule="auto"/>
        <w:ind w:firstLine="709"/>
        <w:jc w:val="both"/>
        <w:rPr>
          <w:bCs/>
          <w:lang w:val="ru-RU"/>
        </w:rPr>
      </w:pPr>
      <w:r>
        <w:rPr>
          <w:bCs/>
          <w:lang w:val="ru-RU"/>
        </w:rPr>
        <w:t xml:space="preserve">Складність алгоритму вища за теоретичну, що пояснюється додатковими операціями, такими як сортування масиву, та зберігання </w:t>
      </w:r>
      <w:r>
        <w:rPr>
          <w:bCs/>
          <w:lang w:val="en-US"/>
        </w:rPr>
        <w:t>id</w:t>
      </w:r>
      <w:r w:rsidRPr="000B66C7">
        <w:rPr>
          <w:bCs/>
          <w:lang w:val="ru-RU"/>
        </w:rPr>
        <w:t xml:space="preserve"> </w:t>
      </w:r>
      <w:r>
        <w:rPr>
          <w:bCs/>
        </w:rPr>
        <w:t xml:space="preserve">кожної вершини в масиві </w:t>
      </w:r>
      <w:r>
        <w:rPr>
          <w:bCs/>
          <w:lang w:val="en-US"/>
        </w:rPr>
        <w:t>tree</w:t>
      </w:r>
      <w:r w:rsidRPr="000B66C7">
        <w:rPr>
          <w:bCs/>
          <w:lang w:val="ru-RU"/>
        </w:rPr>
        <w:t>_</w:t>
      </w:r>
      <w:r>
        <w:rPr>
          <w:bCs/>
          <w:lang w:val="en-US"/>
        </w:rPr>
        <w:t>id</w:t>
      </w:r>
      <w:r w:rsidRPr="000B66C7">
        <w:rPr>
          <w:bCs/>
          <w:lang w:val="ru-RU"/>
        </w:rPr>
        <w:t>.</w:t>
      </w:r>
    </w:p>
    <w:p w:rsidR="00CF4415" w:rsidRDefault="00CF4415" w:rsidP="00F2456A">
      <w:pPr>
        <w:spacing w:after="0" w:line="360" w:lineRule="auto"/>
        <w:ind w:firstLine="709"/>
        <w:jc w:val="both"/>
        <w:rPr>
          <w:szCs w:val="28"/>
          <w:lang w:eastAsia="uk-UA"/>
        </w:rPr>
      </w:pPr>
      <w:r>
        <w:rPr>
          <w:bCs/>
          <w:lang w:val="ru-RU"/>
        </w:rPr>
        <w:t xml:space="preserve">Алгоритм Борувки, реалізований в даній роботі, має складність </w:t>
      </w:r>
      <w:r w:rsidRPr="001F0CF3">
        <w:rPr>
          <w:szCs w:val="28"/>
          <w:lang w:val="en-US" w:eastAsia="uk-UA"/>
        </w:rPr>
        <w:t>O</w:t>
      </w:r>
      <w:r w:rsidRPr="001F0CF3">
        <w:rPr>
          <w:szCs w:val="28"/>
          <w:lang w:eastAsia="uk-UA"/>
        </w:rPr>
        <w:t>(</w:t>
      </w:r>
      <w:r w:rsidRPr="001F0CF3">
        <w:rPr>
          <w:bCs/>
          <w:lang w:val="en-US"/>
        </w:rPr>
        <w:t>m</w:t>
      </w:r>
      <m:oMath>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rsidRPr="001F0CF3">
        <w:fldChar w:fldCharType="begin"/>
      </w:r>
      <w:r w:rsidRPr="001F0CF3">
        <w:instrText xml:space="preserve"> QUOTE  </w:instrText>
      </w:r>
      <w:r w:rsidRPr="001F0CF3">
        <w:fldChar w:fldCharType="end"/>
      </w:r>
      <w:r w:rsidRPr="001F0CF3">
        <w:rPr>
          <w:bCs/>
        </w:rPr>
        <w:t>+</w:t>
      </w:r>
      <m:oMath>
        <m:sSup>
          <m:sSupPr>
            <m:ctrlPr>
              <w:rPr>
                <w:rFonts w:ascii="Cambria Math" w:hAnsi="Cambria Math"/>
                <w:bCs/>
                <w:i/>
                <w:lang w:val="ru-RU"/>
              </w:rPr>
            </m:ctrlPr>
          </m:sSupPr>
          <m:e>
            <m:r>
              <w:rPr>
                <w:rFonts w:ascii="Cambria Math" w:hAnsi="Cambria Math"/>
                <w:lang w:val="ru-RU"/>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rsidRPr="001F0CF3">
        <w:fldChar w:fldCharType="begin"/>
      </w:r>
      <w:r w:rsidRPr="001F0CF3">
        <w:instrText xml:space="preserve"> QUOTE  </w:instrText>
      </w:r>
      <w:r w:rsidRPr="001F0CF3">
        <w:fldChar w:fldCharType="end"/>
      </w:r>
      <w:r>
        <w:rPr>
          <w:szCs w:val="28"/>
          <w:lang w:eastAsia="uk-UA"/>
        </w:rPr>
        <w:t>):</w:t>
      </w:r>
      <w:r>
        <w:rPr>
          <w:bCs/>
          <w:lang w:val="ru-RU"/>
        </w:rPr>
        <w:t xml:space="preserve"> </w:t>
      </w:r>
      <w:r w:rsidRPr="001F0CF3">
        <w:rPr>
          <w:bCs/>
          <w:lang w:val="en-US"/>
        </w:rPr>
        <w:t>c</w:t>
      </w:r>
      <w:r w:rsidRPr="001F0CF3">
        <w:rPr>
          <w:bCs/>
        </w:rPr>
        <w:t xml:space="preserve">ортування ребер потребує </w:t>
      </w:r>
      <w:r w:rsidRPr="001F0CF3">
        <w:rPr>
          <w:bCs/>
          <w:lang w:val="en-US"/>
        </w:rPr>
        <w:t>O</w:t>
      </w:r>
      <w:r w:rsidRPr="001F0CF3">
        <w:rPr>
          <w:bCs/>
        </w:rPr>
        <w:t xml:space="preserve"> (</w:t>
      </w:r>
      <w:r w:rsidRPr="001F0CF3">
        <w:rPr>
          <w:bCs/>
          <w:lang w:val="en-US"/>
        </w:rPr>
        <w:t>m</w:t>
      </w:r>
      <m:oMath>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rsidRPr="001F0CF3">
        <w:fldChar w:fldCharType="begin"/>
      </w:r>
      <w:r w:rsidRPr="001F0CF3">
        <w:instrText xml:space="preserve"> QUOTE  </w:instrText>
      </w:r>
      <w:r w:rsidRPr="001F0CF3">
        <w:fldChar w:fldCharType="end"/>
      </w:r>
      <w:r w:rsidRPr="001F0CF3">
        <w:rPr>
          <w:bCs/>
        </w:rPr>
        <w:t>) операцій. На кожній ітерації число дерев в остовном</w:t>
      </w:r>
      <w:r w:rsidRPr="001F0CF3">
        <w:rPr>
          <w:bCs/>
          <w:lang w:val="ru-RU"/>
        </w:rPr>
        <w:t>у</w:t>
      </w:r>
      <w:r w:rsidRPr="001F0CF3">
        <w:rPr>
          <w:bCs/>
        </w:rPr>
        <w:t xml:space="preserve"> лісі зменшується принаймні в два рази, тому весь алгоритм робить не більше O (</w:t>
      </w:r>
      <m:oMath>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rsidRPr="001F0CF3">
        <w:fldChar w:fldCharType="begin"/>
      </w:r>
      <w:r w:rsidRPr="001F0CF3">
        <w:instrText xml:space="preserve"> QUOTE  </w:instrText>
      </w:r>
      <w:r w:rsidRPr="001F0CF3">
        <w:fldChar w:fldCharType="end"/>
      </w:r>
      <w:r w:rsidRPr="001F0CF3">
        <w:rPr>
          <w:bCs/>
        </w:rPr>
        <w:t>) ітерацій. Приналежність вершини того чи іншого піддерева зберігається просто за допомогою масиву</w:t>
      </w:r>
      <w:r w:rsidRPr="001F0CF3">
        <w:rPr>
          <w:bCs/>
          <w:lang w:val="ru-RU"/>
        </w:rPr>
        <w:t xml:space="preserve"> </w:t>
      </w:r>
      <w:r w:rsidRPr="001F0CF3">
        <w:rPr>
          <w:bCs/>
          <w:lang w:val="en-US"/>
        </w:rPr>
        <w:t>tree</w:t>
      </w:r>
      <w:r w:rsidRPr="001F0CF3">
        <w:rPr>
          <w:bCs/>
          <w:lang w:val="ru-RU"/>
        </w:rPr>
        <w:t>_</w:t>
      </w:r>
      <w:r w:rsidRPr="001F0CF3">
        <w:rPr>
          <w:bCs/>
          <w:lang w:val="en-US"/>
        </w:rPr>
        <w:t>id</w:t>
      </w:r>
      <w:r w:rsidRPr="001F0CF3">
        <w:rPr>
          <w:bCs/>
        </w:rPr>
        <w:t xml:space="preserve"> - в ньому для кожної вершини зберігається номер дерева, якому вона належить. Кожна ітерація може бути реалізована зі складністю O (</w:t>
      </w:r>
      <w:r w:rsidRPr="001F0CF3">
        <w:rPr>
          <w:bCs/>
          <w:lang w:val="en-US"/>
        </w:rPr>
        <w:t>n</w:t>
      </w:r>
      <w:r w:rsidRPr="001F0CF3">
        <w:rPr>
          <w:bCs/>
        </w:rPr>
        <w:t xml:space="preserve">), об'єднання двох дерев здійснюється за </w:t>
      </w:r>
      <w:r w:rsidRPr="001F0CF3">
        <w:rPr>
          <w:bCs/>
          <w:lang w:val="en-US"/>
        </w:rPr>
        <w:t>O</w:t>
      </w:r>
      <w:r w:rsidRPr="001F0CF3">
        <w:rPr>
          <w:bCs/>
        </w:rPr>
        <w:t xml:space="preserve"> (</w:t>
      </w:r>
      <w:r w:rsidRPr="001F0CF3">
        <w:rPr>
          <w:bCs/>
          <w:lang w:val="en-US"/>
        </w:rPr>
        <w:t>n</w:t>
      </w:r>
      <w:r w:rsidRPr="001F0CF3">
        <w:rPr>
          <w:bCs/>
        </w:rPr>
        <w:t xml:space="preserve">) операцій простим проходом по масиву </w:t>
      </w:r>
      <w:r w:rsidRPr="001F0CF3">
        <w:rPr>
          <w:bCs/>
          <w:lang w:val="en-US"/>
        </w:rPr>
        <w:t>tree</w:t>
      </w:r>
      <w:r w:rsidRPr="001F0CF3">
        <w:rPr>
          <w:bCs/>
        </w:rPr>
        <w:t>_</w:t>
      </w:r>
      <w:r w:rsidRPr="001F0CF3">
        <w:rPr>
          <w:bCs/>
          <w:lang w:val="en-US"/>
        </w:rPr>
        <w:t>id</w:t>
      </w:r>
      <w:r w:rsidRPr="001F0CF3">
        <w:rPr>
          <w:bCs/>
        </w:rPr>
        <w:t xml:space="preserve">, тому загальна складність роботи алгоритми становить </w:t>
      </w:r>
      <w:r w:rsidRPr="001F0CF3">
        <w:rPr>
          <w:szCs w:val="28"/>
          <w:lang w:val="en-US" w:eastAsia="uk-UA"/>
        </w:rPr>
        <w:t>O</w:t>
      </w:r>
      <w:r w:rsidRPr="001F0CF3">
        <w:rPr>
          <w:szCs w:val="28"/>
          <w:lang w:eastAsia="uk-UA"/>
        </w:rPr>
        <w:t>(</w:t>
      </w:r>
      <w:r w:rsidRPr="001F0CF3">
        <w:rPr>
          <w:bCs/>
          <w:lang w:val="en-US"/>
        </w:rPr>
        <w:t>m</w:t>
      </w:r>
      <m:oMath>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rsidRPr="001F0CF3">
        <w:fldChar w:fldCharType="begin"/>
      </w:r>
      <w:r w:rsidRPr="001F0CF3">
        <w:instrText xml:space="preserve"> QUOTE  </w:instrText>
      </w:r>
      <w:r w:rsidRPr="001F0CF3">
        <w:fldChar w:fldCharType="end"/>
      </w:r>
      <w:r w:rsidRPr="001F0CF3">
        <w:rPr>
          <w:bCs/>
        </w:rPr>
        <w:t>+</w:t>
      </w:r>
      <m:oMath>
        <m:sSup>
          <m:sSupPr>
            <m:ctrlPr>
              <w:rPr>
                <w:rFonts w:ascii="Cambria Math" w:hAnsi="Cambria Math"/>
                <w:bCs/>
                <w:i/>
                <w:lang w:val="ru-RU"/>
              </w:rPr>
            </m:ctrlPr>
          </m:sSupPr>
          <m:e>
            <m:r>
              <w:rPr>
                <w:rFonts w:ascii="Cambria Math" w:hAnsi="Cambria Math"/>
                <w:lang w:val="ru-RU"/>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oMath>
      <w:r w:rsidRPr="001F0CF3">
        <w:rPr>
          <w:bCs/>
        </w:rPr>
        <w:t xml:space="preserve"> </w:t>
      </w:r>
      <w:r w:rsidRPr="001F0CF3">
        <w:fldChar w:fldCharType="begin"/>
      </w:r>
      <w:r w:rsidRPr="001F0CF3">
        <w:instrText xml:space="preserve"> QUOTE  </w:instrText>
      </w:r>
      <w:r w:rsidRPr="001F0CF3">
        <w:fldChar w:fldCharType="end"/>
      </w:r>
      <w:r w:rsidRPr="001F0CF3">
        <w:rPr>
          <w:szCs w:val="28"/>
          <w:lang w:eastAsia="uk-UA"/>
        </w:rPr>
        <w:t>).</w:t>
      </w:r>
    </w:p>
    <w:p w:rsidR="00CF4415" w:rsidRDefault="00CF4415" w:rsidP="00F2456A">
      <w:pPr>
        <w:spacing w:after="0" w:line="360" w:lineRule="auto"/>
        <w:ind w:firstLine="709"/>
        <w:jc w:val="both"/>
        <w:rPr>
          <w:szCs w:val="28"/>
          <w:lang w:eastAsia="uk-UA"/>
        </w:rPr>
      </w:pPr>
      <w:r>
        <w:rPr>
          <w:szCs w:val="28"/>
          <w:lang w:eastAsia="uk-UA"/>
        </w:rPr>
        <w:t xml:space="preserve">Складність алгоритму вища за теоретичну, що пояснюється додатковими операціями, такими як сортування масиву, зберігання </w:t>
      </w:r>
      <w:r>
        <w:rPr>
          <w:szCs w:val="28"/>
          <w:lang w:val="en-US" w:eastAsia="uk-UA"/>
        </w:rPr>
        <w:t>id</w:t>
      </w:r>
      <w:r w:rsidRPr="000B66C7">
        <w:rPr>
          <w:szCs w:val="28"/>
          <w:lang w:eastAsia="uk-UA"/>
        </w:rPr>
        <w:t xml:space="preserve"> </w:t>
      </w:r>
      <w:r>
        <w:rPr>
          <w:szCs w:val="28"/>
          <w:lang w:eastAsia="uk-UA"/>
        </w:rPr>
        <w:t xml:space="preserve">кожної вершини в масиві </w:t>
      </w:r>
      <w:r>
        <w:rPr>
          <w:szCs w:val="28"/>
          <w:lang w:val="en-US" w:eastAsia="uk-UA"/>
        </w:rPr>
        <w:t>tree</w:t>
      </w:r>
      <w:r w:rsidRPr="000B66C7">
        <w:rPr>
          <w:szCs w:val="28"/>
          <w:lang w:eastAsia="uk-UA"/>
        </w:rPr>
        <w:t>_</w:t>
      </w:r>
      <w:r>
        <w:rPr>
          <w:szCs w:val="28"/>
          <w:lang w:val="en-US" w:eastAsia="uk-UA"/>
        </w:rPr>
        <w:t>id</w:t>
      </w:r>
      <w:r>
        <w:rPr>
          <w:szCs w:val="28"/>
          <w:lang w:eastAsia="uk-UA"/>
        </w:rPr>
        <w:t>.</w:t>
      </w:r>
    </w:p>
    <w:p w:rsidR="00CF4415" w:rsidRPr="000B66C7" w:rsidRDefault="00CF4415" w:rsidP="00F2456A">
      <w:pPr>
        <w:spacing w:after="0" w:line="360" w:lineRule="auto"/>
        <w:ind w:firstLine="709"/>
        <w:jc w:val="both"/>
        <w:rPr>
          <w:b/>
          <w:szCs w:val="28"/>
        </w:rPr>
      </w:pPr>
    </w:p>
    <w:p w:rsidR="00CF4415" w:rsidRPr="00F2456A" w:rsidRDefault="00CF4415" w:rsidP="000B66C7">
      <w:pPr>
        <w:spacing w:after="120" w:line="360" w:lineRule="auto"/>
        <w:rPr>
          <w:szCs w:val="28"/>
        </w:rPr>
      </w:pPr>
    </w:p>
    <w:p w:rsidR="00CF4415" w:rsidRDefault="00CF4415" w:rsidP="002652C0">
      <w:pPr>
        <w:spacing w:after="120" w:line="360" w:lineRule="auto"/>
        <w:ind w:firstLine="709"/>
        <w:rPr>
          <w:b/>
          <w:szCs w:val="28"/>
        </w:rPr>
      </w:pPr>
    </w:p>
    <w:p w:rsidR="00CF4415" w:rsidRDefault="00CF4415" w:rsidP="002652C0">
      <w:pPr>
        <w:spacing w:after="120" w:line="360" w:lineRule="auto"/>
        <w:ind w:firstLine="709"/>
        <w:rPr>
          <w:szCs w:val="28"/>
        </w:rPr>
      </w:pPr>
      <w:r>
        <w:rPr>
          <w:b/>
          <w:szCs w:val="28"/>
        </w:rPr>
        <w:t>7.2 Час виконання алгоритмів</w:t>
      </w:r>
      <w:r>
        <w:rPr>
          <w:b/>
          <w:sz w:val="32"/>
          <w:szCs w:val="28"/>
        </w:rPr>
        <w:t xml:space="preserve">  </w:t>
      </w:r>
    </w:p>
    <w:p w:rsidR="00327E9F" w:rsidRDefault="00CF4415" w:rsidP="00327E9F">
      <w:pPr>
        <w:spacing w:after="120" w:line="360" w:lineRule="auto"/>
        <w:ind w:firstLine="709"/>
      </w:pPr>
      <w:r>
        <w:t>Час виконання алгоритмів наведений у таблиці 7.1</w:t>
      </w:r>
    </w:p>
    <w:p w:rsidR="00CF4415" w:rsidRPr="00327E9F" w:rsidRDefault="00CF4415" w:rsidP="00327E9F">
      <w:pPr>
        <w:spacing w:after="120" w:line="360" w:lineRule="auto"/>
        <w:ind w:firstLine="709"/>
        <w:rPr>
          <w:szCs w:val="28"/>
        </w:rPr>
      </w:pPr>
      <w:r w:rsidRPr="00327E9F">
        <w:t xml:space="preserve">Таблиця 7.1 - Час виконання алгоритмів </w:t>
      </w:r>
    </w:p>
    <w:tbl>
      <w:tblPr>
        <w:tblW w:w="0" w:type="auto"/>
        <w:tblInd w:w="-10" w:type="dxa"/>
        <w:tblLayout w:type="fixed"/>
        <w:tblLook w:val="0000" w:firstRow="0" w:lastRow="0" w:firstColumn="0" w:lastColumn="0" w:noHBand="0" w:noVBand="0"/>
      </w:tblPr>
      <w:tblGrid>
        <w:gridCol w:w="2548"/>
        <w:gridCol w:w="2549"/>
        <w:gridCol w:w="2549"/>
        <w:gridCol w:w="2569"/>
      </w:tblGrid>
      <w:tr w:rsidR="00CF4415" w:rsidTr="00AF056B">
        <w:tc>
          <w:tcPr>
            <w:tcW w:w="2548"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Алгоритм</w:t>
            </w:r>
          </w:p>
        </w:tc>
        <w:tc>
          <w:tcPr>
            <w:tcW w:w="2549"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Граф 5 вершин</w:t>
            </w:r>
          </w:p>
        </w:tc>
        <w:tc>
          <w:tcPr>
            <w:tcW w:w="2549"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Граф 10 вершин</w:t>
            </w:r>
          </w:p>
        </w:tc>
        <w:tc>
          <w:tcPr>
            <w:tcW w:w="2569" w:type="dxa"/>
            <w:tcBorders>
              <w:top w:val="single" w:sz="4" w:space="0" w:color="000000"/>
              <w:left w:val="single" w:sz="4" w:space="0" w:color="000000"/>
              <w:bottom w:val="single" w:sz="4" w:space="0" w:color="000000"/>
              <w:right w:val="single" w:sz="4" w:space="0" w:color="000000"/>
            </w:tcBorders>
          </w:tcPr>
          <w:p w:rsidR="00CF4415" w:rsidRDefault="00CF4415" w:rsidP="00AF056B">
            <w:pPr>
              <w:spacing w:after="120" w:line="360" w:lineRule="auto"/>
              <w:jc w:val="both"/>
            </w:pPr>
            <w:r>
              <w:t>Граф 15 вершин</w:t>
            </w:r>
          </w:p>
        </w:tc>
      </w:tr>
      <w:tr w:rsidR="00CF4415" w:rsidTr="00AF056B">
        <w:tc>
          <w:tcPr>
            <w:tcW w:w="2548"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Прима</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3 мс</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5 мс</w:t>
            </w:r>
          </w:p>
        </w:tc>
        <w:tc>
          <w:tcPr>
            <w:tcW w:w="2569"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120" w:line="360" w:lineRule="auto"/>
              <w:jc w:val="both"/>
            </w:pPr>
            <w:r>
              <w:t>7 мс</w:t>
            </w:r>
          </w:p>
        </w:tc>
      </w:tr>
      <w:tr w:rsidR="00CF4415" w:rsidTr="00AF056B">
        <w:tc>
          <w:tcPr>
            <w:tcW w:w="2548"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Крускала</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4 мс</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7 мс</w:t>
            </w:r>
          </w:p>
        </w:tc>
        <w:tc>
          <w:tcPr>
            <w:tcW w:w="2569"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120" w:line="360" w:lineRule="auto"/>
              <w:jc w:val="both"/>
            </w:pPr>
            <w:r>
              <w:t>11 мс</w:t>
            </w:r>
          </w:p>
        </w:tc>
      </w:tr>
      <w:tr w:rsidR="00CF4415" w:rsidTr="00AF056B">
        <w:tc>
          <w:tcPr>
            <w:tcW w:w="2548"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Борувки</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6 мс</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10 мс</w:t>
            </w:r>
          </w:p>
        </w:tc>
        <w:tc>
          <w:tcPr>
            <w:tcW w:w="2569"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120" w:line="360" w:lineRule="auto"/>
              <w:jc w:val="both"/>
            </w:pPr>
            <w:r>
              <w:t>13 мс</w:t>
            </w:r>
          </w:p>
        </w:tc>
      </w:tr>
    </w:tbl>
    <w:p w:rsidR="00CF4415" w:rsidRDefault="00CF4415" w:rsidP="002652C0">
      <w:pPr>
        <w:spacing w:after="120" w:line="360" w:lineRule="auto"/>
        <w:jc w:val="both"/>
      </w:pPr>
    </w:p>
    <w:p w:rsidR="00CF4415" w:rsidRDefault="00CF4415" w:rsidP="002652C0">
      <w:pPr>
        <w:spacing w:after="120" w:line="360" w:lineRule="auto"/>
        <w:jc w:val="both"/>
      </w:pPr>
      <w:r>
        <w:t xml:space="preserve">Залежність часу роботи алгоритмів від кількості вершин наведений на графіку </w:t>
      </w:r>
      <w:r w:rsidR="00C21A67">
        <w:t xml:space="preserve">(Рисунок </w:t>
      </w:r>
      <w:r>
        <w:t>7.1</w:t>
      </w:r>
      <w:r w:rsidR="00C21A67">
        <w:t>).</w:t>
      </w:r>
    </w:p>
    <w:p w:rsidR="00CF4415" w:rsidRDefault="009324AB" w:rsidP="002652C0">
      <w:pPr>
        <w:spacing w:after="120" w:line="360" w:lineRule="auto"/>
        <w:jc w:val="both"/>
      </w:pPr>
      <w:r w:rsidRPr="00F9789E">
        <w:rPr>
          <w:noProof/>
          <w:lang w:eastAsia="uk-UA"/>
        </w:rPr>
        <w:drawing>
          <wp:inline distT="0" distB="0" distL="0" distR="0">
            <wp:extent cx="6429375" cy="2905125"/>
            <wp:effectExtent l="0" t="0" r="0" b="0"/>
            <wp:docPr id="47"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21A67" w:rsidRPr="00C21A67" w:rsidRDefault="00C21A67" w:rsidP="00C21A67">
      <w:pPr>
        <w:spacing w:after="120" w:line="360" w:lineRule="auto"/>
        <w:jc w:val="center"/>
      </w:pPr>
      <w:r w:rsidRPr="00C21A67">
        <w:t>Рисунок 7.1 - Залежність часу роботи алгоритму від кількості вершин</w:t>
      </w:r>
    </w:p>
    <w:p w:rsidR="00493669" w:rsidRDefault="00493669" w:rsidP="002652C0">
      <w:pPr>
        <w:spacing w:after="120" w:line="360" w:lineRule="auto"/>
        <w:jc w:val="both"/>
        <w:rPr>
          <w:b/>
        </w:rPr>
      </w:pPr>
    </w:p>
    <w:p w:rsidR="00CF4415" w:rsidRDefault="00CF4415" w:rsidP="002652C0">
      <w:pPr>
        <w:spacing w:after="120" w:line="360" w:lineRule="auto"/>
        <w:jc w:val="both"/>
      </w:pPr>
      <w:r>
        <w:rPr>
          <w:b/>
        </w:rPr>
        <w:t>7.3 Кількість ітерацій алгоритмів</w:t>
      </w:r>
    </w:p>
    <w:p w:rsidR="00107740" w:rsidRDefault="00CF4415" w:rsidP="00107740">
      <w:pPr>
        <w:spacing w:after="120" w:line="360" w:lineRule="auto"/>
        <w:jc w:val="both"/>
      </w:pPr>
      <w:r>
        <w:t xml:space="preserve">          Кількість ітерацій алгоритмів наведена у таблиці 7.2</w:t>
      </w:r>
    </w:p>
    <w:p w:rsidR="00493669" w:rsidRDefault="00493669" w:rsidP="00107740">
      <w:pPr>
        <w:spacing w:after="120" w:line="360" w:lineRule="auto"/>
        <w:jc w:val="both"/>
      </w:pPr>
    </w:p>
    <w:p w:rsidR="00493669" w:rsidRDefault="00493669" w:rsidP="00107740">
      <w:pPr>
        <w:spacing w:after="120" w:line="360" w:lineRule="auto"/>
        <w:jc w:val="both"/>
      </w:pPr>
    </w:p>
    <w:p w:rsidR="00CF4415" w:rsidRPr="00107740" w:rsidRDefault="00CF4415" w:rsidP="00107740">
      <w:pPr>
        <w:spacing w:after="120" w:line="360" w:lineRule="auto"/>
        <w:jc w:val="both"/>
      </w:pPr>
      <w:r w:rsidRPr="00107740">
        <w:rPr>
          <w:szCs w:val="28"/>
        </w:rPr>
        <w:t>Таблиця 7.2 - Кількість ітерацій  алгоритмів</w:t>
      </w:r>
    </w:p>
    <w:tbl>
      <w:tblPr>
        <w:tblW w:w="0" w:type="auto"/>
        <w:tblInd w:w="-10" w:type="dxa"/>
        <w:tblLayout w:type="fixed"/>
        <w:tblLook w:val="0000" w:firstRow="0" w:lastRow="0" w:firstColumn="0" w:lastColumn="0" w:noHBand="0" w:noVBand="0"/>
      </w:tblPr>
      <w:tblGrid>
        <w:gridCol w:w="2548"/>
        <w:gridCol w:w="2549"/>
        <w:gridCol w:w="2549"/>
        <w:gridCol w:w="2569"/>
      </w:tblGrid>
      <w:tr w:rsidR="00CF4415" w:rsidTr="00AF056B">
        <w:tc>
          <w:tcPr>
            <w:tcW w:w="2548"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Алгоритм</w:t>
            </w:r>
          </w:p>
        </w:tc>
        <w:tc>
          <w:tcPr>
            <w:tcW w:w="2549"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Граф 5 вершин</w:t>
            </w:r>
          </w:p>
        </w:tc>
        <w:tc>
          <w:tcPr>
            <w:tcW w:w="2549"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Граф 10 вершин</w:t>
            </w:r>
          </w:p>
        </w:tc>
        <w:tc>
          <w:tcPr>
            <w:tcW w:w="2569" w:type="dxa"/>
            <w:tcBorders>
              <w:top w:val="single" w:sz="4" w:space="0" w:color="000000"/>
              <w:left w:val="single" w:sz="4" w:space="0" w:color="000000"/>
              <w:bottom w:val="single" w:sz="4" w:space="0" w:color="000000"/>
              <w:right w:val="single" w:sz="4" w:space="0" w:color="000000"/>
            </w:tcBorders>
          </w:tcPr>
          <w:p w:rsidR="00CF4415" w:rsidRDefault="00CF4415" w:rsidP="00AF056B">
            <w:pPr>
              <w:spacing w:after="120" w:line="360" w:lineRule="auto"/>
              <w:jc w:val="both"/>
            </w:pPr>
            <w:r>
              <w:t>Граф 15 вершин</w:t>
            </w:r>
          </w:p>
        </w:tc>
      </w:tr>
      <w:tr w:rsidR="00CF4415" w:rsidTr="00AF056B">
        <w:tc>
          <w:tcPr>
            <w:tcW w:w="2548"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Прима</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35</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119</w:t>
            </w:r>
          </w:p>
        </w:tc>
        <w:tc>
          <w:tcPr>
            <w:tcW w:w="2569"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120" w:line="360" w:lineRule="auto"/>
              <w:jc w:val="both"/>
            </w:pPr>
            <w:r>
              <w:t>254</w:t>
            </w:r>
          </w:p>
        </w:tc>
      </w:tr>
      <w:tr w:rsidR="00CF4415" w:rsidTr="00AF056B">
        <w:tc>
          <w:tcPr>
            <w:tcW w:w="2548"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Крускала</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41</w:t>
            </w:r>
          </w:p>
          <w:p w:rsidR="00CF4415" w:rsidRDefault="00CF4415" w:rsidP="00AF056B">
            <w:pPr>
              <w:snapToGrid w:val="0"/>
              <w:spacing w:after="120" w:line="360" w:lineRule="auto"/>
              <w:jc w:val="both"/>
            </w:pP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141</w:t>
            </w:r>
          </w:p>
        </w:tc>
        <w:tc>
          <w:tcPr>
            <w:tcW w:w="2569"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pPr>
            <w:r>
              <w:t>296</w:t>
            </w:r>
          </w:p>
        </w:tc>
      </w:tr>
      <w:tr w:rsidR="00CF4415" w:rsidTr="00AF056B">
        <w:tc>
          <w:tcPr>
            <w:tcW w:w="2548" w:type="dxa"/>
            <w:tcBorders>
              <w:top w:val="single" w:sz="4" w:space="0" w:color="000000"/>
              <w:left w:val="single" w:sz="4" w:space="0" w:color="000000"/>
              <w:bottom w:val="single" w:sz="4" w:space="0" w:color="000000"/>
            </w:tcBorders>
          </w:tcPr>
          <w:p w:rsidR="00CF4415" w:rsidRDefault="00CF4415" w:rsidP="00AF056B">
            <w:pPr>
              <w:spacing w:after="120" w:line="360" w:lineRule="auto"/>
              <w:jc w:val="both"/>
            </w:pPr>
            <w:r>
              <w:t>Борувки</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46</w:t>
            </w:r>
          </w:p>
        </w:tc>
        <w:tc>
          <w:tcPr>
            <w:tcW w:w="2549" w:type="dxa"/>
            <w:tcBorders>
              <w:top w:val="single" w:sz="4" w:space="0" w:color="000000"/>
              <w:left w:val="single" w:sz="4" w:space="0" w:color="000000"/>
              <w:bottom w:val="single" w:sz="4" w:space="0" w:color="000000"/>
            </w:tcBorders>
          </w:tcPr>
          <w:p w:rsidR="00CF4415" w:rsidRDefault="00CF4415" w:rsidP="00AF056B">
            <w:pPr>
              <w:snapToGrid w:val="0"/>
              <w:spacing w:after="120" w:line="360" w:lineRule="auto"/>
              <w:jc w:val="both"/>
            </w:pPr>
            <w:r>
              <w:t>152</w:t>
            </w:r>
          </w:p>
        </w:tc>
        <w:tc>
          <w:tcPr>
            <w:tcW w:w="2569" w:type="dxa"/>
            <w:tcBorders>
              <w:top w:val="single" w:sz="4" w:space="0" w:color="000000"/>
              <w:left w:val="single" w:sz="4" w:space="0" w:color="000000"/>
              <w:bottom w:val="single" w:sz="4" w:space="0" w:color="000000"/>
              <w:right w:val="single" w:sz="4" w:space="0" w:color="000000"/>
            </w:tcBorders>
          </w:tcPr>
          <w:p w:rsidR="00CF4415" w:rsidRDefault="00CF4415" w:rsidP="00AF056B">
            <w:pPr>
              <w:snapToGrid w:val="0"/>
              <w:spacing w:after="120" w:line="360" w:lineRule="auto"/>
              <w:jc w:val="both"/>
            </w:pPr>
            <w:r>
              <w:t>312</w:t>
            </w:r>
          </w:p>
        </w:tc>
      </w:tr>
    </w:tbl>
    <w:p w:rsidR="00CF4415" w:rsidRDefault="00CF4415" w:rsidP="002652C0">
      <w:pPr>
        <w:spacing w:after="120" w:line="360" w:lineRule="auto"/>
        <w:jc w:val="both"/>
        <w:rPr>
          <w:szCs w:val="28"/>
        </w:rPr>
      </w:pPr>
    </w:p>
    <w:p w:rsidR="00CF4415" w:rsidRDefault="00CF4415" w:rsidP="002652C0">
      <w:pPr>
        <w:spacing w:after="120" w:line="360" w:lineRule="auto"/>
        <w:jc w:val="both"/>
      </w:pPr>
      <w:r>
        <w:t xml:space="preserve">Залежність часу роботи алгоритмів від кількості вершин наведений на графіку </w:t>
      </w:r>
      <w:r w:rsidR="00E53E56">
        <w:t xml:space="preserve">(Рисунок </w:t>
      </w:r>
      <w:r>
        <w:t>7.2</w:t>
      </w:r>
      <w:r w:rsidR="00E53E56">
        <w:t>).</w:t>
      </w:r>
    </w:p>
    <w:p w:rsidR="00CF4415" w:rsidRDefault="00E53E56" w:rsidP="00E53E56">
      <w:pPr>
        <w:pStyle w:val="aa"/>
        <w:keepNext/>
        <w:jc w:val="both"/>
      </w:pPr>
      <w:r>
        <w:rPr>
          <w:sz w:val="28"/>
        </w:rPr>
        <w:t xml:space="preserve">                   </w:t>
      </w:r>
      <w:r w:rsidR="009324AB" w:rsidRPr="00870383">
        <w:rPr>
          <w:noProof/>
          <w:szCs w:val="28"/>
          <w:lang w:eastAsia="uk-UA"/>
        </w:rPr>
        <w:drawing>
          <wp:inline distT="0" distB="0" distL="0" distR="0">
            <wp:extent cx="6448425" cy="3209925"/>
            <wp:effectExtent l="0" t="0" r="0" b="0"/>
            <wp:docPr id="48"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53E56" w:rsidRPr="0009102F" w:rsidRDefault="00E53E56" w:rsidP="00E53E56">
      <w:pPr>
        <w:pStyle w:val="aa"/>
        <w:keepNext/>
        <w:jc w:val="center"/>
        <w:rPr>
          <w:i w:val="0"/>
          <w:sz w:val="28"/>
        </w:rPr>
      </w:pPr>
      <w:r>
        <w:rPr>
          <w:i w:val="0"/>
          <w:sz w:val="28"/>
        </w:rPr>
        <w:t>Рисунок 7.2 - Зал</w:t>
      </w:r>
      <w:r w:rsidRPr="0009102F">
        <w:rPr>
          <w:i w:val="0"/>
          <w:sz w:val="28"/>
        </w:rPr>
        <w:t>ежність кількості ітерацій алгоритмів від кількості вершин</w:t>
      </w:r>
    </w:p>
    <w:p w:rsidR="00E53E56" w:rsidRDefault="00E53E56" w:rsidP="002652C0">
      <w:pPr>
        <w:spacing w:after="120" w:line="360" w:lineRule="auto"/>
        <w:jc w:val="both"/>
        <w:rPr>
          <w:szCs w:val="28"/>
        </w:rPr>
      </w:pPr>
    </w:p>
    <w:p w:rsidR="00CF4415" w:rsidRDefault="00CF4415" w:rsidP="002652C0">
      <w:pPr>
        <w:spacing w:after="120" w:line="360" w:lineRule="auto"/>
        <w:jc w:val="both"/>
        <w:rPr>
          <w:szCs w:val="28"/>
        </w:rPr>
      </w:pPr>
      <w:r>
        <w:rPr>
          <w:b/>
          <w:szCs w:val="28"/>
        </w:rPr>
        <w:t>7.4 Перевірка правильності результату алгоритму Прима</w:t>
      </w:r>
    </w:p>
    <w:p w:rsidR="00CF4415" w:rsidRDefault="00CF4415" w:rsidP="002652C0">
      <w:pPr>
        <w:spacing w:after="0" w:line="360" w:lineRule="auto"/>
        <w:ind w:firstLine="709"/>
        <w:jc w:val="both"/>
        <w:rPr>
          <w:szCs w:val="28"/>
        </w:rPr>
      </w:pPr>
      <w:r>
        <w:rPr>
          <w:szCs w:val="28"/>
        </w:rPr>
        <w:t>Перевіримо правильність результатів алгоритму за допомогою інтернет ресурсів.</w:t>
      </w:r>
    </w:p>
    <w:p w:rsidR="00CF4415" w:rsidRDefault="00CF4415" w:rsidP="002652C0">
      <w:pPr>
        <w:spacing w:after="0" w:line="360" w:lineRule="auto"/>
        <w:ind w:firstLine="709"/>
        <w:jc w:val="both"/>
        <w:rPr>
          <w:szCs w:val="28"/>
        </w:rPr>
      </w:pPr>
      <w:r>
        <w:rPr>
          <w:szCs w:val="28"/>
        </w:rPr>
        <w:lastRenderedPageBreak/>
        <w:t>Використаємо інтернет-ресурс Вікіпедія, на якому є знайдене остовне дерево графу. Введемо аналогічний граф у програму.</w:t>
      </w:r>
    </w:p>
    <w:p w:rsidR="00CF4415" w:rsidRDefault="00CF4415" w:rsidP="002652C0">
      <w:pPr>
        <w:spacing w:after="0" w:line="360" w:lineRule="auto"/>
        <w:ind w:firstLine="709"/>
        <w:jc w:val="both"/>
        <w:rPr>
          <w:szCs w:val="28"/>
          <w:lang w:val="ru-RU"/>
        </w:rPr>
      </w:pPr>
      <w:r>
        <w:rPr>
          <w:szCs w:val="28"/>
        </w:rPr>
        <w:t>На вхід подається граф з наступними параметрами: вершина, з якої виходить ребро, в яку входить ребро та вага ребра:</w:t>
      </w:r>
    </w:p>
    <w:p w:rsidR="00CF4415" w:rsidRDefault="00CF4415" w:rsidP="002652C0">
      <w:pPr>
        <w:spacing w:after="0" w:line="360" w:lineRule="auto"/>
        <w:ind w:firstLine="709"/>
        <w:jc w:val="both"/>
        <w:rPr>
          <w:szCs w:val="28"/>
        </w:rPr>
      </w:pPr>
      <w:r>
        <w:rPr>
          <w:szCs w:val="28"/>
          <w:lang w:val="ru-RU"/>
        </w:rPr>
        <w:t>[</w:t>
      </w:r>
      <w:r>
        <w:rPr>
          <w:szCs w:val="28"/>
        </w:rPr>
        <w:t>1 2 7</w:t>
      </w:r>
      <w:r>
        <w:rPr>
          <w:szCs w:val="28"/>
          <w:lang w:val="ru-RU"/>
        </w:rPr>
        <w:t>],[</w:t>
      </w:r>
      <w:r>
        <w:rPr>
          <w:szCs w:val="28"/>
        </w:rPr>
        <w:t>1 4 5</w:t>
      </w:r>
      <w:r>
        <w:rPr>
          <w:szCs w:val="28"/>
          <w:lang w:val="ru-RU"/>
        </w:rPr>
        <w:t>],[</w:t>
      </w:r>
      <w:r>
        <w:rPr>
          <w:szCs w:val="28"/>
        </w:rPr>
        <w:t>2 3 8</w:t>
      </w:r>
      <w:r>
        <w:rPr>
          <w:szCs w:val="28"/>
          <w:lang w:val="ru-RU"/>
        </w:rPr>
        <w:t>],[</w:t>
      </w:r>
      <w:r>
        <w:rPr>
          <w:szCs w:val="28"/>
        </w:rPr>
        <w:t>2 5 7</w:t>
      </w:r>
      <w:r>
        <w:rPr>
          <w:szCs w:val="28"/>
          <w:lang w:val="ru-RU"/>
        </w:rPr>
        <w:t>],[</w:t>
      </w:r>
      <w:r>
        <w:rPr>
          <w:szCs w:val="28"/>
        </w:rPr>
        <w:t>2 4 9</w:t>
      </w:r>
      <w:r>
        <w:rPr>
          <w:szCs w:val="28"/>
          <w:lang w:val="ru-RU"/>
        </w:rPr>
        <w:t>],[3 5 5],[4 5 15],[4 6 6],[5 6 8],[5 7 9],[6 7 11]</w:t>
      </w:r>
    </w:p>
    <w:p w:rsidR="00CF4415" w:rsidRDefault="00CF4415" w:rsidP="002652C0">
      <w:pPr>
        <w:spacing w:after="0" w:line="360" w:lineRule="auto"/>
        <w:ind w:firstLine="709"/>
        <w:jc w:val="both"/>
        <w:rPr>
          <w:szCs w:val="28"/>
          <w:lang w:val="ru-RU"/>
        </w:rPr>
      </w:pPr>
      <w:r>
        <w:rPr>
          <w:szCs w:val="28"/>
        </w:rPr>
        <w:t>Результатом є остовне дерево наступного вигляду:</w:t>
      </w:r>
    </w:p>
    <w:p w:rsidR="00CF4415" w:rsidRDefault="00CF4415" w:rsidP="002652C0">
      <w:pPr>
        <w:spacing w:after="0" w:line="360" w:lineRule="auto"/>
        <w:ind w:firstLine="709"/>
        <w:jc w:val="both"/>
        <w:rPr>
          <w:szCs w:val="28"/>
        </w:rPr>
      </w:pPr>
      <w:r>
        <w:rPr>
          <w:szCs w:val="28"/>
          <w:lang w:val="ru-RU"/>
        </w:rPr>
        <w:t>[1 2],[1 4],[2 5],[3 5],[4 6],[5 7]</w:t>
      </w:r>
    </w:p>
    <w:p w:rsidR="00CF4415" w:rsidRDefault="00CF4415" w:rsidP="002652C0">
      <w:pPr>
        <w:spacing w:after="0" w:line="360" w:lineRule="auto"/>
        <w:ind w:firstLine="709"/>
        <w:jc w:val="both"/>
        <w:rPr>
          <w:szCs w:val="28"/>
        </w:rPr>
      </w:pPr>
      <w:r>
        <w:rPr>
          <w:szCs w:val="28"/>
        </w:rPr>
        <w:t>В результаті роботи програми методом алгоритму Прима отримаємо наступний результат:</w:t>
      </w:r>
    </w:p>
    <w:p w:rsidR="00CF4415" w:rsidRDefault="00CF4415" w:rsidP="002652C0">
      <w:pPr>
        <w:spacing w:after="0" w:line="360" w:lineRule="auto"/>
        <w:ind w:firstLine="709"/>
        <w:jc w:val="both"/>
        <w:rPr>
          <w:szCs w:val="28"/>
        </w:rPr>
      </w:pPr>
      <w:r>
        <w:rPr>
          <w:szCs w:val="28"/>
        </w:rPr>
        <w:t>[1 4],[4 6],[1 2],[2 5],[5 3],[5 7]</w:t>
      </w:r>
    </w:p>
    <w:p w:rsidR="00CF4415" w:rsidRDefault="00CF4415" w:rsidP="002652C0">
      <w:pPr>
        <w:spacing w:after="0" w:line="360" w:lineRule="auto"/>
        <w:ind w:firstLine="709"/>
        <w:jc w:val="both"/>
        <w:rPr>
          <w:szCs w:val="28"/>
        </w:rPr>
      </w:pPr>
      <w:r>
        <w:rPr>
          <w:szCs w:val="28"/>
        </w:rPr>
        <w:t>Час роботи алгоритму: 6мс. Кiлькiсть iтерацiй: 67.</w:t>
      </w:r>
    </w:p>
    <w:p w:rsidR="00CF4415" w:rsidRDefault="00CF4415" w:rsidP="002652C0">
      <w:pPr>
        <w:spacing w:after="0" w:line="360" w:lineRule="auto"/>
        <w:ind w:firstLine="709"/>
        <w:jc w:val="both"/>
        <w:rPr>
          <w:szCs w:val="28"/>
        </w:rPr>
      </w:pPr>
      <w:r>
        <w:rPr>
          <w:szCs w:val="28"/>
        </w:rPr>
        <w:t>В результаті роботи програми методом алгоритму Крускала отримаємо наступний результат:</w:t>
      </w:r>
    </w:p>
    <w:p w:rsidR="00CF4415" w:rsidRDefault="00CF4415" w:rsidP="002652C0">
      <w:pPr>
        <w:spacing w:after="0" w:line="360" w:lineRule="auto"/>
        <w:ind w:firstLine="709"/>
        <w:jc w:val="both"/>
        <w:rPr>
          <w:szCs w:val="28"/>
        </w:rPr>
      </w:pPr>
      <w:r>
        <w:rPr>
          <w:szCs w:val="28"/>
        </w:rPr>
        <w:t>[1 4],[3 5],[4 6],[1 2],[2 5],[5 7]</w:t>
      </w:r>
    </w:p>
    <w:p w:rsidR="00CF4415" w:rsidRDefault="00CF4415" w:rsidP="002652C0">
      <w:pPr>
        <w:spacing w:after="0" w:line="360" w:lineRule="auto"/>
        <w:ind w:firstLine="709"/>
        <w:jc w:val="both"/>
        <w:rPr>
          <w:szCs w:val="28"/>
        </w:rPr>
      </w:pPr>
      <w:r>
        <w:rPr>
          <w:szCs w:val="28"/>
        </w:rPr>
        <w:t>Час роботи алгоритму: 8мс. Кiлькiсть iтерацiй: 83.</w:t>
      </w:r>
    </w:p>
    <w:p w:rsidR="00CF4415" w:rsidRDefault="00CF4415" w:rsidP="002652C0">
      <w:pPr>
        <w:spacing w:after="0" w:line="360" w:lineRule="auto"/>
        <w:ind w:firstLine="709"/>
        <w:jc w:val="both"/>
        <w:rPr>
          <w:szCs w:val="28"/>
        </w:rPr>
      </w:pPr>
      <w:r>
        <w:rPr>
          <w:szCs w:val="28"/>
        </w:rPr>
        <w:t>В результаті роботи програми методом алгоритму Борувки отримаємо наступний результат:</w:t>
      </w:r>
    </w:p>
    <w:p w:rsidR="00CF4415" w:rsidRDefault="00CF4415" w:rsidP="002652C0">
      <w:pPr>
        <w:spacing w:after="0" w:line="360" w:lineRule="auto"/>
        <w:ind w:firstLine="709"/>
        <w:jc w:val="both"/>
        <w:rPr>
          <w:szCs w:val="28"/>
        </w:rPr>
      </w:pPr>
      <w:r>
        <w:rPr>
          <w:szCs w:val="28"/>
        </w:rPr>
        <w:t>[4 1],[1 2],[5 3],[4 6],[5 7],[5 2]</w:t>
      </w:r>
    </w:p>
    <w:p w:rsidR="00CF4415" w:rsidRDefault="00CF4415" w:rsidP="002652C0">
      <w:pPr>
        <w:spacing w:after="0" w:line="360" w:lineRule="auto"/>
        <w:ind w:firstLine="709"/>
        <w:jc w:val="both"/>
        <w:rPr>
          <w:szCs w:val="28"/>
        </w:rPr>
      </w:pPr>
      <w:r>
        <w:rPr>
          <w:szCs w:val="28"/>
        </w:rPr>
        <w:t>Час роботи алгоритму: 10мс. Кiлькiсть iтерацiй: 102.</w:t>
      </w:r>
    </w:p>
    <w:p w:rsidR="00CF4415" w:rsidRDefault="00CF4415" w:rsidP="002652C0">
      <w:pPr>
        <w:spacing w:after="0" w:line="360" w:lineRule="auto"/>
        <w:ind w:firstLine="709"/>
        <w:rPr>
          <w:szCs w:val="28"/>
        </w:rPr>
      </w:pPr>
      <w:r>
        <w:rPr>
          <w:szCs w:val="28"/>
        </w:rPr>
        <w:t>Усі три алгоритми виводять аналогічний результат ідентичний результату з інтернет-ресурсу Вікіпедія.</w:t>
      </w:r>
      <w:r>
        <w:rPr>
          <w:szCs w:val="28"/>
        </w:rPr>
        <w:br/>
        <w:t xml:space="preserve">          Алгоритми працюють правильно.</w:t>
      </w:r>
    </w:p>
    <w:p w:rsidR="00CF4415" w:rsidRDefault="00CF4415" w:rsidP="002652C0">
      <w:pPr>
        <w:spacing w:after="0" w:line="360" w:lineRule="auto"/>
        <w:ind w:firstLine="709"/>
        <w:jc w:val="both"/>
        <w:rPr>
          <w:szCs w:val="28"/>
        </w:rPr>
      </w:pPr>
    </w:p>
    <w:p w:rsidR="00CF4415" w:rsidRDefault="00CF4415" w:rsidP="002652C0">
      <w:pPr>
        <w:spacing w:after="0" w:line="360" w:lineRule="auto"/>
        <w:ind w:firstLine="709"/>
        <w:jc w:val="both"/>
        <w:rPr>
          <w:szCs w:val="28"/>
        </w:rPr>
      </w:pPr>
    </w:p>
    <w:p w:rsidR="00CF4415" w:rsidRDefault="00CF4415" w:rsidP="002652C0">
      <w:pPr>
        <w:spacing w:after="0" w:line="360" w:lineRule="auto"/>
        <w:ind w:firstLine="709"/>
        <w:jc w:val="both"/>
        <w:rPr>
          <w:szCs w:val="28"/>
        </w:rPr>
      </w:pPr>
    </w:p>
    <w:p w:rsidR="00CF4415" w:rsidRDefault="00CF4415" w:rsidP="002652C0">
      <w:pPr>
        <w:spacing w:after="0" w:line="360" w:lineRule="auto"/>
        <w:ind w:firstLine="709"/>
        <w:jc w:val="both"/>
        <w:rPr>
          <w:szCs w:val="28"/>
        </w:rPr>
      </w:pPr>
    </w:p>
    <w:p w:rsidR="00CF4415" w:rsidRDefault="00CF4415" w:rsidP="002652C0">
      <w:pPr>
        <w:spacing w:after="0" w:line="360" w:lineRule="auto"/>
        <w:ind w:firstLine="709"/>
        <w:jc w:val="both"/>
        <w:rPr>
          <w:szCs w:val="28"/>
        </w:rPr>
      </w:pPr>
    </w:p>
    <w:p w:rsidR="00CF4415" w:rsidRDefault="00CF4415" w:rsidP="002652C0">
      <w:pPr>
        <w:spacing w:after="0" w:line="360" w:lineRule="auto"/>
        <w:ind w:firstLine="709"/>
        <w:jc w:val="both"/>
        <w:rPr>
          <w:szCs w:val="28"/>
        </w:rPr>
      </w:pPr>
    </w:p>
    <w:p w:rsidR="00CF4415" w:rsidRDefault="00CF4415" w:rsidP="002652C0">
      <w:pPr>
        <w:spacing w:after="120" w:line="360" w:lineRule="auto"/>
        <w:jc w:val="both"/>
        <w:rPr>
          <w:szCs w:val="28"/>
        </w:rPr>
      </w:pPr>
    </w:p>
    <w:p w:rsidR="00CF4415" w:rsidRDefault="00CF4415" w:rsidP="002652C0">
      <w:pPr>
        <w:spacing w:after="120" w:line="360" w:lineRule="auto"/>
        <w:ind w:firstLine="709"/>
        <w:jc w:val="center"/>
        <w:rPr>
          <w:b/>
          <w:sz w:val="32"/>
          <w:szCs w:val="28"/>
        </w:rPr>
      </w:pPr>
      <w:r>
        <w:rPr>
          <w:b/>
          <w:sz w:val="32"/>
          <w:szCs w:val="28"/>
        </w:rPr>
        <w:lastRenderedPageBreak/>
        <w:t>ВИСНОВКИ</w:t>
      </w:r>
    </w:p>
    <w:p w:rsidR="00CF4415" w:rsidRDefault="00CF4415" w:rsidP="002652C0">
      <w:pPr>
        <w:spacing w:after="120" w:line="360" w:lineRule="auto"/>
        <w:ind w:firstLine="709"/>
        <w:jc w:val="center"/>
        <w:rPr>
          <w:b/>
          <w:sz w:val="32"/>
          <w:szCs w:val="28"/>
        </w:rPr>
      </w:pPr>
    </w:p>
    <w:p w:rsidR="00CF4415" w:rsidRDefault="00CF4415" w:rsidP="002652C0">
      <w:pPr>
        <w:spacing w:after="120" w:line="360" w:lineRule="auto"/>
        <w:ind w:firstLine="709"/>
        <w:jc w:val="both"/>
        <w:rPr>
          <w:szCs w:val="28"/>
        </w:rPr>
      </w:pPr>
      <w:r>
        <w:rPr>
          <w:szCs w:val="28"/>
        </w:rPr>
        <w:t>На етапі ознайомлення з теоретичними аспектами завдання даної курсової роботи було досліджено алгоритми знаходження остовного дерева, проаналізовано їх складність, достовірність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CF4415" w:rsidRDefault="00CF4415" w:rsidP="002652C0">
      <w:pPr>
        <w:spacing w:before="120" w:line="360" w:lineRule="auto"/>
        <w:ind w:firstLine="709"/>
        <w:jc w:val="both"/>
      </w:pPr>
      <w:r>
        <w:rPr>
          <w:szCs w:val="28"/>
        </w:rPr>
        <w:t xml:space="preserve">На етапі проектування програмного забезпечення реалізовано алгоритми Прима, Крускала, Борувки. В результаті виконання курсової роботи були вдосконалені навички програмування на мові С++. Вивчено багатоплатформовий інструментарій розробки ПЗ на мові С++ </w:t>
      </w:r>
      <w:r>
        <w:rPr>
          <w:szCs w:val="28"/>
          <w:lang w:val="en-US"/>
        </w:rPr>
        <w:t>Qt</w:t>
      </w:r>
      <w:r>
        <w:rPr>
          <w:szCs w:val="28"/>
        </w:rPr>
        <w:t>.</w:t>
      </w:r>
    </w:p>
    <w:p w:rsidR="00CF4415" w:rsidRDefault="00CF4415" w:rsidP="002652C0">
      <w:pPr>
        <w:spacing w:before="120" w:line="360" w:lineRule="auto"/>
        <w:ind w:firstLine="709"/>
        <w:jc w:val="both"/>
      </w:pPr>
      <w:r>
        <w:t>Окрім реалізації саме алгоритму задачі, було розроблено користувацький інтерфейс, що полегшує взаємодію користувача з програмою та значно розширює цільову аудиторію використання програми. Також була розроблена інструкція користувача, що дає можливість будь-кому зрозуміти основні етапи роботи з програмою та вже за декілька хвилин ознайомлення використовувати продукт для поставлених цілей.</w:t>
      </w:r>
    </w:p>
    <w:p w:rsidR="00CF4415" w:rsidRDefault="00CF4415" w:rsidP="002652C0">
      <w:pPr>
        <w:spacing w:before="120" w:line="360" w:lineRule="auto"/>
        <w:ind w:firstLine="709"/>
        <w:jc w:val="both"/>
      </w:pPr>
      <w:r>
        <w:t>Було проведене тестування створеної програми, під час якого було визначено, що програма правильно обробляє вхідні дані, опрацьовує дані, виводить результати та успішно опрацьовує окремі ситуації, при некоректному введені данних. Також було виконано аналіз отриманих результатів та підтверджено, що алгоритми працюють коректно і очікувано.</w:t>
      </w:r>
    </w:p>
    <w:p w:rsidR="00CF4415" w:rsidRDefault="00CF4415" w:rsidP="002652C0">
      <w:pPr>
        <w:spacing w:before="120" w:line="360" w:lineRule="auto"/>
        <w:ind w:firstLine="709"/>
        <w:jc w:val="both"/>
        <w:rPr>
          <w:szCs w:val="28"/>
        </w:rPr>
      </w:pPr>
      <w:r>
        <w:t xml:space="preserve">Результатом курсової роботи є </w:t>
      </w:r>
      <w:r>
        <w:rPr>
          <w:szCs w:val="28"/>
        </w:rPr>
        <w:t>створенний програмний проект</w:t>
      </w:r>
      <w:r>
        <w:t xml:space="preserve">, який можна використовувати у навчальних цілях, </w:t>
      </w:r>
      <w:r>
        <w:rPr>
          <w:szCs w:val="28"/>
        </w:rPr>
        <w:t>може використовуватись для мінімізації витрат при прокладанні інтернет мереж, трубопроводів, ліній електропередачі і комунікації, залізниць</w:t>
      </w:r>
    </w:p>
    <w:p w:rsidR="00CF4415" w:rsidRDefault="00CF4415" w:rsidP="002652C0">
      <w:pPr>
        <w:spacing w:before="120" w:line="360" w:lineRule="auto"/>
        <w:jc w:val="both"/>
        <w:rPr>
          <w:szCs w:val="28"/>
        </w:rPr>
      </w:pPr>
    </w:p>
    <w:p w:rsidR="00CF4415" w:rsidRDefault="00CF4415" w:rsidP="002652C0">
      <w:pPr>
        <w:spacing w:before="120" w:line="360" w:lineRule="auto"/>
        <w:ind w:firstLine="709"/>
        <w:jc w:val="center"/>
        <w:rPr>
          <w:b/>
          <w:sz w:val="32"/>
          <w:szCs w:val="28"/>
          <w:lang w:val="ru-RU"/>
        </w:rPr>
      </w:pPr>
      <w:r>
        <w:rPr>
          <w:b/>
          <w:sz w:val="32"/>
          <w:szCs w:val="28"/>
        </w:rPr>
        <w:lastRenderedPageBreak/>
        <w:t>ПЕРЕЛІК ПОСИЛАНЬ</w:t>
      </w:r>
    </w:p>
    <w:p w:rsidR="00CF4415" w:rsidRDefault="00CF4415" w:rsidP="002652C0">
      <w:pPr>
        <w:spacing w:before="120" w:line="360" w:lineRule="auto"/>
        <w:ind w:firstLine="709"/>
        <w:jc w:val="center"/>
        <w:rPr>
          <w:b/>
          <w:sz w:val="32"/>
          <w:szCs w:val="28"/>
          <w:lang w:val="ru-RU"/>
        </w:rPr>
      </w:pPr>
    </w:p>
    <w:p w:rsidR="00CF4415" w:rsidRDefault="00CF4415" w:rsidP="002652C0">
      <w:pPr>
        <w:spacing w:before="120" w:line="360" w:lineRule="auto"/>
        <w:jc w:val="both"/>
      </w:pPr>
      <w:r>
        <w:t xml:space="preserve">1. </w:t>
      </w:r>
      <w:r>
        <w:rPr>
          <w:lang w:val="ru-RU"/>
        </w:rPr>
        <w:t xml:space="preserve">Библиотека алгоритмов на графах. Теория – алгоритмы – примеры – программы: Алгоритм Прима [Електронний ресурс] </w:t>
      </w:r>
      <w:r>
        <w:t>- Режим доступу: http://urban-sanjoo.narod.ru/prim.html</w:t>
      </w:r>
      <w:r>
        <w:rPr>
          <w:lang w:val="ru-RU"/>
        </w:rPr>
        <w:t>.</w:t>
      </w:r>
    </w:p>
    <w:p w:rsidR="00CF4415" w:rsidRPr="00ED7BC1" w:rsidRDefault="00CF4415" w:rsidP="002652C0">
      <w:pPr>
        <w:spacing w:before="120" w:line="360" w:lineRule="auto"/>
        <w:jc w:val="both"/>
      </w:pPr>
      <w:r>
        <w:t xml:space="preserve">2. </w:t>
      </w:r>
      <w:r>
        <w:rPr>
          <w:lang w:val="en-US"/>
        </w:rPr>
        <w:t>MAXimal</w:t>
      </w:r>
      <w:r>
        <w:rPr>
          <w:lang w:val="ru-RU"/>
        </w:rPr>
        <w:t xml:space="preserve"> (</w:t>
      </w:r>
      <w:r>
        <w:t>Алгоритмы, олимпиадное программирование, математика</w:t>
      </w:r>
      <w:r>
        <w:rPr>
          <w:lang w:val="ru-RU"/>
        </w:rPr>
        <w:t>)</w:t>
      </w:r>
      <w:r>
        <w:rPr>
          <w:bCs/>
          <w:color w:val="222222"/>
          <w:szCs w:val="28"/>
          <w:shd w:val="clear" w:color="auto" w:fill="FFFFFF"/>
        </w:rPr>
        <w:t xml:space="preserve">: Минимальное остовное дерево. Алгоритм Прима </w:t>
      </w:r>
      <w:r>
        <w:t xml:space="preserve">[Електронний ресурс] / під ліцензією </w:t>
      </w:r>
      <w:r>
        <w:rPr>
          <w:bCs/>
          <w:color w:val="222222"/>
          <w:szCs w:val="28"/>
          <w:shd w:val="clear" w:color="auto" w:fill="FFFFFF"/>
        </w:rPr>
        <w:t>Public Domain</w:t>
      </w:r>
      <w:r>
        <w:t xml:space="preserve"> – 2008. – Режим доступу: http://e-maxx.ru/algo/mst_prim.</w:t>
      </w:r>
    </w:p>
    <w:p w:rsidR="00CF4415" w:rsidRDefault="00CF4415" w:rsidP="002652C0">
      <w:pPr>
        <w:spacing w:before="120" w:line="360" w:lineRule="auto"/>
        <w:jc w:val="both"/>
        <w:rPr>
          <w:lang w:val="ru-RU"/>
        </w:rPr>
      </w:pPr>
      <w:r>
        <w:rPr>
          <w:lang w:val="ru-RU"/>
        </w:rPr>
        <w:t xml:space="preserve">3. </w:t>
      </w:r>
      <w:r>
        <w:rPr>
          <w:lang w:val="en-US"/>
        </w:rPr>
        <w:t>MAXimal</w:t>
      </w:r>
      <w:r>
        <w:rPr>
          <w:lang w:val="ru-RU"/>
        </w:rPr>
        <w:t xml:space="preserve"> (</w:t>
      </w:r>
      <w:r>
        <w:t>Алгоритмы, олимпиадное программирование, математика</w:t>
      </w:r>
      <w:r>
        <w:rPr>
          <w:lang w:val="ru-RU"/>
        </w:rPr>
        <w:t>)</w:t>
      </w:r>
      <w:r>
        <w:rPr>
          <w:bCs/>
          <w:color w:val="222222"/>
          <w:szCs w:val="28"/>
          <w:shd w:val="clear" w:color="auto" w:fill="FFFFFF"/>
        </w:rPr>
        <w:t>:</w:t>
      </w:r>
      <w:r>
        <w:rPr>
          <w:bCs/>
          <w:color w:val="222222"/>
          <w:szCs w:val="28"/>
          <w:shd w:val="clear" w:color="auto" w:fill="FFFFFF"/>
          <w:lang w:val="ru-RU"/>
        </w:rPr>
        <w:t xml:space="preserve"> </w:t>
      </w:r>
      <w:r>
        <w:rPr>
          <w:bCs/>
          <w:color w:val="222222"/>
          <w:szCs w:val="28"/>
          <w:shd w:val="clear" w:color="auto" w:fill="FFFFFF"/>
        </w:rPr>
        <w:t>Минимальное остовное дерево.</w:t>
      </w:r>
      <w:r>
        <w:rPr>
          <w:bCs/>
          <w:color w:val="222222"/>
          <w:szCs w:val="28"/>
          <w:shd w:val="clear" w:color="auto" w:fill="FFFFFF"/>
          <w:lang w:val="ru-RU"/>
        </w:rPr>
        <w:t xml:space="preserve"> Алгоритм Крускала </w:t>
      </w:r>
      <w:r>
        <w:rPr>
          <w:lang w:val="ru-RU"/>
        </w:rPr>
        <w:t xml:space="preserve">[Електронний ресурс] / </w:t>
      </w:r>
      <w:r>
        <w:t xml:space="preserve">під ліцензією </w:t>
      </w:r>
      <w:r>
        <w:rPr>
          <w:bCs/>
          <w:color w:val="222222"/>
          <w:szCs w:val="28"/>
          <w:shd w:val="clear" w:color="auto" w:fill="FFFFFF"/>
        </w:rPr>
        <w:t>Public Domain</w:t>
      </w:r>
      <w:r>
        <w:rPr>
          <w:bCs/>
          <w:color w:val="222222"/>
          <w:szCs w:val="28"/>
          <w:shd w:val="clear" w:color="auto" w:fill="FFFFFF"/>
          <w:lang w:val="ru-RU"/>
        </w:rPr>
        <w:t xml:space="preserve"> – 2008. – Режим доступу: </w:t>
      </w:r>
      <w:r>
        <w:t>http://e-maxx.ru/algo/mst_kruskal</w:t>
      </w:r>
      <w:r>
        <w:rPr>
          <w:lang w:val="ru-RU"/>
        </w:rPr>
        <w:t>.</w:t>
      </w:r>
    </w:p>
    <w:p w:rsidR="00CF4415" w:rsidRDefault="00CF4415" w:rsidP="002652C0">
      <w:pPr>
        <w:spacing w:before="120" w:line="360" w:lineRule="auto"/>
        <w:jc w:val="both"/>
        <w:rPr>
          <w:lang w:val="ru-RU"/>
        </w:rPr>
      </w:pPr>
      <w:r>
        <w:rPr>
          <w:lang w:val="ru-RU"/>
        </w:rPr>
        <w:t>4.   Библиотека алгоритмов на графах. Теория – алгоритмы – примеры – программы: Алгоритм Крускала [Електронний ресурс] – Режим доступу:</w:t>
      </w:r>
      <w:hyperlink r:id="rId23" w:history="1">
        <w:r>
          <w:rPr>
            <w:rStyle w:val="a5"/>
          </w:rPr>
          <w:t>http://urban-sanjoo.narod.ru/kruskal.html</w:t>
        </w:r>
      </w:hyperlink>
      <w:r>
        <w:rPr>
          <w:lang w:val="ru-RU"/>
        </w:rPr>
        <w:t>.</w:t>
      </w:r>
    </w:p>
    <w:p w:rsidR="00CF4415" w:rsidRDefault="00CF4415" w:rsidP="002652C0">
      <w:pPr>
        <w:spacing w:before="120" w:line="360" w:lineRule="auto"/>
        <w:jc w:val="both"/>
        <w:rPr>
          <w:lang w:val="ru-RU"/>
        </w:rPr>
      </w:pPr>
      <w:r>
        <w:rPr>
          <w:lang w:val="ru-RU"/>
        </w:rPr>
        <w:t>5. Википедия свободная энциклопедия: Алгоритм Борувки [Електронний ресурс] – Режим доступу: https://ru.wikipedia.org/wiki/Алгоритм_Борувки.</w:t>
      </w:r>
    </w:p>
    <w:p w:rsidR="00CF4415" w:rsidRDefault="00CF4415" w:rsidP="002652C0">
      <w:pPr>
        <w:spacing w:before="120" w:line="360" w:lineRule="auto"/>
        <w:jc w:val="both"/>
      </w:pPr>
      <w:r>
        <w:rPr>
          <w:lang w:val="ru-RU"/>
        </w:rPr>
        <w:t xml:space="preserve">6. </w:t>
      </w:r>
      <w:r>
        <w:t>Построение минимального остовного дерева алгоритмом Борувки. Программная реализация</w:t>
      </w:r>
      <w:r>
        <w:rPr>
          <w:lang w:val="ru-RU"/>
        </w:rPr>
        <w:t xml:space="preserve"> [Електронний ресурс] / Гаврилов А. И., Тишин В. В. // Вестник науки и образования – 2015. - № 4. – Режим доступу до журн.: http://cyberleninka.ru/article/n/postroenie-minimalnogo-ostovnogo-dereva-algoritmom-boruvki-programmnaya-realizatsiya.</w:t>
      </w:r>
    </w:p>
    <w:p w:rsidR="00CF4415" w:rsidRDefault="00CF4415" w:rsidP="002652C0">
      <w:pPr>
        <w:spacing w:before="120" w:line="360" w:lineRule="auto"/>
        <w:jc w:val="both"/>
      </w:pPr>
    </w:p>
    <w:p w:rsidR="00CF4415" w:rsidRDefault="00CF4415" w:rsidP="002652C0">
      <w:pPr>
        <w:pStyle w:val="-"/>
        <w:spacing w:before="0" w:after="0" w:line="360" w:lineRule="auto"/>
      </w:pPr>
      <w:r>
        <w:lastRenderedPageBreak/>
        <w:t>Додаток</w:t>
      </w:r>
      <w:r>
        <w:rPr>
          <w:lang w:val="ru-RU"/>
        </w:rPr>
        <w:t xml:space="preserve"> </w:t>
      </w:r>
      <w:r>
        <w:t>А Технічне завдання</w:t>
      </w:r>
    </w:p>
    <w:p w:rsidR="00CF4415" w:rsidRDefault="00CF4415" w:rsidP="002652C0">
      <w:pPr>
        <w:pStyle w:val="Normal1"/>
        <w:ind w:firstLine="720"/>
        <w:jc w:val="center"/>
        <w:rPr>
          <w:sz w:val="28"/>
          <w:szCs w:val="28"/>
          <w:lang w:val="uk-UA"/>
        </w:rPr>
      </w:pPr>
      <w:r>
        <w:rPr>
          <w:sz w:val="28"/>
          <w:szCs w:val="28"/>
          <w:lang w:val="uk-UA"/>
        </w:rPr>
        <w:t>МІНІСТЕРСТВО НАУКИ І ОСВІТИ УКРАЇНИ</w:t>
      </w:r>
    </w:p>
    <w:p w:rsidR="00CF4415" w:rsidRDefault="00CF4415" w:rsidP="002652C0">
      <w:pPr>
        <w:pStyle w:val="Normal1"/>
        <w:jc w:val="center"/>
        <w:rPr>
          <w:sz w:val="28"/>
          <w:szCs w:val="28"/>
          <w:lang w:val="uk-UA"/>
        </w:rPr>
      </w:pPr>
      <w:r>
        <w:rPr>
          <w:sz w:val="28"/>
          <w:szCs w:val="28"/>
          <w:lang w:val="uk-UA"/>
        </w:rPr>
        <w:t>НАЦІОНАЛЬНИЙ ТЕХНІЧНИЙ УНІВЕРСИТЕТ УКРАЇНИ «КПІ»</w:t>
      </w:r>
    </w:p>
    <w:p w:rsidR="00CF4415" w:rsidRDefault="00CF4415" w:rsidP="002652C0">
      <w:pPr>
        <w:pStyle w:val="Normal1"/>
        <w:jc w:val="center"/>
        <w:rPr>
          <w:sz w:val="28"/>
          <w:szCs w:val="28"/>
          <w:lang w:val="uk-UA"/>
        </w:rPr>
      </w:pPr>
    </w:p>
    <w:p w:rsidR="00CF4415" w:rsidRDefault="00CF4415" w:rsidP="002652C0">
      <w:pPr>
        <w:pStyle w:val="Normal1"/>
        <w:jc w:val="center"/>
        <w:rPr>
          <w:sz w:val="28"/>
          <w:szCs w:val="28"/>
          <w:lang w:val="uk-UA"/>
        </w:rPr>
      </w:pPr>
      <w:r>
        <w:rPr>
          <w:sz w:val="28"/>
          <w:szCs w:val="28"/>
          <w:lang w:val="uk-UA"/>
        </w:rPr>
        <w:t>Кафедра</w:t>
      </w:r>
    </w:p>
    <w:p w:rsidR="00CF4415" w:rsidRDefault="00CF4415" w:rsidP="002652C0">
      <w:pPr>
        <w:pStyle w:val="Normal1"/>
        <w:jc w:val="center"/>
        <w:rPr>
          <w:sz w:val="28"/>
          <w:szCs w:val="28"/>
          <w:lang w:val="uk-UA"/>
        </w:rPr>
      </w:pPr>
      <w:r>
        <w:rPr>
          <w:sz w:val="28"/>
          <w:szCs w:val="28"/>
          <w:lang w:val="uk-UA"/>
        </w:rPr>
        <w:t xml:space="preserve">автоматизованих систем обробки інформації та управління </w:t>
      </w:r>
    </w:p>
    <w:p w:rsidR="00CF4415" w:rsidRDefault="00CF4415" w:rsidP="002652C0">
      <w:pPr>
        <w:shd w:val="clear" w:color="auto" w:fill="FFFFFF"/>
        <w:ind w:right="6"/>
        <w:jc w:val="center"/>
        <w:rPr>
          <w:szCs w:val="28"/>
        </w:rPr>
      </w:pPr>
    </w:p>
    <w:p w:rsidR="00CF4415" w:rsidRDefault="00CF4415" w:rsidP="002652C0">
      <w:pPr>
        <w:shd w:val="clear" w:color="auto" w:fill="FFFFFF"/>
        <w:ind w:right="6"/>
        <w:rPr>
          <w:szCs w:val="28"/>
        </w:rPr>
      </w:pPr>
      <w:r>
        <w:rPr>
          <w:szCs w:val="28"/>
        </w:rPr>
        <w:tab/>
      </w:r>
      <w:r>
        <w:rPr>
          <w:szCs w:val="28"/>
        </w:rPr>
        <w:tab/>
        <w:t xml:space="preserve"> </w:t>
      </w:r>
      <w:r>
        <w:rPr>
          <w:szCs w:val="28"/>
        </w:rPr>
        <w:tab/>
      </w:r>
      <w:r>
        <w:rPr>
          <w:szCs w:val="28"/>
        </w:rPr>
        <w:tab/>
      </w:r>
      <w:r>
        <w:rPr>
          <w:szCs w:val="28"/>
        </w:rPr>
        <w:tab/>
      </w:r>
      <w:r>
        <w:rPr>
          <w:szCs w:val="28"/>
        </w:rPr>
        <w:tab/>
        <w:t xml:space="preserve">Затвердив </w:t>
      </w:r>
    </w:p>
    <w:p w:rsidR="00CF4415" w:rsidRDefault="00CF4415" w:rsidP="002652C0">
      <w:pPr>
        <w:shd w:val="clear" w:color="auto" w:fill="FFFFFF"/>
        <w:ind w:right="6"/>
        <w:rPr>
          <w:szCs w:val="28"/>
        </w:rPr>
      </w:pPr>
      <w:r>
        <w:rPr>
          <w:szCs w:val="28"/>
        </w:rPr>
        <w:t xml:space="preserve">                                                             Керівник  Головченко Максим Миколайович</w:t>
      </w:r>
    </w:p>
    <w:p w:rsidR="00CF4415" w:rsidRDefault="00CF4415" w:rsidP="002652C0">
      <w:pPr>
        <w:shd w:val="clear" w:color="auto" w:fill="FFFFFF"/>
        <w:ind w:right="6"/>
        <w:jc w:val="center"/>
        <w:rPr>
          <w:szCs w:val="28"/>
        </w:rPr>
      </w:pPr>
      <w:r>
        <w:rPr>
          <w:szCs w:val="28"/>
        </w:rPr>
        <w:tab/>
      </w:r>
      <w:r>
        <w:rPr>
          <w:szCs w:val="28"/>
        </w:rPr>
        <w:tab/>
      </w:r>
      <w:r>
        <w:rPr>
          <w:szCs w:val="28"/>
        </w:rPr>
        <w:tab/>
        <w:t xml:space="preserve">   «___»__________________2016 р.</w:t>
      </w:r>
    </w:p>
    <w:p w:rsidR="00CF4415" w:rsidRDefault="00CF4415" w:rsidP="002652C0">
      <w:pPr>
        <w:shd w:val="clear" w:color="auto" w:fill="FFFFFF"/>
        <w:ind w:right="6" w:firstLine="4820"/>
        <w:rPr>
          <w:szCs w:val="28"/>
        </w:rPr>
      </w:pPr>
      <w:r>
        <w:rPr>
          <w:szCs w:val="28"/>
        </w:rPr>
        <w:t xml:space="preserve"> </w:t>
      </w:r>
    </w:p>
    <w:p w:rsidR="00CF4415" w:rsidRDefault="00CF4415" w:rsidP="002652C0">
      <w:pPr>
        <w:shd w:val="clear" w:color="auto" w:fill="FFFFFF"/>
        <w:ind w:right="6"/>
        <w:rPr>
          <w:szCs w:val="28"/>
        </w:rPr>
      </w:pPr>
      <w:r>
        <w:rPr>
          <w:szCs w:val="28"/>
        </w:rPr>
        <w:t xml:space="preserve">                                                             Виконавець:</w:t>
      </w:r>
    </w:p>
    <w:p w:rsidR="00CF4415" w:rsidRDefault="00CF4415" w:rsidP="002652C0">
      <w:pPr>
        <w:shd w:val="clear" w:color="auto" w:fill="FFFFFF"/>
        <w:ind w:right="6"/>
        <w:rPr>
          <w:szCs w:val="28"/>
        </w:rPr>
      </w:pPr>
      <w:r>
        <w:rPr>
          <w:szCs w:val="28"/>
        </w:rPr>
        <w:t xml:space="preserve">                                                             Студент Субцельний Олександр Володимирович</w:t>
      </w:r>
    </w:p>
    <w:p w:rsidR="00CF4415" w:rsidRDefault="00CF4415" w:rsidP="002652C0">
      <w:pPr>
        <w:shd w:val="clear" w:color="auto" w:fill="FFFFFF"/>
        <w:ind w:right="6"/>
        <w:rPr>
          <w:b/>
          <w:bCs/>
          <w:szCs w:val="28"/>
        </w:rPr>
      </w:pPr>
      <w:r>
        <w:rPr>
          <w:szCs w:val="28"/>
        </w:rPr>
        <w:t xml:space="preserve">                                                             «___» __________________2016 р.</w:t>
      </w:r>
    </w:p>
    <w:p w:rsidR="00CF4415" w:rsidRDefault="00CF4415" w:rsidP="002652C0">
      <w:pPr>
        <w:shd w:val="clear" w:color="auto" w:fill="FFFFFF"/>
        <w:ind w:right="6"/>
        <w:rPr>
          <w:b/>
          <w:bCs/>
          <w:szCs w:val="28"/>
        </w:rPr>
      </w:pPr>
    </w:p>
    <w:p w:rsidR="00CF4415" w:rsidRDefault="00CF4415" w:rsidP="002652C0">
      <w:pPr>
        <w:shd w:val="clear" w:color="auto" w:fill="FFFFFF"/>
        <w:ind w:right="6"/>
        <w:rPr>
          <w:b/>
          <w:bCs/>
          <w:szCs w:val="28"/>
        </w:rPr>
      </w:pPr>
    </w:p>
    <w:p w:rsidR="00CF4415" w:rsidRDefault="00CF4415" w:rsidP="002652C0">
      <w:pPr>
        <w:shd w:val="clear" w:color="auto" w:fill="FFFFFF"/>
        <w:ind w:right="6"/>
        <w:jc w:val="center"/>
        <w:rPr>
          <w:szCs w:val="28"/>
        </w:rPr>
      </w:pPr>
      <w:r>
        <w:rPr>
          <w:bCs/>
          <w:szCs w:val="28"/>
        </w:rPr>
        <w:t>ТЕХНІЧНЕ ЗАВДАННЯ</w:t>
      </w:r>
    </w:p>
    <w:p w:rsidR="00CF4415" w:rsidRDefault="00CF4415" w:rsidP="002652C0">
      <w:pPr>
        <w:shd w:val="clear" w:color="auto" w:fill="FFFFFF"/>
        <w:ind w:right="6"/>
        <w:jc w:val="center"/>
        <w:rPr>
          <w:szCs w:val="28"/>
        </w:rPr>
      </w:pPr>
      <w:r>
        <w:rPr>
          <w:szCs w:val="28"/>
        </w:rPr>
        <w:t>на виконання курсової роботи</w:t>
      </w:r>
    </w:p>
    <w:p w:rsidR="00CF4415" w:rsidRDefault="00CF4415" w:rsidP="002652C0">
      <w:pPr>
        <w:shd w:val="clear" w:color="auto" w:fill="FFFFFF"/>
        <w:ind w:right="6"/>
        <w:jc w:val="center"/>
        <w:rPr>
          <w:szCs w:val="28"/>
        </w:rPr>
      </w:pPr>
      <w:r>
        <w:rPr>
          <w:szCs w:val="28"/>
        </w:rPr>
        <w:t>на тему: «Знаходження найкоротшого остовного дерева»</w:t>
      </w:r>
    </w:p>
    <w:p w:rsidR="00CF4415" w:rsidRDefault="00CF4415" w:rsidP="002652C0">
      <w:pPr>
        <w:shd w:val="clear" w:color="auto" w:fill="FFFFFF"/>
        <w:ind w:right="6"/>
        <w:jc w:val="center"/>
        <w:rPr>
          <w:szCs w:val="28"/>
        </w:rPr>
      </w:pPr>
      <w:r>
        <w:rPr>
          <w:szCs w:val="28"/>
        </w:rPr>
        <w:t>з дисципліни:</w:t>
      </w:r>
    </w:p>
    <w:p w:rsidR="00CF4415" w:rsidRDefault="00CF4415" w:rsidP="002652C0">
      <w:pPr>
        <w:shd w:val="clear" w:color="auto" w:fill="FFFFFF"/>
        <w:ind w:right="6"/>
        <w:jc w:val="center"/>
        <w:rPr>
          <w:szCs w:val="28"/>
        </w:rPr>
      </w:pPr>
      <w:r>
        <w:rPr>
          <w:szCs w:val="28"/>
        </w:rPr>
        <w:t>«Основи програмування»</w:t>
      </w:r>
    </w:p>
    <w:p w:rsidR="00CF4415" w:rsidRDefault="00CF4415" w:rsidP="002652C0">
      <w:pPr>
        <w:rPr>
          <w:szCs w:val="28"/>
        </w:rPr>
      </w:pPr>
    </w:p>
    <w:p w:rsidR="00CF4415" w:rsidRDefault="00CF4415" w:rsidP="002652C0">
      <w:pPr>
        <w:rPr>
          <w:szCs w:val="28"/>
        </w:rPr>
      </w:pPr>
    </w:p>
    <w:p w:rsidR="00CF4415" w:rsidRDefault="00CF4415" w:rsidP="002652C0"/>
    <w:p w:rsidR="00CF4415" w:rsidRDefault="00CF4415" w:rsidP="002652C0"/>
    <w:p w:rsidR="00CF4415" w:rsidRDefault="00CF4415" w:rsidP="002652C0"/>
    <w:p w:rsidR="00CF4415" w:rsidRDefault="00CF4415" w:rsidP="002652C0">
      <w:pPr>
        <w:jc w:val="center"/>
        <w:rPr>
          <w:bCs/>
          <w:szCs w:val="28"/>
        </w:rPr>
      </w:pPr>
      <w:r>
        <w:t>Київ 2016</w:t>
      </w:r>
    </w:p>
    <w:p w:rsidR="00CF4415" w:rsidRDefault="00CF4415" w:rsidP="002652C0">
      <w:pPr>
        <w:spacing w:after="0" w:line="360" w:lineRule="auto"/>
        <w:jc w:val="both"/>
        <w:rPr>
          <w:bCs/>
          <w:szCs w:val="28"/>
        </w:rPr>
      </w:pPr>
      <w:r>
        <w:rPr>
          <w:bCs/>
          <w:szCs w:val="28"/>
        </w:rPr>
        <w:lastRenderedPageBreak/>
        <w:t xml:space="preserve">1.1 </w:t>
      </w:r>
      <w:r>
        <w:rPr>
          <w:bCs/>
          <w:szCs w:val="28"/>
          <w:u w:val="single"/>
        </w:rPr>
        <w:t>Мета</w:t>
      </w:r>
      <w:r>
        <w:rPr>
          <w:bCs/>
          <w:szCs w:val="28"/>
        </w:rPr>
        <w:t>:</w:t>
      </w:r>
      <w:r>
        <w:rPr>
          <w:szCs w:val="28"/>
        </w:rPr>
        <w:t xml:space="preserve"> Метою курсової роботи є розробка комплексу програм для пошуку найкоротшого остовного дерева методами Прима, Крускала, Борувки.</w:t>
      </w:r>
    </w:p>
    <w:p w:rsidR="00CF4415" w:rsidRDefault="00CF4415" w:rsidP="002652C0">
      <w:pPr>
        <w:shd w:val="clear" w:color="auto" w:fill="FFFFFF"/>
        <w:spacing w:after="0" w:line="360" w:lineRule="auto"/>
        <w:ind w:right="6"/>
        <w:jc w:val="both"/>
        <w:rPr>
          <w:bCs/>
          <w:szCs w:val="28"/>
        </w:rPr>
      </w:pPr>
      <w:r>
        <w:rPr>
          <w:bCs/>
          <w:szCs w:val="28"/>
        </w:rPr>
        <w:t xml:space="preserve">1.2 </w:t>
      </w:r>
      <w:r>
        <w:rPr>
          <w:bCs/>
          <w:szCs w:val="28"/>
          <w:u w:val="single"/>
        </w:rPr>
        <w:t>Найменування та галузь застосування об'єкта розробки</w:t>
      </w:r>
      <w:r>
        <w:rPr>
          <w:bCs/>
          <w:szCs w:val="28"/>
        </w:rPr>
        <w:t>:</w:t>
      </w:r>
      <w:r>
        <w:rPr>
          <w:b/>
          <w:bCs/>
          <w:szCs w:val="28"/>
        </w:rPr>
        <w:t xml:space="preserve"> </w:t>
      </w:r>
      <w:r>
        <w:rPr>
          <w:szCs w:val="28"/>
        </w:rPr>
        <w:t>Дана робота присвячена розробці програмного забезпечення для знаходження найкоротшого остовного дерева в графі в галузі комунікації.</w:t>
      </w:r>
    </w:p>
    <w:p w:rsidR="00CF4415" w:rsidRDefault="00CF4415" w:rsidP="002652C0">
      <w:pPr>
        <w:shd w:val="clear" w:color="auto" w:fill="FFFFFF"/>
        <w:spacing w:after="0" w:line="360" w:lineRule="auto"/>
        <w:ind w:right="6"/>
        <w:jc w:val="both"/>
        <w:rPr>
          <w:bCs/>
          <w:szCs w:val="28"/>
        </w:rPr>
      </w:pPr>
      <w:r>
        <w:rPr>
          <w:bCs/>
          <w:szCs w:val="28"/>
        </w:rPr>
        <w:t xml:space="preserve">1.3 </w:t>
      </w:r>
      <w:r>
        <w:rPr>
          <w:bCs/>
          <w:szCs w:val="28"/>
          <w:u w:val="single"/>
        </w:rPr>
        <w:t>Підстава для проведення робіт</w:t>
      </w:r>
      <w:r>
        <w:rPr>
          <w:bCs/>
          <w:szCs w:val="28"/>
        </w:rPr>
        <w:t>:</w:t>
      </w:r>
      <w:r>
        <w:rPr>
          <w:b/>
          <w:bCs/>
          <w:szCs w:val="28"/>
        </w:rPr>
        <w:t xml:space="preserve"> </w:t>
      </w:r>
      <w:r>
        <w:rPr>
          <w:szCs w:val="28"/>
        </w:rPr>
        <w:t>Підставою для розробки програмного забезпечення є навчальний план спеціальності 6.050103 «Програмна інженерія», робоча програма дисципліни „Основи програмування”, індивідуальне завдання.</w:t>
      </w:r>
    </w:p>
    <w:p w:rsidR="00CF4415" w:rsidRDefault="00CF4415" w:rsidP="002652C0">
      <w:pPr>
        <w:shd w:val="clear" w:color="auto" w:fill="FFFFFF"/>
        <w:tabs>
          <w:tab w:val="left" w:pos="-993"/>
        </w:tabs>
        <w:spacing w:after="0" w:line="360" w:lineRule="auto"/>
        <w:jc w:val="both"/>
        <w:rPr>
          <w:bCs/>
          <w:szCs w:val="28"/>
        </w:rPr>
      </w:pPr>
      <w:r>
        <w:rPr>
          <w:bCs/>
          <w:szCs w:val="28"/>
        </w:rPr>
        <w:t xml:space="preserve">1.4 </w:t>
      </w:r>
      <w:r>
        <w:rPr>
          <w:bCs/>
          <w:szCs w:val="28"/>
          <w:u w:val="single"/>
        </w:rPr>
        <w:t>Дата початку роботи</w:t>
      </w:r>
      <w:r>
        <w:rPr>
          <w:bCs/>
          <w:szCs w:val="28"/>
        </w:rPr>
        <w:t>:     «____»____________</w:t>
      </w:r>
      <w:r>
        <w:rPr>
          <w:szCs w:val="28"/>
        </w:rPr>
        <w:t>2016 р.</w:t>
      </w:r>
    </w:p>
    <w:p w:rsidR="00CF4415" w:rsidRDefault="00CF4415" w:rsidP="002652C0">
      <w:pPr>
        <w:shd w:val="clear" w:color="auto" w:fill="FFFFFF"/>
        <w:spacing w:after="0" w:line="360" w:lineRule="auto"/>
        <w:jc w:val="both"/>
        <w:rPr>
          <w:sz w:val="2"/>
          <w:szCs w:val="2"/>
        </w:rPr>
      </w:pPr>
      <w:r>
        <w:rPr>
          <w:bCs/>
          <w:szCs w:val="28"/>
        </w:rPr>
        <w:t xml:space="preserve">1.5 </w:t>
      </w:r>
      <w:r>
        <w:rPr>
          <w:bCs/>
          <w:szCs w:val="28"/>
          <w:u w:val="single"/>
        </w:rPr>
        <w:t>Дата закінчення роботи</w:t>
      </w:r>
      <w:r>
        <w:rPr>
          <w:bCs/>
          <w:szCs w:val="28"/>
        </w:rPr>
        <w:t xml:space="preserve">: «____»___________ </w:t>
      </w:r>
      <w:r>
        <w:rPr>
          <w:szCs w:val="28"/>
        </w:rPr>
        <w:t>2016 р.</w:t>
      </w:r>
    </w:p>
    <w:p w:rsidR="00CF4415" w:rsidRDefault="00CF4415" w:rsidP="002652C0">
      <w:pPr>
        <w:rPr>
          <w:sz w:val="2"/>
          <w:szCs w:val="2"/>
        </w:rPr>
      </w:pPr>
    </w:p>
    <w:p w:rsidR="00CF4415" w:rsidRDefault="00CF4415" w:rsidP="002652C0">
      <w:pPr>
        <w:shd w:val="clear" w:color="auto" w:fill="FFFFFF"/>
        <w:spacing w:after="0" w:line="360" w:lineRule="auto"/>
        <w:ind w:right="6"/>
        <w:jc w:val="both"/>
        <w:rPr>
          <w:szCs w:val="28"/>
        </w:rPr>
      </w:pPr>
      <w:r>
        <w:rPr>
          <w:szCs w:val="28"/>
        </w:rPr>
        <w:t xml:space="preserve">1.6 </w:t>
      </w:r>
      <w:r>
        <w:rPr>
          <w:szCs w:val="28"/>
          <w:u w:val="single"/>
        </w:rPr>
        <w:t>Призначення розробки</w:t>
      </w:r>
      <w:r>
        <w:rPr>
          <w:szCs w:val="28"/>
        </w:rPr>
        <w:t>: Функціональним призначенням програми є автоматизація наступних процесів: знаходження найкоротшого остовного дерева графу, графічна інтерпретація графу та остовного дерева, збереження результатів у файл та аналіз ефективності методів. Програма може експлуатуватися для мінімізації витрат при прокладанні інтернет мереж, трубопроводів, ліній електропередачі і комунікації, залізниць.</w:t>
      </w:r>
    </w:p>
    <w:p w:rsidR="00CF4415" w:rsidRDefault="00CF4415" w:rsidP="002652C0">
      <w:pPr>
        <w:shd w:val="clear" w:color="auto" w:fill="FFFFFF"/>
        <w:spacing w:after="0" w:line="360" w:lineRule="auto"/>
        <w:ind w:right="6"/>
        <w:jc w:val="both"/>
      </w:pPr>
      <w:r>
        <w:rPr>
          <w:szCs w:val="28"/>
        </w:rPr>
        <w:t xml:space="preserve">1.7 </w:t>
      </w:r>
      <w:r>
        <w:rPr>
          <w:szCs w:val="28"/>
          <w:u w:val="single"/>
        </w:rPr>
        <w:t>Вимоги до програми та програмної документації</w:t>
      </w:r>
      <w:r>
        <w:rPr>
          <w:szCs w:val="28"/>
        </w:rPr>
        <w:t>: Все програмне забезпечення та супроводжуюча технічна документація повинні задовольняти наступним ДЕСТам:</w:t>
      </w:r>
    </w:p>
    <w:p w:rsidR="00CF4415" w:rsidRDefault="00CF4415" w:rsidP="002652C0">
      <w:pPr>
        <w:spacing w:after="0" w:line="360" w:lineRule="auto"/>
        <w:jc w:val="both"/>
      </w:pPr>
      <w:r>
        <w:t>ИСО 5807 - 85 ГОСТ на розробку програмних документів, схем алгоритмів програм, даних та систем.</w:t>
      </w:r>
    </w:p>
    <w:p w:rsidR="00CF4415" w:rsidRDefault="00CF4415" w:rsidP="002652C0">
      <w:pPr>
        <w:spacing w:after="0" w:line="360" w:lineRule="auto"/>
        <w:jc w:val="both"/>
      </w:pPr>
      <w:r>
        <w:t>ГОСТ 19.781 - 74 - Вимоги до розробки програмного забезпечення.</w:t>
      </w:r>
    </w:p>
    <w:p w:rsidR="00CF4415" w:rsidRDefault="00CF4415" w:rsidP="002652C0">
      <w:pPr>
        <w:spacing w:after="0" w:line="360" w:lineRule="auto"/>
        <w:jc w:val="both"/>
      </w:pPr>
      <w:r>
        <w:t>ГОСТ 19.101-77 (СТ СЭВ 1626 - 79) - Держстандарт на розробку програмної документації, видів програм та програмних документів.</w:t>
      </w:r>
    </w:p>
    <w:p w:rsidR="00CF4415" w:rsidRDefault="00CF4415" w:rsidP="002652C0">
      <w:pPr>
        <w:spacing w:after="0" w:line="360" w:lineRule="auto"/>
        <w:jc w:val="both"/>
      </w:pPr>
      <w:r>
        <w:t>ГОСТ 29.401 - 78 - Текст програми. Вимоги до змісту та оформлення.</w:t>
      </w:r>
    </w:p>
    <w:p w:rsidR="00CF4415" w:rsidRDefault="00CF4415" w:rsidP="002652C0">
      <w:pPr>
        <w:spacing w:after="0" w:line="360" w:lineRule="auto"/>
        <w:jc w:val="both"/>
      </w:pPr>
      <w:r>
        <w:t>ГОСТ 19.106 - 78 - Вимоги до програмної документації.</w:t>
      </w:r>
    </w:p>
    <w:p w:rsidR="00CF4415" w:rsidRDefault="00CF4415" w:rsidP="002652C0">
      <w:pPr>
        <w:spacing w:after="0" w:line="360" w:lineRule="auto"/>
        <w:jc w:val="both"/>
      </w:pPr>
      <w:r>
        <w:t>ГОСТ 7.1 - 84 та ДСТУ 3008 - 95 - Розробка технічної документації.</w:t>
      </w:r>
    </w:p>
    <w:p w:rsidR="00CF4415" w:rsidRDefault="00CF4415" w:rsidP="002652C0">
      <w:pPr>
        <w:spacing w:after="0" w:line="360" w:lineRule="auto"/>
        <w:jc w:val="both"/>
      </w:pPr>
      <w:r>
        <w:t>&lt;</w:t>
      </w:r>
      <w:r>
        <w:rPr>
          <w:i/>
        </w:rPr>
        <w:t>інші вимоги до функціональних характеристик, надійності, складу і параметрів технічних засобів тощо</w:t>
      </w:r>
      <w:r>
        <w:t>&gt;</w:t>
      </w:r>
    </w:p>
    <w:p w:rsidR="00CF4415" w:rsidRDefault="00CF4415" w:rsidP="002652C0">
      <w:pPr>
        <w:spacing w:after="0" w:line="360" w:lineRule="auto"/>
        <w:jc w:val="both"/>
      </w:pPr>
    </w:p>
    <w:p w:rsidR="00CF4415" w:rsidRDefault="00CF4415" w:rsidP="002652C0">
      <w:pPr>
        <w:shd w:val="clear" w:color="auto" w:fill="FFFFFF"/>
        <w:spacing w:after="0" w:line="360" w:lineRule="auto"/>
        <w:ind w:right="6"/>
        <w:jc w:val="both"/>
        <w:rPr>
          <w:szCs w:val="28"/>
        </w:rPr>
      </w:pPr>
      <w:r>
        <w:rPr>
          <w:bCs/>
          <w:szCs w:val="28"/>
        </w:rPr>
        <w:lastRenderedPageBreak/>
        <w:t xml:space="preserve">1.8 </w:t>
      </w:r>
      <w:r>
        <w:rPr>
          <w:bCs/>
          <w:szCs w:val="28"/>
          <w:u w:val="single"/>
        </w:rPr>
        <w:t xml:space="preserve">Стадії та </w:t>
      </w:r>
      <w:r>
        <w:rPr>
          <w:szCs w:val="28"/>
          <w:u w:val="single"/>
        </w:rPr>
        <w:t>етапи</w:t>
      </w:r>
      <w:r>
        <w:rPr>
          <w:bCs/>
          <w:szCs w:val="28"/>
          <w:u w:val="single"/>
        </w:rPr>
        <w:t xml:space="preserve"> розробки</w:t>
      </w:r>
      <w:r>
        <w:rPr>
          <w:bCs/>
          <w:szCs w:val="28"/>
        </w:rPr>
        <w:t>:</w:t>
      </w:r>
    </w:p>
    <w:p w:rsidR="00CF4415" w:rsidRDefault="00CF4415" w:rsidP="002652C0">
      <w:pPr>
        <w:shd w:val="clear" w:color="auto" w:fill="FFFFFF"/>
        <w:tabs>
          <w:tab w:val="left" w:pos="851"/>
        </w:tabs>
        <w:ind w:left="851" w:right="6" w:hanging="142"/>
        <w:rPr>
          <w:szCs w:val="28"/>
        </w:rPr>
      </w:pPr>
      <w:r>
        <w:rPr>
          <w:szCs w:val="28"/>
        </w:rPr>
        <w:t>1. Аналіз методів вирішення поставленої задачі (до __.__.2016 р.)</w:t>
      </w:r>
    </w:p>
    <w:p w:rsidR="00CF4415" w:rsidRDefault="00CF4415" w:rsidP="002652C0">
      <w:pPr>
        <w:shd w:val="clear" w:color="auto" w:fill="FFFFFF"/>
        <w:tabs>
          <w:tab w:val="left" w:pos="851"/>
        </w:tabs>
        <w:ind w:left="851" w:right="6" w:hanging="142"/>
        <w:rPr>
          <w:szCs w:val="28"/>
        </w:rPr>
      </w:pPr>
      <w:r>
        <w:rPr>
          <w:szCs w:val="28"/>
        </w:rPr>
        <w:t xml:space="preserve">2. Розробка </w:t>
      </w:r>
      <w:r>
        <w:rPr>
          <w:color w:val="000000"/>
          <w:szCs w:val="28"/>
        </w:rPr>
        <w:t>сценарію роботи програми</w:t>
      </w:r>
      <w:r>
        <w:rPr>
          <w:szCs w:val="28"/>
        </w:rPr>
        <w:t xml:space="preserve"> (до __.__.2016 р.)</w:t>
      </w:r>
    </w:p>
    <w:p w:rsidR="00CF4415" w:rsidRDefault="00CF4415" w:rsidP="002652C0">
      <w:pPr>
        <w:shd w:val="clear" w:color="auto" w:fill="FFFFFF"/>
        <w:tabs>
          <w:tab w:val="left" w:pos="851"/>
        </w:tabs>
        <w:ind w:left="851" w:right="6" w:hanging="142"/>
        <w:rPr>
          <w:szCs w:val="28"/>
        </w:rPr>
      </w:pPr>
      <w:r>
        <w:rPr>
          <w:szCs w:val="28"/>
        </w:rPr>
        <w:t>3. Розробка алгоритмічного забезпечення (до __.__.2016 р.)</w:t>
      </w:r>
    </w:p>
    <w:p w:rsidR="00CF4415" w:rsidRDefault="00CF4415" w:rsidP="002652C0">
      <w:pPr>
        <w:shd w:val="clear" w:color="auto" w:fill="FFFFFF"/>
        <w:tabs>
          <w:tab w:val="left" w:pos="851"/>
        </w:tabs>
        <w:ind w:left="851" w:right="6" w:hanging="142"/>
        <w:rPr>
          <w:szCs w:val="28"/>
        </w:rPr>
      </w:pPr>
      <w:r>
        <w:rPr>
          <w:szCs w:val="28"/>
        </w:rPr>
        <w:t>4. Розробка програмного забезпечення (до __.__.2016 р.)</w:t>
      </w:r>
    </w:p>
    <w:p w:rsidR="00CF4415" w:rsidRDefault="00CF4415" w:rsidP="002652C0">
      <w:pPr>
        <w:shd w:val="clear" w:color="auto" w:fill="FFFFFF"/>
        <w:tabs>
          <w:tab w:val="left" w:pos="851"/>
        </w:tabs>
        <w:ind w:left="851" w:right="6" w:hanging="142"/>
        <w:rPr>
          <w:szCs w:val="28"/>
        </w:rPr>
      </w:pPr>
      <w:r>
        <w:rPr>
          <w:szCs w:val="28"/>
        </w:rPr>
        <w:t>5. Розробка інтерфейсу, планування, тестування розробленої програми (до __.__.201_ р.)</w:t>
      </w:r>
    </w:p>
    <w:p w:rsidR="00CF4415" w:rsidRDefault="00CF4415" w:rsidP="002652C0">
      <w:pPr>
        <w:shd w:val="clear" w:color="auto" w:fill="FFFFFF"/>
        <w:tabs>
          <w:tab w:val="left" w:pos="851"/>
        </w:tabs>
        <w:ind w:left="851" w:right="6" w:hanging="142"/>
        <w:rPr>
          <w:szCs w:val="28"/>
        </w:rPr>
      </w:pPr>
      <w:r>
        <w:rPr>
          <w:szCs w:val="28"/>
        </w:rPr>
        <w:t>6. Розробка пояснювальної записки (до __.__.2016 р.).</w:t>
      </w:r>
    </w:p>
    <w:p w:rsidR="00CF4415" w:rsidRDefault="00CF4415" w:rsidP="002652C0">
      <w:pPr>
        <w:shd w:val="clear" w:color="auto" w:fill="FFFFFF"/>
        <w:tabs>
          <w:tab w:val="left" w:pos="851"/>
        </w:tabs>
        <w:ind w:left="851" w:right="6" w:hanging="142"/>
        <w:rPr>
          <w:bCs/>
          <w:szCs w:val="28"/>
        </w:rPr>
      </w:pPr>
      <w:r>
        <w:rPr>
          <w:szCs w:val="28"/>
        </w:rPr>
        <w:t>7. Захист курсової роботи (до __.__.2016 р.).</w:t>
      </w:r>
    </w:p>
    <w:p w:rsidR="00CF4415" w:rsidRDefault="00CF4415" w:rsidP="002652C0">
      <w:pPr>
        <w:shd w:val="clear" w:color="auto" w:fill="FFFFFF"/>
        <w:spacing w:after="0" w:line="360" w:lineRule="auto"/>
        <w:ind w:right="6"/>
        <w:jc w:val="both"/>
        <w:rPr>
          <w:szCs w:val="28"/>
        </w:rPr>
      </w:pPr>
      <w:r>
        <w:rPr>
          <w:bCs/>
          <w:szCs w:val="28"/>
        </w:rPr>
        <w:t xml:space="preserve">1.9 </w:t>
      </w:r>
      <w:r>
        <w:rPr>
          <w:szCs w:val="28"/>
          <w:u w:val="single"/>
        </w:rPr>
        <w:t>Порядок контролю та приймання</w:t>
      </w:r>
      <w:r>
        <w:rPr>
          <w:bCs/>
          <w:szCs w:val="28"/>
        </w:rPr>
        <w:t xml:space="preserve">. </w:t>
      </w:r>
      <w:r>
        <w:rPr>
          <w:szCs w:val="28"/>
        </w:rPr>
        <w:t>Поточні результати роботи над КР регулярно демонструються викладачу. С</w:t>
      </w:r>
      <w:r>
        <w:rPr>
          <w:szCs w:val="28"/>
          <w:lang w:eastAsia="uk-UA"/>
        </w:rPr>
        <w:t>воєчасність виконання основних етапів графіку підготовки роботи</w:t>
      </w:r>
      <w:r>
        <w:rPr>
          <w:szCs w:val="28"/>
        </w:rPr>
        <w:t xml:space="preserve"> впливає на </w:t>
      </w:r>
      <w:r>
        <w:rPr>
          <w:color w:val="000000"/>
          <w:szCs w:val="28"/>
        </w:rPr>
        <w:t>оцінку</w:t>
      </w:r>
      <w:r>
        <w:rPr>
          <w:szCs w:val="28"/>
        </w:rPr>
        <w:t xml:space="preserve"> за КР відповідно до критеріїв її оцінювання. </w:t>
      </w:r>
    </w:p>
    <w:p w:rsidR="00CF4415" w:rsidRDefault="00CF4415" w:rsidP="002652C0">
      <w:pPr>
        <w:shd w:val="clear" w:color="auto" w:fill="FFFFFF"/>
        <w:ind w:right="6"/>
        <w:jc w:val="both"/>
        <w:rPr>
          <w:szCs w:val="28"/>
        </w:rPr>
      </w:pPr>
    </w:p>
    <w:p w:rsidR="00CF4415" w:rsidRDefault="00CF4415" w:rsidP="002652C0">
      <w:pPr>
        <w:shd w:val="clear" w:color="auto" w:fill="FFFFFF"/>
        <w:ind w:right="6"/>
        <w:rPr>
          <w:szCs w:val="28"/>
        </w:rPr>
      </w:pPr>
    </w:p>
    <w:p w:rsidR="00CF4415" w:rsidRDefault="00CF4415" w:rsidP="002652C0">
      <w:pPr>
        <w:spacing w:after="0" w:line="360" w:lineRule="auto"/>
        <w:ind w:firstLine="709"/>
        <w:jc w:val="both"/>
        <w:rPr>
          <w:szCs w:val="28"/>
        </w:rPr>
      </w:pPr>
    </w:p>
    <w:p w:rsidR="00CF4415" w:rsidRDefault="00CF4415" w:rsidP="002652C0">
      <w:pPr>
        <w:spacing w:after="0" w:line="360" w:lineRule="auto"/>
        <w:ind w:firstLine="709"/>
        <w:jc w:val="both"/>
        <w:rPr>
          <w:szCs w:val="28"/>
        </w:rPr>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F4415" w:rsidRDefault="00CF4415" w:rsidP="002652C0">
      <w:pPr>
        <w:spacing w:after="0" w:line="360" w:lineRule="auto"/>
        <w:ind w:firstLine="709"/>
        <w:jc w:val="both"/>
      </w:pPr>
    </w:p>
    <w:p w:rsidR="00CE71D7" w:rsidRPr="0002350A" w:rsidRDefault="00CE71D7" w:rsidP="00CE71D7">
      <w:pPr>
        <w:pStyle w:val="af0"/>
        <w:rPr>
          <w:lang w:val="ru-RU"/>
        </w:rPr>
      </w:pPr>
      <w:r w:rsidRPr="0002350A">
        <w:rPr>
          <w:lang w:val="ru-RU"/>
        </w:rPr>
        <w:lastRenderedPageBreak/>
        <w:t>Додаток Б Тексти програмного коду</w:t>
      </w:r>
    </w:p>
    <w:p w:rsidR="00CE71D7" w:rsidRPr="00C61629" w:rsidRDefault="00CE71D7" w:rsidP="00CE71D7"/>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r>
        <w:rPr>
          <w:noProof/>
          <w:lang w:eastAsia="uk-UA"/>
        </w:rPr>
        <mc:AlternateContent>
          <mc:Choice Requires="wpg">
            <w:drawing>
              <wp:anchor distT="0" distB="0" distL="114300" distR="114300" simplePos="0" relativeHeight="251685376" behindDoc="0" locked="0" layoutInCell="1" allowOverlap="1">
                <wp:simplePos x="0" y="0"/>
                <wp:positionH relativeFrom="column">
                  <wp:posOffset>841375</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1D7" w:rsidRDefault="00CE71D7" w:rsidP="00CE71D7">
                              <w:pPr>
                                <w:spacing w:before="60"/>
                                <w:jc w:val="center"/>
                              </w:pP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1D7" w:rsidRPr="002951FA" w:rsidRDefault="00CE71D7" w:rsidP="00CE71D7">
                                <w:pPr>
                                  <w:jc w:val="center"/>
                                  <w:rPr>
                                    <w:i/>
                                    <w:lang w:val="ru-RU"/>
                                  </w:rPr>
                                </w:pPr>
                              </w:p>
                              <w:p w:rsidR="00CE71D7" w:rsidRPr="00782684" w:rsidRDefault="00CE71D7" w:rsidP="00CE71D7">
                                <w:pPr>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CE71D7" w:rsidRPr="00782684" w:rsidRDefault="00CE71D7" w:rsidP="00CE71D7">
                                <w:pPr>
                                  <w:jc w:val="center"/>
                                  <w:rPr>
                                    <w:bCs/>
                                    <w:i/>
                                    <w:iCs/>
                                    <w:lang w:val="ru-RU"/>
                                  </w:rPr>
                                </w:pPr>
                                <w:r>
                                  <w:rPr>
                                    <w:bCs/>
                                    <w:i/>
                                    <w:iCs/>
                                  </w:rPr>
                                  <w:t xml:space="preserve">Знаходження </w:t>
                                </w:r>
                                <w:r w:rsidR="00DE17F5">
                                  <w:rPr>
                                    <w:bCs/>
                                    <w:i/>
                                    <w:iCs/>
                                  </w:rPr>
                                  <w:t>найкоротшого остовного дерева</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40" style="position:absolute;margin-left:66.25pt;margin-top:1.8pt;width:386.95pt;height:144.4pt;z-index:251685376"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">
                <v:shape id="Text Box 214" o:spid="_x0000_s1041"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CE71D7" w:rsidRDefault="00CE71D7" w:rsidP="00CE71D7">
                        <w:pPr>
                          <w:spacing w:before="60"/>
                          <w:jc w:val="center"/>
                        </w:pPr>
                      </w:p>
                    </w:txbxContent>
                  </v:textbox>
                </v:shape>
                <v:group id="Group 215" o:spid="_x0000_s1042"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43"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CE71D7" w:rsidRPr="002951FA" w:rsidRDefault="00CE71D7" w:rsidP="00CE71D7">
                          <w:pPr>
                            <w:jc w:val="center"/>
                            <w:rPr>
                              <w:i/>
                              <w:lang w:val="ru-RU"/>
                            </w:rPr>
                          </w:pPr>
                        </w:p>
                        <w:p w:rsidR="00CE71D7" w:rsidRPr="00782684" w:rsidRDefault="00CE71D7" w:rsidP="00CE71D7">
                          <w:pPr>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CE71D7" w:rsidRPr="00782684" w:rsidRDefault="00CE71D7" w:rsidP="00CE71D7">
                          <w:pPr>
                            <w:jc w:val="center"/>
                            <w:rPr>
                              <w:bCs/>
                              <w:i/>
                              <w:iCs/>
                              <w:lang w:val="ru-RU"/>
                            </w:rPr>
                          </w:pPr>
                          <w:r>
                            <w:rPr>
                              <w:bCs/>
                              <w:i/>
                              <w:iCs/>
                            </w:rPr>
                            <w:t xml:space="preserve">Знаходження </w:t>
                          </w:r>
                          <w:r w:rsidR="00DE17F5">
                            <w:rPr>
                              <w:bCs/>
                              <w:i/>
                              <w:iCs/>
                            </w:rPr>
                            <w:t>найкоротшого остовного дерева</w:t>
                          </w:r>
                        </w:p>
                      </w:txbxContent>
                    </v:textbox>
                  </v:shape>
                  <v:line id="Line 217" o:spid="_x0000_s1044"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r>
        <w:rPr>
          <w:noProof/>
          <w:lang w:eastAsia="uk-UA"/>
        </w:rPr>
        <mc:AlternateContent>
          <mc:Choice Requires="wpg">
            <w:drawing>
              <wp:anchor distT="0" distB="0" distL="114300" distR="114300" simplePos="0" relativeHeight="251686400" behindDoc="0" locked="0" layoutInCell="1" allowOverlap="1">
                <wp:simplePos x="0" y="0"/>
                <wp:positionH relativeFrom="column">
                  <wp:posOffset>1838325</wp:posOffset>
                </wp:positionH>
                <wp:positionV relativeFrom="paragraph">
                  <wp:posOffset>251460</wp:posOffset>
                </wp:positionV>
                <wp:extent cx="2897505" cy="396875"/>
                <wp:effectExtent l="0" t="0" r="17145"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505"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1D7" w:rsidRDefault="00CE71D7" w:rsidP="00CE71D7">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1D7" w:rsidRPr="00782684" w:rsidRDefault="00CE71D7" w:rsidP="00CE71D7">
                                <w:pPr>
                                  <w:jc w:val="center"/>
                                  <w:rPr>
                                    <w:i/>
                                    <w:lang w:val="ru-RU"/>
                                  </w:rPr>
                                </w:pPr>
                                <w:r w:rsidRPr="008554C6">
                                  <w:rPr>
                                    <w:i/>
                                  </w:rPr>
                                  <w:t>C</w:t>
                                </w:r>
                                <w:r>
                                  <w:rPr>
                                    <w:i/>
                                    <w:lang w:val="en-US"/>
                                  </w:rPr>
                                  <w:t>D-R</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45" style="position:absolute;margin-left:144.75pt;margin-top:19.8pt;width:228.15pt;height:31.25pt;z-index:251686400"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">
                <v:shape id="Text Box 219" o:spid="_x0000_s1046"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CE71D7" w:rsidRDefault="00CE71D7" w:rsidP="00CE71D7">
                        <w:pPr>
                          <w:jc w:val="center"/>
                        </w:pPr>
                        <w:r>
                          <w:t>(Вид носія даних)</w:t>
                        </w:r>
                      </w:p>
                    </w:txbxContent>
                  </v:textbox>
                </v:shape>
                <v:group id="Group 220" o:spid="_x0000_s1047"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48"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CE71D7" w:rsidRPr="00782684" w:rsidRDefault="00CE71D7" w:rsidP="00CE71D7">
                          <w:pPr>
                            <w:jc w:val="center"/>
                            <w:rPr>
                              <w:i/>
                              <w:lang w:val="ru-RU"/>
                            </w:rPr>
                          </w:pPr>
                          <w:r w:rsidRPr="008554C6">
                            <w:rPr>
                              <w:i/>
                            </w:rPr>
                            <w:t>C</w:t>
                          </w:r>
                          <w:r>
                            <w:rPr>
                              <w:i/>
                              <w:lang w:val="en-US"/>
                            </w:rPr>
                            <w:t>D-R</w:t>
                          </w:r>
                        </w:p>
                      </w:txbxContent>
                    </v:textbox>
                  </v:shape>
                  <v:line id="Line 222" o:spid="_x0000_s1049"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CE71D7" w:rsidRPr="00B831B4" w:rsidRDefault="00CE71D7" w:rsidP="00CE71D7">
      <w:pPr>
        <w:rPr>
          <w:lang w:val="ru-RU"/>
        </w:rPr>
      </w:pPr>
    </w:p>
    <w:p w:rsidR="00CE71D7" w:rsidRPr="00B831B4" w:rsidRDefault="00CE71D7" w:rsidP="00CE71D7">
      <w:pPr>
        <w:rPr>
          <w:lang w:val="ru-RU"/>
        </w:rPr>
      </w:pPr>
      <w:r>
        <w:rPr>
          <w:noProof/>
          <w:lang w:eastAsia="uk-UA"/>
        </w:rPr>
        <mc:AlternateContent>
          <mc:Choice Requires="wpg">
            <w:drawing>
              <wp:anchor distT="0" distB="0" distL="114300" distR="114300" simplePos="0" relativeHeight="251687424" behindDoc="0" locked="0" layoutInCell="1" allowOverlap="1">
                <wp:simplePos x="0" y="0"/>
                <wp:positionH relativeFrom="column">
                  <wp:posOffset>1548765</wp:posOffset>
                </wp:positionH>
                <wp:positionV relativeFrom="paragraph">
                  <wp:posOffset>196850</wp:posOffset>
                </wp:positionV>
                <wp:extent cx="3444240" cy="522605"/>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60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1D7" w:rsidRPr="00782684" w:rsidRDefault="00CE71D7" w:rsidP="00CE71D7">
                              <w:pPr>
                                <w:rPr>
                                  <w:lang w:val="ru-RU"/>
                                </w:rPr>
                              </w:pP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1D7" w:rsidRDefault="00CE71D7" w:rsidP="00CE71D7">
                                <w:pPr>
                                  <w:jc w:val="center"/>
                                  <w:rPr>
                                    <w:i/>
                                  </w:rPr>
                                </w:pPr>
                                <w:r>
                                  <w:rPr>
                                    <w:i/>
                                    <w:lang w:val="ru-RU"/>
                                  </w:rPr>
                                  <w:t xml:space="preserve">12 </w:t>
                                </w:r>
                                <w:r w:rsidRPr="00AC5240">
                                  <w:rPr>
                                    <w:i/>
                                    <w:lang w:val="en-US"/>
                                  </w:rPr>
                                  <w:t>арк,</w:t>
                                </w:r>
                                <w:r w:rsidRPr="00AC5240">
                                  <w:rPr>
                                    <w:i/>
                                  </w:rPr>
                                  <w:t xml:space="preserve"> </w:t>
                                </w:r>
                                <w:r>
                                  <w:rPr>
                                    <w:i/>
                                    <w:lang w:val="ru-RU"/>
                                  </w:rPr>
                                  <w:t>35</w:t>
                                </w:r>
                                <w:r>
                                  <w:rPr>
                                    <w:i/>
                                    <w:lang w:val="en-US"/>
                                  </w:rPr>
                                  <w:t xml:space="preserve"> </w:t>
                                </w:r>
                                <w:r w:rsidRPr="00AC5240">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50" style="position:absolute;margin-left:121.95pt;margin-top:15.5pt;width:271.2pt;height:41.15pt;z-index:251687424"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">
                <v:shape id="Text Box 224" o:spid="_x0000_s1051"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CE71D7" w:rsidRPr="00782684" w:rsidRDefault="00CE71D7" w:rsidP="00CE71D7">
                        <w:pPr>
                          <w:rPr>
                            <w:lang w:val="ru-RU"/>
                          </w:rPr>
                        </w:pPr>
                      </w:p>
                    </w:txbxContent>
                  </v:textbox>
                </v:shape>
                <v:group id="Group 225" o:spid="_x0000_s1052"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53"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CE71D7" w:rsidRDefault="00CE71D7" w:rsidP="00CE71D7">
                          <w:pPr>
                            <w:jc w:val="center"/>
                            <w:rPr>
                              <w:i/>
                            </w:rPr>
                          </w:pPr>
                          <w:r>
                            <w:rPr>
                              <w:i/>
                              <w:lang w:val="ru-RU"/>
                            </w:rPr>
                            <w:t xml:space="preserve">12 </w:t>
                          </w:r>
                          <w:r w:rsidRPr="00AC5240">
                            <w:rPr>
                              <w:i/>
                              <w:lang w:val="en-US"/>
                            </w:rPr>
                            <w:t>арк,</w:t>
                          </w:r>
                          <w:r w:rsidRPr="00AC5240">
                            <w:rPr>
                              <w:i/>
                            </w:rPr>
                            <w:t xml:space="preserve"> </w:t>
                          </w:r>
                          <w:r>
                            <w:rPr>
                              <w:i/>
                              <w:lang w:val="ru-RU"/>
                            </w:rPr>
                            <w:t>35</w:t>
                          </w:r>
                          <w:r>
                            <w:rPr>
                              <w:i/>
                              <w:lang w:val="en-US"/>
                            </w:rPr>
                            <w:t xml:space="preserve"> </w:t>
                          </w:r>
                          <w:r w:rsidRPr="00AC5240">
                            <w:rPr>
                              <w:i/>
                            </w:rPr>
                            <w:t>Кб</w:t>
                          </w:r>
                        </w:p>
                      </w:txbxContent>
                    </v:textbox>
                  </v:shape>
                  <v:line id="Line 227" o:spid="_x0000_s1054"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p>
    <w:p w:rsidR="00CE71D7" w:rsidRPr="00B831B4" w:rsidRDefault="00CE71D7" w:rsidP="00CE71D7">
      <w:pPr>
        <w:rPr>
          <w:lang w:val="ru-RU"/>
        </w:rPr>
      </w:pPr>
      <w:r>
        <w:rPr>
          <w:noProof/>
          <w:lang w:eastAsia="uk-UA"/>
        </w:rPr>
        <mc:AlternateContent>
          <mc:Choice Requires="wps">
            <w:drawing>
              <wp:anchor distT="0" distB="0" distL="114300" distR="114300" simplePos="0" relativeHeight="251688448" behindDoc="0" locked="0" layoutInCell="1" allowOverlap="1">
                <wp:simplePos x="0" y="0"/>
                <wp:positionH relativeFrom="column">
                  <wp:posOffset>1431925</wp:posOffset>
                </wp:positionH>
                <wp:positionV relativeFrom="paragraph">
                  <wp:posOffset>212090</wp:posOffset>
                </wp:positionV>
                <wp:extent cx="3495675" cy="894715"/>
                <wp:effectExtent l="0" t="0" r="9525" b="635"/>
                <wp:wrapSquare wrapText="bothSides"/>
                <wp:docPr id="78" name="Надпись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1D7" w:rsidRPr="004F7D6A" w:rsidRDefault="00CE71D7" w:rsidP="00CE71D7">
                            <w:pPr>
                              <w:jc w:val="center"/>
                              <w:rPr>
                                <w:i/>
                              </w:rPr>
                            </w:pPr>
                            <w:r w:rsidRPr="004F7D6A">
                              <w:rPr>
                                <w:i/>
                              </w:rPr>
                              <w:t>студента групи ІП-</w:t>
                            </w:r>
                            <w:r>
                              <w:rPr>
                                <w:i/>
                                <w:lang w:val="ru-RU"/>
                              </w:rPr>
                              <w:t xml:space="preserve">51 </w:t>
                            </w:r>
                            <w:r w:rsidRPr="004F7D6A">
                              <w:rPr>
                                <w:i/>
                              </w:rPr>
                              <w:t>І</w:t>
                            </w:r>
                            <w:r w:rsidRPr="004F7D6A">
                              <w:rPr>
                                <w:i/>
                                <w:lang w:val="ru-RU"/>
                              </w:rPr>
                              <w:t xml:space="preserve"> </w:t>
                            </w:r>
                            <w:r w:rsidRPr="004F7D6A">
                              <w:rPr>
                                <w:i/>
                              </w:rPr>
                              <w:t>курсу</w:t>
                            </w:r>
                          </w:p>
                          <w:p w:rsidR="00CE71D7" w:rsidRPr="00782684" w:rsidRDefault="00CE71D7" w:rsidP="00CE71D7">
                            <w:pPr>
                              <w:spacing w:before="60"/>
                              <w:jc w:val="center"/>
                              <w:rPr>
                                <w:rFonts w:ascii="Arial" w:hAnsi="Arial"/>
                                <w:i/>
                                <w:lang w:val="ru-RU"/>
                              </w:rPr>
                            </w:pPr>
                            <w:r>
                              <w:rPr>
                                <w:szCs w:val="28"/>
                                <w:lang w:val="ru-RU"/>
                              </w:rPr>
                              <w:t>Субцельний Олександр Володимирович</w:t>
                            </w:r>
                          </w:p>
                          <w:p w:rsidR="00CE71D7" w:rsidRDefault="00CE71D7" w:rsidP="00CE71D7">
                            <w:pPr>
                              <w:spacing w:before="60"/>
                              <w:jc w:val="center"/>
                              <w:rPr>
                                <w:rFonts w:ascii="Arial" w:hAnsi="Arial"/>
                                <w:i/>
                              </w:rPr>
                            </w:pPr>
                          </w:p>
                          <w:p w:rsidR="00CE71D7" w:rsidRDefault="00CE71D7" w:rsidP="00CE71D7">
                            <w:pPr>
                              <w:spacing w:before="60"/>
                              <w:jc w:val="center"/>
                              <w:rPr>
                                <w:rFonts w:ascii="Arial" w:hAnsi="Arial"/>
                                <w:i/>
                              </w:rPr>
                            </w:pPr>
                          </w:p>
                          <w:p w:rsidR="00CE71D7" w:rsidRDefault="00CE71D7" w:rsidP="00CE71D7">
                            <w:pPr>
                              <w:spacing w:before="6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8" o:spid="_x0000_s1055" type="#_x0000_t202" style="position:absolute;margin-left:112.75pt;margin-top:16.7pt;width:275.25pt;height:70.4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" stroked="f">
                <v:textbox inset="0,0,0,0">
                  <w:txbxContent>
                    <w:p w:rsidR="00CE71D7" w:rsidRPr="004F7D6A" w:rsidRDefault="00CE71D7" w:rsidP="00CE71D7">
                      <w:pPr>
                        <w:jc w:val="center"/>
                        <w:rPr>
                          <w:i/>
                        </w:rPr>
                      </w:pPr>
                      <w:r w:rsidRPr="004F7D6A">
                        <w:rPr>
                          <w:i/>
                        </w:rPr>
                        <w:t>студента групи ІП-</w:t>
                      </w:r>
                      <w:r>
                        <w:rPr>
                          <w:i/>
                          <w:lang w:val="ru-RU"/>
                        </w:rPr>
                        <w:t xml:space="preserve">51 </w:t>
                      </w:r>
                      <w:r w:rsidRPr="004F7D6A">
                        <w:rPr>
                          <w:i/>
                        </w:rPr>
                        <w:t>І</w:t>
                      </w:r>
                      <w:r w:rsidRPr="004F7D6A">
                        <w:rPr>
                          <w:i/>
                          <w:lang w:val="ru-RU"/>
                        </w:rPr>
                        <w:t xml:space="preserve"> </w:t>
                      </w:r>
                      <w:r w:rsidRPr="004F7D6A">
                        <w:rPr>
                          <w:i/>
                        </w:rPr>
                        <w:t>курсу</w:t>
                      </w:r>
                    </w:p>
                    <w:p w:rsidR="00CE71D7" w:rsidRPr="00782684" w:rsidRDefault="00CE71D7" w:rsidP="00CE71D7">
                      <w:pPr>
                        <w:spacing w:before="60"/>
                        <w:jc w:val="center"/>
                        <w:rPr>
                          <w:rFonts w:ascii="Arial" w:hAnsi="Arial"/>
                          <w:i/>
                          <w:lang w:val="ru-RU"/>
                        </w:rPr>
                      </w:pPr>
                      <w:r>
                        <w:rPr>
                          <w:szCs w:val="28"/>
                          <w:lang w:val="ru-RU"/>
                        </w:rPr>
                        <w:t>Субцельний Олександр Володимирович</w:t>
                      </w:r>
                    </w:p>
                    <w:p w:rsidR="00CE71D7" w:rsidRDefault="00CE71D7" w:rsidP="00CE71D7">
                      <w:pPr>
                        <w:spacing w:before="60"/>
                        <w:jc w:val="center"/>
                        <w:rPr>
                          <w:rFonts w:ascii="Arial" w:hAnsi="Arial"/>
                          <w:i/>
                        </w:rPr>
                      </w:pPr>
                    </w:p>
                    <w:p w:rsidR="00CE71D7" w:rsidRDefault="00CE71D7" w:rsidP="00CE71D7">
                      <w:pPr>
                        <w:spacing w:before="60"/>
                        <w:jc w:val="center"/>
                        <w:rPr>
                          <w:rFonts w:ascii="Arial" w:hAnsi="Arial"/>
                          <w:i/>
                        </w:rPr>
                      </w:pPr>
                    </w:p>
                    <w:p w:rsidR="00CE71D7" w:rsidRDefault="00CE71D7" w:rsidP="00CE71D7">
                      <w:pPr>
                        <w:spacing w:before="60"/>
                        <w:jc w:val="center"/>
                      </w:pPr>
                    </w:p>
                  </w:txbxContent>
                </v:textbox>
                <w10:wrap type="square"/>
              </v:shape>
            </w:pict>
          </mc:Fallback>
        </mc:AlternateContent>
      </w:r>
    </w:p>
    <w:p w:rsidR="00CE71D7" w:rsidRPr="00B831B4" w:rsidRDefault="00CE71D7" w:rsidP="00CE71D7">
      <w:pPr>
        <w:rPr>
          <w:lang w:val="ru-RU"/>
        </w:rPr>
      </w:pPr>
    </w:p>
    <w:p w:rsidR="00CE71D7" w:rsidRPr="00B831B4" w:rsidRDefault="00CE71D7" w:rsidP="00CE71D7">
      <w:pPr>
        <w:rPr>
          <w:lang w:val="ru-RU"/>
        </w:rPr>
      </w:pPr>
    </w:p>
    <w:p w:rsidR="00CF4415" w:rsidRDefault="00CF4415" w:rsidP="002652C0">
      <w:pPr>
        <w:spacing w:after="0" w:line="360" w:lineRule="auto"/>
        <w:ind w:firstLine="709"/>
        <w:jc w:val="both"/>
        <w:rPr>
          <w:b/>
          <w:szCs w:val="28"/>
          <w:lang w:val="ru-RU"/>
        </w:rPr>
      </w:pPr>
    </w:p>
    <w:p w:rsidR="00632F31" w:rsidRDefault="00632F31" w:rsidP="002652C0">
      <w:pPr>
        <w:spacing w:after="0" w:line="360" w:lineRule="auto"/>
        <w:ind w:firstLine="709"/>
        <w:jc w:val="both"/>
        <w:rPr>
          <w:b/>
          <w:szCs w:val="28"/>
          <w:lang w:val="ru-RU"/>
        </w:rPr>
      </w:pPr>
    </w:p>
    <w:p w:rsidR="00632F31" w:rsidRDefault="00632F31" w:rsidP="00CE71D7">
      <w:pPr>
        <w:spacing w:after="0" w:line="360" w:lineRule="auto"/>
        <w:jc w:val="both"/>
        <w:rPr>
          <w:b/>
          <w:szCs w:val="28"/>
          <w:lang w:val="ru-RU"/>
        </w:rPr>
      </w:pPr>
    </w:p>
    <w:p w:rsidR="00CE71D7" w:rsidRDefault="00CE71D7" w:rsidP="00CE71D7">
      <w:pPr>
        <w:spacing w:after="0" w:line="360" w:lineRule="auto"/>
        <w:jc w:val="both"/>
        <w:rPr>
          <w:b/>
          <w:szCs w:val="28"/>
          <w:lang w:val="ru-RU"/>
        </w:rPr>
      </w:pPr>
    </w:p>
    <w:p w:rsidR="00CF4415" w:rsidRPr="0002350A" w:rsidRDefault="00CF4415" w:rsidP="002652C0">
      <w:pPr>
        <w:spacing w:after="0" w:line="360" w:lineRule="auto"/>
        <w:ind w:firstLine="709"/>
        <w:jc w:val="both"/>
        <w:rPr>
          <w:rFonts w:ascii="Courier New" w:hAnsi="Courier New" w:cs="Courier New"/>
          <w:color w:val="000080"/>
          <w:sz w:val="22"/>
          <w:lang w:val="ru-RU"/>
        </w:rPr>
      </w:pPr>
      <w:r>
        <w:rPr>
          <w:b/>
          <w:szCs w:val="28"/>
          <w:lang w:val="en-US"/>
        </w:rPr>
        <w:lastRenderedPageBreak/>
        <w:t>Main</w:t>
      </w:r>
      <w:r w:rsidRPr="0002350A">
        <w:rPr>
          <w:b/>
          <w:szCs w:val="28"/>
          <w:lang w:val="ru-RU"/>
        </w:rPr>
        <w:t>.</w:t>
      </w:r>
      <w:r>
        <w:rPr>
          <w:b/>
          <w:szCs w:val="28"/>
          <w:lang w:val="en-US"/>
        </w:rPr>
        <w:t>cpp</w:t>
      </w:r>
    </w:p>
    <w:p w:rsidR="00CF4415" w:rsidRDefault="00CF4415" w:rsidP="002652C0">
      <w:pPr>
        <w:pStyle w:val="PreformattedText"/>
        <w:autoSpaceDE w:val="0"/>
        <w:spacing w:line="240" w:lineRule="auto"/>
        <w:rPr>
          <w:color w:val="000080"/>
        </w:rPr>
      </w:pPr>
      <w:r>
        <w:rPr>
          <w:rFonts w:ascii="Courier New" w:hAnsi="Courier New" w:cs="Courier New"/>
          <w:color w:val="000080"/>
          <w:sz w:val="22"/>
          <w:lang w:val="en-US"/>
        </w:rPr>
        <w:t>#include</w:t>
      </w:r>
      <w:r>
        <w:rPr>
          <w:rFonts w:ascii="Courier New" w:hAnsi="Courier New" w:cs="Courier New"/>
          <w:color w:val="C0C0C0"/>
          <w:sz w:val="22"/>
          <w:lang w:val="en-US"/>
        </w:rPr>
        <w:t xml:space="preserve"> </w:t>
      </w:r>
      <w:r>
        <w:rPr>
          <w:rFonts w:ascii="Courier New" w:hAnsi="Courier New" w:cs="Courier New"/>
          <w:color w:val="008000"/>
          <w:sz w:val="22"/>
          <w:lang w:val="en-US"/>
        </w:rPr>
        <w:t>&lt;QApplication&gt;</w:t>
      </w:r>
    </w:p>
    <w:p w:rsidR="00CF4415" w:rsidRDefault="00CF4415" w:rsidP="002652C0">
      <w:pPr>
        <w:pStyle w:val="PreformattedText"/>
        <w:spacing w:after="283"/>
        <w:rPr>
          <w:color w:val="808000"/>
        </w:rPr>
      </w:pPr>
      <w:r>
        <w:rPr>
          <w:color w:val="000080"/>
        </w:rPr>
        <w:t>#include</w:t>
      </w:r>
      <w:r>
        <w:rPr>
          <w:color w:val="C0C0C0"/>
        </w:rPr>
        <w:t xml:space="preserve"> </w:t>
      </w:r>
      <w:r>
        <w:rPr>
          <w:color w:val="008000"/>
        </w:rPr>
        <w:t>"graph.h"</w:t>
      </w:r>
    </w:p>
    <w:p w:rsidR="00CF4415" w:rsidRDefault="00CF4415" w:rsidP="002652C0">
      <w:pPr>
        <w:pStyle w:val="PreformattedText"/>
        <w:rPr>
          <w:color w:val="000000"/>
        </w:rPr>
      </w:pPr>
      <w:r>
        <w:rPr>
          <w:color w:val="808000"/>
        </w:rPr>
        <w:t>int</w:t>
      </w:r>
      <w:r>
        <w:rPr>
          <w:color w:val="C0C0C0"/>
        </w:rPr>
        <w:t xml:space="preserve"> </w:t>
      </w:r>
      <w:r>
        <w:rPr>
          <w:color w:val="000000"/>
        </w:rPr>
        <w:t>main(</w:t>
      </w:r>
      <w:r>
        <w:rPr>
          <w:color w:val="808000"/>
        </w:rPr>
        <w:t>int</w:t>
      </w:r>
      <w:r>
        <w:rPr>
          <w:color w:val="C0C0C0"/>
        </w:rPr>
        <w:t xml:space="preserve"> </w:t>
      </w:r>
      <w:r>
        <w:rPr>
          <w:color w:val="000000"/>
        </w:rPr>
        <w:t>argc,</w:t>
      </w:r>
      <w:r>
        <w:rPr>
          <w:color w:val="C0C0C0"/>
        </w:rPr>
        <w:t xml:space="preserve"> </w:t>
      </w:r>
      <w:r>
        <w:rPr>
          <w:color w:val="808000"/>
        </w:rPr>
        <w:t>char</w:t>
      </w:r>
      <w:r>
        <w:rPr>
          <w:color w:val="C0C0C0"/>
        </w:rPr>
        <w:t xml:space="preserve"> </w:t>
      </w:r>
      <w:r>
        <w:rPr>
          <w:color w:val="000000"/>
        </w:rPr>
        <w:t>*argv[])</w:t>
      </w:r>
    </w:p>
    <w:p w:rsidR="00CF4415" w:rsidRDefault="00CF4415" w:rsidP="002652C0">
      <w:pPr>
        <w:pStyle w:val="PreformattedText"/>
        <w:rPr>
          <w:color w:val="C0C0C0"/>
        </w:rPr>
      </w:pPr>
      <w:r>
        <w:rPr>
          <w:color w:val="000000"/>
        </w:rPr>
        <w:t>{</w:t>
      </w:r>
    </w:p>
    <w:p w:rsidR="00CF4415" w:rsidRDefault="00CF4415" w:rsidP="002652C0">
      <w:pPr>
        <w:pStyle w:val="PreformattedText"/>
        <w:spacing w:after="283"/>
        <w:rPr>
          <w:color w:val="C0C0C0"/>
        </w:rPr>
      </w:pPr>
      <w:r>
        <w:rPr>
          <w:color w:val="C0C0C0"/>
        </w:rPr>
        <w:t xml:space="preserve">    </w:t>
      </w:r>
      <w:r>
        <w:rPr>
          <w:color w:val="800080"/>
        </w:rPr>
        <w:t>QApplication</w:t>
      </w:r>
      <w:r>
        <w:rPr>
          <w:color w:val="C0C0C0"/>
        </w:rPr>
        <w:t xml:space="preserve"> </w:t>
      </w:r>
      <w:r>
        <w:rPr>
          <w:color w:val="000000"/>
        </w:rPr>
        <w:t>a(argc,</w:t>
      </w:r>
      <w:r>
        <w:rPr>
          <w:color w:val="C0C0C0"/>
        </w:rPr>
        <w:t xml:space="preserve"> </w:t>
      </w:r>
      <w:r>
        <w:rPr>
          <w:color w:val="000000"/>
        </w:rPr>
        <w:t>argv);</w:t>
      </w:r>
    </w:p>
    <w:p w:rsidR="00CF4415" w:rsidRDefault="00CF4415" w:rsidP="002652C0">
      <w:pPr>
        <w:pStyle w:val="PreformattedText"/>
        <w:rPr>
          <w:color w:val="C0C0C0"/>
        </w:rPr>
      </w:pPr>
      <w:r>
        <w:rPr>
          <w:color w:val="C0C0C0"/>
        </w:rPr>
        <w:t xml:space="preserve">   </w:t>
      </w:r>
      <w:r>
        <w:rPr>
          <w:color w:val="800080"/>
        </w:rPr>
        <w:t>Graph</w:t>
      </w:r>
      <w:r>
        <w:rPr>
          <w:color w:val="C0C0C0"/>
        </w:rPr>
        <w:t xml:space="preserve"> </w:t>
      </w:r>
      <w:r>
        <w:rPr>
          <w:color w:val="000000"/>
        </w:rPr>
        <w:t>*wnd</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Graph</w:t>
      </w:r>
      <w:r>
        <w:rPr>
          <w:color w:val="000000"/>
        </w:rPr>
        <w:t>();</w:t>
      </w:r>
    </w:p>
    <w:p w:rsidR="00CF4415" w:rsidRDefault="00CF4415" w:rsidP="002652C0">
      <w:pPr>
        <w:pStyle w:val="PreformattedText"/>
        <w:spacing w:after="283"/>
        <w:rPr>
          <w:color w:val="C0C0C0"/>
        </w:rPr>
      </w:pPr>
      <w:r>
        <w:rPr>
          <w:color w:val="C0C0C0"/>
        </w:rPr>
        <w:t xml:space="preserve">   </w:t>
      </w:r>
      <w:r>
        <w:rPr>
          <w:color w:val="000000"/>
        </w:rPr>
        <w:t>wnd-&gt;show();</w:t>
      </w:r>
      <w:r>
        <w:rPr>
          <w:color w:val="008000"/>
        </w:rPr>
        <w:t>//виклик</w:t>
      </w:r>
      <w:r>
        <w:rPr>
          <w:color w:val="C0C0C0"/>
        </w:rPr>
        <w:t xml:space="preserve"> </w:t>
      </w:r>
      <w:r>
        <w:rPr>
          <w:color w:val="008000"/>
        </w:rPr>
        <w:t>діалогового</w:t>
      </w:r>
      <w:r>
        <w:rPr>
          <w:color w:val="C0C0C0"/>
        </w:rPr>
        <w:t xml:space="preserve"> </w:t>
      </w:r>
      <w:r>
        <w:rPr>
          <w:color w:val="008000"/>
        </w:rPr>
        <w:t>вікна</w:t>
      </w:r>
    </w:p>
    <w:p w:rsidR="00CF4415" w:rsidRDefault="00CF4415" w:rsidP="002652C0">
      <w:pPr>
        <w:pStyle w:val="PreformattedText"/>
        <w:rPr>
          <w:color w:val="000000"/>
        </w:rPr>
      </w:pPr>
      <w:r>
        <w:rPr>
          <w:color w:val="C0C0C0"/>
        </w:rPr>
        <w:t xml:space="preserve">    </w:t>
      </w:r>
      <w:r>
        <w:rPr>
          <w:color w:val="808000"/>
        </w:rPr>
        <w:t>return</w:t>
      </w:r>
      <w:r>
        <w:rPr>
          <w:color w:val="C0C0C0"/>
        </w:rPr>
        <w:t xml:space="preserve"> </w:t>
      </w:r>
      <w:r>
        <w:rPr>
          <w:color w:val="000000"/>
        </w:rPr>
        <w:t>a.exec();</w:t>
      </w:r>
    </w:p>
    <w:p w:rsidR="00CF4415" w:rsidRDefault="00CF4415" w:rsidP="002652C0">
      <w:pPr>
        <w:pStyle w:val="PreformattedText"/>
        <w:spacing w:after="283"/>
        <w:rPr>
          <w:rFonts w:ascii="Courier New" w:hAnsi="Courier New" w:cs="Courier New"/>
          <w:sz w:val="22"/>
          <w:lang w:val="en-US"/>
        </w:rPr>
      </w:pPr>
      <w:r>
        <w:rPr>
          <w:color w:val="000000"/>
        </w:rPr>
        <w:t>}</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spacing w:after="0" w:line="360" w:lineRule="auto"/>
        <w:ind w:firstLine="709"/>
        <w:jc w:val="both"/>
        <w:rPr>
          <w:rFonts w:ascii="Courier New" w:hAnsi="Courier New" w:cs="Courier New"/>
          <w:b/>
          <w:sz w:val="22"/>
          <w:szCs w:val="28"/>
          <w:lang w:val="en-US"/>
        </w:rPr>
      </w:pPr>
    </w:p>
    <w:p w:rsidR="00CF4415" w:rsidRDefault="00CF4415" w:rsidP="002652C0">
      <w:pPr>
        <w:autoSpaceDE w:val="0"/>
        <w:spacing w:after="0" w:line="240" w:lineRule="auto"/>
        <w:rPr>
          <w:color w:val="000080"/>
        </w:rPr>
      </w:pPr>
      <w:r>
        <w:rPr>
          <w:u w:val="single"/>
          <w:lang w:val="en-US"/>
        </w:rPr>
        <w:t>Graph.cpp</w:t>
      </w:r>
      <w:r>
        <w:rPr>
          <w:u w:val="single"/>
          <w:lang w:val="en-US"/>
        </w:rPr>
        <w:br/>
      </w:r>
      <w:r>
        <w:rPr>
          <w:rFonts w:ascii="Courier New" w:hAnsi="Courier New" w:cs="Courier New"/>
          <w:color w:val="000080"/>
          <w:sz w:val="22"/>
          <w:u w:val="single"/>
          <w:lang w:val="en-US"/>
        </w:rPr>
        <w:t>#include</w:t>
      </w:r>
      <w:r>
        <w:rPr>
          <w:rFonts w:ascii="Courier New" w:hAnsi="Courier New" w:cs="Courier New"/>
          <w:color w:val="C0C0C0"/>
          <w:sz w:val="22"/>
          <w:u w:val="single"/>
          <w:lang w:val="en-US"/>
        </w:rPr>
        <w:t xml:space="preserve"> </w:t>
      </w:r>
      <w:r>
        <w:rPr>
          <w:rFonts w:ascii="Courier New" w:hAnsi="Courier New" w:cs="Courier New"/>
          <w:color w:val="008000"/>
          <w:sz w:val="22"/>
          <w:u w:val="single"/>
          <w:lang w:val="en-US"/>
        </w:rPr>
        <w:t>"graph.h"</w:t>
      </w:r>
    </w:p>
    <w:p w:rsidR="00CF4415" w:rsidRDefault="00CF4415" w:rsidP="002652C0">
      <w:pPr>
        <w:pStyle w:val="PreformattedText"/>
        <w:rPr>
          <w:color w:val="000080"/>
        </w:rPr>
      </w:pPr>
      <w:r>
        <w:rPr>
          <w:color w:val="000080"/>
        </w:rPr>
        <w:t>#include</w:t>
      </w:r>
      <w:r>
        <w:rPr>
          <w:color w:val="C0C0C0"/>
        </w:rPr>
        <w:t xml:space="preserve"> </w:t>
      </w:r>
      <w:r>
        <w:rPr>
          <w:color w:val="008000"/>
        </w:rPr>
        <w:t>"ui_graph.h"</w:t>
      </w:r>
    </w:p>
    <w:p w:rsidR="00CF4415" w:rsidRDefault="00CF4415" w:rsidP="002652C0">
      <w:pPr>
        <w:pStyle w:val="PreformattedText"/>
        <w:spacing w:after="283"/>
        <w:rPr>
          <w:color w:val="000080"/>
        </w:rPr>
      </w:pPr>
      <w:r>
        <w:rPr>
          <w:color w:val="000080"/>
        </w:rPr>
        <w:t>#include</w:t>
      </w:r>
      <w:r>
        <w:rPr>
          <w:color w:val="C0C0C0"/>
        </w:rPr>
        <w:t xml:space="preserve"> </w:t>
      </w:r>
      <w:r>
        <w:rPr>
          <w:color w:val="008000"/>
        </w:rPr>
        <w:t>&lt;QMessageBox&gt;</w:t>
      </w:r>
    </w:p>
    <w:p w:rsidR="00CF4415" w:rsidRPr="00F8740C" w:rsidRDefault="00CF4415" w:rsidP="002652C0">
      <w:pPr>
        <w:pStyle w:val="PreformattedText"/>
        <w:rPr>
          <w:rFonts w:ascii="Calibri" w:hAnsi="Calibri"/>
          <w:color w:val="000080"/>
        </w:rPr>
      </w:pPr>
      <w:r>
        <w:rPr>
          <w:color w:val="000080"/>
        </w:rPr>
        <w:t>#include</w:t>
      </w:r>
      <w:r>
        <w:rPr>
          <w:color w:val="C0C0C0"/>
        </w:rPr>
        <w:t xml:space="preserve"> </w:t>
      </w:r>
      <w:r>
        <w:rPr>
          <w:color w:val="008000"/>
        </w:rPr>
        <w:t>"prima.h" // реалізація алгоритму прима</w:t>
      </w:r>
    </w:p>
    <w:p w:rsidR="00CF4415" w:rsidRDefault="00CF4415" w:rsidP="002652C0">
      <w:pPr>
        <w:pStyle w:val="PreformattedText"/>
        <w:rPr>
          <w:color w:val="000080"/>
        </w:rPr>
      </w:pPr>
      <w:r>
        <w:rPr>
          <w:color w:val="000080"/>
        </w:rPr>
        <w:t>#include</w:t>
      </w:r>
      <w:r>
        <w:rPr>
          <w:color w:val="C0C0C0"/>
        </w:rPr>
        <w:t xml:space="preserve"> </w:t>
      </w:r>
      <w:r>
        <w:rPr>
          <w:color w:val="008000"/>
        </w:rPr>
        <w:t>"kruskala.h" //реалізація алгоритму Крускала</w:t>
      </w:r>
    </w:p>
    <w:p w:rsidR="00CF4415" w:rsidRDefault="00CF4415" w:rsidP="002652C0">
      <w:pPr>
        <w:pStyle w:val="PreformattedText"/>
        <w:rPr>
          <w:color w:val="000080"/>
        </w:rPr>
      </w:pPr>
      <w:r>
        <w:rPr>
          <w:color w:val="000080"/>
        </w:rPr>
        <w:t>#include</w:t>
      </w:r>
      <w:r>
        <w:rPr>
          <w:color w:val="C0C0C0"/>
        </w:rPr>
        <w:t xml:space="preserve"> </w:t>
      </w:r>
      <w:r>
        <w:rPr>
          <w:color w:val="008000"/>
        </w:rPr>
        <w:t>"boruvka.h" //реалізація алгоритму Борувки</w:t>
      </w:r>
    </w:p>
    <w:p w:rsidR="00CF4415" w:rsidRPr="00F8740C" w:rsidRDefault="00CF4415" w:rsidP="002652C0">
      <w:pPr>
        <w:pStyle w:val="PreformattedText"/>
        <w:rPr>
          <w:rFonts w:ascii="Calibri" w:hAnsi="Calibri"/>
          <w:color w:val="000080"/>
        </w:rPr>
      </w:pPr>
      <w:r>
        <w:rPr>
          <w:color w:val="000080"/>
        </w:rPr>
        <w:t>#include</w:t>
      </w:r>
      <w:r>
        <w:rPr>
          <w:color w:val="C0C0C0"/>
        </w:rPr>
        <w:t xml:space="preserve"> </w:t>
      </w:r>
      <w:r>
        <w:rPr>
          <w:color w:val="008000"/>
        </w:rPr>
        <w:t xml:space="preserve">"WriteRead.h" // запис </w:t>
      </w:r>
      <w:r w:rsidRPr="00F8740C">
        <w:rPr>
          <w:rFonts w:ascii="Calibri" w:hAnsi="Calibri"/>
          <w:color w:val="008000"/>
        </w:rPr>
        <w:t>.</w:t>
      </w:r>
      <w:r>
        <w:rPr>
          <w:rFonts w:ascii="Calibri" w:hAnsi="Calibri"/>
          <w:color w:val="008000"/>
          <w:lang w:val="en-US"/>
        </w:rPr>
        <w:t>dot</w:t>
      </w:r>
      <w:r w:rsidRPr="00F8740C">
        <w:rPr>
          <w:rFonts w:ascii="Calibri" w:hAnsi="Calibri"/>
          <w:color w:val="008000"/>
        </w:rPr>
        <w:t xml:space="preserve"> </w:t>
      </w:r>
      <w:r>
        <w:rPr>
          <w:rFonts w:ascii="Calibri" w:hAnsi="Calibri"/>
          <w:color w:val="008000"/>
        </w:rPr>
        <w:t>файлу і вихідного файлу</w:t>
      </w:r>
    </w:p>
    <w:p w:rsidR="00CF4415" w:rsidRDefault="00CF4415" w:rsidP="002652C0">
      <w:pPr>
        <w:pStyle w:val="PreformattedText"/>
        <w:spacing w:after="283"/>
        <w:rPr>
          <w:color w:val="808000"/>
        </w:rPr>
      </w:pPr>
      <w:r>
        <w:rPr>
          <w:color w:val="000080"/>
        </w:rPr>
        <w:t>#include</w:t>
      </w:r>
      <w:r>
        <w:rPr>
          <w:color w:val="C0C0C0"/>
        </w:rPr>
        <w:t xml:space="preserve"> </w:t>
      </w:r>
      <w:r>
        <w:rPr>
          <w:color w:val="008000"/>
        </w:rPr>
        <w:t>"researchGraph.h" //перевірка на звзність графа</w:t>
      </w:r>
    </w:p>
    <w:p w:rsidR="00CF4415" w:rsidRDefault="00CF4415" w:rsidP="002652C0">
      <w:pPr>
        <w:pStyle w:val="PreformattedText"/>
        <w:spacing w:after="283"/>
        <w:rPr>
          <w:color w:val="800080"/>
        </w:rPr>
      </w:pPr>
      <w:r>
        <w:rPr>
          <w:color w:val="808000"/>
        </w:rPr>
        <w:t>using</w:t>
      </w:r>
      <w:r>
        <w:rPr>
          <w:color w:val="C0C0C0"/>
        </w:rPr>
        <w:t xml:space="preserve"> </w:t>
      </w:r>
      <w:r>
        <w:rPr>
          <w:color w:val="808000"/>
        </w:rPr>
        <w:t>namespace</w:t>
      </w:r>
      <w:r>
        <w:rPr>
          <w:color w:val="C0C0C0"/>
        </w:rPr>
        <w:t xml:space="preserve"> </w:t>
      </w:r>
      <w:r>
        <w:rPr>
          <w:color w:val="800080"/>
        </w:rPr>
        <w:t>std</w:t>
      </w:r>
      <w:r>
        <w:rPr>
          <w:color w:val="000000"/>
        </w:rPr>
        <w:t>;</w:t>
      </w:r>
    </w:p>
    <w:p w:rsidR="00CF4415" w:rsidRDefault="00CF4415" w:rsidP="002652C0">
      <w:pPr>
        <w:pStyle w:val="PreformattedText"/>
        <w:rPr>
          <w:color w:val="800080"/>
        </w:rPr>
      </w:pPr>
      <w:r>
        <w:rPr>
          <w:color w:val="800080"/>
        </w:rPr>
        <w:t>vector</w:t>
      </w:r>
      <w:r>
        <w:rPr>
          <w:color w:val="C0C0C0"/>
        </w:rPr>
        <w:t xml:space="preserve"> </w:t>
      </w:r>
      <w:r>
        <w:rPr>
          <w:color w:val="000000"/>
        </w:rPr>
        <w:t>&lt;</w:t>
      </w:r>
      <w:r>
        <w:rPr>
          <w:color w:val="800080"/>
        </w:rPr>
        <w:t>vertex</w:t>
      </w:r>
      <w:r>
        <w:rPr>
          <w:color w:val="000000"/>
        </w:rPr>
        <w:t>&gt;</w:t>
      </w:r>
      <w:r>
        <w:rPr>
          <w:color w:val="C0C0C0"/>
        </w:rPr>
        <w:t xml:space="preserve"> </w:t>
      </w:r>
      <w:r>
        <w:t>graph</w:t>
      </w:r>
      <w:r>
        <w:rPr>
          <w:color w:val="000000"/>
        </w:rPr>
        <w:t>;</w:t>
      </w:r>
      <w:r>
        <w:rPr>
          <w:color w:val="C0C0C0"/>
        </w:rPr>
        <w:t xml:space="preserve"> </w:t>
      </w:r>
      <w:r>
        <w:rPr>
          <w:color w:val="008000"/>
        </w:rPr>
        <w:t>//опис</w:t>
      </w:r>
      <w:r>
        <w:rPr>
          <w:color w:val="C0C0C0"/>
        </w:rPr>
        <w:t xml:space="preserve"> </w:t>
      </w:r>
      <w:r>
        <w:rPr>
          <w:color w:val="008000"/>
        </w:rPr>
        <w:t>графу</w:t>
      </w:r>
    </w:p>
    <w:p w:rsidR="00CF4415" w:rsidRDefault="00CF4415" w:rsidP="002652C0">
      <w:pPr>
        <w:pStyle w:val="PreformattedText"/>
        <w:rPr>
          <w:color w:val="808000"/>
        </w:rPr>
      </w:pP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t>MST</w:t>
      </w:r>
      <w:r>
        <w:rPr>
          <w:color w:val="000000"/>
        </w:rPr>
        <w:t>;</w:t>
      </w:r>
      <w:r>
        <w:rPr>
          <w:color w:val="008000"/>
        </w:rPr>
        <w:t>//остовне</w:t>
      </w:r>
      <w:r>
        <w:rPr>
          <w:color w:val="C0C0C0"/>
        </w:rPr>
        <w:t xml:space="preserve"> </w:t>
      </w:r>
      <w:r>
        <w:rPr>
          <w:color w:val="008000"/>
        </w:rPr>
        <w:t>дерево</w:t>
      </w:r>
    </w:p>
    <w:p w:rsidR="00CF4415" w:rsidRDefault="00CF4415" w:rsidP="002652C0">
      <w:pPr>
        <w:pStyle w:val="PreformattedText"/>
        <w:rPr>
          <w:color w:val="000080"/>
        </w:rPr>
      </w:pPr>
      <w:r>
        <w:rPr>
          <w:color w:val="808000"/>
        </w:rPr>
        <w:t>int</w:t>
      </w:r>
      <w:r>
        <w:rPr>
          <w:color w:val="C0C0C0"/>
        </w:rPr>
        <w:t xml:space="preserve"> </w:t>
      </w:r>
      <w:r>
        <w:t>number_tree</w:t>
      </w:r>
      <w:r>
        <w:rPr>
          <w:color w:val="000000"/>
        </w:rPr>
        <w:t>[</w:t>
      </w:r>
      <w:r>
        <w:rPr>
          <w:color w:val="000080"/>
        </w:rPr>
        <w:t>100</w:t>
      </w:r>
      <w:r>
        <w:rPr>
          <w:color w:val="000000"/>
        </w:rPr>
        <w:t>];</w:t>
      </w:r>
      <w:r>
        <w:rPr>
          <w:color w:val="008000"/>
        </w:rPr>
        <w:t>//допоміжний</w:t>
      </w:r>
      <w:r>
        <w:rPr>
          <w:color w:val="C0C0C0"/>
        </w:rPr>
        <w:t xml:space="preserve"> </w:t>
      </w:r>
      <w:r>
        <w:rPr>
          <w:color w:val="008000"/>
        </w:rPr>
        <w:t>масив</w:t>
      </w:r>
      <w:r>
        <w:rPr>
          <w:color w:val="C0C0C0"/>
        </w:rPr>
        <w:t xml:space="preserve"> </w:t>
      </w:r>
      <w:r>
        <w:rPr>
          <w:color w:val="008000"/>
        </w:rPr>
        <w:t>для</w:t>
      </w:r>
      <w:r>
        <w:rPr>
          <w:color w:val="C0C0C0"/>
        </w:rPr>
        <w:t xml:space="preserve"> </w:t>
      </w:r>
      <w:r>
        <w:rPr>
          <w:color w:val="008000"/>
        </w:rPr>
        <w:t>графу</w:t>
      </w:r>
    </w:p>
    <w:p w:rsidR="00CF4415" w:rsidRDefault="00CF4415" w:rsidP="002652C0">
      <w:pPr>
        <w:pStyle w:val="PreformattedText"/>
        <w:rPr>
          <w:color w:val="808000"/>
        </w:rPr>
      </w:pPr>
      <w:r>
        <w:rPr>
          <w:color w:val="000080"/>
        </w:rPr>
        <w:t>bool</w:t>
      </w:r>
      <w:r>
        <w:rPr>
          <w:color w:val="C0C0C0"/>
        </w:rPr>
        <w:t xml:space="preserve"> </w:t>
      </w:r>
      <w:r>
        <w:t>different_edges</w:t>
      </w:r>
      <w:r>
        <w:rPr>
          <w:color w:val="000000"/>
        </w:rPr>
        <w:t>=</w:t>
      </w:r>
      <w:r>
        <w:rPr>
          <w:color w:val="808000"/>
        </w:rPr>
        <w:t>true</w:t>
      </w:r>
      <w:r>
        <w:rPr>
          <w:color w:val="000000"/>
        </w:rPr>
        <w:t>;</w:t>
      </w:r>
      <w:r>
        <w:rPr>
          <w:color w:val="008000"/>
        </w:rPr>
        <w:t>//перевірка</w:t>
      </w:r>
      <w:r>
        <w:rPr>
          <w:color w:val="C0C0C0"/>
        </w:rPr>
        <w:t xml:space="preserve"> </w:t>
      </w:r>
      <w:r>
        <w:rPr>
          <w:color w:val="008000"/>
        </w:rPr>
        <w:t>на</w:t>
      </w:r>
      <w:r>
        <w:rPr>
          <w:color w:val="C0C0C0"/>
        </w:rPr>
        <w:t xml:space="preserve"> </w:t>
      </w:r>
      <w:r>
        <w:rPr>
          <w:color w:val="008000"/>
        </w:rPr>
        <w:t>різність</w:t>
      </w:r>
      <w:r>
        <w:rPr>
          <w:color w:val="C0C0C0"/>
        </w:rPr>
        <w:t xml:space="preserve"> </w:t>
      </w:r>
      <w:r>
        <w:rPr>
          <w:color w:val="008000"/>
        </w:rPr>
        <w:t>вершин</w:t>
      </w:r>
    </w:p>
    <w:p w:rsidR="00CF4415" w:rsidRDefault="00CF4415" w:rsidP="002652C0">
      <w:pPr>
        <w:pStyle w:val="PreformattedText"/>
        <w:rPr>
          <w:color w:val="C0C0C0"/>
        </w:rPr>
      </w:pPr>
      <w:r>
        <w:rPr>
          <w:color w:val="808000"/>
        </w:rPr>
        <w:t>int</w:t>
      </w:r>
      <w:r>
        <w:rPr>
          <w:color w:val="C0C0C0"/>
        </w:rPr>
        <w:t xml:space="preserve"> </w:t>
      </w:r>
      <w:r>
        <w:t>n</w:t>
      </w:r>
      <w:r>
        <w:rPr>
          <w:color w:val="000000"/>
        </w:rPr>
        <w:t>,</w:t>
      </w:r>
      <w:r>
        <w:rPr>
          <w:color w:val="008000"/>
        </w:rPr>
        <w:t>//к-лькість</w:t>
      </w:r>
      <w:r>
        <w:rPr>
          <w:color w:val="C0C0C0"/>
        </w:rPr>
        <w:t xml:space="preserve"> </w:t>
      </w:r>
      <w:r>
        <w:rPr>
          <w:color w:val="008000"/>
        </w:rPr>
        <w:t>вершин</w:t>
      </w:r>
    </w:p>
    <w:p w:rsidR="00CF4415" w:rsidRDefault="00CF4415" w:rsidP="002652C0">
      <w:pPr>
        <w:pStyle w:val="PreformattedText"/>
        <w:rPr>
          <w:color w:val="C0C0C0"/>
        </w:rPr>
      </w:pPr>
      <w:r>
        <w:rPr>
          <w:color w:val="C0C0C0"/>
        </w:rPr>
        <w:t xml:space="preserve">    </w:t>
      </w:r>
      <w:r>
        <w:t>m</w:t>
      </w:r>
      <w:r>
        <w:rPr>
          <w:color w:val="000000"/>
        </w:rPr>
        <w:t>,</w:t>
      </w:r>
      <w:r>
        <w:rPr>
          <w:color w:val="008000"/>
        </w:rPr>
        <w:t>//к-сть</w:t>
      </w:r>
      <w:r>
        <w:rPr>
          <w:color w:val="C0C0C0"/>
        </w:rPr>
        <w:t xml:space="preserve"> </w:t>
      </w:r>
      <w:r>
        <w:rPr>
          <w:color w:val="008000"/>
        </w:rPr>
        <w:t>ребер</w:t>
      </w:r>
    </w:p>
    <w:p w:rsidR="00CF4415" w:rsidRDefault="00CF4415" w:rsidP="002652C0">
      <w:pPr>
        <w:pStyle w:val="PreformattedText"/>
        <w:rPr>
          <w:color w:val="808000"/>
        </w:rPr>
      </w:pPr>
      <w:r>
        <w:rPr>
          <w:color w:val="C0C0C0"/>
        </w:rPr>
        <w:t xml:space="preserve">    </w:t>
      </w:r>
      <w:r>
        <w:t>iter</w:t>
      </w:r>
      <w:r>
        <w:rPr>
          <w:color w:val="000000"/>
        </w:rPr>
        <w:t>=</w:t>
      </w:r>
      <w:r>
        <w:rPr>
          <w:color w:val="000080"/>
        </w:rPr>
        <w:t>0</w:t>
      </w:r>
      <w:r>
        <w:rPr>
          <w:color w:val="000000"/>
        </w:rPr>
        <w:t>;</w:t>
      </w:r>
      <w:r>
        <w:rPr>
          <w:color w:val="008000"/>
        </w:rPr>
        <w:t>//к-сть</w:t>
      </w:r>
      <w:r>
        <w:rPr>
          <w:color w:val="C0C0C0"/>
        </w:rPr>
        <w:t xml:space="preserve"> </w:t>
      </w:r>
      <w:r>
        <w:rPr>
          <w:color w:val="008000"/>
        </w:rPr>
        <w:t>ітерацій</w:t>
      </w:r>
    </w:p>
    <w:p w:rsidR="00CF4415" w:rsidRDefault="00CF4415" w:rsidP="002652C0">
      <w:pPr>
        <w:pStyle w:val="PreformattedText"/>
        <w:spacing w:after="283"/>
        <w:rPr>
          <w:color w:val="808000"/>
        </w:rPr>
      </w:pPr>
      <w:r>
        <w:rPr>
          <w:color w:val="808000"/>
        </w:rPr>
        <w:t>unsigned</w:t>
      </w:r>
      <w:r>
        <w:rPr>
          <w:color w:val="C0C0C0"/>
        </w:rPr>
        <w:t xml:space="preserve"> </w:t>
      </w:r>
      <w:r>
        <w:rPr>
          <w:color w:val="808000"/>
        </w:rPr>
        <w:t>int</w:t>
      </w:r>
      <w:r>
        <w:rPr>
          <w:color w:val="C0C0C0"/>
        </w:rPr>
        <w:t xml:space="preserve"> </w:t>
      </w:r>
      <w:r>
        <w:t>search_time</w:t>
      </w:r>
      <w:r>
        <w:rPr>
          <w:color w:val="000000"/>
        </w:rPr>
        <w:t>;</w:t>
      </w:r>
      <w:r>
        <w:rPr>
          <w:color w:val="008000"/>
        </w:rPr>
        <w:t>//час</w:t>
      </w:r>
      <w:r>
        <w:rPr>
          <w:color w:val="C0C0C0"/>
        </w:rPr>
        <w:t xml:space="preserve"> </w:t>
      </w:r>
      <w:r>
        <w:rPr>
          <w:color w:val="008000"/>
        </w:rPr>
        <w:t>роботи</w:t>
      </w:r>
      <w:r>
        <w:rPr>
          <w:color w:val="C0C0C0"/>
        </w:rPr>
        <w:t xml:space="preserve"> </w:t>
      </w:r>
      <w:r>
        <w:rPr>
          <w:color w:val="008000"/>
        </w:rPr>
        <w:t>алгоритму</w:t>
      </w:r>
    </w:p>
    <w:p w:rsidR="00CF4415" w:rsidRDefault="00CF4415" w:rsidP="002652C0">
      <w:pPr>
        <w:pStyle w:val="PreformattedText"/>
        <w:rPr>
          <w:color w:val="C0C0C0"/>
        </w:rPr>
      </w:pPr>
      <w:r>
        <w:rPr>
          <w:color w:val="808000"/>
        </w:rPr>
        <w:t>void</w:t>
      </w:r>
      <w:r>
        <w:rPr>
          <w:color w:val="C0C0C0"/>
        </w:rPr>
        <w:t xml:space="preserve"> </w:t>
      </w:r>
      <w:r>
        <w:rPr>
          <w:color w:val="000000"/>
        </w:rPr>
        <w:t>getEdges(){</w:t>
      </w:r>
      <w:r>
        <w:rPr>
          <w:color w:val="008000"/>
        </w:rPr>
        <w:t>//</w:t>
      </w:r>
      <w:r>
        <w:rPr>
          <w:color w:val="C0C0C0"/>
        </w:rPr>
        <w:t xml:space="preserve"> </w:t>
      </w:r>
      <w:r>
        <w:rPr>
          <w:color w:val="008000"/>
        </w:rPr>
        <w:t>отримати</w:t>
      </w:r>
      <w:r>
        <w:rPr>
          <w:color w:val="C0C0C0"/>
        </w:rPr>
        <w:t xml:space="preserve"> </w:t>
      </w:r>
      <w:r>
        <w:rPr>
          <w:color w:val="008000"/>
        </w:rPr>
        <w:t>вершини</w:t>
      </w:r>
      <w:r>
        <w:rPr>
          <w:color w:val="C0C0C0"/>
        </w:rPr>
        <w:t xml:space="preserve"> </w:t>
      </w:r>
      <w:r>
        <w:rPr>
          <w:color w:val="008000"/>
        </w:rPr>
        <w:t>та</w:t>
      </w:r>
      <w:r>
        <w:rPr>
          <w:color w:val="C0C0C0"/>
        </w:rPr>
        <w:t xml:space="preserve"> </w:t>
      </w:r>
      <w:r>
        <w:rPr>
          <w:color w:val="008000"/>
        </w:rPr>
        <w:t>уворити</w:t>
      </w:r>
      <w:r>
        <w:rPr>
          <w:color w:val="C0C0C0"/>
        </w:rPr>
        <w:t xml:space="preserve"> </w:t>
      </w:r>
      <w:r>
        <w:rPr>
          <w:color w:val="008000"/>
        </w:rPr>
        <w:t>допоміжний</w:t>
      </w:r>
      <w:r>
        <w:rPr>
          <w:color w:val="C0C0C0"/>
        </w:rPr>
        <w:t xml:space="preserve"> </w:t>
      </w:r>
      <w:r>
        <w:rPr>
          <w:color w:val="008000"/>
        </w:rPr>
        <w:t>масив</w:t>
      </w:r>
    </w:p>
    <w:p w:rsidR="00CF4415" w:rsidRDefault="00CF4415" w:rsidP="002652C0">
      <w:pPr>
        <w:pStyle w:val="PreformattedText"/>
        <w:rPr>
          <w:color w:val="C0C0C0"/>
        </w:rPr>
      </w:pPr>
      <w:r>
        <w:rPr>
          <w:color w:val="C0C0C0"/>
        </w:rPr>
        <w:t xml:space="preserve">    </w:t>
      </w:r>
      <w:r>
        <w:t>different_edges</w:t>
      </w:r>
      <w:r>
        <w:rPr>
          <w:color w:val="000000"/>
        </w:rPr>
        <w:t>=</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800080"/>
        </w:rPr>
        <w:t>vector</w:t>
      </w:r>
      <w:r>
        <w:rPr>
          <w:color w:val="C0C0C0"/>
        </w:rPr>
        <w:t xml:space="preserve"> </w:t>
      </w:r>
      <w:r>
        <w:rPr>
          <w:color w:val="000000"/>
        </w:rPr>
        <w:t>&lt;</w:t>
      </w:r>
      <w:r>
        <w:rPr>
          <w:color w:val="808000"/>
        </w:rPr>
        <w:t>int</w:t>
      </w:r>
      <w:r>
        <w:rPr>
          <w:color w:val="000000"/>
        </w:rPr>
        <w:t>&gt;</w:t>
      </w:r>
      <w:r>
        <w:rPr>
          <w:color w:val="C0C0C0"/>
        </w:rPr>
        <w:t xml:space="preserve"> </w:t>
      </w:r>
      <w:r>
        <w:rPr>
          <w:color w:val="000000"/>
        </w:rPr>
        <w:t>massiv;</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k=</w:t>
      </w:r>
      <w:r>
        <w:rPr>
          <w:color w:val="000080"/>
        </w:rPr>
        <w:t>0</w:t>
      </w:r>
      <w:r>
        <w:rPr>
          <w:color w:val="000000"/>
        </w:rPr>
        <w:t>;</w:t>
      </w:r>
    </w:p>
    <w:p w:rsidR="00CF4415" w:rsidRDefault="00CF4415" w:rsidP="002652C0">
      <w:pPr>
        <w:pStyle w:val="PreformattedText"/>
        <w:rPr>
          <w:color w:val="C0C0C0"/>
        </w:rPr>
      </w:pPr>
      <w:r>
        <w:rPr>
          <w:color w:val="C0C0C0"/>
        </w:rPr>
        <w:t xml:space="preserve">    </w:t>
      </w:r>
      <w:r>
        <w:rPr>
          <w:color w:val="000080"/>
        </w:rPr>
        <w:t>bool</w:t>
      </w:r>
      <w:r>
        <w:rPr>
          <w:color w:val="C0C0C0"/>
        </w:rPr>
        <w:t xml:space="preserve"> </w:t>
      </w:r>
      <w:r>
        <w:rPr>
          <w:color w:val="000000"/>
        </w:rPr>
        <w:t>flag;</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w:t>
      </w:r>
      <w:r>
        <w:t>graph</w:t>
      </w:r>
      <w:r>
        <w:rPr>
          <w:color w:val="000000"/>
        </w:rPr>
        <w:t>.size();i++){</w:t>
      </w:r>
    </w:p>
    <w:p w:rsidR="00CF4415" w:rsidRDefault="00CF4415" w:rsidP="002652C0">
      <w:pPr>
        <w:pStyle w:val="PreformattedText"/>
        <w:rPr>
          <w:color w:val="C0C0C0"/>
        </w:rPr>
      </w:pPr>
      <w:r>
        <w:rPr>
          <w:color w:val="C0C0C0"/>
        </w:rPr>
        <w:t xml:space="preserve">        </w:t>
      </w:r>
      <w:r>
        <w:rPr>
          <w:color w:val="000000"/>
        </w:rPr>
        <w:t>flag=</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000080"/>
        </w:rPr>
        <w:t>0</w:t>
      </w:r>
      <w:r>
        <w:rPr>
          <w:color w:val="000000"/>
        </w:rPr>
        <w:t>;j&lt;massiv.size();j++){</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w:t>
      </w:r>
      <w:r>
        <w:t>graph</w:t>
      </w:r>
      <w:r>
        <w:rPr>
          <w:color w:val="000000"/>
        </w:rPr>
        <w:t>[i].</w:t>
      </w:r>
      <w:r>
        <w:t>from</w:t>
      </w:r>
      <w:r>
        <w:rPr>
          <w:color w:val="000000"/>
        </w:rPr>
        <w:t>==massiv[j])</w:t>
      </w:r>
    </w:p>
    <w:p w:rsidR="00CF4415" w:rsidRDefault="00CF4415" w:rsidP="002652C0">
      <w:pPr>
        <w:pStyle w:val="PreformattedText"/>
        <w:spacing w:after="283"/>
        <w:rPr>
          <w:color w:val="C0C0C0"/>
        </w:rPr>
      </w:pPr>
      <w:r>
        <w:rPr>
          <w:color w:val="C0C0C0"/>
        </w:rPr>
        <w:t xml:space="preserve">                </w:t>
      </w:r>
      <w:r>
        <w:rPr>
          <w:color w:val="000000"/>
        </w:rPr>
        <w:t>flag=</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(flag){</w:t>
      </w:r>
    </w:p>
    <w:p w:rsidR="00CF4415" w:rsidRDefault="00CF4415" w:rsidP="002652C0">
      <w:pPr>
        <w:pStyle w:val="PreformattedText"/>
        <w:rPr>
          <w:color w:val="C0C0C0"/>
        </w:rPr>
      </w:pPr>
      <w:r>
        <w:rPr>
          <w:color w:val="C0C0C0"/>
        </w:rPr>
        <w:lastRenderedPageBreak/>
        <w:t xml:space="preserve">            </w:t>
      </w:r>
      <w:r>
        <w:rPr>
          <w:color w:val="000000"/>
        </w:rPr>
        <w:t>massiv.push_back(</w:t>
      </w:r>
      <w:r>
        <w:t>graph</w:t>
      </w:r>
      <w:r>
        <w:rPr>
          <w:color w:val="000000"/>
        </w:rPr>
        <w:t>[i].</w:t>
      </w:r>
      <w:r>
        <w:t>from</w:t>
      </w:r>
      <w:r>
        <w:rPr>
          <w:color w:val="000000"/>
        </w:rPr>
        <w:t>);</w:t>
      </w:r>
    </w:p>
    <w:p w:rsidR="00CF4415" w:rsidRDefault="00CF4415" w:rsidP="002652C0">
      <w:pPr>
        <w:pStyle w:val="PreformattedText"/>
        <w:rPr>
          <w:color w:val="C0C0C0"/>
        </w:rPr>
      </w:pPr>
      <w:r>
        <w:rPr>
          <w:color w:val="C0C0C0"/>
        </w:rPr>
        <w:t xml:space="preserve">           </w:t>
      </w:r>
      <w:r>
        <w:t>number_tree</w:t>
      </w:r>
      <w:r>
        <w:rPr>
          <w:color w:val="000000"/>
        </w:rPr>
        <w:t>[</w:t>
      </w:r>
      <w:r>
        <w:t>graph</w:t>
      </w:r>
      <w:r>
        <w:rPr>
          <w:color w:val="000000"/>
        </w:rPr>
        <w:t>[i].</w:t>
      </w:r>
      <w:r>
        <w:t>from</w:t>
      </w:r>
      <w:r>
        <w:rPr>
          <w:color w:val="000000"/>
        </w:rPr>
        <w:t>]=k++;</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flag=</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000080"/>
        </w:rPr>
        <w:t>0</w:t>
      </w:r>
      <w:r>
        <w:rPr>
          <w:color w:val="000000"/>
        </w:rPr>
        <w:t>;j&lt;massiv.size();j++){</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w:t>
      </w:r>
      <w:r>
        <w:t>graph</w:t>
      </w:r>
      <w:r>
        <w:rPr>
          <w:color w:val="000000"/>
        </w:rPr>
        <w:t>[i].</w:t>
      </w:r>
      <w:r>
        <w:t>to</w:t>
      </w:r>
      <w:r>
        <w:rPr>
          <w:color w:val="000000"/>
        </w:rPr>
        <w:t>==massiv[j])</w:t>
      </w:r>
    </w:p>
    <w:p w:rsidR="00CF4415" w:rsidRDefault="00CF4415" w:rsidP="002652C0">
      <w:pPr>
        <w:pStyle w:val="PreformattedText"/>
        <w:rPr>
          <w:color w:val="C0C0C0"/>
        </w:rPr>
      </w:pPr>
      <w:r>
        <w:rPr>
          <w:color w:val="C0C0C0"/>
        </w:rPr>
        <w:t xml:space="preserve">                </w:t>
      </w:r>
      <w:r>
        <w:rPr>
          <w:color w:val="000000"/>
        </w:rPr>
        <w:t>flag=</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(flag)</w:t>
      </w: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massiv.push_back(</w:t>
      </w:r>
      <w:r>
        <w:t>graph</w:t>
      </w:r>
      <w:r>
        <w:rPr>
          <w:color w:val="000000"/>
        </w:rPr>
        <w:t>[i].</w:t>
      </w:r>
      <w:r>
        <w:t>to</w:t>
      </w:r>
      <w:r>
        <w:rPr>
          <w:color w:val="000000"/>
        </w:rPr>
        <w:t>);</w:t>
      </w:r>
    </w:p>
    <w:p w:rsidR="00CF4415" w:rsidRDefault="00CF4415" w:rsidP="002652C0">
      <w:pPr>
        <w:pStyle w:val="PreformattedText"/>
        <w:rPr>
          <w:color w:val="C0C0C0"/>
        </w:rPr>
      </w:pPr>
      <w:r>
        <w:rPr>
          <w:color w:val="C0C0C0"/>
        </w:rPr>
        <w:t xml:space="preserve">            </w:t>
      </w:r>
      <w:r>
        <w:t>number_tree</w:t>
      </w:r>
      <w:r>
        <w:rPr>
          <w:color w:val="000000"/>
        </w:rPr>
        <w:t>[</w:t>
      </w:r>
      <w:r>
        <w:t>graph</w:t>
      </w:r>
      <w:r>
        <w:rPr>
          <w:color w:val="000000"/>
        </w:rPr>
        <w:t>[i].</w:t>
      </w:r>
      <w:r>
        <w:t>to</w:t>
      </w:r>
      <w:r>
        <w:rPr>
          <w:color w:val="000000"/>
        </w:rPr>
        <w:t>]=k++;</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t>n</w:t>
      </w:r>
      <w:r>
        <w:rPr>
          <w:color w:val="000000"/>
        </w:rPr>
        <w:t>=massiv.size();</w:t>
      </w:r>
    </w:p>
    <w:p w:rsidR="00CF4415" w:rsidRDefault="00CF4415" w:rsidP="002652C0">
      <w:pPr>
        <w:pStyle w:val="PreformattedText"/>
        <w:rPr>
          <w:color w:val="C0C0C0"/>
        </w:rPr>
      </w:pPr>
      <w:r>
        <w:rPr>
          <w:color w:val="C0C0C0"/>
        </w:rPr>
        <w:t xml:space="preserve">    </w:t>
      </w:r>
      <w:r>
        <w:t>m</w:t>
      </w:r>
      <w:r>
        <w:rPr>
          <w:color w:val="000000"/>
        </w:rPr>
        <w:t>=</w:t>
      </w:r>
      <w:r>
        <w:t>graph</w:t>
      </w:r>
      <w:r>
        <w:rPr>
          <w:color w:val="000000"/>
        </w:rPr>
        <w:t>.size();</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w:t>
      </w:r>
      <w:r>
        <w:t>n</w:t>
      </w:r>
      <w:r>
        <w:rPr>
          <w:color w:val="000000"/>
        </w:rPr>
        <w:t>;i++){</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(massiv[i]==massiv.size()){</w:t>
      </w:r>
    </w:p>
    <w:p w:rsidR="00CF4415" w:rsidRDefault="00CF4415" w:rsidP="002652C0">
      <w:pPr>
        <w:pStyle w:val="PreformattedText"/>
        <w:rPr>
          <w:color w:val="C0C0C0"/>
        </w:rPr>
      </w:pPr>
      <w:r>
        <w:rPr>
          <w:color w:val="C0C0C0"/>
        </w:rPr>
        <w:t xml:space="preserve">           </w:t>
      </w:r>
      <w:r>
        <w:t>different_edges</w:t>
      </w:r>
      <w:r>
        <w:rPr>
          <w:color w:val="000000"/>
        </w:rPr>
        <w:t>=</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000000"/>
        </w:rPr>
      </w:pPr>
      <w:r>
        <w:rPr>
          <w:color w:val="C0C0C0"/>
        </w:rPr>
        <w:t xml:space="preserve">    </w:t>
      </w:r>
      <w:r>
        <w:rPr>
          <w:color w:val="000000"/>
        </w:rPr>
        <w:t>}</w:t>
      </w:r>
    </w:p>
    <w:p w:rsidR="00CF4415" w:rsidRDefault="00CF4415" w:rsidP="002652C0">
      <w:pPr>
        <w:pStyle w:val="PreformattedText"/>
        <w:spacing w:after="283"/>
        <w:rPr>
          <w:color w:val="800080"/>
        </w:rPr>
      </w:pPr>
      <w:r>
        <w:rPr>
          <w:color w:val="000000"/>
        </w:rPr>
        <w:t>}</w:t>
      </w:r>
    </w:p>
    <w:p w:rsidR="00CF4415" w:rsidRDefault="00CF4415" w:rsidP="002652C0">
      <w:pPr>
        <w:pStyle w:val="PreformattedText"/>
        <w:rPr>
          <w:color w:val="C0C0C0"/>
        </w:rPr>
      </w:pPr>
      <w:r>
        <w:rPr>
          <w:color w:val="800080"/>
        </w:rPr>
        <w:t>Graph</w:t>
      </w:r>
      <w:r>
        <w:rPr>
          <w:color w:val="000000"/>
        </w:rPr>
        <w:t>::Graph(</w:t>
      </w:r>
      <w:r>
        <w:rPr>
          <w:color w:val="800080"/>
        </w:rPr>
        <w:t>QWidget</w:t>
      </w:r>
      <w:r>
        <w:rPr>
          <w:color w:val="C0C0C0"/>
        </w:rPr>
        <w:t xml:space="preserve"> </w:t>
      </w:r>
      <w:r>
        <w:rPr>
          <w:color w:val="000000"/>
        </w:rPr>
        <w:t>*parent)</w:t>
      </w: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0080"/>
        </w:rPr>
        <w:t>QDialog</w:t>
      </w:r>
      <w:r>
        <w:rPr>
          <w:color w:val="000000"/>
        </w:rPr>
        <w:t>(parent),</w:t>
      </w:r>
    </w:p>
    <w:p w:rsidR="00CF4415" w:rsidRDefault="00CF4415" w:rsidP="002652C0">
      <w:pPr>
        <w:pStyle w:val="PreformattedText"/>
        <w:rPr>
          <w:color w:val="000000"/>
        </w:rPr>
      </w:pPr>
      <w:r>
        <w:rPr>
          <w:color w:val="C0C0C0"/>
        </w:rPr>
        <w:t xml:space="preserve">    </w:t>
      </w:r>
      <w:r>
        <w:rPr>
          <w:color w:val="800000"/>
        </w:rPr>
        <w:t>ui</w:t>
      </w:r>
      <w:r>
        <w:rPr>
          <w:color w:val="000000"/>
        </w:rPr>
        <w:t>(</w:t>
      </w:r>
      <w:r>
        <w:rPr>
          <w:color w:val="808000"/>
        </w:rPr>
        <w:t>new</w:t>
      </w:r>
      <w:r>
        <w:rPr>
          <w:color w:val="C0C0C0"/>
        </w:rPr>
        <w:t xml:space="preserve"> </w:t>
      </w:r>
      <w:r>
        <w:rPr>
          <w:color w:val="800080"/>
        </w:rPr>
        <w:t>Ui</w:t>
      </w:r>
      <w:r>
        <w:rPr>
          <w:color w:val="000000"/>
        </w:rPr>
        <w:t>::</w:t>
      </w:r>
      <w:r>
        <w:rPr>
          <w:color w:val="800080"/>
        </w:rPr>
        <w:t>Graph</w:t>
      </w:r>
      <w:r>
        <w:rPr>
          <w:color w:val="000000"/>
        </w:rPr>
        <w:t>)</w:t>
      </w:r>
      <w:r>
        <w:rPr>
          <w:color w:val="008000"/>
        </w:rPr>
        <w:t>//створити</w:t>
      </w:r>
      <w:r>
        <w:rPr>
          <w:color w:val="C0C0C0"/>
        </w:rPr>
        <w:t xml:space="preserve"> </w:t>
      </w:r>
      <w:r>
        <w:rPr>
          <w:color w:val="008000"/>
        </w:rPr>
        <w:t>діалогове</w:t>
      </w:r>
      <w:r>
        <w:rPr>
          <w:color w:val="C0C0C0"/>
        </w:rPr>
        <w:t xml:space="preserve"> </w:t>
      </w:r>
      <w:r>
        <w:rPr>
          <w:color w:val="008000"/>
        </w:rPr>
        <w:t>вікно</w:t>
      </w:r>
    </w:p>
    <w:p w:rsidR="00CF4415" w:rsidRDefault="00CF4415" w:rsidP="002652C0">
      <w:pPr>
        <w:pStyle w:val="PreformattedText"/>
        <w:rPr>
          <w:color w:val="C0C0C0"/>
        </w:rPr>
      </w:pP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-&gt;setupUi(</w:t>
      </w:r>
      <w:r>
        <w:rPr>
          <w:color w:val="808000"/>
        </w:rPr>
        <w:t>this</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okButton</w:t>
      </w:r>
      <w:r>
        <w:rPr>
          <w:color w:val="000000"/>
        </w:rPr>
        <w:t>-&gt;setEnabled(</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boruvkaButton</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primaButton</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kruskalaButton</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pushButton_3</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pushButton_4</w:t>
      </w:r>
      <w:r>
        <w:rPr>
          <w:color w:val="000000"/>
        </w:rPr>
        <w:t>-&gt;setEnabled(</w:t>
      </w:r>
      <w:r>
        <w:rPr>
          <w:color w:val="808000"/>
        </w:rPr>
        <w:t>false</w:t>
      </w:r>
      <w:r>
        <w:rPr>
          <w:color w:val="000000"/>
        </w:rPr>
        <w:t>);</w:t>
      </w:r>
    </w:p>
    <w:p w:rsidR="00CF4415" w:rsidRDefault="00CF4415" w:rsidP="002652C0">
      <w:pPr>
        <w:pStyle w:val="PreformattedText"/>
        <w:rPr>
          <w:color w:val="000000"/>
        </w:rPr>
      </w:pPr>
      <w:r>
        <w:rPr>
          <w:color w:val="C0C0C0"/>
        </w:rPr>
        <w:t xml:space="preserve">     </w:t>
      </w:r>
      <w:r>
        <w:rPr>
          <w:color w:val="800000"/>
        </w:rPr>
        <w:t>ui</w:t>
      </w:r>
      <w:r>
        <w:rPr>
          <w:color w:val="000000"/>
        </w:rPr>
        <w:t>-&gt;</w:t>
      </w:r>
      <w:r>
        <w:rPr>
          <w:color w:val="800000"/>
        </w:rPr>
        <w:t>pushButton_6</w:t>
      </w:r>
      <w:r>
        <w:rPr>
          <w:color w:val="000000"/>
        </w:rPr>
        <w:t>-&gt;setEnabled(</w:t>
      </w:r>
      <w:r>
        <w:rPr>
          <w:color w:val="808000"/>
        </w:rPr>
        <w:t>false</w:t>
      </w:r>
      <w:r>
        <w:rPr>
          <w:color w:val="000000"/>
        </w:rPr>
        <w:t>);</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000000"/>
        </w:rPr>
      </w:pPr>
      <w:r>
        <w:rPr>
          <w:color w:val="808000"/>
        </w:rPr>
        <w:t>void</w:t>
      </w:r>
      <w:r>
        <w:rPr>
          <w:color w:val="C0C0C0"/>
        </w:rPr>
        <w:t xml:space="preserve"> </w:t>
      </w:r>
      <w:r>
        <w:rPr>
          <w:color w:val="800080"/>
        </w:rPr>
        <w:t>Graph</w:t>
      </w:r>
      <w:r>
        <w:rPr>
          <w:color w:val="000000"/>
        </w:rPr>
        <w:t>::OkEnabled()</w:t>
      </w:r>
      <w:r>
        <w:rPr>
          <w:color w:val="C0C0C0"/>
        </w:rPr>
        <w:t xml:space="preserve"> </w:t>
      </w:r>
      <w:r>
        <w:rPr>
          <w:color w:val="008000"/>
        </w:rPr>
        <w:t>//активувати</w:t>
      </w:r>
      <w:r>
        <w:rPr>
          <w:color w:val="C0C0C0"/>
        </w:rPr>
        <w:t xml:space="preserve"> </w:t>
      </w:r>
      <w:r>
        <w:rPr>
          <w:color w:val="008000"/>
        </w:rPr>
        <w:t>кнопку</w:t>
      </w:r>
      <w:r>
        <w:rPr>
          <w:color w:val="C0C0C0"/>
        </w:rPr>
        <w:t xml:space="preserve"> </w:t>
      </w:r>
      <w:r>
        <w:rPr>
          <w:color w:val="008000"/>
        </w:rPr>
        <w:t>Enter</w:t>
      </w:r>
    </w:p>
    <w:p w:rsidR="00CF4415" w:rsidRDefault="00CF4415" w:rsidP="002652C0">
      <w:pPr>
        <w:pStyle w:val="PreformattedText"/>
        <w:rPr>
          <w:color w:val="C0C0C0"/>
        </w:rPr>
      </w:pPr>
      <w:r>
        <w:rPr>
          <w:color w:val="000000"/>
        </w:rPr>
        <w:t>{</w:t>
      </w:r>
    </w:p>
    <w:p w:rsidR="00CF4415" w:rsidRDefault="00CF4415" w:rsidP="002652C0">
      <w:pPr>
        <w:pStyle w:val="PreformattedText"/>
        <w:rPr>
          <w:color w:val="000000"/>
        </w:rPr>
      </w:pPr>
      <w:r>
        <w:rPr>
          <w:color w:val="C0C0C0"/>
        </w:rPr>
        <w:t xml:space="preserve">    </w:t>
      </w:r>
      <w:r>
        <w:rPr>
          <w:color w:val="800000"/>
        </w:rPr>
        <w:t>ui</w:t>
      </w:r>
      <w:r>
        <w:rPr>
          <w:color w:val="000000"/>
        </w:rPr>
        <w:t>-&gt;</w:t>
      </w:r>
      <w:r>
        <w:rPr>
          <w:color w:val="800000"/>
        </w:rPr>
        <w:t>okButton</w:t>
      </w:r>
      <w:r>
        <w:rPr>
          <w:color w:val="000000"/>
        </w:rPr>
        <w:t>-&gt;setEnabled(</w:t>
      </w:r>
      <w:r>
        <w:rPr>
          <w:color w:val="808000"/>
        </w:rPr>
        <w:t>true</w:t>
      </w:r>
      <w:r>
        <w:rPr>
          <w:color w:val="000000"/>
        </w:rPr>
        <w:t>);</w:t>
      </w:r>
    </w:p>
    <w:p w:rsidR="00CF4415" w:rsidRDefault="00CF4415" w:rsidP="002652C0">
      <w:pPr>
        <w:pStyle w:val="PreformattedText"/>
        <w:spacing w:after="283"/>
        <w:rPr>
          <w:color w:val="800080"/>
        </w:rPr>
      </w:pPr>
      <w:r>
        <w:rPr>
          <w:color w:val="000000"/>
        </w:rPr>
        <w:t>}</w:t>
      </w:r>
    </w:p>
    <w:p w:rsidR="00CF4415" w:rsidRDefault="00CF4415" w:rsidP="002652C0">
      <w:pPr>
        <w:pStyle w:val="PreformattedText"/>
        <w:rPr>
          <w:color w:val="000000"/>
        </w:rPr>
      </w:pPr>
      <w:r>
        <w:rPr>
          <w:color w:val="800080"/>
        </w:rPr>
        <w:t>Graph</w:t>
      </w:r>
      <w:r>
        <w:rPr>
          <w:color w:val="000000"/>
        </w:rPr>
        <w:t>::~</w:t>
      </w:r>
      <w:r>
        <w:rPr>
          <w:i/>
          <w:color w:val="000000"/>
        </w:rPr>
        <w:t>Graph</w:t>
      </w:r>
      <w:r>
        <w:rPr>
          <w:color w:val="000000"/>
        </w:rPr>
        <w:t>()</w:t>
      </w:r>
      <w:r>
        <w:rPr>
          <w:color w:val="C0C0C0"/>
        </w:rPr>
        <w:t xml:space="preserve"> </w:t>
      </w:r>
      <w:r>
        <w:rPr>
          <w:color w:val="008000"/>
        </w:rPr>
        <w:t>//закрити</w:t>
      </w:r>
      <w:r>
        <w:rPr>
          <w:color w:val="C0C0C0"/>
        </w:rPr>
        <w:t xml:space="preserve"> </w:t>
      </w:r>
      <w:r>
        <w:rPr>
          <w:color w:val="008000"/>
        </w:rPr>
        <w:t>діалогове</w:t>
      </w:r>
      <w:r>
        <w:rPr>
          <w:color w:val="C0C0C0"/>
        </w:rPr>
        <w:t xml:space="preserve"> </w:t>
      </w:r>
      <w:r>
        <w:rPr>
          <w:color w:val="008000"/>
        </w:rPr>
        <w:t>вікно</w:t>
      </w:r>
    </w:p>
    <w:p w:rsidR="00CF4415" w:rsidRDefault="00CF4415" w:rsidP="002652C0">
      <w:pPr>
        <w:pStyle w:val="PreformattedText"/>
        <w:rPr>
          <w:color w:val="C0C0C0"/>
        </w:rPr>
      </w:pPr>
      <w:r>
        <w:rPr>
          <w:color w:val="000000"/>
        </w:rPr>
        <w:t>{</w:t>
      </w:r>
    </w:p>
    <w:p w:rsidR="00CF4415" w:rsidRDefault="00CF4415" w:rsidP="002652C0">
      <w:pPr>
        <w:pStyle w:val="PreformattedText"/>
        <w:rPr>
          <w:color w:val="000000"/>
        </w:rPr>
      </w:pPr>
      <w:r>
        <w:rPr>
          <w:color w:val="C0C0C0"/>
        </w:rPr>
        <w:t xml:space="preserve">    </w:t>
      </w:r>
      <w:r>
        <w:rPr>
          <w:color w:val="808000"/>
        </w:rPr>
        <w:t>delete</w:t>
      </w:r>
      <w:r>
        <w:rPr>
          <w:color w:val="C0C0C0"/>
        </w:rPr>
        <w:t xml:space="preserve"> </w:t>
      </w:r>
      <w:r>
        <w:rPr>
          <w:color w:val="800000"/>
        </w:rPr>
        <w:t>ui</w:t>
      </w:r>
      <w:r>
        <w:rPr>
          <w:color w:val="000000"/>
        </w:rPr>
        <w:t>;</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000000"/>
        </w:rPr>
      </w:pPr>
      <w:r>
        <w:rPr>
          <w:color w:val="808000"/>
        </w:rPr>
        <w:t>void</w:t>
      </w:r>
      <w:r>
        <w:rPr>
          <w:color w:val="C0C0C0"/>
        </w:rPr>
        <w:t xml:space="preserve"> </w:t>
      </w:r>
      <w:r>
        <w:rPr>
          <w:color w:val="800080"/>
        </w:rPr>
        <w:t>Graph</w:t>
      </w:r>
      <w:r>
        <w:rPr>
          <w:color w:val="000000"/>
        </w:rPr>
        <w:t>::on_okButton_clicked()</w:t>
      </w:r>
      <w:r>
        <w:rPr>
          <w:color w:val="C0C0C0"/>
        </w:rPr>
        <w:t xml:space="preserve"> </w:t>
      </w:r>
      <w:r>
        <w:rPr>
          <w:color w:val="008000"/>
        </w:rPr>
        <w:t>//</w:t>
      </w:r>
      <w:r>
        <w:rPr>
          <w:color w:val="C0C0C0"/>
        </w:rPr>
        <w:t xml:space="preserve"> </w:t>
      </w:r>
      <w:r>
        <w:rPr>
          <w:color w:val="008000"/>
        </w:rPr>
        <w:t>функція</w:t>
      </w:r>
      <w:r>
        <w:rPr>
          <w:color w:val="C0C0C0"/>
        </w:rPr>
        <w:t xml:space="preserve"> </w:t>
      </w:r>
      <w:r>
        <w:rPr>
          <w:color w:val="008000"/>
        </w:rPr>
        <w:t>обробки</w:t>
      </w:r>
      <w:r>
        <w:rPr>
          <w:color w:val="C0C0C0"/>
        </w:rPr>
        <w:t xml:space="preserve"> </w:t>
      </w:r>
      <w:r>
        <w:rPr>
          <w:color w:val="008000"/>
        </w:rPr>
        <w:t>натискання</w:t>
      </w:r>
      <w:r>
        <w:rPr>
          <w:color w:val="C0C0C0"/>
        </w:rPr>
        <w:t xml:space="preserve"> </w:t>
      </w:r>
      <w:r>
        <w:rPr>
          <w:color w:val="008000"/>
        </w:rPr>
        <w:t>на</w:t>
      </w:r>
      <w:r>
        <w:rPr>
          <w:color w:val="C0C0C0"/>
        </w:rPr>
        <w:t xml:space="preserve"> </w:t>
      </w:r>
      <w:r>
        <w:rPr>
          <w:color w:val="008000"/>
        </w:rPr>
        <w:t>кнопку</w:t>
      </w:r>
      <w:r>
        <w:rPr>
          <w:color w:val="C0C0C0"/>
        </w:rPr>
        <w:t xml:space="preserve"> </w:t>
      </w:r>
      <w:r>
        <w:rPr>
          <w:color w:val="008000"/>
        </w:rPr>
        <w:t>Enter</w:t>
      </w:r>
    </w:p>
    <w:p w:rsidR="00CF4415" w:rsidRDefault="00CF4415" w:rsidP="002652C0">
      <w:pPr>
        <w:pStyle w:val="PreformattedText"/>
        <w:spacing w:after="283"/>
        <w:rPr>
          <w:color w:val="C0C0C0"/>
        </w:rPr>
      </w:pPr>
      <w:r>
        <w:rPr>
          <w:color w:val="000000"/>
        </w:rPr>
        <w:t>{</w:t>
      </w:r>
    </w:p>
    <w:p w:rsidR="00CF4415" w:rsidRDefault="00CF4415" w:rsidP="002652C0">
      <w:pPr>
        <w:pStyle w:val="PreformattedText"/>
        <w:rPr>
          <w:color w:val="C0C0C0"/>
        </w:rPr>
      </w:pPr>
      <w:r>
        <w:rPr>
          <w:color w:val="C0C0C0"/>
        </w:rPr>
        <w:t xml:space="preserve">    </w:t>
      </w:r>
      <w:r>
        <w:rPr>
          <w:color w:val="800080"/>
        </w:rPr>
        <w:t>vertex</w:t>
      </w:r>
      <w:r>
        <w:rPr>
          <w:color w:val="C0C0C0"/>
        </w:rPr>
        <w:t xml:space="preserve"> </w:t>
      </w:r>
      <w:r>
        <w:rPr>
          <w:color w:val="000000"/>
        </w:rPr>
        <w:t>temp;</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boruvkaButton</w:t>
      </w:r>
      <w:r>
        <w:rPr>
          <w:color w:val="000000"/>
        </w:rPr>
        <w:t>-&gt;setEnabled(</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primaButton</w:t>
      </w:r>
      <w:r>
        <w:rPr>
          <w:color w:val="000000"/>
        </w:rPr>
        <w:t>-&gt;setEnabled(</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kruskalaButton</w:t>
      </w:r>
      <w:r>
        <w:rPr>
          <w:color w:val="000000"/>
        </w:rPr>
        <w:t>-&gt;setEnabled(</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000000"/>
        </w:rPr>
        <w:t>temp.</w:t>
      </w:r>
      <w:r>
        <w:rPr>
          <w:color w:val="800000"/>
        </w:rPr>
        <w:t>from</w:t>
      </w:r>
      <w:r>
        <w:rPr>
          <w:color w:val="000000"/>
        </w:rPr>
        <w:t>=</w:t>
      </w:r>
      <w:r>
        <w:rPr>
          <w:color w:val="800000"/>
        </w:rPr>
        <w:t>ui</w:t>
      </w:r>
      <w:r>
        <w:rPr>
          <w:color w:val="000000"/>
        </w:rPr>
        <w:t>-&gt;</w:t>
      </w:r>
      <w:r>
        <w:rPr>
          <w:color w:val="800000"/>
        </w:rPr>
        <w:t>fromBox</w:t>
      </w:r>
      <w:r>
        <w:rPr>
          <w:color w:val="000000"/>
        </w:rPr>
        <w:t>-&gt;value();</w:t>
      </w:r>
      <w:r>
        <w:rPr>
          <w:color w:val="008000"/>
        </w:rPr>
        <w:t>//зчитати</w:t>
      </w:r>
      <w:r>
        <w:rPr>
          <w:color w:val="C0C0C0"/>
        </w:rPr>
        <w:t xml:space="preserve"> </w:t>
      </w:r>
      <w:r>
        <w:rPr>
          <w:color w:val="008000"/>
        </w:rPr>
        <w:t>вершину</w:t>
      </w:r>
      <w:r>
        <w:rPr>
          <w:color w:val="C0C0C0"/>
        </w:rPr>
        <w:t xml:space="preserve"> </w:t>
      </w:r>
      <w:r>
        <w:rPr>
          <w:color w:val="008000"/>
        </w:rPr>
        <w:t>виходу</w:t>
      </w:r>
    </w:p>
    <w:p w:rsidR="00CF4415" w:rsidRDefault="00CF4415" w:rsidP="002652C0">
      <w:pPr>
        <w:pStyle w:val="PreformattedText"/>
        <w:rPr>
          <w:color w:val="C0C0C0"/>
        </w:rPr>
      </w:pPr>
      <w:r>
        <w:rPr>
          <w:color w:val="C0C0C0"/>
        </w:rPr>
        <w:lastRenderedPageBreak/>
        <w:t xml:space="preserve">    </w:t>
      </w:r>
      <w:r>
        <w:rPr>
          <w:color w:val="000000"/>
        </w:rPr>
        <w:t>temp.</w:t>
      </w:r>
      <w:r>
        <w:rPr>
          <w:color w:val="800000"/>
        </w:rPr>
        <w:t>to</w:t>
      </w:r>
      <w:r>
        <w:rPr>
          <w:color w:val="000000"/>
        </w:rPr>
        <w:t>=</w:t>
      </w:r>
      <w:r>
        <w:rPr>
          <w:color w:val="800000"/>
        </w:rPr>
        <w:t>ui</w:t>
      </w:r>
      <w:r>
        <w:rPr>
          <w:color w:val="000000"/>
        </w:rPr>
        <w:t>-&gt;</w:t>
      </w:r>
      <w:r>
        <w:rPr>
          <w:color w:val="800000"/>
        </w:rPr>
        <w:t>toBox</w:t>
      </w:r>
      <w:r>
        <w:rPr>
          <w:color w:val="000000"/>
        </w:rPr>
        <w:t>-&gt;value();</w:t>
      </w:r>
      <w:r>
        <w:rPr>
          <w:color w:val="008000"/>
        </w:rPr>
        <w:t>//зчитати</w:t>
      </w:r>
      <w:r>
        <w:rPr>
          <w:color w:val="C0C0C0"/>
        </w:rPr>
        <w:t xml:space="preserve"> </w:t>
      </w:r>
      <w:r>
        <w:rPr>
          <w:color w:val="008000"/>
        </w:rPr>
        <w:t>вершину</w:t>
      </w:r>
      <w:r>
        <w:rPr>
          <w:color w:val="C0C0C0"/>
        </w:rPr>
        <w:t xml:space="preserve"> </w:t>
      </w:r>
      <w:r>
        <w:rPr>
          <w:color w:val="008000"/>
        </w:rPr>
        <w:t>входу</w:t>
      </w:r>
    </w:p>
    <w:p w:rsidR="00CF4415" w:rsidRDefault="00CF4415" w:rsidP="002652C0">
      <w:pPr>
        <w:pStyle w:val="PreformattedText"/>
        <w:spacing w:after="283"/>
        <w:rPr>
          <w:color w:val="C0C0C0"/>
        </w:rPr>
      </w:pPr>
      <w:r>
        <w:rPr>
          <w:color w:val="C0C0C0"/>
        </w:rPr>
        <w:t xml:space="preserve">    </w:t>
      </w:r>
      <w:r>
        <w:rPr>
          <w:color w:val="000000"/>
        </w:rPr>
        <w:t>temp.</w:t>
      </w:r>
      <w:r>
        <w:rPr>
          <w:color w:val="800000"/>
        </w:rPr>
        <w:t>weight</w:t>
      </w:r>
      <w:r>
        <w:rPr>
          <w:color w:val="000000"/>
        </w:rPr>
        <w:t>=</w:t>
      </w:r>
      <w:r>
        <w:rPr>
          <w:color w:val="800000"/>
        </w:rPr>
        <w:t>ui</w:t>
      </w:r>
      <w:r>
        <w:rPr>
          <w:color w:val="000000"/>
        </w:rPr>
        <w:t>-&gt;</w:t>
      </w:r>
      <w:r>
        <w:rPr>
          <w:color w:val="800000"/>
        </w:rPr>
        <w:t>weightBox</w:t>
      </w:r>
      <w:r>
        <w:rPr>
          <w:color w:val="000000"/>
        </w:rPr>
        <w:t>-&gt;value();</w:t>
      </w:r>
      <w:r>
        <w:rPr>
          <w:color w:val="008000"/>
        </w:rPr>
        <w:t>//зчитати</w:t>
      </w:r>
      <w:r>
        <w:rPr>
          <w:color w:val="C0C0C0"/>
        </w:rPr>
        <w:t xml:space="preserve"> </w:t>
      </w:r>
      <w:r>
        <w:rPr>
          <w:color w:val="008000"/>
        </w:rPr>
        <w:t>вагу</w:t>
      </w:r>
      <w:r>
        <w:rPr>
          <w:color w:val="C0C0C0"/>
        </w:rPr>
        <w:t xml:space="preserve"> </w:t>
      </w:r>
      <w:r>
        <w:rPr>
          <w:color w:val="008000"/>
        </w:rPr>
        <w:t>ребра</w:t>
      </w:r>
    </w:p>
    <w:p w:rsidR="00CF4415" w:rsidRDefault="00CF4415" w:rsidP="002652C0">
      <w:pPr>
        <w:pStyle w:val="PreformattedText"/>
        <w:spacing w:after="283"/>
        <w:rPr>
          <w:color w:val="000000"/>
        </w:rPr>
      </w:pPr>
      <w:r>
        <w:rPr>
          <w:color w:val="C0C0C0"/>
        </w:rPr>
        <w:t xml:space="preserve">    </w:t>
      </w:r>
      <w:r>
        <w:t>graph</w:t>
      </w:r>
      <w:r>
        <w:rPr>
          <w:color w:val="000000"/>
        </w:rPr>
        <w:t>.push_back(temp);</w:t>
      </w:r>
      <w:r>
        <w:rPr>
          <w:color w:val="C0C0C0"/>
        </w:rPr>
        <w:t xml:space="preserve"> </w:t>
      </w:r>
      <w:r>
        <w:rPr>
          <w:color w:val="008000"/>
        </w:rPr>
        <w:t>//записати</w:t>
      </w:r>
      <w:r>
        <w:rPr>
          <w:color w:val="C0C0C0"/>
        </w:rPr>
        <w:t xml:space="preserve"> </w:t>
      </w:r>
      <w:r>
        <w:rPr>
          <w:color w:val="008000"/>
        </w:rPr>
        <w:t>у</w:t>
      </w:r>
      <w:r>
        <w:rPr>
          <w:color w:val="C0C0C0"/>
        </w:rPr>
        <w:t xml:space="preserve"> </w:t>
      </w:r>
      <w:r>
        <w:rPr>
          <w:color w:val="008000"/>
        </w:rPr>
        <w:t>граф</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000000"/>
        </w:rPr>
      </w:pPr>
      <w:r>
        <w:rPr>
          <w:color w:val="808000"/>
        </w:rPr>
        <w:t>void</w:t>
      </w:r>
      <w:r>
        <w:rPr>
          <w:color w:val="C0C0C0"/>
        </w:rPr>
        <w:t xml:space="preserve"> </w:t>
      </w:r>
      <w:r>
        <w:rPr>
          <w:color w:val="800080"/>
        </w:rPr>
        <w:t>Graph</w:t>
      </w:r>
      <w:r>
        <w:rPr>
          <w:color w:val="000000"/>
        </w:rPr>
        <w:t>::on_boruvkaButton_clicked()</w:t>
      </w:r>
      <w:r>
        <w:rPr>
          <w:color w:val="008000"/>
        </w:rPr>
        <w:t>//фунція</w:t>
      </w:r>
      <w:r>
        <w:rPr>
          <w:color w:val="C0C0C0"/>
        </w:rPr>
        <w:t xml:space="preserve"> </w:t>
      </w:r>
      <w:r>
        <w:rPr>
          <w:color w:val="008000"/>
        </w:rPr>
        <w:t>обробки</w:t>
      </w:r>
      <w:r>
        <w:rPr>
          <w:color w:val="C0C0C0"/>
        </w:rPr>
        <w:t xml:space="preserve"> </w:t>
      </w:r>
      <w:r>
        <w:rPr>
          <w:color w:val="008000"/>
        </w:rPr>
        <w:t>натискання</w:t>
      </w:r>
      <w:r>
        <w:rPr>
          <w:color w:val="C0C0C0"/>
        </w:rPr>
        <w:t xml:space="preserve"> </w:t>
      </w:r>
      <w:r>
        <w:rPr>
          <w:color w:val="008000"/>
        </w:rPr>
        <w:t>на</w:t>
      </w:r>
      <w:r>
        <w:rPr>
          <w:color w:val="C0C0C0"/>
        </w:rPr>
        <w:t xml:space="preserve"> </w:t>
      </w:r>
      <w:r>
        <w:rPr>
          <w:color w:val="008000"/>
        </w:rPr>
        <w:t>кнопку</w:t>
      </w:r>
      <w:r>
        <w:rPr>
          <w:color w:val="C0C0C0"/>
        </w:rPr>
        <w:t xml:space="preserve"> </w:t>
      </w:r>
      <w:r>
        <w:rPr>
          <w:color w:val="008000"/>
        </w:rPr>
        <w:t>"Boruvka"</w:t>
      </w:r>
    </w:p>
    <w:p w:rsidR="00CF4415" w:rsidRDefault="00CF4415" w:rsidP="002652C0">
      <w:pPr>
        <w:pStyle w:val="PreformattedText"/>
        <w:rPr>
          <w:color w:val="C0C0C0"/>
        </w:rPr>
      </w:pPr>
      <w:r>
        <w:rPr>
          <w:color w:val="000000"/>
        </w:rPr>
        <w:t>{</w:t>
      </w:r>
    </w:p>
    <w:p w:rsidR="00CF4415" w:rsidRDefault="00CF4415" w:rsidP="002652C0">
      <w:pPr>
        <w:pStyle w:val="PreformattedText"/>
        <w:rPr>
          <w:color w:val="C0C0C0"/>
        </w:rPr>
      </w:pPr>
      <w:r>
        <w:rPr>
          <w:color w:val="C0C0C0"/>
        </w:rPr>
        <w:t xml:space="preserve">    </w:t>
      </w:r>
      <w:r>
        <w:rPr>
          <w:color w:val="000000"/>
        </w:rPr>
        <w:t>getEdges();</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(!research(</w:t>
      </w:r>
      <w:r>
        <w:t>n</w:t>
      </w:r>
      <w:r>
        <w:rPr>
          <w:color w:val="000000"/>
        </w:rPr>
        <w:t>,</w:t>
      </w:r>
      <w:r>
        <w:t>m</w:t>
      </w:r>
      <w:r>
        <w:rPr>
          <w:color w:val="000000"/>
        </w:rPr>
        <w:t>,</w:t>
      </w:r>
      <w:r>
        <w:t>graph</w:t>
      </w:r>
      <w:r>
        <w:rPr>
          <w:color w:val="000000"/>
        </w:rPr>
        <w:t>,</w:t>
      </w:r>
      <w:r>
        <w:t>number_tree</w:t>
      </w:r>
      <w:r>
        <w:rPr>
          <w:color w:val="000000"/>
        </w:rPr>
        <w:t>))</w:t>
      </w:r>
      <w:r>
        <w:rPr>
          <w:color w:val="C0C0C0"/>
        </w:rPr>
        <w:t xml:space="preserve"> </w:t>
      </w:r>
      <w:r>
        <w:rPr>
          <w:color w:val="800080"/>
        </w:rPr>
        <w:t>QMessageBox</w:t>
      </w:r>
      <w:r>
        <w:rPr>
          <w:color w:val="000000"/>
        </w:rPr>
        <w:t>::information(</w:t>
      </w:r>
      <w:r>
        <w:rPr>
          <w:color w:val="808000"/>
        </w:rPr>
        <w:t>this</w:t>
      </w:r>
      <w:r>
        <w:rPr>
          <w:color w:val="000000"/>
        </w:rPr>
        <w:t>,</w:t>
      </w:r>
      <w:r>
        <w:rPr>
          <w:color w:val="C0C0C0"/>
        </w:rPr>
        <w:t xml:space="preserve"> </w:t>
      </w:r>
      <w:r>
        <w:rPr>
          <w:color w:val="008000"/>
        </w:rPr>
        <w:t>"Error"</w:t>
      </w:r>
      <w:r>
        <w:rPr>
          <w:color w:val="000000"/>
        </w:rPr>
        <w:t>,</w:t>
      </w:r>
      <w:r>
        <w:rPr>
          <w:color w:val="C0C0C0"/>
        </w:rPr>
        <w:t xml:space="preserve"> </w:t>
      </w:r>
      <w:r>
        <w:rPr>
          <w:color w:val="008000"/>
        </w:rPr>
        <w:t>"You</w:t>
      </w:r>
      <w:r>
        <w:rPr>
          <w:color w:val="C0C0C0"/>
        </w:rPr>
        <w:t xml:space="preserve"> </w:t>
      </w:r>
      <w:r>
        <w:rPr>
          <w:color w:val="008000"/>
        </w:rPr>
        <w:t>Entered</w:t>
      </w:r>
      <w:r>
        <w:rPr>
          <w:color w:val="C0C0C0"/>
        </w:rPr>
        <w:t xml:space="preserve"> </w:t>
      </w:r>
      <w:r>
        <w:rPr>
          <w:color w:val="008000"/>
        </w:rPr>
        <w:t>non</w:t>
      </w:r>
      <w:r>
        <w:rPr>
          <w:color w:val="C0C0C0"/>
        </w:rPr>
        <w:t xml:space="preserve"> </w:t>
      </w:r>
      <w:r>
        <w:rPr>
          <w:color w:val="008000"/>
        </w:rPr>
        <w:t>coherent</w:t>
      </w:r>
      <w:r>
        <w:rPr>
          <w:color w:val="C0C0C0"/>
        </w:rPr>
        <w:t xml:space="preserve"> </w:t>
      </w:r>
      <w:r>
        <w:rPr>
          <w:color w:val="008000"/>
        </w:rPr>
        <w:t>graph.\nPlease</w:t>
      </w:r>
      <w:r>
        <w:rPr>
          <w:color w:val="C0C0C0"/>
        </w:rPr>
        <w:t xml:space="preserve"> </w:t>
      </w:r>
      <w:r>
        <w:rPr>
          <w:color w:val="008000"/>
        </w:rPr>
        <w:t>reEnter</w:t>
      </w:r>
      <w:r>
        <w:rPr>
          <w:color w:val="C0C0C0"/>
        </w:rPr>
        <w:t xml:space="preserve"> </w:t>
      </w:r>
      <w:r>
        <w:rPr>
          <w:color w:val="008000"/>
        </w:rPr>
        <w:t>graph"</w:t>
      </w:r>
      <w:r>
        <w:rPr>
          <w:color w:val="000000"/>
        </w:rPr>
        <w:t>);</w:t>
      </w:r>
      <w:r>
        <w:rPr>
          <w:color w:val="C0C0C0"/>
        </w:rPr>
        <w:t xml:space="preserve"> </w:t>
      </w:r>
      <w:r>
        <w:rPr>
          <w:color w:val="008000"/>
        </w:rPr>
        <w:t>//</w:t>
      </w:r>
      <w:r>
        <w:rPr>
          <w:color w:val="C0C0C0"/>
        </w:rPr>
        <w:t xml:space="preserve"> </w:t>
      </w:r>
      <w:r>
        <w:rPr>
          <w:color w:val="008000"/>
        </w:rPr>
        <w:t>Якщо</w:t>
      </w:r>
      <w:r>
        <w:rPr>
          <w:color w:val="C0C0C0"/>
        </w:rPr>
        <w:t xml:space="preserve"> </w:t>
      </w:r>
      <w:r>
        <w:rPr>
          <w:color w:val="008000"/>
        </w:rPr>
        <w:t>граф</w:t>
      </w:r>
      <w:r>
        <w:rPr>
          <w:color w:val="C0C0C0"/>
        </w:rPr>
        <w:t xml:space="preserve"> </w:t>
      </w:r>
      <w:r>
        <w:rPr>
          <w:color w:val="008000"/>
        </w:rPr>
        <w:t>не</w:t>
      </w:r>
      <w:r>
        <w:rPr>
          <w:color w:val="C0C0C0"/>
        </w:rPr>
        <w:t xml:space="preserve"> </w:t>
      </w:r>
      <w:r>
        <w:rPr>
          <w:color w:val="008000"/>
        </w:rPr>
        <w:t>звязний</w:t>
      </w:r>
    </w:p>
    <w:p w:rsidR="00CF4415" w:rsidRDefault="00CF4415" w:rsidP="002652C0">
      <w:pPr>
        <w:pStyle w:val="PreformattedText"/>
        <w:rPr>
          <w:color w:val="C0C0C0"/>
        </w:rPr>
      </w:pPr>
      <w:r>
        <w:rPr>
          <w:color w:val="C0C0C0"/>
        </w:rPr>
        <w:t xml:space="preserve">   </w:t>
      </w:r>
      <w:r>
        <w:rPr>
          <w:color w:val="808000"/>
        </w:rPr>
        <w:t>else</w:t>
      </w:r>
      <w:r>
        <w:rPr>
          <w:color w:val="C0C0C0"/>
        </w:rPr>
        <w:t xml:space="preserve"> </w:t>
      </w:r>
      <w:r>
        <w:rPr>
          <w:color w:val="808000"/>
        </w:rPr>
        <w:t>if</w:t>
      </w:r>
      <w:r>
        <w:rPr>
          <w:color w:val="C0C0C0"/>
        </w:rPr>
        <w:t xml:space="preserve"> </w:t>
      </w:r>
      <w:r>
        <w:rPr>
          <w:color w:val="000000"/>
        </w:rPr>
        <w:t>((research(</w:t>
      </w:r>
      <w:r>
        <w:t>n</w:t>
      </w:r>
      <w:r>
        <w:rPr>
          <w:color w:val="000000"/>
        </w:rPr>
        <w:t>,</w:t>
      </w:r>
      <w:r>
        <w:t>m</w:t>
      </w:r>
      <w:r>
        <w:rPr>
          <w:color w:val="000000"/>
        </w:rPr>
        <w:t>,</w:t>
      </w:r>
      <w:r>
        <w:t>graph</w:t>
      </w:r>
      <w:r>
        <w:rPr>
          <w:color w:val="000000"/>
        </w:rPr>
        <w:t>,</w:t>
      </w:r>
      <w:r>
        <w:t>number_tree</w:t>
      </w:r>
      <w:r>
        <w:rPr>
          <w:color w:val="000000"/>
        </w:rPr>
        <w:t>))&amp;&amp;!</w:t>
      </w:r>
      <w:r>
        <w:t>different_edges</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pushButton_3</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r>
        <w:rPr>
          <w:color w:val="C0C0C0"/>
        </w:rPr>
        <w:t xml:space="preserve"> </w:t>
      </w:r>
      <w:r>
        <w:rPr>
          <w:color w:val="008000"/>
        </w:rPr>
        <w:t>"SHOW"</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pushButton_4</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r>
        <w:rPr>
          <w:color w:val="C0C0C0"/>
        </w:rPr>
        <w:t xml:space="preserve"> </w:t>
      </w:r>
      <w:r>
        <w:rPr>
          <w:color w:val="008000"/>
        </w:rPr>
        <w:t>"Show</w:t>
      </w:r>
      <w:r>
        <w:rPr>
          <w:color w:val="C0C0C0"/>
        </w:rPr>
        <w:t xml:space="preserve"> </w:t>
      </w:r>
      <w:r>
        <w:rPr>
          <w:color w:val="008000"/>
        </w:rPr>
        <w:t>Graph"</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pushButton_6</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r>
        <w:rPr>
          <w:color w:val="C0C0C0"/>
        </w:rPr>
        <w:t xml:space="preserve"> </w:t>
      </w:r>
      <w:r>
        <w:rPr>
          <w:color w:val="008000"/>
        </w:rPr>
        <w:t>"записати</w:t>
      </w:r>
      <w:r>
        <w:rPr>
          <w:color w:val="C0C0C0"/>
        </w:rPr>
        <w:t xml:space="preserve"> </w:t>
      </w:r>
      <w:r>
        <w:rPr>
          <w:color w:val="008000"/>
        </w:rPr>
        <w:t>у</w:t>
      </w:r>
      <w:r>
        <w:rPr>
          <w:color w:val="C0C0C0"/>
        </w:rPr>
        <w:t xml:space="preserve"> </w:t>
      </w:r>
      <w:r>
        <w:rPr>
          <w:color w:val="008000"/>
        </w:rPr>
        <w:t>файл</w:t>
      </w:r>
      <w:r>
        <w:rPr>
          <w:color w:val="C0C0C0"/>
        </w:rPr>
        <w:t xml:space="preserve"> </w:t>
      </w:r>
      <w:r>
        <w:rPr>
          <w:color w:val="008000"/>
        </w:rPr>
        <w:t>output.txt"</w:t>
      </w:r>
    </w:p>
    <w:p w:rsidR="00CF4415" w:rsidRDefault="00CF4415" w:rsidP="002652C0">
      <w:pPr>
        <w:pStyle w:val="PreformattedText"/>
        <w:rPr>
          <w:color w:val="C0C0C0"/>
        </w:rPr>
      </w:pPr>
      <w:r>
        <w:rPr>
          <w:color w:val="C0C0C0"/>
        </w:rPr>
        <w:t xml:space="preserve">    </w:t>
      </w:r>
      <w:r>
        <w:t>MST</w:t>
      </w:r>
      <w:r>
        <w:rPr>
          <w:color w:val="C0C0C0"/>
        </w:rPr>
        <w:t xml:space="preserve"> </w:t>
      </w:r>
      <w:r>
        <w:rPr>
          <w:color w:val="000000"/>
        </w:rPr>
        <w:t>=</w:t>
      </w:r>
      <w:r>
        <w:rPr>
          <w:color w:val="C0C0C0"/>
        </w:rPr>
        <w:t xml:space="preserve"> </w:t>
      </w:r>
      <w:r>
        <w:rPr>
          <w:color w:val="000000"/>
        </w:rPr>
        <w:t>Boruvka(</w:t>
      </w:r>
      <w:r>
        <w:t>n</w:t>
      </w:r>
      <w:r>
        <w:rPr>
          <w:color w:val="000000"/>
        </w:rPr>
        <w:t>,</w:t>
      </w:r>
      <w:r>
        <w:t>m</w:t>
      </w:r>
      <w:r>
        <w:rPr>
          <w:color w:val="000000"/>
        </w:rPr>
        <w:t>,</w:t>
      </w:r>
      <w:r>
        <w:t>graph</w:t>
      </w:r>
      <w:r>
        <w:rPr>
          <w:color w:val="000000"/>
        </w:rPr>
        <w:t>,</w:t>
      </w:r>
      <w:r>
        <w:t>search_time</w:t>
      </w:r>
      <w:r>
        <w:rPr>
          <w:color w:val="000000"/>
        </w:rPr>
        <w:t>,</w:t>
      </w:r>
      <w:r>
        <w:t>iter</w:t>
      </w:r>
      <w:r>
        <w:rPr>
          <w:color w:val="000000"/>
        </w:rPr>
        <w:t>);</w:t>
      </w:r>
      <w:r>
        <w:rPr>
          <w:color w:val="008000"/>
        </w:rPr>
        <w:t>//виклик</w:t>
      </w:r>
      <w:r>
        <w:rPr>
          <w:color w:val="C0C0C0"/>
        </w:rPr>
        <w:t xml:space="preserve"> </w:t>
      </w:r>
      <w:r>
        <w:rPr>
          <w:color w:val="008000"/>
        </w:rPr>
        <w:t>функції</w:t>
      </w:r>
      <w:r>
        <w:rPr>
          <w:color w:val="C0C0C0"/>
        </w:rPr>
        <w:t xml:space="preserve"> </w:t>
      </w:r>
      <w:r>
        <w:rPr>
          <w:color w:val="008000"/>
        </w:rPr>
        <w:t>"Boruvka"</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000000"/>
        </w:rPr>
      </w:pPr>
      <w:r>
        <w:rPr>
          <w:color w:val="C0C0C0"/>
        </w:rPr>
        <w:t xml:space="preserve">   </w:t>
      </w:r>
      <w:r>
        <w:rPr>
          <w:color w:val="808000"/>
        </w:rPr>
        <w:t>else</w:t>
      </w:r>
      <w:r>
        <w:rPr>
          <w:color w:val="C0C0C0"/>
        </w:rPr>
        <w:t xml:space="preserve"> </w:t>
      </w:r>
      <w:r>
        <w:rPr>
          <w:color w:val="800080"/>
        </w:rPr>
        <w:t>QMessageBox</w:t>
      </w:r>
      <w:r>
        <w:rPr>
          <w:color w:val="000000"/>
        </w:rPr>
        <w:t>::information(</w:t>
      </w:r>
      <w:r>
        <w:rPr>
          <w:color w:val="808000"/>
        </w:rPr>
        <w:t>this</w:t>
      </w:r>
      <w:r>
        <w:rPr>
          <w:color w:val="000000"/>
        </w:rPr>
        <w:t>,</w:t>
      </w:r>
      <w:r>
        <w:rPr>
          <w:color w:val="C0C0C0"/>
        </w:rPr>
        <w:t xml:space="preserve"> </w:t>
      </w:r>
      <w:r>
        <w:rPr>
          <w:color w:val="008000"/>
        </w:rPr>
        <w:t>"Sorry"</w:t>
      </w:r>
      <w:r>
        <w:rPr>
          <w:color w:val="000000"/>
        </w:rPr>
        <w:t>,</w:t>
      </w:r>
      <w:r>
        <w:rPr>
          <w:color w:val="C0C0C0"/>
        </w:rPr>
        <w:t xml:space="preserve"> </w:t>
      </w:r>
      <w:r>
        <w:rPr>
          <w:color w:val="008000"/>
        </w:rPr>
        <w:t>"This</w:t>
      </w:r>
      <w:r>
        <w:rPr>
          <w:color w:val="C0C0C0"/>
        </w:rPr>
        <w:t xml:space="preserve"> </w:t>
      </w:r>
      <w:r>
        <w:rPr>
          <w:color w:val="008000"/>
        </w:rPr>
        <w:t>method</w:t>
      </w:r>
      <w:r>
        <w:rPr>
          <w:color w:val="C0C0C0"/>
        </w:rPr>
        <w:t xml:space="preserve"> </w:t>
      </w:r>
      <w:r>
        <w:rPr>
          <w:color w:val="008000"/>
        </w:rPr>
        <w:t>cant</w:t>
      </w:r>
      <w:r>
        <w:rPr>
          <w:color w:val="C0C0C0"/>
        </w:rPr>
        <w:t xml:space="preserve"> </w:t>
      </w:r>
      <w:r>
        <w:rPr>
          <w:color w:val="008000"/>
        </w:rPr>
        <w:t>solve</w:t>
      </w:r>
      <w:r>
        <w:rPr>
          <w:color w:val="C0C0C0"/>
        </w:rPr>
        <w:t xml:space="preserve"> </w:t>
      </w:r>
      <w:r>
        <w:rPr>
          <w:color w:val="008000"/>
        </w:rPr>
        <w:t>this</w:t>
      </w:r>
      <w:r>
        <w:rPr>
          <w:color w:val="C0C0C0"/>
        </w:rPr>
        <w:t xml:space="preserve"> </w:t>
      </w:r>
      <w:r>
        <w:rPr>
          <w:color w:val="008000"/>
        </w:rPr>
        <w:t>graph.\nChoose</w:t>
      </w:r>
      <w:r>
        <w:rPr>
          <w:color w:val="C0C0C0"/>
        </w:rPr>
        <w:t xml:space="preserve"> </w:t>
      </w:r>
      <w:r>
        <w:rPr>
          <w:color w:val="008000"/>
        </w:rPr>
        <w:t>Kruskala"</w:t>
      </w:r>
      <w:r>
        <w:rPr>
          <w:color w:val="000000"/>
        </w:rPr>
        <w:t>);</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000000"/>
        </w:rPr>
      </w:pPr>
      <w:r>
        <w:rPr>
          <w:color w:val="808000"/>
        </w:rPr>
        <w:t>void</w:t>
      </w:r>
      <w:r>
        <w:rPr>
          <w:color w:val="C0C0C0"/>
        </w:rPr>
        <w:t xml:space="preserve"> </w:t>
      </w:r>
      <w:r>
        <w:rPr>
          <w:color w:val="800080"/>
        </w:rPr>
        <w:t>Graph</w:t>
      </w:r>
      <w:r>
        <w:rPr>
          <w:color w:val="000000"/>
        </w:rPr>
        <w:t>::on_kruskalaButton_clicked()</w:t>
      </w:r>
      <w:r>
        <w:rPr>
          <w:color w:val="008000"/>
        </w:rPr>
        <w:t>//фунція</w:t>
      </w:r>
      <w:r>
        <w:rPr>
          <w:color w:val="C0C0C0"/>
        </w:rPr>
        <w:t xml:space="preserve"> </w:t>
      </w:r>
      <w:r>
        <w:rPr>
          <w:color w:val="008000"/>
        </w:rPr>
        <w:t>обробки</w:t>
      </w:r>
      <w:r>
        <w:rPr>
          <w:color w:val="C0C0C0"/>
        </w:rPr>
        <w:t xml:space="preserve"> </w:t>
      </w:r>
      <w:r>
        <w:rPr>
          <w:color w:val="008000"/>
        </w:rPr>
        <w:t>натискання</w:t>
      </w:r>
      <w:r>
        <w:rPr>
          <w:color w:val="C0C0C0"/>
        </w:rPr>
        <w:t xml:space="preserve"> </w:t>
      </w:r>
      <w:r>
        <w:rPr>
          <w:color w:val="008000"/>
        </w:rPr>
        <w:t>кнопки</w:t>
      </w:r>
      <w:r>
        <w:rPr>
          <w:color w:val="C0C0C0"/>
        </w:rPr>
        <w:t xml:space="preserve"> </w:t>
      </w:r>
      <w:r>
        <w:rPr>
          <w:color w:val="008000"/>
        </w:rPr>
        <w:t>"Kruskala"</w:t>
      </w:r>
    </w:p>
    <w:p w:rsidR="00CF4415" w:rsidRDefault="00CF4415" w:rsidP="002652C0">
      <w:pPr>
        <w:pStyle w:val="PreformattedText"/>
        <w:rPr>
          <w:color w:val="C0C0C0"/>
        </w:rPr>
      </w:pPr>
      <w:r>
        <w:rPr>
          <w:color w:val="000000"/>
        </w:rPr>
        <w:t>{</w:t>
      </w:r>
    </w:p>
    <w:p w:rsidR="00CF4415" w:rsidRDefault="00CF4415" w:rsidP="002652C0">
      <w:pPr>
        <w:pStyle w:val="PreformattedText"/>
        <w:rPr>
          <w:color w:val="C0C0C0"/>
        </w:rPr>
      </w:pPr>
      <w:r>
        <w:rPr>
          <w:color w:val="C0C0C0"/>
        </w:rPr>
        <w:t xml:space="preserve">    </w:t>
      </w:r>
      <w:r>
        <w:rPr>
          <w:color w:val="000000"/>
        </w:rPr>
        <w:t>getEdges();</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(!research(</w:t>
      </w:r>
      <w:r>
        <w:t>n</w:t>
      </w:r>
      <w:r>
        <w:rPr>
          <w:color w:val="000000"/>
        </w:rPr>
        <w:t>,</w:t>
      </w:r>
      <w:r>
        <w:t>m</w:t>
      </w:r>
      <w:r>
        <w:rPr>
          <w:color w:val="000000"/>
        </w:rPr>
        <w:t>,</w:t>
      </w:r>
      <w:r>
        <w:t>graph</w:t>
      </w:r>
      <w:r>
        <w:rPr>
          <w:color w:val="000000"/>
        </w:rPr>
        <w:t>,</w:t>
      </w:r>
      <w:r>
        <w:t>number_tree</w:t>
      </w:r>
      <w:r>
        <w:rPr>
          <w:color w:val="000000"/>
        </w:rPr>
        <w:t>))</w:t>
      </w:r>
      <w:r>
        <w:rPr>
          <w:color w:val="C0C0C0"/>
        </w:rPr>
        <w:t xml:space="preserve"> </w:t>
      </w:r>
      <w:r>
        <w:rPr>
          <w:color w:val="800080"/>
        </w:rPr>
        <w:t>QMessageBox</w:t>
      </w:r>
      <w:r>
        <w:rPr>
          <w:color w:val="000000"/>
        </w:rPr>
        <w:t>::information(</w:t>
      </w:r>
      <w:r>
        <w:rPr>
          <w:color w:val="808000"/>
        </w:rPr>
        <w:t>this</w:t>
      </w:r>
      <w:r>
        <w:rPr>
          <w:color w:val="000000"/>
        </w:rPr>
        <w:t>,</w:t>
      </w:r>
      <w:r>
        <w:rPr>
          <w:color w:val="C0C0C0"/>
        </w:rPr>
        <w:t xml:space="preserve"> </w:t>
      </w:r>
      <w:r>
        <w:rPr>
          <w:color w:val="008000"/>
        </w:rPr>
        <w:t>"Error"</w:t>
      </w:r>
      <w:r>
        <w:rPr>
          <w:color w:val="000000"/>
        </w:rPr>
        <w:t>,</w:t>
      </w:r>
      <w:r>
        <w:rPr>
          <w:color w:val="C0C0C0"/>
        </w:rPr>
        <w:t xml:space="preserve"> </w:t>
      </w:r>
      <w:r>
        <w:rPr>
          <w:color w:val="008000"/>
        </w:rPr>
        <w:t>"You</w:t>
      </w:r>
      <w:r>
        <w:rPr>
          <w:color w:val="C0C0C0"/>
        </w:rPr>
        <w:t xml:space="preserve"> </w:t>
      </w:r>
      <w:r>
        <w:rPr>
          <w:color w:val="008000"/>
        </w:rPr>
        <w:t>Entered</w:t>
      </w:r>
      <w:r>
        <w:rPr>
          <w:color w:val="C0C0C0"/>
        </w:rPr>
        <w:t xml:space="preserve"> </w:t>
      </w:r>
      <w:r>
        <w:rPr>
          <w:color w:val="008000"/>
        </w:rPr>
        <w:t>non</w:t>
      </w:r>
      <w:r>
        <w:rPr>
          <w:color w:val="C0C0C0"/>
        </w:rPr>
        <w:t xml:space="preserve"> </w:t>
      </w:r>
      <w:r>
        <w:rPr>
          <w:color w:val="008000"/>
        </w:rPr>
        <w:t>coherent</w:t>
      </w:r>
      <w:r>
        <w:rPr>
          <w:color w:val="C0C0C0"/>
        </w:rPr>
        <w:t xml:space="preserve"> </w:t>
      </w:r>
      <w:r>
        <w:rPr>
          <w:color w:val="008000"/>
        </w:rPr>
        <w:t>graph.\nPlease</w:t>
      </w:r>
      <w:r>
        <w:rPr>
          <w:color w:val="C0C0C0"/>
        </w:rPr>
        <w:t xml:space="preserve"> </w:t>
      </w:r>
      <w:r>
        <w:rPr>
          <w:color w:val="008000"/>
        </w:rPr>
        <w:t>reEnter</w:t>
      </w:r>
      <w:r>
        <w:rPr>
          <w:color w:val="C0C0C0"/>
        </w:rPr>
        <w:t xml:space="preserve"> </w:t>
      </w:r>
      <w:r>
        <w:rPr>
          <w:color w:val="008000"/>
        </w:rPr>
        <w:t>graph"</w:t>
      </w:r>
      <w:r>
        <w:rPr>
          <w:color w:val="000000"/>
        </w:rPr>
        <w:t>);</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(research(</w:t>
      </w:r>
      <w:r>
        <w:t>n</w:t>
      </w:r>
      <w:r>
        <w:rPr>
          <w:color w:val="000000"/>
        </w:rPr>
        <w:t>,</w:t>
      </w:r>
      <w:r>
        <w:t>m</w:t>
      </w:r>
      <w:r>
        <w:rPr>
          <w:color w:val="000000"/>
        </w:rPr>
        <w:t>,</w:t>
      </w:r>
      <w:r>
        <w:t>graph</w:t>
      </w:r>
      <w:r>
        <w:rPr>
          <w:color w:val="000000"/>
        </w:rPr>
        <w:t>,</w:t>
      </w:r>
      <w:r>
        <w:t>number_tree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pushButton_3</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r>
        <w:rPr>
          <w:color w:val="C0C0C0"/>
        </w:rPr>
        <w:t xml:space="preserve"> </w:t>
      </w:r>
      <w:r>
        <w:rPr>
          <w:color w:val="008000"/>
        </w:rPr>
        <w:t>"SHOW"</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pushButton_4</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r>
        <w:rPr>
          <w:color w:val="C0C0C0"/>
        </w:rPr>
        <w:t xml:space="preserve"> </w:t>
      </w:r>
      <w:r>
        <w:rPr>
          <w:color w:val="008000"/>
        </w:rPr>
        <w:t>"Show</w:t>
      </w:r>
      <w:r>
        <w:rPr>
          <w:color w:val="C0C0C0"/>
        </w:rPr>
        <w:t xml:space="preserve"> </w:t>
      </w:r>
      <w:r>
        <w:rPr>
          <w:color w:val="008000"/>
        </w:rPr>
        <w:t>Graph"</w:t>
      </w:r>
    </w:p>
    <w:p w:rsidR="00CF4415" w:rsidRDefault="00CF4415" w:rsidP="002652C0">
      <w:pPr>
        <w:pStyle w:val="PreformattedText"/>
        <w:spacing w:after="283"/>
        <w:rPr>
          <w:color w:val="C0C0C0"/>
        </w:rPr>
      </w:pPr>
      <w:r>
        <w:rPr>
          <w:color w:val="C0C0C0"/>
        </w:rPr>
        <w:t xml:space="preserve">    </w:t>
      </w:r>
      <w:r>
        <w:rPr>
          <w:color w:val="800000"/>
        </w:rPr>
        <w:t>ui</w:t>
      </w:r>
      <w:r>
        <w:rPr>
          <w:color w:val="000000"/>
        </w:rPr>
        <w:t>-&gt;</w:t>
      </w:r>
      <w:r>
        <w:rPr>
          <w:color w:val="800000"/>
        </w:rPr>
        <w:t>pushButton_6</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r>
        <w:rPr>
          <w:color w:val="C0C0C0"/>
        </w:rPr>
        <w:t xml:space="preserve"> </w:t>
      </w:r>
      <w:r>
        <w:rPr>
          <w:color w:val="008000"/>
        </w:rPr>
        <w:t>"записати</w:t>
      </w:r>
      <w:r>
        <w:rPr>
          <w:color w:val="C0C0C0"/>
        </w:rPr>
        <w:t xml:space="preserve"> </w:t>
      </w:r>
      <w:r>
        <w:rPr>
          <w:color w:val="008000"/>
        </w:rPr>
        <w:t>у</w:t>
      </w:r>
      <w:r>
        <w:rPr>
          <w:color w:val="C0C0C0"/>
        </w:rPr>
        <w:t xml:space="preserve"> </w:t>
      </w:r>
      <w:r>
        <w:rPr>
          <w:color w:val="008000"/>
        </w:rPr>
        <w:t>файл</w:t>
      </w:r>
      <w:r>
        <w:rPr>
          <w:color w:val="C0C0C0"/>
        </w:rPr>
        <w:t xml:space="preserve"> </w:t>
      </w:r>
      <w:r>
        <w:rPr>
          <w:color w:val="008000"/>
        </w:rPr>
        <w:t>output.txt"</w:t>
      </w:r>
    </w:p>
    <w:p w:rsidR="00CF4415" w:rsidRDefault="00CF4415" w:rsidP="002652C0">
      <w:pPr>
        <w:pStyle w:val="PreformattedText"/>
        <w:rPr>
          <w:color w:val="C0C0C0"/>
        </w:rPr>
      </w:pPr>
      <w:r>
        <w:rPr>
          <w:color w:val="C0C0C0"/>
        </w:rPr>
        <w:t xml:space="preserve">    </w:t>
      </w:r>
      <w:r>
        <w:t>MST</w:t>
      </w:r>
      <w:r>
        <w:rPr>
          <w:color w:val="C0C0C0"/>
        </w:rPr>
        <w:t xml:space="preserve"> </w:t>
      </w:r>
      <w:r>
        <w:rPr>
          <w:color w:val="000000"/>
        </w:rPr>
        <w:t>=</w:t>
      </w:r>
      <w:r>
        <w:rPr>
          <w:color w:val="C0C0C0"/>
        </w:rPr>
        <w:t xml:space="preserve"> </w:t>
      </w:r>
      <w:r>
        <w:rPr>
          <w:color w:val="000000"/>
        </w:rPr>
        <w:t>Kruskala(</w:t>
      </w:r>
      <w:r>
        <w:t>n</w:t>
      </w:r>
      <w:r>
        <w:rPr>
          <w:color w:val="000000"/>
        </w:rPr>
        <w:t>,</w:t>
      </w:r>
      <w:r>
        <w:t>m</w:t>
      </w:r>
      <w:r>
        <w:rPr>
          <w:color w:val="000000"/>
        </w:rPr>
        <w:t>,</w:t>
      </w:r>
      <w:r>
        <w:t>graph</w:t>
      </w:r>
      <w:r>
        <w:rPr>
          <w:color w:val="000000"/>
        </w:rPr>
        <w:t>,</w:t>
      </w:r>
      <w:r>
        <w:t>search_time</w:t>
      </w:r>
      <w:r>
        <w:rPr>
          <w:color w:val="000000"/>
        </w:rPr>
        <w:t>,</w:t>
      </w:r>
      <w:r>
        <w:t>iter</w:t>
      </w:r>
      <w:r>
        <w:rPr>
          <w:color w:val="000000"/>
        </w:rPr>
        <w:t>,</w:t>
      </w:r>
      <w:r>
        <w:t>number_tree</w:t>
      </w:r>
      <w:r>
        <w:rPr>
          <w:color w:val="000000"/>
        </w:rPr>
        <w:t>);</w:t>
      </w:r>
      <w:r>
        <w:rPr>
          <w:color w:val="008000"/>
        </w:rPr>
        <w:t>//виклик</w:t>
      </w:r>
      <w:r>
        <w:rPr>
          <w:color w:val="C0C0C0"/>
        </w:rPr>
        <w:t xml:space="preserve"> </w:t>
      </w:r>
      <w:r>
        <w:rPr>
          <w:color w:val="008000"/>
        </w:rPr>
        <w:t>функції</w:t>
      </w:r>
      <w:r>
        <w:rPr>
          <w:color w:val="C0C0C0"/>
        </w:rPr>
        <w:t xml:space="preserve"> </w:t>
      </w:r>
      <w:r>
        <w:rPr>
          <w:color w:val="008000"/>
        </w:rPr>
        <w:t>"Kruskala"</w:t>
      </w:r>
    </w:p>
    <w:p w:rsidR="00CF4415" w:rsidRDefault="00CF4415" w:rsidP="002652C0">
      <w:pPr>
        <w:pStyle w:val="PreformattedText"/>
        <w:rPr>
          <w:color w:val="000000"/>
        </w:rPr>
      </w:pPr>
      <w:r>
        <w:rPr>
          <w:color w:val="C0C0C0"/>
        </w:rPr>
        <w:t xml:space="preserve">   </w:t>
      </w:r>
      <w:r>
        <w:rPr>
          <w:color w:val="000000"/>
        </w:rPr>
        <w:t>}</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000000"/>
        </w:rPr>
      </w:pPr>
      <w:r>
        <w:rPr>
          <w:color w:val="808000"/>
        </w:rPr>
        <w:t>void</w:t>
      </w:r>
      <w:r>
        <w:rPr>
          <w:color w:val="C0C0C0"/>
        </w:rPr>
        <w:t xml:space="preserve"> </w:t>
      </w:r>
      <w:r>
        <w:rPr>
          <w:color w:val="800080"/>
        </w:rPr>
        <w:t>Graph</w:t>
      </w:r>
      <w:r>
        <w:rPr>
          <w:color w:val="000000"/>
        </w:rPr>
        <w:t>::on_primaButton_clicked()</w:t>
      </w:r>
    </w:p>
    <w:p w:rsidR="00CF4415" w:rsidRDefault="00CF4415" w:rsidP="002652C0">
      <w:pPr>
        <w:pStyle w:val="PreformattedText"/>
        <w:rPr>
          <w:color w:val="C0C0C0"/>
        </w:rPr>
      </w:pPr>
      <w:r>
        <w:rPr>
          <w:color w:val="000000"/>
        </w:rPr>
        <w:t>{</w:t>
      </w:r>
    </w:p>
    <w:p w:rsidR="00CF4415" w:rsidRDefault="00CF4415" w:rsidP="002652C0">
      <w:pPr>
        <w:pStyle w:val="PreformattedText"/>
        <w:rPr>
          <w:color w:val="C0C0C0"/>
        </w:rPr>
      </w:pPr>
      <w:r>
        <w:rPr>
          <w:color w:val="C0C0C0"/>
        </w:rPr>
        <w:t xml:space="preserve">    </w:t>
      </w:r>
      <w:r>
        <w:rPr>
          <w:color w:val="000000"/>
        </w:rPr>
        <w:t>getEdges();</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(!research(</w:t>
      </w:r>
      <w:r>
        <w:t>n</w:t>
      </w:r>
      <w:r>
        <w:rPr>
          <w:color w:val="000000"/>
        </w:rPr>
        <w:t>,</w:t>
      </w:r>
      <w:r>
        <w:t>m</w:t>
      </w:r>
      <w:r>
        <w:rPr>
          <w:color w:val="000000"/>
        </w:rPr>
        <w:t>,</w:t>
      </w:r>
      <w:r>
        <w:t>graph</w:t>
      </w:r>
      <w:r>
        <w:rPr>
          <w:color w:val="000000"/>
        </w:rPr>
        <w:t>,</w:t>
      </w:r>
      <w:r>
        <w:t>number_tree</w:t>
      </w:r>
      <w:r>
        <w:rPr>
          <w:color w:val="000000"/>
        </w:rPr>
        <w:t>))</w:t>
      </w:r>
      <w:r>
        <w:rPr>
          <w:color w:val="C0C0C0"/>
        </w:rPr>
        <w:t xml:space="preserve"> </w:t>
      </w:r>
      <w:r>
        <w:rPr>
          <w:color w:val="800080"/>
        </w:rPr>
        <w:t>QMessageBox</w:t>
      </w:r>
      <w:r>
        <w:rPr>
          <w:color w:val="000000"/>
        </w:rPr>
        <w:t>::information(</w:t>
      </w:r>
      <w:r>
        <w:rPr>
          <w:color w:val="808000"/>
        </w:rPr>
        <w:t>this</w:t>
      </w:r>
      <w:r>
        <w:rPr>
          <w:color w:val="000000"/>
        </w:rPr>
        <w:t>,</w:t>
      </w:r>
      <w:r>
        <w:rPr>
          <w:color w:val="C0C0C0"/>
        </w:rPr>
        <w:t xml:space="preserve"> </w:t>
      </w:r>
      <w:r>
        <w:rPr>
          <w:color w:val="008000"/>
        </w:rPr>
        <w:t>"Error"</w:t>
      </w:r>
      <w:r>
        <w:rPr>
          <w:color w:val="000000"/>
        </w:rPr>
        <w:t>,</w:t>
      </w:r>
      <w:r>
        <w:rPr>
          <w:color w:val="C0C0C0"/>
        </w:rPr>
        <w:t xml:space="preserve"> </w:t>
      </w:r>
      <w:r>
        <w:rPr>
          <w:color w:val="008000"/>
        </w:rPr>
        <w:t>"You</w:t>
      </w:r>
      <w:r>
        <w:rPr>
          <w:color w:val="C0C0C0"/>
        </w:rPr>
        <w:t xml:space="preserve"> </w:t>
      </w:r>
      <w:r>
        <w:rPr>
          <w:color w:val="008000"/>
        </w:rPr>
        <w:t>Entered</w:t>
      </w:r>
      <w:r>
        <w:rPr>
          <w:color w:val="C0C0C0"/>
        </w:rPr>
        <w:t xml:space="preserve"> </w:t>
      </w:r>
      <w:r>
        <w:rPr>
          <w:color w:val="008000"/>
        </w:rPr>
        <w:t>non</w:t>
      </w:r>
      <w:r>
        <w:rPr>
          <w:color w:val="C0C0C0"/>
        </w:rPr>
        <w:t xml:space="preserve"> </w:t>
      </w:r>
      <w:r>
        <w:rPr>
          <w:color w:val="008000"/>
        </w:rPr>
        <w:t>coherent</w:t>
      </w:r>
      <w:r>
        <w:rPr>
          <w:color w:val="C0C0C0"/>
        </w:rPr>
        <w:t xml:space="preserve"> </w:t>
      </w:r>
      <w:r>
        <w:rPr>
          <w:color w:val="008000"/>
        </w:rPr>
        <w:t>graph.\nPlease</w:t>
      </w:r>
      <w:r>
        <w:rPr>
          <w:color w:val="C0C0C0"/>
        </w:rPr>
        <w:t xml:space="preserve"> </w:t>
      </w:r>
      <w:r>
        <w:rPr>
          <w:color w:val="008000"/>
        </w:rPr>
        <w:t>reEnter</w:t>
      </w:r>
      <w:r>
        <w:rPr>
          <w:color w:val="C0C0C0"/>
        </w:rPr>
        <w:t xml:space="preserve"> </w:t>
      </w:r>
      <w:r>
        <w:rPr>
          <w:color w:val="008000"/>
        </w:rPr>
        <w:t>graph"</w:t>
      </w:r>
      <w:r>
        <w:rPr>
          <w:color w:val="000000"/>
        </w:rPr>
        <w:t>);</w:t>
      </w:r>
    </w:p>
    <w:p w:rsidR="00CF4415" w:rsidRDefault="00CF4415" w:rsidP="002652C0">
      <w:pPr>
        <w:pStyle w:val="PreformattedText"/>
        <w:rPr>
          <w:color w:val="C0C0C0"/>
        </w:rPr>
      </w:pPr>
      <w:r>
        <w:rPr>
          <w:color w:val="C0C0C0"/>
        </w:rPr>
        <w:t xml:space="preserve">    </w:t>
      </w:r>
      <w:r>
        <w:rPr>
          <w:color w:val="808000"/>
        </w:rPr>
        <w:t>else</w:t>
      </w:r>
      <w:r>
        <w:rPr>
          <w:color w:val="C0C0C0"/>
        </w:rPr>
        <w:t xml:space="preserve"> </w:t>
      </w:r>
      <w:r>
        <w:rPr>
          <w:color w:val="808000"/>
        </w:rPr>
        <w:t>if</w:t>
      </w:r>
      <w:r>
        <w:rPr>
          <w:color w:val="C0C0C0"/>
        </w:rPr>
        <w:t xml:space="preserve"> </w:t>
      </w:r>
      <w:r>
        <w:rPr>
          <w:color w:val="000000"/>
        </w:rPr>
        <w:t>((research(</w:t>
      </w:r>
      <w:r>
        <w:t>n</w:t>
      </w:r>
      <w:r>
        <w:rPr>
          <w:color w:val="000000"/>
        </w:rPr>
        <w:t>,</w:t>
      </w:r>
      <w:r>
        <w:t>m</w:t>
      </w:r>
      <w:r>
        <w:rPr>
          <w:color w:val="000000"/>
        </w:rPr>
        <w:t>,</w:t>
      </w:r>
      <w:r>
        <w:t>graph</w:t>
      </w:r>
      <w:r>
        <w:rPr>
          <w:color w:val="000000"/>
        </w:rPr>
        <w:t>,</w:t>
      </w:r>
      <w:r>
        <w:t>number_tree</w:t>
      </w:r>
      <w:r>
        <w:rPr>
          <w:color w:val="000000"/>
        </w:rPr>
        <w:t>))&amp;&amp;!</w:t>
      </w:r>
      <w:r>
        <w:t>different_edges</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pushButton_3</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r>
        <w:rPr>
          <w:color w:val="C0C0C0"/>
        </w:rPr>
        <w:t xml:space="preserve"> </w:t>
      </w:r>
      <w:r>
        <w:rPr>
          <w:color w:val="008000"/>
        </w:rPr>
        <w:t>"SHOW"</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pushButton_4</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r>
        <w:rPr>
          <w:color w:val="C0C0C0"/>
        </w:rPr>
        <w:t xml:space="preserve"> </w:t>
      </w:r>
      <w:r>
        <w:rPr>
          <w:color w:val="008000"/>
        </w:rPr>
        <w:t>"Show</w:t>
      </w:r>
      <w:r>
        <w:rPr>
          <w:color w:val="C0C0C0"/>
        </w:rPr>
        <w:t xml:space="preserve"> </w:t>
      </w:r>
      <w:r>
        <w:rPr>
          <w:color w:val="008000"/>
        </w:rPr>
        <w:t>Graph"</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pushButton_6</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r>
        <w:rPr>
          <w:color w:val="C0C0C0"/>
        </w:rPr>
        <w:t xml:space="preserve"> </w:t>
      </w:r>
      <w:r>
        <w:rPr>
          <w:color w:val="008000"/>
        </w:rPr>
        <w:t>"записати</w:t>
      </w:r>
      <w:r>
        <w:rPr>
          <w:color w:val="C0C0C0"/>
        </w:rPr>
        <w:t xml:space="preserve"> </w:t>
      </w:r>
      <w:r>
        <w:rPr>
          <w:color w:val="008000"/>
        </w:rPr>
        <w:t>у</w:t>
      </w:r>
      <w:r>
        <w:rPr>
          <w:color w:val="C0C0C0"/>
        </w:rPr>
        <w:t xml:space="preserve"> </w:t>
      </w:r>
      <w:r>
        <w:rPr>
          <w:color w:val="008000"/>
        </w:rPr>
        <w:t>файл</w:t>
      </w:r>
      <w:r>
        <w:rPr>
          <w:color w:val="C0C0C0"/>
        </w:rPr>
        <w:t xml:space="preserve"> </w:t>
      </w:r>
      <w:r>
        <w:rPr>
          <w:color w:val="008000"/>
        </w:rPr>
        <w:t>output.txt"</w:t>
      </w:r>
    </w:p>
    <w:p w:rsidR="00CF4415" w:rsidRDefault="00CF4415" w:rsidP="002652C0">
      <w:pPr>
        <w:pStyle w:val="PreformattedText"/>
        <w:rPr>
          <w:color w:val="C0C0C0"/>
        </w:rPr>
      </w:pPr>
      <w:r>
        <w:rPr>
          <w:color w:val="C0C0C0"/>
        </w:rPr>
        <w:t xml:space="preserve">    </w:t>
      </w:r>
      <w:r>
        <w:t>MST</w:t>
      </w:r>
      <w:r>
        <w:rPr>
          <w:color w:val="C0C0C0"/>
        </w:rPr>
        <w:t xml:space="preserve"> </w:t>
      </w:r>
      <w:r>
        <w:rPr>
          <w:color w:val="000000"/>
        </w:rPr>
        <w:t>=</w:t>
      </w:r>
      <w:r>
        <w:rPr>
          <w:color w:val="C0C0C0"/>
        </w:rPr>
        <w:t xml:space="preserve"> </w:t>
      </w:r>
      <w:r>
        <w:rPr>
          <w:color w:val="000000"/>
        </w:rPr>
        <w:t>Prima(</w:t>
      </w:r>
      <w:r>
        <w:t>n</w:t>
      </w:r>
      <w:r>
        <w:rPr>
          <w:color w:val="000000"/>
        </w:rPr>
        <w:t>,</w:t>
      </w:r>
      <w:r>
        <w:t>m</w:t>
      </w:r>
      <w:r>
        <w:rPr>
          <w:color w:val="000000"/>
        </w:rPr>
        <w:t>,</w:t>
      </w:r>
      <w:r>
        <w:t>graph</w:t>
      </w:r>
      <w:r>
        <w:rPr>
          <w:color w:val="000000"/>
        </w:rPr>
        <w:t>,</w:t>
      </w:r>
      <w:r>
        <w:t>search_time</w:t>
      </w:r>
      <w:r>
        <w:rPr>
          <w:color w:val="000000"/>
        </w:rPr>
        <w:t>,</w:t>
      </w:r>
      <w:r>
        <w:t>iter</w:t>
      </w:r>
      <w:r>
        <w:rPr>
          <w:color w:val="000000"/>
        </w:rPr>
        <w:t>);</w:t>
      </w:r>
      <w:r>
        <w:rPr>
          <w:color w:val="008000"/>
        </w:rPr>
        <w:t>//виклик</w:t>
      </w:r>
      <w:r>
        <w:rPr>
          <w:color w:val="C0C0C0"/>
        </w:rPr>
        <w:t xml:space="preserve"> </w:t>
      </w:r>
      <w:r>
        <w:rPr>
          <w:color w:val="008000"/>
        </w:rPr>
        <w:t>функції</w:t>
      </w:r>
      <w:r>
        <w:rPr>
          <w:color w:val="C0C0C0"/>
        </w:rPr>
        <w:t xml:space="preserve"> </w:t>
      </w:r>
      <w:r>
        <w:rPr>
          <w:color w:val="008000"/>
        </w:rPr>
        <w:t>"Prima"</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spacing w:after="283"/>
        <w:rPr>
          <w:color w:val="000000"/>
        </w:rPr>
      </w:pPr>
      <w:r>
        <w:rPr>
          <w:color w:val="C0C0C0"/>
        </w:rPr>
        <w:t xml:space="preserve">    </w:t>
      </w:r>
      <w:r>
        <w:rPr>
          <w:color w:val="808000"/>
        </w:rPr>
        <w:t>else</w:t>
      </w:r>
      <w:r>
        <w:rPr>
          <w:color w:val="C0C0C0"/>
        </w:rPr>
        <w:t xml:space="preserve"> </w:t>
      </w:r>
      <w:r>
        <w:rPr>
          <w:color w:val="800080"/>
        </w:rPr>
        <w:t>QMessageBox</w:t>
      </w:r>
      <w:r>
        <w:rPr>
          <w:color w:val="000000"/>
        </w:rPr>
        <w:t>::information(</w:t>
      </w:r>
      <w:r>
        <w:rPr>
          <w:color w:val="808000"/>
        </w:rPr>
        <w:t>this</w:t>
      </w:r>
      <w:r>
        <w:rPr>
          <w:color w:val="000000"/>
        </w:rPr>
        <w:t>,</w:t>
      </w:r>
      <w:r>
        <w:rPr>
          <w:color w:val="C0C0C0"/>
        </w:rPr>
        <w:t xml:space="preserve"> </w:t>
      </w:r>
      <w:r>
        <w:rPr>
          <w:color w:val="008000"/>
        </w:rPr>
        <w:t>"Sorry"</w:t>
      </w:r>
      <w:r>
        <w:rPr>
          <w:color w:val="000000"/>
        </w:rPr>
        <w:t>,</w:t>
      </w:r>
      <w:r>
        <w:rPr>
          <w:color w:val="C0C0C0"/>
        </w:rPr>
        <w:t xml:space="preserve"> </w:t>
      </w:r>
      <w:r>
        <w:rPr>
          <w:color w:val="008000"/>
        </w:rPr>
        <w:t>"This</w:t>
      </w:r>
      <w:r>
        <w:rPr>
          <w:color w:val="C0C0C0"/>
        </w:rPr>
        <w:t xml:space="preserve"> </w:t>
      </w:r>
      <w:r>
        <w:rPr>
          <w:color w:val="008000"/>
        </w:rPr>
        <w:t>method</w:t>
      </w:r>
      <w:r>
        <w:rPr>
          <w:color w:val="C0C0C0"/>
        </w:rPr>
        <w:t xml:space="preserve"> </w:t>
      </w:r>
      <w:r>
        <w:rPr>
          <w:color w:val="008000"/>
        </w:rPr>
        <w:t>cant</w:t>
      </w:r>
      <w:r>
        <w:rPr>
          <w:color w:val="C0C0C0"/>
        </w:rPr>
        <w:t xml:space="preserve"> </w:t>
      </w:r>
      <w:r>
        <w:rPr>
          <w:color w:val="008000"/>
        </w:rPr>
        <w:t>solve</w:t>
      </w:r>
      <w:r>
        <w:rPr>
          <w:color w:val="C0C0C0"/>
        </w:rPr>
        <w:t xml:space="preserve"> </w:t>
      </w:r>
      <w:r>
        <w:rPr>
          <w:color w:val="008000"/>
        </w:rPr>
        <w:t>this</w:t>
      </w:r>
      <w:r>
        <w:rPr>
          <w:color w:val="C0C0C0"/>
        </w:rPr>
        <w:t xml:space="preserve"> </w:t>
      </w:r>
      <w:r>
        <w:rPr>
          <w:color w:val="008000"/>
        </w:rPr>
        <w:t>graph.\nChoose</w:t>
      </w:r>
      <w:r>
        <w:rPr>
          <w:color w:val="C0C0C0"/>
        </w:rPr>
        <w:t xml:space="preserve"> </w:t>
      </w:r>
      <w:r>
        <w:rPr>
          <w:color w:val="008000"/>
        </w:rPr>
        <w:t>Kruskala"</w:t>
      </w:r>
      <w:r>
        <w:rPr>
          <w:color w:val="000000"/>
        </w:rPr>
        <w:t>);</w:t>
      </w:r>
    </w:p>
    <w:p w:rsidR="00CF4415" w:rsidRDefault="00CF4415" w:rsidP="002652C0">
      <w:pPr>
        <w:pStyle w:val="PreformattedText"/>
        <w:spacing w:after="283"/>
        <w:rPr>
          <w:color w:val="808000"/>
        </w:rPr>
      </w:pPr>
      <w:r>
        <w:rPr>
          <w:color w:val="000000"/>
        </w:rPr>
        <w:lastRenderedPageBreak/>
        <w:t>}</w:t>
      </w:r>
    </w:p>
    <w:p w:rsidR="00CF4415" w:rsidRDefault="00CF4415" w:rsidP="002652C0">
      <w:pPr>
        <w:pStyle w:val="PreformattedText"/>
        <w:rPr>
          <w:color w:val="000000"/>
        </w:rPr>
      </w:pPr>
      <w:r>
        <w:rPr>
          <w:color w:val="808000"/>
        </w:rPr>
        <w:t>void</w:t>
      </w:r>
      <w:r>
        <w:rPr>
          <w:color w:val="C0C0C0"/>
        </w:rPr>
        <w:t xml:space="preserve"> </w:t>
      </w:r>
      <w:r>
        <w:rPr>
          <w:color w:val="800080"/>
        </w:rPr>
        <w:t>Graph</w:t>
      </w:r>
      <w:r>
        <w:rPr>
          <w:color w:val="000000"/>
        </w:rPr>
        <w:t>::on_pushButton_3_clicked()</w:t>
      </w:r>
      <w:r>
        <w:rPr>
          <w:color w:val="008000"/>
        </w:rPr>
        <w:t>//обробка</w:t>
      </w:r>
      <w:r>
        <w:rPr>
          <w:color w:val="C0C0C0"/>
        </w:rPr>
        <w:t xml:space="preserve"> </w:t>
      </w:r>
      <w:r>
        <w:rPr>
          <w:color w:val="008000"/>
        </w:rPr>
        <w:t>натискання</w:t>
      </w:r>
      <w:r>
        <w:rPr>
          <w:color w:val="C0C0C0"/>
        </w:rPr>
        <w:t xml:space="preserve"> </w:t>
      </w:r>
      <w:r>
        <w:rPr>
          <w:color w:val="008000"/>
        </w:rPr>
        <w:t>кнопки</w:t>
      </w:r>
      <w:r>
        <w:rPr>
          <w:color w:val="C0C0C0"/>
        </w:rPr>
        <w:t xml:space="preserve"> </w:t>
      </w:r>
      <w:r>
        <w:rPr>
          <w:color w:val="008000"/>
        </w:rPr>
        <w:t>"Show"</w:t>
      </w:r>
    </w:p>
    <w:p w:rsidR="00CF4415" w:rsidRDefault="00CF4415" w:rsidP="002652C0">
      <w:pPr>
        <w:pStyle w:val="PreformattedText"/>
        <w:rPr>
          <w:color w:val="C0C0C0"/>
        </w:rPr>
      </w:pP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tableWidget</w:t>
      </w:r>
      <w:r>
        <w:rPr>
          <w:color w:val="000000"/>
        </w:rPr>
        <w:t>-&gt;setRowCount(</w:t>
      </w:r>
      <w:r>
        <w:t>n</w:t>
      </w:r>
      <w:r>
        <w:rPr>
          <w:color w:val="000000"/>
        </w:rPr>
        <w:t>-</w:t>
      </w:r>
      <w:r>
        <w:rPr>
          <w:color w:val="000080"/>
        </w:rPr>
        <w:t>1</w:t>
      </w:r>
      <w:r>
        <w:rPr>
          <w:color w:val="000000"/>
        </w:rPr>
        <w:t>);</w:t>
      </w:r>
      <w:r>
        <w:rPr>
          <w:color w:val="008000"/>
        </w:rPr>
        <w:t>//встановити</w:t>
      </w:r>
      <w:r>
        <w:rPr>
          <w:color w:val="C0C0C0"/>
        </w:rPr>
        <w:t xml:space="preserve"> </w:t>
      </w:r>
      <w:r>
        <w:rPr>
          <w:color w:val="008000"/>
        </w:rPr>
        <w:t>к-сть</w:t>
      </w:r>
      <w:r>
        <w:rPr>
          <w:color w:val="C0C0C0"/>
        </w:rPr>
        <w:t xml:space="preserve"> </w:t>
      </w:r>
      <w:r>
        <w:rPr>
          <w:color w:val="008000"/>
        </w:rPr>
        <w:t>рядів</w:t>
      </w:r>
      <w:r>
        <w:rPr>
          <w:color w:val="C0C0C0"/>
        </w:rPr>
        <w:t xml:space="preserve"> </w:t>
      </w:r>
      <w:r>
        <w:rPr>
          <w:color w:val="008000"/>
        </w:rPr>
        <w:t>1</w:t>
      </w:r>
      <w:r>
        <w:rPr>
          <w:color w:val="C0C0C0"/>
        </w:rPr>
        <w:t xml:space="preserve"> </w:t>
      </w:r>
      <w:r>
        <w:rPr>
          <w:color w:val="008000"/>
        </w:rPr>
        <w:t>таблиці</w:t>
      </w:r>
    </w:p>
    <w:p w:rsidR="00CF4415" w:rsidRDefault="00CF4415" w:rsidP="002652C0">
      <w:pPr>
        <w:pStyle w:val="PreformattedText"/>
        <w:spacing w:after="283"/>
        <w:rPr>
          <w:color w:val="C0C0C0"/>
        </w:rPr>
      </w:pPr>
      <w:r>
        <w:rPr>
          <w:color w:val="C0C0C0"/>
        </w:rPr>
        <w:t xml:space="preserve">    </w:t>
      </w:r>
      <w:r>
        <w:rPr>
          <w:color w:val="800000"/>
        </w:rPr>
        <w:t>ui</w:t>
      </w:r>
      <w:r>
        <w:rPr>
          <w:color w:val="000000"/>
        </w:rPr>
        <w:t>-&gt;</w:t>
      </w:r>
      <w:r>
        <w:rPr>
          <w:color w:val="800000"/>
        </w:rPr>
        <w:t>tableWidget</w:t>
      </w:r>
      <w:r>
        <w:rPr>
          <w:color w:val="000000"/>
        </w:rPr>
        <w:t>-&gt;setColumnCount(</w:t>
      </w:r>
      <w:r>
        <w:rPr>
          <w:color w:val="000080"/>
        </w:rPr>
        <w:t>2</w:t>
      </w:r>
      <w:r>
        <w:rPr>
          <w:color w:val="000000"/>
        </w:rPr>
        <w:t>);</w:t>
      </w:r>
      <w:r>
        <w:rPr>
          <w:color w:val="008000"/>
        </w:rPr>
        <w:t>//встановити</w:t>
      </w:r>
      <w:r>
        <w:rPr>
          <w:color w:val="C0C0C0"/>
        </w:rPr>
        <w:t xml:space="preserve"> </w:t>
      </w:r>
      <w:r>
        <w:rPr>
          <w:color w:val="008000"/>
        </w:rPr>
        <w:t>к-сть</w:t>
      </w:r>
      <w:r>
        <w:rPr>
          <w:color w:val="C0C0C0"/>
        </w:rPr>
        <w:t xml:space="preserve"> </w:t>
      </w:r>
      <w:r>
        <w:rPr>
          <w:color w:val="008000"/>
        </w:rPr>
        <w:t>стовпців</w:t>
      </w:r>
      <w:r>
        <w:rPr>
          <w:color w:val="C0C0C0"/>
        </w:rPr>
        <w:t xml:space="preserve"> </w:t>
      </w:r>
      <w:r>
        <w:rPr>
          <w:color w:val="008000"/>
        </w:rPr>
        <w:t>й</w:t>
      </w:r>
      <w:r>
        <w:rPr>
          <w:color w:val="C0C0C0"/>
        </w:rPr>
        <w:t xml:space="preserve"> </w:t>
      </w:r>
      <w:r>
        <w:rPr>
          <w:color w:val="008000"/>
        </w:rPr>
        <w:t>таблиці</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tableWidget</w:t>
      </w:r>
      <w:r>
        <w:rPr>
          <w:color w:val="000000"/>
        </w:rPr>
        <w:t>-&gt;setHorizontalHeaderLabels(</w:t>
      </w:r>
      <w:r>
        <w:rPr>
          <w:color w:val="800080"/>
        </w:rPr>
        <w:t>QStringList</w:t>
      </w:r>
      <w:r>
        <w:rPr>
          <w:color w:val="000000"/>
        </w:rPr>
        <w:t>()&lt;&lt;</w:t>
      </w:r>
      <w:r>
        <w:rPr>
          <w:color w:val="008000"/>
        </w:rPr>
        <w:t>"from"</w:t>
      </w:r>
      <w:r>
        <w:rPr>
          <w:color w:val="000000"/>
        </w:rPr>
        <w:t>&lt;&lt;</w:t>
      </w:r>
      <w:r>
        <w:rPr>
          <w:color w:val="008000"/>
        </w:rPr>
        <w:t>"to"</w:t>
      </w:r>
      <w:r>
        <w:rPr>
          <w:color w:val="000000"/>
        </w:rPr>
        <w:t>);</w:t>
      </w:r>
      <w:r>
        <w:rPr>
          <w:color w:val="008000"/>
        </w:rPr>
        <w:t>//підписати</w:t>
      </w:r>
      <w:r>
        <w:rPr>
          <w:color w:val="C0C0C0"/>
        </w:rPr>
        <w:t xml:space="preserve"> </w:t>
      </w:r>
      <w:r>
        <w:rPr>
          <w:color w:val="008000"/>
        </w:rPr>
        <w:t>1</w:t>
      </w:r>
      <w:r>
        <w:rPr>
          <w:color w:val="C0C0C0"/>
        </w:rPr>
        <w:t xml:space="preserve"> </w:t>
      </w:r>
      <w:r>
        <w:rPr>
          <w:color w:val="008000"/>
        </w:rPr>
        <w:t>таблицю</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w:t>
      </w:r>
      <w:r>
        <w:rPr>
          <w:color w:val="800000"/>
        </w:rPr>
        <w:t>ui</w:t>
      </w:r>
      <w:r>
        <w:rPr>
          <w:color w:val="000000"/>
        </w:rPr>
        <w:t>-&gt;</w:t>
      </w:r>
      <w:r>
        <w:rPr>
          <w:color w:val="800000"/>
        </w:rPr>
        <w:t>tableWidget</w:t>
      </w:r>
      <w:r>
        <w:rPr>
          <w:color w:val="000000"/>
        </w:rPr>
        <w:t>-&gt;rowCount();</w:t>
      </w:r>
      <w:r>
        <w:rPr>
          <w:color w:val="C0C0C0"/>
        </w:rPr>
        <w:t xml:space="preserve"> </w:t>
      </w:r>
      <w:r>
        <w:rPr>
          <w:color w:val="000000"/>
        </w:rPr>
        <w:t>i++)</w:t>
      </w:r>
    </w:p>
    <w:p w:rsidR="00CF4415" w:rsidRDefault="00CF4415" w:rsidP="002652C0">
      <w:pPr>
        <w:pStyle w:val="PreformattedText"/>
        <w:spacing w:after="283"/>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0080"/>
        </w:rPr>
        <w:t>QTableWidgetItem</w:t>
      </w:r>
      <w:r>
        <w:rPr>
          <w:color w:val="C0C0C0"/>
        </w:rPr>
        <w:t xml:space="preserve"> </w:t>
      </w:r>
      <w:r>
        <w:rPr>
          <w:color w:val="000000"/>
        </w:rPr>
        <w:t>*item_1</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QTableWidgetItem</w:t>
      </w:r>
      <w:r>
        <w:rPr>
          <w:color w:val="000000"/>
        </w:rPr>
        <w:t>(tr(</w:t>
      </w:r>
      <w:r>
        <w:rPr>
          <w:color w:val="008000"/>
        </w:rPr>
        <w:t>"%1"</w:t>
      </w:r>
      <w:r>
        <w:rPr>
          <w:color w:val="000000"/>
        </w:rPr>
        <w:t>).arg(</w:t>
      </w:r>
      <w:r>
        <w:t>MST</w:t>
      </w:r>
      <w:r>
        <w:rPr>
          <w:color w:val="000000"/>
        </w:rPr>
        <w:t>[i].</w:t>
      </w:r>
      <w:r>
        <w:t>first</w:t>
      </w:r>
      <w:r>
        <w:rPr>
          <w:color w:val="000000"/>
        </w:rPr>
        <w:t>));</w:t>
      </w:r>
    </w:p>
    <w:p w:rsidR="00CF4415" w:rsidRDefault="00CF4415" w:rsidP="002652C0">
      <w:pPr>
        <w:pStyle w:val="PreformattedText"/>
        <w:rPr>
          <w:color w:val="C0C0C0"/>
        </w:rPr>
      </w:pPr>
      <w:r>
        <w:rPr>
          <w:color w:val="C0C0C0"/>
        </w:rPr>
        <w:t xml:space="preserve">            </w:t>
      </w:r>
      <w:r>
        <w:rPr>
          <w:color w:val="800080"/>
        </w:rPr>
        <w:t>QTableWidgetItem</w:t>
      </w:r>
      <w:r>
        <w:rPr>
          <w:color w:val="C0C0C0"/>
        </w:rPr>
        <w:t xml:space="preserve"> </w:t>
      </w:r>
      <w:r>
        <w:rPr>
          <w:color w:val="000000"/>
        </w:rPr>
        <w:t>*item_2</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QTableWidgetItem</w:t>
      </w:r>
      <w:r>
        <w:rPr>
          <w:color w:val="000000"/>
        </w:rPr>
        <w:t>(tr(</w:t>
      </w:r>
      <w:r>
        <w:rPr>
          <w:color w:val="008000"/>
        </w:rPr>
        <w:t>"%1"</w:t>
      </w:r>
      <w:r>
        <w:rPr>
          <w:color w:val="000000"/>
        </w:rPr>
        <w:t>).arg(</w:t>
      </w:r>
      <w:r>
        <w:t>MST</w:t>
      </w:r>
      <w:r>
        <w:rPr>
          <w:color w:val="000000"/>
        </w:rPr>
        <w:t>[i].</w:t>
      </w:r>
      <w:r>
        <w:t>second</w:t>
      </w:r>
      <w:r>
        <w:rPr>
          <w:color w:val="000000"/>
        </w:rPr>
        <w:t>));</w:t>
      </w:r>
    </w:p>
    <w:p w:rsidR="00CF4415" w:rsidRDefault="00CF4415" w:rsidP="002652C0">
      <w:pPr>
        <w:pStyle w:val="PreformattedText"/>
        <w:rPr>
          <w:color w:val="C0C0C0"/>
        </w:rPr>
      </w:pPr>
      <w:r>
        <w:rPr>
          <w:color w:val="C0C0C0"/>
        </w:rPr>
        <w:t xml:space="preserve">            </w:t>
      </w:r>
      <w:r>
        <w:rPr>
          <w:color w:val="000000"/>
        </w:rPr>
        <w:t>item_1-&gt;setBackgroundColor(</w:t>
      </w:r>
      <w:r>
        <w:rPr>
          <w:color w:val="800080"/>
        </w:rPr>
        <w:t>Qt</w:t>
      </w:r>
      <w:r>
        <w:rPr>
          <w:color w:val="000000"/>
        </w:rPr>
        <w:t>::</w:t>
      </w:r>
      <w:r>
        <w:rPr>
          <w:color w:val="800080"/>
        </w:rPr>
        <w:t>gray</w:t>
      </w:r>
      <w:r>
        <w:rPr>
          <w:color w:val="000000"/>
        </w:rPr>
        <w:t>);</w:t>
      </w:r>
    </w:p>
    <w:p w:rsidR="00CF4415" w:rsidRDefault="00CF4415" w:rsidP="002652C0">
      <w:pPr>
        <w:pStyle w:val="PreformattedText"/>
        <w:spacing w:after="283"/>
        <w:rPr>
          <w:color w:val="C0C0C0"/>
        </w:rPr>
      </w:pPr>
      <w:r>
        <w:rPr>
          <w:color w:val="C0C0C0"/>
        </w:rPr>
        <w:t xml:space="preserve">            </w:t>
      </w:r>
      <w:r>
        <w:rPr>
          <w:color w:val="800000"/>
        </w:rPr>
        <w:t>ui</w:t>
      </w:r>
      <w:r>
        <w:rPr>
          <w:color w:val="000000"/>
        </w:rPr>
        <w:t>-&gt;</w:t>
      </w:r>
      <w:r>
        <w:rPr>
          <w:color w:val="800000"/>
        </w:rPr>
        <w:t>tableWidget</w:t>
      </w:r>
      <w:r>
        <w:rPr>
          <w:color w:val="000000"/>
        </w:rPr>
        <w:t>-&gt;setItem(i,</w:t>
      </w:r>
      <w:r>
        <w:rPr>
          <w:color w:val="000080"/>
        </w:rPr>
        <w:t>0</w:t>
      </w:r>
      <w:r>
        <w:rPr>
          <w:color w:val="000000"/>
        </w:rPr>
        <w:t>,item_1);</w:t>
      </w:r>
      <w:r>
        <w:rPr>
          <w:color w:val="008000"/>
        </w:rPr>
        <w:t>//заповнити</w:t>
      </w:r>
      <w:r>
        <w:rPr>
          <w:color w:val="C0C0C0"/>
        </w:rPr>
        <w:t xml:space="preserve"> </w:t>
      </w:r>
      <w:r>
        <w:rPr>
          <w:color w:val="008000"/>
        </w:rPr>
        <w:t>ячейку</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tableWidget</w:t>
      </w:r>
      <w:r>
        <w:rPr>
          <w:color w:val="000000"/>
        </w:rPr>
        <w:t>-&gt;setItem(i,</w:t>
      </w:r>
      <w:r>
        <w:rPr>
          <w:color w:val="000080"/>
        </w:rPr>
        <w:t>1</w:t>
      </w:r>
      <w:r>
        <w:rPr>
          <w:color w:val="000000"/>
        </w:rPr>
        <w:t>,item_2);</w:t>
      </w:r>
      <w:r>
        <w:rPr>
          <w:color w:val="008000"/>
        </w:rPr>
        <w:t>//заповнити</w:t>
      </w:r>
      <w:r>
        <w:rPr>
          <w:color w:val="C0C0C0"/>
        </w:rPr>
        <w:t xml:space="preserve"> </w:t>
      </w:r>
      <w:r>
        <w:rPr>
          <w:color w:val="008000"/>
        </w:rPr>
        <w:t>ячейку</w:t>
      </w:r>
    </w:p>
    <w:p w:rsidR="00CF4415" w:rsidRDefault="00CF4415" w:rsidP="002652C0">
      <w:pPr>
        <w:pStyle w:val="PreformattedText"/>
        <w:spacing w:after="283"/>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tableWidget_2</w:t>
      </w:r>
      <w:r>
        <w:rPr>
          <w:color w:val="000000"/>
        </w:rPr>
        <w:t>-&gt;setRowCount(</w:t>
      </w:r>
      <w:r>
        <w:rPr>
          <w:color w:val="000080"/>
        </w:rPr>
        <w:t>1</w:t>
      </w:r>
      <w:r>
        <w:rPr>
          <w:color w:val="000000"/>
        </w:rPr>
        <w:t>);</w:t>
      </w:r>
      <w:r>
        <w:rPr>
          <w:color w:val="008000"/>
        </w:rPr>
        <w:t>//встановити</w:t>
      </w:r>
      <w:r>
        <w:rPr>
          <w:color w:val="C0C0C0"/>
        </w:rPr>
        <w:t xml:space="preserve"> </w:t>
      </w:r>
      <w:r>
        <w:rPr>
          <w:color w:val="008000"/>
        </w:rPr>
        <w:t>к-сть</w:t>
      </w:r>
      <w:r>
        <w:rPr>
          <w:color w:val="C0C0C0"/>
        </w:rPr>
        <w:t xml:space="preserve"> </w:t>
      </w:r>
      <w:r>
        <w:rPr>
          <w:color w:val="008000"/>
        </w:rPr>
        <w:t>рядів</w:t>
      </w:r>
      <w:r>
        <w:rPr>
          <w:color w:val="C0C0C0"/>
        </w:rPr>
        <w:t xml:space="preserve"> </w:t>
      </w:r>
      <w:r>
        <w:rPr>
          <w:color w:val="008000"/>
        </w:rPr>
        <w:t>2</w:t>
      </w:r>
      <w:r>
        <w:rPr>
          <w:color w:val="C0C0C0"/>
        </w:rPr>
        <w:t xml:space="preserve"> </w:t>
      </w:r>
      <w:r>
        <w:rPr>
          <w:color w:val="008000"/>
        </w:rPr>
        <w:t>таблиці</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tableWidget_2</w:t>
      </w:r>
      <w:r>
        <w:rPr>
          <w:color w:val="000000"/>
        </w:rPr>
        <w:t>-&gt;setColumnCount(</w:t>
      </w:r>
      <w:r>
        <w:rPr>
          <w:color w:val="000080"/>
        </w:rPr>
        <w:t>2</w:t>
      </w:r>
      <w:r>
        <w:rPr>
          <w:color w:val="000000"/>
        </w:rPr>
        <w:t>);</w:t>
      </w:r>
      <w:r>
        <w:rPr>
          <w:color w:val="008000"/>
        </w:rPr>
        <w:t>//встановити</w:t>
      </w:r>
      <w:r>
        <w:rPr>
          <w:color w:val="C0C0C0"/>
        </w:rPr>
        <w:t xml:space="preserve"> </w:t>
      </w:r>
      <w:r>
        <w:rPr>
          <w:color w:val="008000"/>
        </w:rPr>
        <w:t>к-сть</w:t>
      </w:r>
      <w:r>
        <w:rPr>
          <w:color w:val="C0C0C0"/>
        </w:rPr>
        <w:t xml:space="preserve"> </w:t>
      </w:r>
      <w:r>
        <w:rPr>
          <w:color w:val="008000"/>
        </w:rPr>
        <w:t>стовпців</w:t>
      </w:r>
      <w:r>
        <w:rPr>
          <w:color w:val="C0C0C0"/>
        </w:rPr>
        <w:t xml:space="preserve"> </w:t>
      </w:r>
      <w:r>
        <w:rPr>
          <w:color w:val="008000"/>
        </w:rPr>
        <w:t>2</w:t>
      </w:r>
      <w:r>
        <w:rPr>
          <w:color w:val="C0C0C0"/>
        </w:rPr>
        <w:t xml:space="preserve"> </w:t>
      </w:r>
      <w:r>
        <w:rPr>
          <w:color w:val="008000"/>
        </w:rPr>
        <w:t>таблиці</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tableWidget_2</w:t>
      </w:r>
      <w:r>
        <w:rPr>
          <w:color w:val="000000"/>
        </w:rPr>
        <w:t>-&gt;setHorizontalHeaderLabels(</w:t>
      </w:r>
      <w:r>
        <w:rPr>
          <w:color w:val="800080"/>
        </w:rPr>
        <w:t>QStringList</w:t>
      </w:r>
      <w:r>
        <w:rPr>
          <w:color w:val="000000"/>
        </w:rPr>
        <w:t>()&lt;&lt;</w:t>
      </w:r>
      <w:r>
        <w:rPr>
          <w:color w:val="008000"/>
        </w:rPr>
        <w:t>"Time[ms]"</w:t>
      </w:r>
      <w:r>
        <w:rPr>
          <w:color w:val="000000"/>
        </w:rPr>
        <w:t>&lt;&lt;</w:t>
      </w:r>
      <w:r>
        <w:rPr>
          <w:color w:val="008000"/>
        </w:rPr>
        <w:t>"Iterations"</w:t>
      </w:r>
      <w:r>
        <w:rPr>
          <w:color w:val="000000"/>
        </w:rPr>
        <w:t>);</w:t>
      </w:r>
      <w:r>
        <w:rPr>
          <w:color w:val="008000"/>
        </w:rPr>
        <w:t>//підписати</w:t>
      </w:r>
      <w:r>
        <w:rPr>
          <w:color w:val="C0C0C0"/>
        </w:rPr>
        <w:t xml:space="preserve"> </w:t>
      </w:r>
      <w:r>
        <w:rPr>
          <w:color w:val="008000"/>
        </w:rPr>
        <w:t>2</w:t>
      </w:r>
      <w:r>
        <w:rPr>
          <w:color w:val="C0C0C0"/>
        </w:rPr>
        <w:t xml:space="preserve"> </w:t>
      </w:r>
      <w:r>
        <w:rPr>
          <w:color w:val="008000"/>
        </w:rPr>
        <w:t>таблицю</w:t>
      </w:r>
    </w:p>
    <w:p w:rsidR="00CF4415" w:rsidRDefault="00CF4415" w:rsidP="002652C0">
      <w:pPr>
        <w:pStyle w:val="PreformattedText"/>
        <w:rPr>
          <w:color w:val="C0C0C0"/>
        </w:rPr>
      </w:pPr>
      <w:r>
        <w:rPr>
          <w:color w:val="C0C0C0"/>
        </w:rPr>
        <w:t xml:space="preserve">    </w:t>
      </w:r>
      <w:r>
        <w:rPr>
          <w:color w:val="800080"/>
        </w:rPr>
        <w:t>QTableWidgetItem</w:t>
      </w:r>
      <w:r>
        <w:rPr>
          <w:color w:val="C0C0C0"/>
        </w:rPr>
        <w:t xml:space="preserve"> </w:t>
      </w:r>
      <w:r>
        <w:rPr>
          <w:color w:val="000000"/>
        </w:rPr>
        <w:t>*item_1</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QTableWidgetItem</w:t>
      </w:r>
      <w:r>
        <w:rPr>
          <w:color w:val="000000"/>
        </w:rPr>
        <w:t>(tr(</w:t>
      </w:r>
      <w:r>
        <w:rPr>
          <w:color w:val="008000"/>
        </w:rPr>
        <w:t>"%1"</w:t>
      </w:r>
      <w:r>
        <w:rPr>
          <w:color w:val="000000"/>
        </w:rPr>
        <w:t>).arg(</w:t>
      </w:r>
      <w:r>
        <w:t>search_time</w:t>
      </w:r>
      <w:r>
        <w:rPr>
          <w:color w:val="000000"/>
        </w:rPr>
        <w:t>));</w:t>
      </w:r>
    </w:p>
    <w:p w:rsidR="00CF4415" w:rsidRDefault="00CF4415" w:rsidP="002652C0">
      <w:pPr>
        <w:pStyle w:val="PreformattedText"/>
        <w:rPr>
          <w:color w:val="C0C0C0"/>
        </w:rPr>
      </w:pPr>
      <w:r>
        <w:rPr>
          <w:color w:val="C0C0C0"/>
        </w:rPr>
        <w:t xml:space="preserve">    </w:t>
      </w:r>
      <w:r>
        <w:rPr>
          <w:color w:val="800080"/>
        </w:rPr>
        <w:t>QTableWidgetItem</w:t>
      </w:r>
      <w:r>
        <w:rPr>
          <w:color w:val="C0C0C0"/>
        </w:rPr>
        <w:t xml:space="preserve"> </w:t>
      </w:r>
      <w:r>
        <w:rPr>
          <w:color w:val="000000"/>
        </w:rPr>
        <w:t>*item_2</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QTableWidgetItem</w:t>
      </w:r>
      <w:r>
        <w:rPr>
          <w:color w:val="000000"/>
        </w:rPr>
        <w:t>(tr(</w:t>
      </w:r>
      <w:r>
        <w:rPr>
          <w:color w:val="008000"/>
        </w:rPr>
        <w:t>"%1"</w:t>
      </w:r>
      <w:r>
        <w:rPr>
          <w:color w:val="000000"/>
        </w:rPr>
        <w:t>).arg(</w:t>
      </w:r>
      <w:r>
        <w:t>iter</w:t>
      </w:r>
      <w:r>
        <w:rPr>
          <w:color w:val="000000"/>
        </w:rPr>
        <w:t>));</w:t>
      </w:r>
    </w:p>
    <w:p w:rsidR="00CF4415" w:rsidRDefault="00CF4415" w:rsidP="002652C0">
      <w:pPr>
        <w:pStyle w:val="PreformattedText"/>
        <w:spacing w:after="283"/>
        <w:rPr>
          <w:color w:val="C0C0C0"/>
        </w:rPr>
      </w:pPr>
      <w:r>
        <w:rPr>
          <w:color w:val="C0C0C0"/>
        </w:rPr>
        <w:t xml:space="preserve">     </w:t>
      </w:r>
      <w:r>
        <w:rPr>
          <w:color w:val="800000"/>
        </w:rPr>
        <w:t>ui</w:t>
      </w:r>
      <w:r>
        <w:rPr>
          <w:color w:val="000000"/>
        </w:rPr>
        <w:t>-&gt;</w:t>
      </w:r>
      <w:r>
        <w:rPr>
          <w:color w:val="800000"/>
        </w:rPr>
        <w:t>tableWidget_2</w:t>
      </w:r>
      <w:r>
        <w:rPr>
          <w:color w:val="000000"/>
        </w:rPr>
        <w:t>-&gt;setItem(</w:t>
      </w:r>
      <w:r>
        <w:rPr>
          <w:color w:val="000080"/>
        </w:rPr>
        <w:t>0</w:t>
      </w:r>
      <w:r>
        <w:rPr>
          <w:color w:val="000000"/>
        </w:rPr>
        <w:t>,</w:t>
      </w:r>
      <w:r>
        <w:rPr>
          <w:color w:val="000080"/>
        </w:rPr>
        <w:t>0</w:t>
      </w:r>
      <w:r>
        <w:rPr>
          <w:color w:val="000000"/>
        </w:rPr>
        <w:t>,item_1);</w:t>
      </w:r>
      <w:r>
        <w:rPr>
          <w:color w:val="008000"/>
        </w:rPr>
        <w:t>//заповнити</w:t>
      </w:r>
      <w:r>
        <w:rPr>
          <w:color w:val="C0C0C0"/>
        </w:rPr>
        <w:t xml:space="preserve"> </w:t>
      </w:r>
      <w:r>
        <w:rPr>
          <w:color w:val="008000"/>
        </w:rPr>
        <w:t>ячейку</w:t>
      </w:r>
    </w:p>
    <w:p w:rsidR="00CF4415" w:rsidRDefault="00CF4415" w:rsidP="002652C0">
      <w:pPr>
        <w:pStyle w:val="PreformattedText"/>
        <w:spacing w:after="283"/>
        <w:rPr>
          <w:color w:val="C0C0C0"/>
        </w:rPr>
      </w:pPr>
      <w:r>
        <w:rPr>
          <w:color w:val="C0C0C0"/>
        </w:rPr>
        <w:t xml:space="preserve">     </w:t>
      </w:r>
      <w:r>
        <w:rPr>
          <w:color w:val="800000"/>
        </w:rPr>
        <w:t>ui</w:t>
      </w:r>
      <w:r>
        <w:rPr>
          <w:color w:val="000000"/>
        </w:rPr>
        <w:t>-&gt;</w:t>
      </w:r>
      <w:r>
        <w:rPr>
          <w:color w:val="800000"/>
        </w:rPr>
        <w:t>tableWidget_2</w:t>
      </w:r>
      <w:r>
        <w:rPr>
          <w:color w:val="000000"/>
        </w:rPr>
        <w:t>-&gt;setItem(</w:t>
      </w:r>
      <w:r>
        <w:rPr>
          <w:color w:val="000080"/>
        </w:rPr>
        <w:t>0</w:t>
      </w:r>
      <w:r>
        <w:rPr>
          <w:color w:val="000000"/>
        </w:rPr>
        <w:t>,</w:t>
      </w:r>
      <w:r>
        <w:rPr>
          <w:color w:val="000080"/>
        </w:rPr>
        <w:t>1</w:t>
      </w:r>
      <w:r>
        <w:rPr>
          <w:color w:val="000000"/>
        </w:rPr>
        <w:t>,item_2);</w:t>
      </w:r>
      <w:r>
        <w:rPr>
          <w:color w:val="008000"/>
        </w:rPr>
        <w:t>//заповнити</w:t>
      </w:r>
      <w:r>
        <w:rPr>
          <w:color w:val="C0C0C0"/>
        </w:rPr>
        <w:t xml:space="preserve"> </w:t>
      </w:r>
      <w:r>
        <w:rPr>
          <w:color w:val="008000"/>
        </w:rPr>
        <w:t>ячейку</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okButton</w:t>
      </w:r>
      <w:r>
        <w:rPr>
          <w:color w:val="000000"/>
        </w:rPr>
        <w:t>-&gt;setEnabled(</w:t>
      </w:r>
      <w:r>
        <w:rPr>
          <w:color w:val="808000"/>
        </w:rPr>
        <w:t>false</w:t>
      </w:r>
      <w:r>
        <w:rPr>
          <w:color w:val="000000"/>
        </w:rPr>
        <w:t>);</w:t>
      </w:r>
      <w:r>
        <w:rPr>
          <w:color w:val="008000"/>
        </w:rPr>
        <w:t>//заблокувати</w:t>
      </w:r>
      <w:r>
        <w:rPr>
          <w:color w:val="C0C0C0"/>
        </w:rPr>
        <w:t xml:space="preserve"> </w:t>
      </w:r>
      <w:r>
        <w:rPr>
          <w:color w:val="008000"/>
        </w:rPr>
        <w:t>кнопку</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boruvkaButton</w:t>
      </w:r>
      <w:r>
        <w:rPr>
          <w:color w:val="000000"/>
        </w:rPr>
        <w:t>-&gt;setEnabled(</w:t>
      </w:r>
      <w:r>
        <w:rPr>
          <w:color w:val="808000"/>
        </w:rPr>
        <w:t>false</w:t>
      </w:r>
      <w:r>
        <w:rPr>
          <w:color w:val="000000"/>
        </w:rPr>
        <w:t>);</w:t>
      </w:r>
      <w:r>
        <w:rPr>
          <w:color w:val="008000"/>
        </w:rPr>
        <w:t>//заблокувтаи</w:t>
      </w:r>
      <w:r>
        <w:rPr>
          <w:color w:val="C0C0C0"/>
        </w:rPr>
        <w:t xml:space="preserve"> </w:t>
      </w:r>
      <w:r>
        <w:rPr>
          <w:color w:val="008000"/>
        </w:rPr>
        <w:t>кнопку</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primaButton</w:t>
      </w:r>
      <w:r>
        <w:rPr>
          <w:color w:val="000000"/>
        </w:rPr>
        <w:t>-&gt;setEnabled(</w:t>
      </w:r>
      <w:r>
        <w:rPr>
          <w:color w:val="808000"/>
        </w:rPr>
        <w:t>false</w:t>
      </w:r>
      <w:r>
        <w:rPr>
          <w:color w:val="000000"/>
        </w:rPr>
        <w:t>);</w:t>
      </w:r>
      <w:r>
        <w:rPr>
          <w:color w:val="008000"/>
        </w:rPr>
        <w:t>//заблокувати</w:t>
      </w:r>
      <w:r>
        <w:rPr>
          <w:color w:val="C0C0C0"/>
        </w:rPr>
        <w:t xml:space="preserve"> </w:t>
      </w:r>
      <w:r>
        <w:rPr>
          <w:color w:val="008000"/>
        </w:rPr>
        <w:t>кнопку</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kruskalaButton</w:t>
      </w:r>
      <w:r>
        <w:rPr>
          <w:color w:val="000000"/>
        </w:rPr>
        <w:t>-&gt;setEnabled(</w:t>
      </w:r>
      <w:r>
        <w:rPr>
          <w:color w:val="808000"/>
        </w:rPr>
        <w:t>false</w:t>
      </w:r>
      <w:r>
        <w:rPr>
          <w:color w:val="000000"/>
        </w:rPr>
        <w:t>);</w:t>
      </w:r>
      <w:r>
        <w:rPr>
          <w:color w:val="008000"/>
        </w:rPr>
        <w:t>//заблокувти</w:t>
      </w:r>
      <w:r>
        <w:rPr>
          <w:color w:val="C0C0C0"/>
        </w:rPr>
        <w:t xml:space="preserve"> </w:t>
      </w:r>
      <w:r>
        <w:rPr>
          <w:color w:val="008000"/>
        </w:rPr>
        <w:t>кнопку/</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pushButton_3</w:t>
      </w:r>
      <w:r>
        <w:rPr>
          <w:color w:val="000000"/>
        </w:rPr>
        <w:t>-&gt;setEnabled(</w:t>
      </w:r>
      <w:r>
        <w:rPr>
          <w:color w:val="808000"/>
        </w:rPr>
        <w:t>false</w:t>
      </w:r>
      <w:r>
        <w:rPr>
          <w:color w:val="000000"/>
        </w:rPr>
        <w:t>);</w:t>
      </w:r>
      <w:r>
        <w:rPr>
          <w:color w:val="008000"/>
        </w:rPr>
        <w:t>//заблокуватикнопку</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pushButton_4</w:t>
      </w:r>
      <w:r>
        <w:rPr>
          <w:color w:val="000000"/>
        </w:rPr>
        <w:t>-&gt;setEnabled(</w:t>
      </w:r>
      <w:r>
        <w:rPr>
          <w:color w:val="808000"/>
        </w:rPr>
        <w:t>true</w:t>
      </w:r>
      <w:r>
        <w:rPr>
          <w:color w:val="000000"/>
        </w:rPr>
        <w:t>);</w:t>
      </w:r>
      <w:r>
        <w:rPr>
          <w:color w:val="008000"/>
        </w:rPr>
        <w:t>//розблокуати</w:t>
      </w:r>
      <w:r>
        <w:rPr>
          <w:color w:val="C0C0C0"/>
        </w:rPr>
        <w:t xml:space="preserve"> </w:t>
      </w:r>
      <w:r>
        <w:rPr>
          <w:color w:val="008000"/>
        </w:rPr>
        <w:t>кнопку</w:t>
      </w:r>
    </w:p>
    <w:p w:rsidR="00CF4415" w:rsidRDefault="00CF4415" w:rsidP="002652C0">
      <w:pPr>
        <w:pStyle w:val="PreformattedText"/>
        <w:rPr>
          <w:color w:val="000000"/>
        </w:rPr>
      </w:pPr>
      <w:r>
        <w:rPr>
          <w:color w:val="C0C0C0"/>
        </w:rPr>
        <w:t xml:space="preserve">     </w:t>
      </w:r>
      <w:r>
        <w:rPr>
          <w:color w:val="800000"/>
        </w:rPr>
        <w:t>ui</w:t>
      </w:r>
      <w:r>
        <w:rPr>
          <w:color w:val="000000"/>
        </w:rPr>
        <w:t>-&gt;</w:t>
      </w:r>
      <w:r>
        <w:rPr>
          <w:color w:val="800000"/>
        </w:rPr>
        <w:t>pushButton_6</w:t>
      </w:r>
      <w:r>
        <w:rPr>
          <w:color w:val="000000"/>
        </w:rPr>
        <w:t>-&gt;setEnabled(</w:t>
      </w:r>
      <w:r>
        <w:rPr>
          <w:color w:val="808000"/>
        </w:rPr>
        <w:t>true</w:t>
      </w:r>
      <w:r>
        <w:rPr>
          <w:color w:val="000000"/>
        </w:rPr>
        <w:t>);</w:t>
      </w:r>
      <w:r>
        <w:rPr>
          <w:color w:val="008000"/>
        </w:rPr>
        <w:t>//розблокувати</w:t>
      </w:r>
      <w:r>
        <w:rPr>
          <w:color w:val="C0C0C0"/>
        </w:rPr>
        <w:t xml:space="preserve"> </w:t>
      </w:r>
      <w:r>
        <w:rPr>
          <w:color w:val="008000"/>
        </w:rPr>
        <w:t>кнопку</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000000"/>
        </w:rPr>
      </w:pPr>
      <w:r>
        <w:rPr>
          <w:color w:val="808000"/>
        </w:rPr>
        <w:t>void</w:t>
      </w:r>
      <w:r>
        <w:rPr>
          <w:color w:val="C0C0C0"/>
        </w:rPr>
        <w:t xml:space="preserve"> </w:t>
      </w:r>
      <w:r>
        <w:rPr>
          <w:color w:val="800080"/>
        </w:rPr>
        <w:t>Graph</w:t>
      </w:r>
      <w:r>
        <w:rPr>
          <w:color w:val="000000"/>
        </w:rPr>
        <w:t>::on_pushButton_4_clicked()</w:t>
      </w:r>
    </w:p>
    <w:p w:rsidR="00CF4415" w:rsidRDefault="00CF4415" w:rsidP="002652C0">
      <w:pPr>
        <w:pStyle w:val="PreformattedText"/>
        <w:spacing w:after="283"/>
        <w:rPr>
          <w:color w:val="C0C0C0"/>
        </w:rPr>
      </w:pPr>
      <w:r>
        <w:rPr>
          <w:color w:val="000000"/>
        </w:rPr>
        <w:t>{</w:t>
      </w:r>
    </w:p>
    <w:p w:rsidR="00CF4415" w:rsidRDefault="00CF4415" w:rsidP="002652C0">
      <w:pPr>
        <w:pStyle w:val="PreformattedText"/>
        <w:spacing w:after="283"/>
        <w:rPr>
          <w:color w:val="C0C0C0"/>
        </w:rPr>
      </w:pPr>
      <w:r>
        <w:rPr>
          <w:color w:val="C0C0C0"/>
        </w:rPr>
        <w:t xml:space="preserve">    </w:t>
      </w:r>
      <w:r>
        <w:rPr>
          <w:color w:val="000000"/>
        </w:rPr>
        <w:t>createFile(</w:t>
      </w:r>
      <w:r>
        <w:t>n</w:t>
      </w:r>
      <w:r>
        <w:rPr>
          <w:color w:val="000000"/>
        </w:rPr>
        <w:t>,</w:t>
      </w:r>
      <w:r>
        <w:t>m</w:t>
      </w:r>
      <w:r>
        <w:rPr>
          <w:color w:val="000000"/>
        </w:rPr>
        <w:t>,</w:t>
      </w:r>
      <w:r>
        <w:t>graph</w:t>
      </w:r>
      <w:r>
        <w:rPr>
          <w:color w:val="000000"/>
        </w:rPr>
        <w:t>,</w:t>
      </w:r>
      <w:r>
        <w:t>MST</w:t>
      </w:r>
      <w:r>
        <w:rPr>
          <w:color w:val="000000"/>
        </w:rPr>
        <w:t>);</w:t>
      </w:r>
    </w:p>
    <w:p w:rsidR="00CF4415" w:rsidRDefault="00CF4415" w:rsidP="002652C0">
      <w:pPr>
        <w:pStyle w:val="PreformattedText"/>
        <w:rPr>
          <w:color w:val="C0C0C0"/>
        </w:rPr>
      </w:pPr>
      <w:r>
        <w:rPr>
          <w:color w:val="C0C0C0"/>
        </w:rPr>
        <w:t xml:space="preserve">    </w:t>
      </w:r>
      <w:r>
        <w:rPr>
          <w:color w:val="000000"/>
        </w:rPr>
        <w:t>system(</w:t>
      </w:r>
      <w:r>
        <w:rPr>
          <w:color w:val="008000"/>
        </w:rPr>
        <w:t>"circo</w:t>
      </w:r>
      <w:r>
        <w:rPr>
          <w:color w:val="C0C0C0"/>
        </w:rPr>
        <w:t xml:space="preserve"> </w:t>
      </w:r>
      <w:r>
        <w:rPr>
          <w:color w:val="008000"/>
        </w:rPr>
        <w:t>-Tpng</w:t>
      </w:r>
      <w:r>
        <w:rPr>
          <w:color w:val="C0C0C0"/>
        </w:rPr>
        <w:t xml:space="preserve"> </w:t>
      </w:r>
      <w:r>
        <w:rPr>
          <w:color w:val="008000"/>
        </w:rPr>
        <w:t>-O</w:t>
      </w:r>
      <w:r>
        <w:rPr>
          <w:color w:val="C0C0C0"/>
        </w:rPr>
        <w:t xml:space="preserve"> </w:t>
      </w:r>
      <w:r>
        <w:rPr>
          <w:color w:val="008000"/>
        </w:rPr>
        <w:t>/home/subtselnyi/Kursova_Subtselnyi/graph.dot"</w:t>
      </w:r>
      <w:r>
        <w:rPr>
          <w:color w:val="000000"/>
        </w:rPr>
        <w:t>);</w:t>
      </w:r>
    </w:p>
    <w:p w:rsidR="00CF4415" w:rsidRDefault="00CF4415" w:rsidP="002652C0">
      <w:pPr>
        <w:pStyle w:val="PreformattedText"/>
        <w:rPr>
          <w:color w:val="000000"/>
        </w:rPr>
      </w:pPr>
      <w:r>
        <w:rPr>
          <w:color w:val="C0C0C0"/>
        </w:rPr>
        <w:t xml:space="preserve">    </w:t>
      </w:r>
      <w:r>
        <w:rPr>
          <w:color w:val="000000"/>
        </w:rPr>
        <w:t>system(</w:t>
      </w:r>
      <w:r>
        <w:rPr>
          <w:color w:val="008000"/>
        </w:rPr>
        <w:t>"xdg-open</w:t>
      </w:r>
      <w:r>
        <w:rPr>
          <w:color w:val="C0C0C0"/>
        </w:rPr>
        <w:t xml:space="preserve"> </w:t>
      </w:r>
      <w:r>
        <w:rPr>
          <w:color w:val="008000"/>
        </w:rPr>
        <w:t>/home/subtselnyi/Kursova_Subtselnyi/graph.dot.png"</w:t>
      </w:r>
      <w:r>
        <w:rPr>
          <w:color w:val="000000"/>
        </w:rPr>
        <w:t>);</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000000"/>
        </w:rPr>
      </w:pPr>
      <w:r>
        <w:rPr>
          <w:color w:val="808000"/>
        </w:rPr>
        <w:t>void</w:t>
      </w:r>
      <w:r>
        <w:rPr>
          <w:color w:val="C0C0C0"/>
        </w:rPr>
        <w:t xml:space="preserve"> </w:t>
      </w:r>
      <w:r>
        <w:rPr>
          <w:color w:val="800080"/>
        </w:rPr>
        <w:t>Graph</w:t>
      </w:r>
      <w:r>
        <w:rPr>
          <w:color w:val="000000"/>
        </w:rPr>
        <w:t>::on_pushButton_6_clicked()</w:t>
      </w:r>
      <w:r>
        <w:rPr>
          <w:color w:val="008000"/>
        </w:rPr>
        <w:t>//обробка</w:t>
      </w:r>
      <w:r>
        <w:rPr>
          <w:color w:val="C0C0C0"/>
        </w:rPr>
        <w:t xml:space="preserve"> </w:t>
      </w:r>
      <w:r>
        <w:rPr>
          <w:color w:val="008000"/>
        </w:rPr>
        <w:t>натискання</w:t>
      </w:r>
      <w:r>
        <w:rPr>
          <w:color w:val="C0C0C0"/>
        </w:rPr>
        <w:t xml:space="preserve"> </w:t>
      </w:r>
      <w:r>
        <w:rPr>
          <w:color w:val="008000"/>
        </w:rPr>
        <w:t>кноки</w:t>
      </w:r>
      <w:r>
        <w:rPr>
          <w:color w:val="C0C0C0"/>
        </w:rPr>
        <w:t xml:space="preserve"> </w:t>
      </w:r>
      <w:r>
        <w:rPr>
          <w:color w:val="008000"/>
        </w:rPr>
        <w:t>"Write</w:t>
      </w:r>
      <w:r>
        <w:rPr>
          <w:color w:val="C0C0C0"/>
        </w:rPr>
        <w:t xml:space="preserve"> </w:t>
      </w:r>
      <w:r>
        <w:rPr>
          <w:color w:val="008000"/>
        </w:rPr>
        <w:t>to</w:t>
      </w:r>
      <w:r>
        <w:rPr>
          <w:color w:val="C0C0C0"/>
        </w:rPr>
        <w:t xml:space="preserve"> </w:t>
      </w:r>
      <w:r>
        <w:rPr>
          <w:color w:val="008000"/>
        </w:rPr>
        <w:t>output.txt"</w:t>
      </w:r>
    </w:p>
    <w:p w:rsidR="00CF4415" w:rsidRDefault="00CF4415" w:rsidP="002652C0">
      <w:pPr>
        <w:pStyle w:val="PreformattedText"/>
        <w:rPr>
          <w:color w:val="C0C0C0"/>
        </w:rPr>
      </w:pPr>
      <w:r>
        <w:rPr>
          <w:color w:val="000000"/>
        </w:rPr>
        <w:t>{</w:t>
      </w:r>
    </w:p>
    <w:p w:rsidR="00CF4415" w:rsidRDefault="00CF4415" w:rsidP="002652C0">
      <w:pPr>
        <w:pStyle w:val="PreformattedText"/>
        <w:rPr>
          <w:color w:val="000000"/>
        </w:rPr>
      </w:pPr>
      <w:r>
        <w:rPr>
          <w:color w:val="C0C0C0"/>
        </w:rPr>
        <w:lastRenderedPageBreak/>
        <w:t xml:space="preserve">    </w:t>
      </w:r>
      <w:r>
        <w:rPr>
          <w:color w:val="000000"/>
        </w:rPr>
        <w:t>writetoOutput(</w:t>
      </w:r>
      <w:r>
        <w:t>n</w:t>
      </w:r>
      <w:r>
        <w:rPr>
          <w:color w:val="000000"/>
        </w:rPr>
        <w:t>,</w:t>
      </w:r>
      <w:r>
        <w:rPr>
          <w:color w:val="C0C0C0"/>
        </w:rPr>
        <w:t xml:space="preserve"> </w:t>
      </w:r>
      <w:r>
        <w:t>m</w:t>
      </w:r>
      <w:r>
        <w:rPr>
          <w:color w:val="000000"/>
        </w:rPr>
        <w:t>,</w:t>
      </w:r>
      <w:r>
        <w:rPr>
          <w:color w:val="C0C0C0"/>
        </w:rPr>
        <w:t xml:space="preserve"> </w:t>
      </w:r>
      <w:r>
        <w:t>MST</w:t>
      </w:r>
      <w:r>
        <w:rPr>
          <w:color w:val="000000"/>
        </w:rPr>
        <w:t>,</w:t>
      </w:r>
      <w:r>
        <w:t>search_time</w:t>
      </w:r>
      <w:r>
        <w:rPr>
          <w:color w:val="000000"/>
        </w:rPr>
        <w:t>,</w:t>
      </w:r>
      <w:r>
        <w:t>iter</w:t>
      </w:r>
      <w:r>
        <w:rPr>
          <w:color w:val="000000"/>
        </w:rPr>
        <w:t>);</w:t>
      </w:r>
      <w:r>
        <w:rPr>
          <w:color w:val="008000"/>
        </w:rPr>
        <w:t>//запис</w:t>
      </w:r>
      <w:r>
        <w:rPr>
          <w:color w:val="C0C0C0"/>
        </w:rPr>
        <w:t xml:space="preserve"> </w:t>
      </w:r>
      <w:r>
        <w:rPr>
          <w:color w:val="008000"/>
        </w:rPr>
        <w:t>у</w:t>
      </w:r>
      <w:r>
        <w:rPr>
          <w:color w:val="C0C0C0"/>
        </w:rPr>
        <w:t xml:space="preserve"> </w:t>
      </w:r>
      <w:r>
        <w:rPr>
          <w:color w:val="008000"/>
        </w:rPr>
        <w:t>файл</w:t>
      </w:r>
      <w:r>
        <w:rPr>
          <w:color w:val="C0C0C0"/>
        </w:rPr>
        <w:t xml:space="preserve"> </w:t>
      </w:r>
      <w:r>
        <w:rPr>
          <w:color w:val="008000"/>
        </w:rPr>
        <w:t>output.txt</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000000"/>
        </w:rPr>
      </w:pPr>
      <w:r>
        <w:rPr>
          <w:color w:val="808000"/>
        </w:rPr>
        <w:t>void</w:t>
      </w:r>
      <w:r>
        <w:rPr>
          <w:color w:val="C0C0C0"/>
        </w:rPr>
        <w:t xml:space="preserve"> </w:t>
      </w:r>
      <w:r>
        <w:rPr>
          <w:color w:val="800080"/>
        </w:rPr>
        <w:t>Graph</w:t>
      </w:r>
      <w:r>
        <w:rPr>
          <w:color w:val="000000"/>
        </w:rPr>
        <w:t>::on_pushButton_clicked()</w:t>
      </w:r>
      <w:r>
        <w:rPr>
          <w:color w:val="008000"/>
        </w:rPr>
        <w:t>//обробка</w:t>
      </w:r>
      <w:r>
        <w:rPr>
          <w:color w:val="C0C0C0"/>
        </w:rPr>
        <w:t xml:space="preserve"> </w:t>
      </w:r>
      <w:r>
        <w:rPr>
          <w:color w:val="008000"/>
        </w:rPr>
        <w:t>натискання</w:t>
      </w:r>
      <w:r>
        <w:rPr>
          <w:color w:val="C0C0C0"/>
        </w:rPr>
        <w:t xml:space="preserve"> </w:t>
      </w:r>
      <w:r>
        <w:rPr>
          <w:color w:val="008000"/>
        </w:rPr>
        <w:t>ккнопки</w:t>
      </w:r>
      <w:r>
        <w:rPr>
          <w:color w:val="C0C0C0"/>
        </w:rPr>
        <w:t xml:space="preserve"> </w:t>
      </w:r>
      <w:r>
        <w:rPr>
          <w:color w:val="008000"/>
        </w:rPr>
        <w:t>"Delete</w:t>
      </w:r>
      <w:r>
        <w:rPr>
          <w:color w:val="C0C0C0"/>
        </w:rPr>
        <w:t xml:space="preserve"> </w:t>
      </w:r>
      <w:r>
        <w:rPr>
          <w:color w:val="008000"/>
        </w:rPr>
        <w:t>Graph"</w:t>
      </w:r>
    </w:p>
    <w:p w:rsidR="00CF4415" w:rsidRDefault="00CF4415" w:rsidP="002652C0">
      <w:pPr>
        <w:pStyle w:val="PreformattedText"/>
        <w:rPr>
          <w:color w:val="C0C0C0"/>
        </w:rPr>
      </w:pP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okButton</w:t>
      </w:r>
      <w:r>
        <w:rPr>
          <w:color w:val="000000"/>
        </w:rPr>
        <w:t>-&gt;setEnabled(</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boruvkaButton</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primaButton</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kruskalaButton</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pushButton_3</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pushButton_4</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pushButton_6</w:t>
      </w:r>
      <w:r>
        <w:rPr>
          <w:color w:val="000000"/>
        </w:rPr>
        <w:t>-&gt;setEnabled(</w:t>
      </w:r>
      <w:r>
        <w:rPr>
          <w:color w:val="808000"/>
        </w:rPr>
        <w:t>false</w:t>
      </w:r>
      <w:r>
        <w:rPr>
          <w:color w:val="000000"/>
        </w:rPr>
        <w:t>);</w:t>
      </w:r>
    </w:p>
    <w:p w:rsidR="00CF4415" w:rsidRDefault="00CF4415" w:rsidP="002652C0">
      <w:pPr>
        <w:pStyle w:val="PreformattedText"/>
        <w:rPr>
          <w:color w:val="C0C0C0"/>
        </w:rPr>
      </w:pPr>
      <w:r>
        <w:rPr>
          <w:color w:val="C0C0C0"/>
        </w:rPr>
        <w:t xml:space="preserve">    </w:t>
      </w:r>
      <w:r>
        <w:rPr>
          <w:color w:val="808000"/>
        </w:rPr>
        <w:t>while</w:t>
      </w:r>
      <w:r>
        <w:rPr>
          <w:color w:val="C0C0C0"/>
        </w:rPr>
        <w:t xml:space="preserve"> </w:t>
      </w:r>
      <w:r>
        <w:rPr>
          <w:color w:val="000000"/>
        </w:rPr>
        <w:t>(</w:t>
      </w:r>
      <w:r>
        <w:rPr>
          <w:color w:val="800000"/>
        </w:rPr>
        <w:t>ui</w:t>
      </w:r>
      <w:r>
        <w:rPr>
          <w:color w:val="000000"/>
        </w:rPr>
        <w:t>-&gt;</w:t>
      </w:r>
      <w:r>
        <w:rPr>
          <w:color w:val="800000"/>
        </w:rPr>
        <w:t>tableWidget</w:t>
      </w:r>
      <w:r>
        <w:rPr>
          <w:color w:val="000000"/>
        </w:rPr>
        <w:t>-&gt;rowCount()</w:t>
      </w:r>
      <w:r>
        <w:rPr>
          <w:color w:val="C0C0C0"/>
        </w:rPr>
        <w:t xml:space="preserve"> </w:t>
      </w:r>
      <w:r>
        <w:rPr>
          <w:color w:val="000000"/>
        </w:rPr>
        <w:t>&gt;</w:t>
      </w:r>
      <w:r>
        <w:rPr>
          <w:color w:val="C0C0C0"/>
        </w:rPr>
        <w:t xml:space="preserve"> </w:t>
      </w:r>
      <w:r>
        <w:rPr>
          <w:color w:val="000080"/>
        </w:rPr>
        <w:t>0</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0000"/>
        </w:rPr>
        <w:t>ui</w:t>
      </w:r>
      <w:r>
        <w:rPr>
          <w:color w:val="000000"/>
        </w:rPr>
        <w:t>-&gt;</w:t>
      </w:r>
      <w:r>
        <w:rPr>
          <w:color w:val="800000"/>
        </w:rPr>
        <w:t>tableWidget</w:t>
      </w:r>
      <w:r>
        <w:rPr>
          <w:color w:val="000000"/>
        </w:rPr>
        <w:t>-&gt;removeRow(</w:t>
      </w:r>
      <w:r>
        <w:rPr>
          <w:color w:val="000080"/>
        </w:rPr>
        <w:t>0</w:t>
      </w:r>
      <w:r>
        <w:rPr>
          <w:color w:val="000000"/>
        </w:rPr>
        <w:t>);</w:t>
      </w:r>
      <w:r>
        <w:rPr>
          <w:color w:val="008000"/>
        </w:rPr>
        <w:t>//очитити</w:t>
      </w:r>
      <w:r>
        <w:rPr>
          <w:color w:val="C0C0C0"/>
        </w:rPr>
        <w:t xml:space="preserve"> </w:t>
      </w:r>
      <w:r>
        <w:rPr>
          <w:color w:val="008000"/>
        </w:rPr>
        <w:t>1</w:t>
      </w:r>
      <w:r>
        <w:rPr>
          <w:color w:val="C0C0C0"/>
        </w:rPr>
        <w:t xml:space="preserve"> </w:t>
      </w:r>
      <w:r>
        <w:rPr>
          <w:color w:val="008000"/>
        </w:rPr>
        <w:t>таблцю</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t>n</w:t>
      </w:r>
      <w:r>
        <w:rPr>
          <w:color w:val="000000"/>
        </w:rPr>
        <w:t>=</w:t>
      </w:r>
      <w:r>
        <w:rPr>
          <w:color w:val="000080"/>
        </w:rPr>
        <w:t>0</w:t>
      </w:r>
      <w:r>
        <w:rPr>
          <w:color w:val="000000"/>
        </w:rPr>
        <w:t>;</w:t>
      </w:r>
      <w:r>
        <w:t>m</w:t>
      </w:r>
      <w:r>
        <w:rPr>
          <w:color w:val="000000"/>
        </w:rPr>
        <w:t>=</w:t>
      </w:r>
      <w:r>
        <w:rPr>
          <w:color w:val="000080"/>
        </w:rPr>
        <w:t>0</w:t>
      </w:r>
      <w:r>
        <w:rPr>
          <w:color w:val="000000"/>
        </w:rPr>
        <w:t>;</w:t>
      </w:r>
    </w:p>
    <w:p w:rsidR="00CF4415" w:rsidRDefault="00CF4415" w:rsidP="002652C0">
      <w:pPr>
        <w:pStyle w:val="PreformattedText"/>
        <w:spacing w:after="283"/>
        <w:rPr>
          <w:color w:val="C0C0C0"/>
        </w:rPr>
      </w:pPr>
      <w:r>
        <w:rPr>
          <w:color w:val="C0C0C0"/>
        </w:rPr>
        <w:t xml:space="preserve">    </w:t>
      </w:r>
      <w:r>
        <w:t>graph</w:t>
      </w:r>
      <w:r>
        <w:rPr>
          <w:color w:val="000000"/>
        </w:rPr>
        <w:t>.clear();</w:t>
      </w:r>
      <w:r>
        <w:rPr>
          <w:color w:val="008000"/>
        </w:rPr>
        <w:t>//знищити</w:t>
      </w:r>
      <w:r>
        <w:rPr>
          <w:color w:val="C0C0C0"/>
        </w:rPr>
        <w:t xml:space="preserve"> </w:t>
      </w:r>
      <w:r>
        <w:rPr>
          <w:color w:val="008000"/>
        </w:rPr>
        <w:t>опис</w:t>
      </w:r>
      <w:r>
        <w:rPr>
          <w:color w:val="C0C0C0"/>
        </w:rPr>
        <w:t xml:space="preserve"> </w:t>
      </w:r>
      <w:r>
        <w:rPr>
          <w:color w:val="008000"/>
        </w:rPr>
        <w:t>графу</w:t>
      </w:r>
    </w:p>
    <w:p w:rsidR="00CF4415" w:rsidRDefault="00CF4415" w:rsidP="002652C0">
      <w:pPr>
        <w:pStyle w:val="PreformattedText"/>
        <w:rPr>
          <w:color w:val="000000"/>
        </w:rPr>
      </w:pPr>
      <w:r>
        <w:rPr>
          <w:color w:val="C0C0C0"/>
        </w:rPr>
        <w:t xml:space="preserve">    </w:t>
      </w:r>
      <w:r>
        <w:rPr>
          <w:color w:val="800000"/>
        </w:rPr>
        <w:t>ui</w:t>
      </w:r>
      <w:r>
        <w:rPr>
          <w:color w:val="000000"/>
        </w:rPr>
        <w:t>-&gt;</w:t>
      </w:r>
      <w:r>
        <w:rPr>
          <w:color w:val="800000"/>
        </w:rPr>
        <w:t>tableWidget_2</w:t>
      </w:r>
      <w:r>
        <w:rPr>
          <w:color w:val="000000"/>
        </w:rPr>
        <w:t>-&gt;removeRow(</w:t>
      </w:r>
      <w:r>
        <w:rPr>
          <w:color w:val="000080"/>
        </w:rPr>
        <w:t>0</w:t>
      </w:r>
      <w:r>
        <w:rPr>
          <w:color w:val="000000"/>
        </w:rPr>
        <w:t>);</w:t>
      </w:r>
      <w:r>
        <w:rPr>
          <w:color w:val="008000"/>
        </w:rPr>
        <w:t>//очитити</w:t>
      </w:r>
      <w:r>
        <w:rPr>
          <w:color w:val="C0C0C0"/>
        </w:rPr>
        <w:t xml:space="preserve"> </w:t>
      </w:r>
      <w:r>
        <w:rPr>
          <w:color w:val="008000"/>
        </w:rPr>
        <w:t>2</w:t>
      </w:r>
      <w:r>
        <w:rPr>
          <w:color w:val="C0C0C0"/>
        </w:rPr>
        <w:t xml:space="preserve"> </w:t>
      </w:r>
      <w:r>
        <w:rPr>
          <w:color w:val="008000"/>
        </w:rPr>
        <w:t>таблицю</w:t>
      </w:r>
    </w:p>
    <w:p w:rsidR="00CF4415" w:rsidRDefault="00CF4415" w:rsidP="002652C0">
      <w:pPr>
        <w:pStyle w:val="PreformattedText"/>
        <w:spacing w:after="283"/>
        <w:rPr>
          <w:rFonts w:ascii="Courier New" w:hAnsi="Courier New" w:cs="Courier New"/>
          <w:sz w:val="22"/>
          <w:lang w:val="en-US"/>
        </w:rPr>
      </w:pPr>
      <w:r>
        <w:rPr>
          <w:color w:val="000000"/>
        </w:rPr>
        <w:t>}</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spacing w:after="120" w:line="240" w:lineRule="auto"/>
        <w:ind w:firstLine="709"/>
        <w:jc w:val="both"/>
        <w:rPr>
          <w:rFonts w:ascii="Courier New" w:hAnsi="Courier New" w:cs="Courier New"/>
          <w:sz w:val="24"/>
          <w:szCs w:val="24"/>
          <w:u w:val="single"/>
          <w:lang w:val="en-US"/>
        </w:rPr>
      </w:pPr>
    </w:p>
    <w:p w:rsidR="00CF4415" w:rsidRDefault="00CF4415" w:rsidP="002652C0">
      <w:pPr>
        <w:spacing w:after="120" w:line="240" w:lineRule="auto"/>
        <w:ind w:firstLine="709"/>
        <w:jc w:val="both"/>
        <w:rPr>
          <w:rFonts w:ascii="Courier New" w:hAnsi="Courier New" w:cs="Courier New"/>
          <w:color w:val="000080"/>
          <w:sz w:val="22"/>
          <w:lang w:val="en-US"/>
        </w:rPr>
      </w:pPr>
      <w:r>
        <w:rPr>
          <w:szCs w:val="24"/>
          <w:u w:val="single"/>
          <w:lang w:val="en-US"/>
        </w:rPr>
        <w:t>Boruvka.cpp</w:t>
      </w:r>
    </w:p>
    <w:p w:rsidR="00CF4415" w:rsidRDefault="00CF4415" w:rsidP="002652C0">
      <w:pPr>
        <w:pStyle w:val="PreformattedText"/>
        <w:autoSpaceDE w:val="0"/>
        <w:spacing w:line="240" w:lineRule="auto"/>
        <w:rPr>
          <w:color w:val="800080"/>
        </w:rPr>
      </w:pPr>
      <w:r>
        <w:rPr>
          <w:rFonts w:ascii="Courier New" w:hAnsi="Courier New" w:cs="Courier New"/>
          <w:color w:val="000080"/>
          <w:sz w:val="22"/>
          <w:lang w:val="en-US"/>
        </w:rPr>
        <w:t>#include</w:t>
      </w:r>
      <w:r>
        <w:rPr>
          <w:rFonts w:ascii="Courier New" w:hAnsi="Courier New" w:cs="Courier New"/>
          <w:color w:val="C0C0C0"/>
          <w:sz w:val="22"/>
          <w:lang w:val="en-US"/>
        </w:rPr>
        <w:t xml:space="preserve"> </w:t>
      </w:r>
      <w:r>
        <w:rPr>
          <w:rFonts w:ascii="Courier New" w:hAnsi="Courier New" w:cs="Courier New"/>
          <w:color w:val="008000"/>
          <w:sz w:val="22"/>
          <w:lang w:val="en-US"/>
        </w:rPr>
        <w:t>"boruvka.h"</w:t>
      </w:r>
    </w:p>
    <w:p w:rsidR="00CF4415" w:rsidRDefault="00CF4415" w:rsidP="002652C0">
      <w:pPr>
        <w:pStyle w:val="PreformattedText"/>
        <w:rPr>
          <w:color w:val="C0C0C0"/>
        </w:rPr>
      </w:pP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Boruvka(</w:t>
      </w:r>
      <w:r>
        <w:rPr>
          <w:color w:val="808000"/>
        </w:rPr>
        <w:t>int</w:t>
      </w:r>
      <w:r>
        <w:rPr>
          <w:color w:val="C0C0C0"/>
        </w:rPr>
        <w:t xml:space="preserve"> </w:t>
      </w:r>
      <w:r>
        <w:rPr>
          <w:color w:val="000000"/>
        </w:rPr>
        <w:t>&amp;n,</w:t>
      </w:r>
      <w:r>
        <w:rPr>
          <w:color w:val="C0C0C0"/>
        </w:rPr>
        <w:t xml:space="preserve"> </w:t>
      </w:r>
      <w:r>
        <w:rPr>
          <w:color w:val="808000"/>
        </w:rPr>
        <w:t>int</w:t>
      </w:r>
      <w:r>
        <w:rPr>
          <w:color w:val="C0C0C0"/>
        </w:rPr>
        <w:t xml:space="preserve"> </w:t>
      </w:r>
      <w:r>
        <w:rPr>
          <w:color w:val="000000"/>
        </w:rPr>
        <w:t>&amp;m,</w:t>
      </w:r>
      <w:r>
        <w:rPr>
          <w:color w:val="C0C0C0"/>
        </w:rPr>
        <w:t xml:space="preserve"> </w:t>
      </w:r>
      <w:r>
        <w:rPr>
          <w:color w:val="800080"/>
        </w:rPr>
        <w:t>vector</w:t>
      </w:r>
      <w:r>
        <w:rPr>
          <w:color w:val="C0C0C0"/>
        </w:rPr>
        <w:t xml:space="preserve"> </w:t>
      </w:r>
      <w:r>
        <w:rPr>
          <w:color w:val="000000"/>
        </w:rPr>
        <w:t>&lt;</w:t>
      </w:r>
      <w:r>
        <w:rPr>
          <w:color w:val="800080"/>
        </w:rPr>
        <w:t>vertex</w:t>
      </w:r>
      <w:r>
        <w:rPr>
          <w:color w:val="000000"/>
        </w:rPr>
        <w:t>&gt;</w:t>
      </w:r>
      <w:r>
        <w:rPr>
          <w:color w:val="C0C0C0"/>
        </w:rPr>
        <w:t xml:space="preserve"> </w:t>
      </w:r>
      <w:r>
        <w:rPr>
          <w:color w:val="000000"/>
        </w:rPr>
        <w:t>graph,</w:t>
      </w:r>
      <w:r>
        <w:rPr>
          <w:color w:val="808000"/>
        </w:rPr>
        <w:t>unsigned</w:t>
      </w:r>
      <w:r>
        <w:rPr>
          <w:color w:val="C0C0C0"/>
        </w:rPr>
        <w:t xml:space="preserve"> </w:t>
      </w:r>
      <w:r>
        <w:rPr>
          <w:color w:val="808000"/>
        </w:rPr>
        <w:t>int</w:t>
      </w:r>
      <w:r>
        <w:rPr>
          <w:color w:val="C0C0C0"/>
        </w:rPr>
        <w:t xml:space="preserve"> </w:t>
      </w:r>
      <w:r>
        <w:rPr>
          <w:color w:val="000000"/>
        </w:rPr>
        <w:t>&amp;search_time,</w:t>
      </w:r>
      <w:r>
        <w:rPr>
          <w:color w:val="808000"/>
        </w:rPr>
        <w:t>int</w:t>
      </w:r>
      <w:r>
        <w:rPr>
          <w:color w:val="C0C0C0"/>
        </w:rPr>
        <w:t xml:space="preserve"> </w:t>
      </w:r>
      <w:r>
        <w:rPr>
          <w:color w:val="000000"/>
        </w:rPr>
        <w:t>&amp;iter){</w:t>
      </w:r>
      <w:r>
        <w:rPr>
          <w:color w:val="C0C0C0"/>
        </w:rPr>
        <w:t xml:space="preserve"> </w:t>
      </w:r>
      <w:r>
        <w:rPr>
          <w:color w:val="008000"/>
        </w:rPr>
        <w:t>//функія</w:t>
      </w:r>
      <w:r>
        <w:rPr>
          <w:color w:val="C0C0C0"/>
        </w:rPr>
        <w:t xml:space="preserve"> </w:t>
      </w:r>
      <w:r>
        <w:rPr>
          <w:color w:val="008000"/>
        </w:rPr>
        <w:t>реалізації</w:t>
      </w:r>
      <w:r>
        <w:rPr>
          <w:color w:val="C0C0C0"/>
        </w:rPr>
        <w:t xml:space="preserve"> </w:t>
      </w:r>
      <w:r>
        <w:rPr>
          <w:color w:val="008000"/>
        </w:rPr>
        <w:t>алгоритму</w:t>
      </w:r>
      <w:r>
        <w:rPr>
          <w:color w:val="C0C0C0"/>
        </w:rPr>
        <w:t xml:space="preserve"> </w:t>
      </w:r>
      <w:r>
        <w:rPr>
          <w:color w:val="008000"/>
        </w:rPr>
        <w:t>Борувки</w:t>
      </w:r>
    </w:p>
    <w:p w:rsidR="00CF4415" w:rsidRDefault="00CF4415" w:rsidP="002652C0">
      <w:pPr>
        <w:pStyle w:val="PreformattedText"/>
        <w:rPr>
          <w:color w:val="C0C0C0"/>
        </w:rPr>
      </w:pPr>
      <w:r>
        <w:rPr>
          <w:color w:val="C0C0C0"/>
        </w:rPr>
        <w:t xml:space="preserve">    </w:t>
      </w:r>
      <w:r>
        <w:rPr>
          <w:color w:val="000000"/>
        </w:rPr>
        <w:t>iter=</w:t>
      </w:r>
      <w:r>
        <w:rPr>
          <w:color w:val="000080"/>
        </w:rPr>
        <w:t>0</w:t>
      </w:r>
      <w:r>
        <w:rPr>
          <w:color w:val="000000"/>
        </w:rPr>
        <w:t>;</w:t>
      </w:r>
      <w:r>
        <w:rPr>
          <w:color w:val="008000"/>
        </w:rPr>
        <w:t>//к-ст</w:t>
      </w:r>
      <w:r>
        <w:rPr>
          <w:color w:val="C0C0C0"/>
        </w:rPr>
        <w:t xml:space="preserve"> </w:t>
      </w:r>
      <w:r>
        <w:rPr>
          <w:color w:val="008000"/>
        </w:rPr>
        <w:t>ітерацій</w:t>
      </w:r>
    </w:p>
    <w:p w:rsidR="00CF4415" w:rsidRDefault="00CF4415" w:rsidP="002652C0">
      <w:pPr>
        <w:pStyle w:val="PreformattedText"/>
        <w:rPr>
          <w:color w:val="C0C0C0"/>
        </w:rPr>
      </w:pPr>
      <w:r>
        <w:rPr>
          <w:color w:val="C0C0C0"/>
        </w:rPr>
        <w:t xml:space="preserve">    </w:t>
      </w:r>
      <w:r>
        <w:rPr>
          <w:color w:val="800080"/>
        </w:rPr>
        <w:t>vector</w:t>
      </w:r>
      <w:r>
        <w:rPr>
          <w:color w:val="C0C0C0"/>
        </w:rPr>
        <w:t xml:space="preserve"> </w:t>
      </w:r>
      <w:r>
        <w:rPr>
          <w:color w:val="000000"/>
        </w:rPr>
        <w:t>&lt;</w:t>
      </w:r>
      <w:r>
        <w:rPr>
          <w:color w:val="C0C0C0"/>
        </w:rPr>
        <w:t xml:space="preserve"> </w:t>
      </w:r>
      <w:r>
        <w:rPr>
          <w:color w:val="800080"/>
        </w:rPr>
        <w:t>pair</w:t>
      </w:r>
      <w:r>
        <w:rPr>
          <w:color w:val="C0C0C0"/>
        </w:rPr>
        <w:t xml:space="preserve"> </w:t>
      </w:r>
      <w:r>
        <w:rPr>
          <w:color w:val="000000"/>
        </w:rPr>
        <w:t>&lt;</w:t>
      </w:r>
      <w:r>
        <w:rPr>
          <w:color w:val="C0C0C0"/>
        </w:rPr>
        <w:t xml:space="preserve"> </w:t>
      </w:r>
      <w:r>
        <w:rPr>
          <w:color w:val="808000"/>
        </w:rPr>
        <w:t>int</w:t>
      </w:r>
      <w:r>
        <w:rPr>
          <w:color w:val="000000"/>
        </w:rPr>
        <w: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&gt;</w:t>
      </w:r>
      <w:r>
        <w:rPr>
          <w:color w:val="C0C0C0"/>
        </w:rPr>
        <w:t xml:space="preserve"> </w:t>
      </w:r>
      <w:r>
        <w:rPr>
          <w:color w:val="000000"/>
        </w:rPr>
        <w:t>table</w:t>
      </w:r>
      <w:r>
        <w:rPr>
          <w:color w:val="C0C0C0"/>
        </w:rPr>
        <w:t xml:space="preserve"> </w:t>
      </w:r>
      <w:r>
        <w:rPr>
          <w:color w:val="000000"/>
        </w:rPr>
        <w:t>(m);</w:t>
      </w:r>
      <w:r>
        <w:rPr>
          <w:color w:val="C0C0C0"/>
        </w:rPr>
        <w:t xml:space="preserve"> </w:t>
      </w:r>
      <w:r>
        <w:rPr>
          <w:color w:val="008000"/>
        </w:rPr>
        <w:t>//вага</w:t>
      </w:r>
      <w:r>
        <w:rPr>
          <w:color w:val="C0C0C0"/>
        </w:rPr>
        <w:t xml:space="preserve"> </w:t>
      </w:r>
      <w:r>
        <w:rPr>
          <w:color w:val="008000"/>
        </w:rPr>
        <w:t>-</w:t>
      </w:r>
      <w:r>
        <w:rPr>
          <w:color w:val="C0C0C0"/>
        </w:rPr>
        <w:t xml:space="preserve"> </w:t>
      </w:r>
      <w:r>
        <w:rPr>
          <w:color w:val="008000"/>
        </w:rPr>
        <w:t>вершина</w:t>
      </w:r>
      <w:r>
        <w:rPr>
          <w:color w:val="C0C0C0"/>
        </w:rPr>
        <w:t xml:space="preserve"> </w:t>
      </w:r>
      <w:r>
        <w:rPr>
          <w:color w:val="008000"/>
        </w:rPr>
        <w:t>1</w:t>
      </w:r>
      <w:r>
        <w:rPr>
          <w:color w:val="C0C0C0"/>
        </w:rPr>
        <w:t xml:space="preserve"> </w:t>
      </w:r>
      <w:r>
        <w:rPr>
          <w:color w:val="008000"/>
        </w:rPr>
        <w:t>-</w:t>
      </w:r>
      <w:r>
        <w:rPr>
          <w:color w:val="C0C0C0"/>
        </w:rPr>
        <w:t xml:space="preserve"> </w:t>
      </w:r>
      <w:r>
        <w:rPr>
          <w:color w:val="008000"/>
        </w:rPr>
        <w:t>вершина</w:t>
      </w:r>
      <w:r>
        <w:rPr>
          <w:color w:val="C0C0C0"/>
        </w:rPr>
        <w:t xml:space="preserve"> </w:t>
      </w:r>
      <w:r>
        <w:rPr>
          <w:color w:val="008000"/>
        </w:rPr>
        <w:t>2</w:t>
      </w:r>
    </w:p>
    <w:p w:rsidR="00CF4415" w:rsidRDefault="00CF4415" w:rsidP="002652C0">
      <w:pPr>
        <w:pStyle w:val="PreformattedText"/>
        <w:rPr>
          <w:color w:val="C0C0C0"/>
        </w:rPr>
      </w:pPr>
      <w:r>
        <w:rPr>
          <w:color w:val="C0C0C0"/>
        </w:rPr>
        <w:t xml:space="preserve">    </w:t>
      </w: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MSTB;</w:t>
      </w:r>
      <w:r>
        <w:rPr>
          <w:color w:val="008000"/>
        </w:rPr>
        <w:t>//остовне</w:t>
      </w:r>
      <w:r>
        <w:rPr>
          <w:color w:val="C0C0C0"/>
        </w:rPr>
        <w:t xml:space="preserve"> </w:t>
      </w:r>
      <w:r>
        <w:rPr>
          <w:color w:val="008000"/>
        </w:rPr>
        <w:t>дерево</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;i&lt;m;i++){</w:t>
      </w:r>
      <w:r>
        <w:rPr>
          <w:color w:val="008000"/>
        </w:rPr>
        <w:t>//створення</w:t>
      </w:r>
      <w:r>
        <w:rPr>
          <w:color w:val="C0C0C0"/>
        </w:rPr>
        <w:t xml:space="preserve"> </w:t>
      </w:r>
      <w:r>
        <w:rPr>
          <w:color w:val="008000"/>
        </w:rPr>
        <w:t>таблиці</w:t>
      </w:r>
      <w:r>
        <w:rPr>
          <w:color w:val="C0C0C0"/>
        </w:rPr>
        <w:t xml:space="preserve"> </w:t>
      </w:r>
      <w:r>
        <w:rPr>
          <w:color w:val="008000"/>
        </w:rPr>
        <w:t>ваг</w:t>
      </w:r>
      <w:r>
        <w:rPr>
          <w:color w:val="C0C0C0"/>
        </w:rPr>
        <w:t xml:space="preserve"> </w:t>
      </w:r>
      <w:r>
        <w:rPr>
          <w:color w:val="008000"/>
        </w:rPr>
        <w:t>ребер</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000000"/>
        </w:rPr>
        <w:t>table[i].</w:t>
      </w:r>
      <w:r>
        <w:t>second</w:t>
      </w:r>
      <w:r>
        <w:rPr>
          <w:color w:val="000000"/>
        </w:rPr>
        <w:t>.</w:t>
      </w:r>
      <w:r>
        <w:t>first</w:t>
      </w:r>
      <w:r>
        <w:rPr>
          <w:color w:val="C0C0C0"/>
        </w:rPr>
        <w:t xml:space="preserve"> </w:t>
      </w:r>
      <w:r>
        <w:rPr>
          <w:color w:val="000000"/>
        </w:rPr>
        <w:t>=</w:t>
      </w:r>
      <w:r>
        <w:rPr>
          <w:color w:val="C0C0C0"/>
        </w:rPr>
        <w:t xml:space="preserve"> </w:t>
      </w:r>
      <w:r>
        <w:rPr>
          <w:color w:val="000000"/>
        </w:rPr>
        <w:t>graph[i].</w:t>
      </w:r>
      <w:r>
        <w:t>from</w:t>
      </w:r>
      <w:r>
        <w:rPr>
          <w:color w:val="000000"/>
        </w:rPr>
        <w:t>-</w:t>
      </w:r>
      <w:r>
        <w:rPr>
          <w:color w:val="000080"/>
        </w:rPr>
        <w:t>1</w:t>
      </w:r>
      <w:r>
        <w:rPr>
          <w:color w:val="000000"/>
        </w:rPr>
        <w:t>;</w:t>
      </w:r>
    </w:p>
    <w:p w:rsidR="00CF4415" w:rsidRDefault="00CF4415" w:rsidP="002652C0">
      <w:pPr>
        <w:pStyle w:val="PreformattedText"/>
        <w:rPr>
          <w:color w:val="C0C0C0"/>
        </w:rPr>
      </w:pPr>
      <w:r>
        <w:rPr>
          <w:color w:val="C0C0C0"/>
        </w:rPr>
        <w:t xml:space="preserve">        </w:t>
      </w:r>
      <w:r>
        <w:rPr>
          <w:color w:val="000000"/>
        </w:rPr>
        <w:t>table[i].</w:t>
      </w:r>
      <w:r>
        <w:t>second</w:t>
      </w:r>
      <w:r>
        <w:rPr>
          <w:color w:val="000000"/>
        </w:rPr>
        <w:t>.</w:t>
      </w:r>
      <w:r>
        <w:t>second</w:t>
      </w:r>
      <w:r>
        <w:rPr>
          <w:color w:val="C0C0C0"/>
        </w:rPr>
        <w:t xml:space="preserve"> </w:t>
      </w:r>
      <w:r>
        <w:rPr>
          <w:color w:val="000000"/>
        </w:rPr>
        <w:t>=</w:t>
      </w:r>
      <w:r>
        <w:rPr>
          <w:color w:val="C0C0C0"/>
        </w:rPr>
        <w:t xml:space="preserve"> </w:t>
      </w:r>
      <w:r>
        <w:rPr>
          <w:color w:val="000000"/>
        </w:rPr>
        <w:t>graph[i].</w:t>
      </w:r>
      <w:r>
        <w:t>to</w:t>
      </w:r>
      <w:r>
        <w:rPr>
          <w:color w:val="000000"/>
        </w:rPr>
        <w:t>-</w:t>
      </w:r>
      <w:r>
        <w:rPr>
          <w:color w:val="000080"/>
        </w:rPr>
        <w:t>1</w:t>
      </w:r>
      <w:r>
        <w:rPr>
          <w:color w:val="000000"/>
        </w:rPr>
        <w:t>;</w:t>
      </w:r>
    </w:p>
    <w:p w:rsidR="00CF4415" w:rsidRDefault="00CF4415" w:rsidP="002652C0">
      <w:pPr>
        <w:pStyle w:val="PreformattedText"/>
        <w:rPr>
          <w:color w:val="C0C0C0"/>
        </w:rPr>
      </w:pPr>
      <w:r>
        <w:rPr>
          <w:color w:val="C0C0C0"/>
        </w:rPr>
        <w:t xml:space="preserve">        </w:t>
      </w:r>
      <w:r>
        <w:rPr>
          <w:color w:val="000000"/>
        </w:rPr>
        <w:t>table[i].</w:t>
      </w:r>
      <w:r>
        <w:t>first</w:t>
      </w:r>
      <w:r>
        <w:rPr>
          <w:color w:val="C0C0C0"/>
        </w:rPr>
        <w:t xml:space="preserve"> </w:t>
      </w:r>
      <w:r>
        <w:rPr>
          <w:color w:val="000000"/>
        </w:rPr>
        <w:t>=</w:t>
      </w:r>
      <w:r>
        <w:rPr>
          <w:color w:val="C0C0C0"/>
        </w:rPr>
        <w:t xml:space="preserve"> </w:t>
      </w:r>
      <w:r>
        <w:rPr>
          <w:color w:val="000000"/>
        </w:rPr>
        <w:t>graph[i].</w:t>
      </w:r>
      <w:r>
        <w:t>weight</w:t>
      </w:r>
      <w:r>
        <w:rPr>
          <w:color w:val="000000"/>
        </w:rPr>
        <w:t>;</w:t>
      </w:r>
    </w:p>
    <w:p w:rsidR="00CF4415" w:rsidRDefault="00CF4415" w:rsidP="002652C0">
      <w:pPr>
        <w:pStyle w:val="PreformattedText"/>
        <w:spacing w:after="283"/>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a[</w:t>
      </w:r>
      <w:r>
        <w:t>VMax</w:t>
      </w:r>
      <w:r>
        <w:rPr>
          <w:color w:val="000000"/>
        </w:rPr>
        <w:t>];</w:t>
      </w:r>
      <w:r>
        <w:rPr>
          <w:color w:val="008000"/>
        </w:rPr>
        <w:t>//допоміжний</w:t>
      </w:r>
      <w:r>
        <w:rPr>
          <w:color w:val="C0C0C0"/>
        </w:rPr>
        <w:t xml:space="preserve"> </w:t>
      </w:r>
      <w:r>
        <w:rPr>
          <w:color w:val="008000"/>
        </w:rPr>
        <w:t>масив</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colour[</w:t>
      </w:r>
      <w:r>
        <w:t>VMax</w:t>
      </w:r>
      <w:r>
        <w:rPr>
          <w:color w:val="000000"/>
        </w:rPr>
        <w:t>];</w:t>
      </w:r>
      <w:r>
        <w:rPr>
          <w:color w:val="008000"/>
        </w:rPr>
        <w:t>//масив</w:t>
      </w:r>
      <w:r>
        <w:rPr>
          <w:color w:val="C0C0C0"/>
        </w:rPr>
        <w:t xml:space="preserve"> </w:t>
      </w:r>
      <w:r>
        <w:rPr>
          <w:color w:val="008000"/>
        </w:rPr>
        <w:t>"кольорів"</w:t>
      </w:r>
    </w:p>
    <w:p w:rsidR="00CF4415" w:rsidRDefault="00CF4415" w:rsidP="002652C0">
      <w:pPr>
        <w:pStyle w:val="PreformattedText"/>
        <w:rPr>
          <w:color w:val="C0C0C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start_time</w:t>
      </w:r>
      <w:r>
        <w:rPr>
          <w:color w:val="C0C0C0"/>
        </w:rPr>
        <w:t xml:space="preserve"> </w:t>
      </w:r>
      <w:r>
        <w:rPr>
          <w:color w:val="000000"/>
        </w:rPr>
        <w:t>=</w:t>
      </w:r>
      <w:r>
        <w:rPr>
          <w:color w:val="C0C0C0"/>
        </w:rPr>
        <w:t xml:space="preserve">  </w:t>
      </w:r>
      <w:r>
        <w:t>clock</w:t>
      </w:r>
      <w:r>
        <w:rPr>
          <w:color w:val="000000"/>
        </w:rPr>
        <w:t>();</w:t>
      </w:r>
      <w:r>
        <w:rPr>
          <w:color w:val="008000"/>
        </w:rPr>
        <w:t>//початок</w:t>
      </w:r>
      <w:r>
        <w:rPr>
          <w:color w:val="C0C0C0"/>
        </w:rPr>
        <w:t xml:space="preserve"> </w:t>
      </w:r>
      <w:r>
        <w:rPr>
          <w:color w:val="008000"/>
        </w:rPr>
        <w:t>відліку</w:t>
      </w:r>
      <w:r>
        <w:rPr>
          <w:color w:val="C0C0C0"/>
        </w:rPr>
        <w:t xml:space="preserve"> </w:t>
      </w:r>
      <w:r>
        <w:rPr>
          <w:color w:val="008000"/>
        </w:rPr>
        <w:t>часу</w:t>
      </w:r>
    </w:p>
    <w:p w:rsidR="00CF4415" w:rsidRDefault="00CF4415" w:rsidP="002652C0">
      <w:pPr>
        <w:pStyle w:val="PreformattedText"/>
        <w:rPr>
          <w:color w:val="C0C0C0"/>
        </w:rPr>
      </w:pPr>
      <w:r>
        <w:rPr>
          <w:color w:val="C0C0C0"/>
        </w:rPr>
        <w:t xml:space="preserve">    </w:t>
      </w:r>
      <w:r>
        <w:rPr>
          <w:color w:val="000000"/>
        </w:rPr>
        <w:t>sort</w:t>
      </w:r>
      <w:r>
        <w:rPr>
          <w:color w:val="C0C0C0"/>
        </w:rPr>
        <w:t xml:space="preserve"> </w:t>
      </w:r>
      <w:r>
        <w:rPr>
          <w:color w:val="000000"/>
        </w:rPr>
        <w:t>(table.begin(),</w:t>
      </w:r>
      <w:r>
        <w:rPr>
          <w:color w:val="C0C0C0"/>
        </w:rPr>
        <w:t xml:space="preserve"> </w:t>
      </w:r>
      <w:r>
        <w:rPr>
          <w:color w:val="000000"/>
        </w:rPr>
        <w:t>table.end());</w:t>
      </w:r>
      <w:r>
        <w:rPr>
          <w:color w:val="008000"/>
        </w:rPr>
        <w:t>//сортувати</w:t>
      </w:r>
      <w:r>
        <w:rPr>
          <w:color w:val="C0C0C0"/>
        </w:rPr>
        <w:t xml:space="preserve"> </w:t>
      </w:r>
      <w:r>
        <w:rPr>
          <w:color w:val="008000"/>
        </w:rPr>
        <w:t>таблицю</w:t>
      </w:r>
      <w:r>
        <w:rPr>
          <w:color w:val="C0C0C0"/>
        </w:rPr>
        <w:t xml:space="preserve"> </w:t>
      </w:r>
      <w:r>
        <w:rPr>
          <w:color w:val="008000"/>
        </w:rPr>
        <w:t>ваг</w:t>
      </w:r>
      <w:r>
        <w:rPr>
          <w:color w:val="C0C0C0"/>
        </w:rPr>
        <w:t xml:space="preserve"> </w:t>
      </w:r>
      <w:r>
        <w:rPr>
          <w:color w:val="008000"/>
        </w:rPr>
        <w:t>ребер</w:t>
      </w:r>
      <w:r>
        <w:rPr>
          <w:color w:val="C0C0C0"/>
        </w:rPr>
        <w:t xml:space="preserve"> </w:t>
      </w:r>
      <w:r>
        <w:rPr>
          <w:color w:val="008000"/>
        </w:rPr>
        <w:t>по</w:t>
      </w:r>
      <w:r>
        <w:rPr>
          <w:color w:val="C0C0C0"/>
        </w:rPr>
        <w:t xml:space="preserve"> </w:t>
      </w:r>
      <w:r>
        <w:rPr>
          <w:color w:val="008000"/>
        </w:rPr>
        <w:t>вазі</w:t>
      </w:r>
      <w:r>
        <w:rPr>
          <w:color w:val="C0C0C0"/>
        </w:rPr>
        <w:t xml:space="preserve"> </w:t>
      </w:r>
      <w:r>
        <w:rPr>
          <w:color w:val="008000"/>
        </w:rPr>
        <w:t>ребер</w:t>
      </w:r>
    </w:p>
    <w:p w:rsidR="00CF4415" w:rsidRDefault="00CF4415" w:rsidP="002652C0">
      <w:pPr>
        <w:pStyle w:val="PreformattedText"/>
        <w:rPr>
          <w:color w:val="C0C0C0"/>
        </w:rPr>
      </w:pPr>
      <w:r>
        <w:rPr>
          <w:color w:val="C0C0C0"/>
        </w:rPr>
        <w:t xml:space="preserve">    </w:t>
      </w:r>
      <w:r>
        <w:rPr>
          <w:color w:val="000000"/>
        </w:rPr>
        <w:t>iter=</w:t>
      </w:r>
      <w:r>
        <w:rPr>
          <w:color w:val="C0C0C0"/>
        </w:rPr>
        <w:t xml:space="preserve"> </w:t>
      </w:r>
      <w:r>
        <w:rPr>
          <w:color w:val="000000"/>
        </w:rPr>
        <w:t>iter+</w:t>
      </w:r>
      <w:r>
        <w:rPr>
          <w:color w:val="C0C0C0"/>
        </w:rPr>
        <w:t xml:space="preserve"> </w:t>
      </w:r>
      <w:r>
        <w:rPr>
          <w:color w:val="000000"/>
        </w:rPr>
        <w:t>n*(log(n)/log(</w:t>
      </w:r>
      <w:r>
        <w:rPr>
          <w:color w:val="000080"/>
        </w:rPr>
        <w:t>2</w:t>
      </w:r>
      <w:r>
        <w:rPr>
          <w:color w:val="000000"/>
        </w:rPr>
        <w:t>));</w:t>
      </w:r>
    </w:p>
    <w:p w:rsidR="00CF4415" w:rsidRDefault="00CF4415" w:rsidP="002652C0">
      <w:pPr>
        <w:pStyle w:val="PreformattedText"/>
        <w:spacing w:after="283"/>
        <w:rPr>
          <w:color w:val="C0C0C0"/>
        </w:rPr>
      </w:pPr>
      <w:r>
        <w:rPr>
          <w:color w:val="C0C0C0"/>
        </w:rPr>
        <w:t xml:space="preserve">    </w:t>
      </w:r>
      <w:r>
        <w:rPr>
          <w:color w:val="808000"/>
        </w:rPr>
        <w:t>int</w:t>
      </w:r>
      <w:r>
        <w:rPr>
          <w:color w:val="C0C0C0"/>
        </w:rPr>
        <w:t xml:space="preserve"> </w:t>
      </w:r>
      <w:r>
        <w:rPr>
          <w:color w:val="000000"/>
        </w:rPr>
        <w:t>ccount=</w:t>
      </w:r>
      <w:r>
        <w:rPr>
          <w:color w:val="000080"/>
        </w:rPr>
        <w:t>0</w:t>
      </w:r>
      <w:r>
        <w:rPr>
          <w:color w:val="000000"/>
        </w:rPr>
        <w:t>;</w:t>
      </w:r>
      <w:r>
        <w:rPr>
          <w:color w:val="008000"/>
        </w:rPr>
        <w:t>//лічільник</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w:t>
      </w:r>
      <w:r>
        <w:rPr>
          <w:color w:val="C0C0C0"/>
        </w:rPr>
        <w:t xml:space="preserve"> </w:t>
      </w:r>
      <w:r>
        <w:rPr>
          <w:color w:val="000000"/>
        </w:rPr>
        <w:t>i&lt;n;</w:t>
      </w:r>
      <w:r>
        <w:rPr>
          <w:color w:val="C0C0C0"/>
        </w:rPr>
        <w:t xml:space="preserve"> </w:t>
      </w:r>
      <w:r>
        <w:rPr>
          <w:color w:val="000000"/>
        </w:rPr>
        <w:t>i++)</w:t>
      </w:r>
      <w:r>
        <w:rPr>
          <w:color w:val="008000"/>
        </w:rPr>
        <w:t>//роздати</w:t>
      </w:r>
      <w:r>
        <w:rPr>
          <w:color w:val="C0C0C0"/>
        </w:rPr>
        <w:t xml:space="preserve"> </w:t>
      </w:r>
      <w:r>
        <w:rPr>
          <w:color w:val="008000"/>
        </w:rPr>
        <w:t>"кольори"</w:t>
      </w:r>
    </w:p>
    <w:p w:rsidR="00CF4415" w:rsidRDefault="00CF4415" w:rsidP="002652C0">
      <w:pPr>
        <w:pStyle w:val="PreformattedText"/>
        <w:spacing w:after="283"/>
        <w:rPr>
          <w:color w:val="C0C0C0"/>
        </w:rPr>
      </w:pPr>
      <w:r>
        <w:rPr>
          <w:color w:val="C0C0C0"/>
        </w:rPr>
        <w:t xml:space="preserve">        </w:t>
      </w:r>
      <w:r>
        <w:rPr>
          <w:color w:val="000000"/>
        </w:rPr>
        <w:t>colour[i]</w:t>
      </w:r>
      <w:r>
        <w:rPr>
          <w:color w:val="C0C0C0"/>
        </w:rPr>
        <w:t xml:space="preserve"> </w:t>
      </w:r>
      <w:r>
        <w:rPr>
          <w:color w:val="000000"/>
        </w:rPr>
        <w:t>=</w:t>
      </w:r>
      <w:r>
        <w:rPr>
          <w:color w:val="C0C0C0"/>
        </w:rPr>
        <w:t xml:space="preserve"> </w:t>
      </w:r>
      <w:r>
        <w:rPr>
          <w:color w:val="000000"/>
        </w:rPr>
        <w:t>i;</w:t>
      </w:r>
    </w:p>
    <w:p w:rsidR="00CF4415" w:rsidRDefault="00CF4415" w:rsidP="002652C0">
      <w:pPr>
        <w:pStyle w:val="PreformattedText"/>
        <w:rPr>
          <w:color w:val="C0C0C0"/>
        </w:rPr>
      </w:pPr>
      <w:r>
        <w:rPr>
          <w:color w:val="C0C0C0"/>
        </w:rPr>
        <w:t xml:space="preserve">    </w:t>
      </w:r>
      <w:r>
        <w:rPr>
          <w:color w:val="808000"/>
        </w:rPr>
        <w:t>while</w:t>
      </w:r>
      <w:r>
        <w:rPr>
          <w:color w:val="C0C0C0"/>
        </w:rPr>
        <w:t xml:space="preserve"> </w:t>
      </w:r>
      <w:r>
        <w:rPr>
          <w:color w:val="000000"/>
        </w:rPr>
        <w:t>(ccount!=n-</w:t>
      </w:r>
      <w:r>
        <w:rPr>
          <w:color w:val="000080"/>
        </w:rPr>
        <w:t>1</w:t>
      </w:r>
      <w:r>
        <w:rPr>
          <w:color w:val="000000"/>
        </w:rPr>
        <w:t>){</w:t>
      </w:r>
      <w:r>
        <w:rPr>
          <w:color w:val="008000"/>
        </w:rPr>
        <w:t>//пои</w:t>
      </w:r>
      <w:r>
        <w:rPr>
          <w:color w:val="C0C0C0"/>
        </w:rPr>
        <w:t xml:space="preserve"> </w:t>
      </w:r>
      <w:r>
        <w:rPr>
          <w:color w:val="008000"/>
        </w:rPr>
        <w:t>не</w:t>
      </w:r>
      <w:r>
        <w:rPr>
          <w:color w:val="C0C0C0"/>
        </w:rPr>
        <w:t xml:space="preserve"> </w:t>
      </w:r>
      <w:r>
        <w:rPr>
          <w:color w:val="008000"/>
        </w:rPr>
        <w:t>пройшли</w:t>
      </w:r>
      <w:r>
        <w:rPr>
          <w:color w:val="C0C0C0"/>
        </w:rPr>
        <w:t xml:space="preserve"> </w:t>
      </w:r>
      <w:r>
        <w:rPr>
          <w:color w:val="008000"/>
        </w:rPr>
        <w:t>усі</w:t>
      </w:r>
      <w:r>
        <w:rPr>
          <w:color w:val="C0C0C0"/>
        </w:rPr>
        <w:t xml:space="preserve"> </w:t>
      </w:r>
      <w:r>
        <w:rPr>
          <w:color w:val="008000"/>
        </w:rPr>
        <w:t>вершнини</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k=</w:t>
      </w:r>
      <w:r>
        <w:rPr>
          <w:color w:val="000080"/>
        </w:rPr>
        <w:t>0</w:t>
      </w: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l=-</w:t>
      </w:r>
      <w:r>
        <w:rPr>
          <w:color w:val="000080"/>
        </w:rPr>
        <w:t>1</w:t>
      </w:r>
      <w:r>
        <w:rPr>
          <w:color w:val="000000"/>
        </w:rPr>
        <w:t>;</w:t>
      </w:r>
    </w:p>
    <w:p w:rsidR="00CF4415" w:rsidRDefault="00CF4415" w:rsidP="002652C0">
      <w:pPr>
        <w:pStyle w:val="PreformattedText"/>
        <w:rPr>
          <w:color w:val="C0C0C0"/>
        </w:rPr>
      </w:pPr>
      <w:r>
        <w:rPr>
          <w:color w:val="C0C0C0"/>
        </w:rPr>
        <w:t xml:space="preserve">         </w:t>
      </w:r>
      <w:r>
        <w:rPr>
          <w:color w:val="800080"/>
        </w:rPr>
        <w:t>vector</w:t>
      </w:r>
      <w:r>
        <w:rPr>
          <w:color w:val="000000"/>
        </w:rPr>
        <w:t>&lt;</w:t>
      </w:r>
      <w:r>
        <w:rPr>
          <w:color w:val="808000"/>
        </w:rPr>
        <w:t>bool</w:t>
      </w:r>
      <w:r>
        <w:rPr>
          <w:color w:val="000000"/>
        </w:rPr>
        <w:t>&gt;</w:t>
      </w:r>
      <w:r>
        <w:rPr>
          <w:color w:val="C0C0C0"/>
        </w:rPr>
        <w:t xml:space="preserve"> </w:t>
      </w:r>
      <w:r>
        <w:rPr>
          <w:color w:val="000000"/>
        </w:rPr>
        <w:t>used</w:t>
      </w:r>
      <w:r>
        <w:rPr>
          <w:color w:val="C0C0C0"/>
        </w:rPr>
        <w:t xml:space="preserve"> </w:t>
      </w:r>
      <w:r>
        <w:rPr>
          <w:color w:val="000000"/>
        </w:rPr>
        <w:t>(n,</w:t>
      </w:r>
      <w:r>
        <w:rPr>
          <w:color w:val="808000"/>
        </w:rPr>
        <w:t>false</w:t>
      </w:r>
      <w:r>
        <w:rPr>
          <w:color w:val="000000"/>
        </w:rPr>
        <w:t>);</w:t>
      </w:r>
      <w:r>
        <w:rPr>
          <w:color w:val="008000"/>
        </w:rPr>
        <w:t>//перевірка</w:t>
      </w:r>
      <w:r>
        <w:rPr>
          <w:color w:val="C0C0C0"/>
        </w:rPr>
        <w:t xml:space="preserve"> </w:t>
      </w:r>
      <w:r>
        <w:rPr>
          <w:color w:val="008000"/>
        </w:rPr>
        <w:t>на</w:t>
      </w:r>
      <w:r>
        <w:rPr>
          <w:color w:val="C0C0C0"/>
        </w:rPr>
        <w:t xml:space="preserve"> </w:t>
      </w:r>
      <w:r>
        <w:rPr>
          <w:color w:val="008000"/>
        </w:rPr>
        <w:t>пвідвідуваність</w:t>
      </w:r>
      <w:r>
        <w:rPr>
          <w:color w:val="C0C0C0"/>
        </w:rPr>
        <w:t xml:space="preserve"> </w:t>
      </w:r>
      <w:r>
        <w:rPr>
          <w:color w:val="008000"/>
        </w:rPr>
        <w:t>вершини</w:t>
      </w:r>
    </w:p>
    <w:p w:rsidR="00CF4415" w:rsidRDefault="00CF4415" w:rsidP="002652C0">
      <w:pPr>
        <w:pStyle w:val="PreformattedText"/>
        <w:rPr>
          <w:color w:val="C0C0C0"/>
        </w:rPr>
      </w:pPr>
      <w:r>
        <w:rPr>
          <w:color w:val="C0C0C0"/>
        </w:rPr>
        <w:lastRenderedPageBreak/>
        <w:t xml:space="preserve">        </w:t>
      </w:r>
      <w:r>
        <w:rPr>
          <w:color w:val="808000"/>
        </w:rPr>
        <w:t>while</w:t>
      </w:r>
      <w:r>
        <w:rPr>
          <w:color w:val="000000"/>
        </w:rPr>
        <w:t>(k!=n-ccount){</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000000"/>
        </w:rPr>
        <w:t>l++;</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(!used[table[l].</w:t>
      </w:r>
      <w:r>
        <w:t>second</w:t>
      </w:r>
      <w:r>
        <w:rPr>
          <w:color w:val="000000"/>
        </w:rPr>
        <w:t>.</w:t>
      </w:r>
      <w:r>
        <w:t>first</w:t>
      </w:r>
      <w:r>
        <w:rPr>
          <w:color w:val="000000"/>
        </w:rPr>
        <w:t>]&amp;&amp;(colour[table[l].</w:t>
      </w:r>
      <w:r>
        <w:t>second</w:t>
      </w:r>
      <w:r>
        <w:rPr>
          <w:color w:val="000000"/>
        </w:rPr>
        <w:t>.</w:t>
      </w:r>
      <w:r>
        <w:t>first</w:t>
      </w:r>
      <w:r>
        <w:rPr>
          <w:color w:val="000000"/>
        </w:rPr>
        <w:t>]!=colour[table[l].</w:t>
      </w:r>
      <w:r>
        <w:t>second</w:t>
      </w:r>
      <w:r>
        <w:rPr>
          <w:color w:val="000000"/>
        </w:rPr>
        <w:t>.</w:t>
      </w:r>
      <w:r>
        <w:t>second</w:t>
      </w:r>
      <w:r>
        <w:rPr>
          <w:color w:val="000000"/>
        </w:rPr>
        <w:t>])){</w:t>
      </w:r>
    </w:p>
    <w:p w:rsidR="00CF4415" w:rsidRDefault="00CF4415" w:rsidP="002652C0">
      <w:pPr>
        <w:pStyle w:val="PreformattedText"/>
        <w:rPr>
          <w:color w:val="C0C0C0"/>
        </w:rPr>
      </w:pPr>
      <w:r>
        <w:rPr>
          <w:color w:val="C0C0C0"/>
        </w:rPr>
        <w:t xml:space="preserve">                </w:t>
      </w:r>
      <w:r>
        <w:rPr>
          <w:color w:val="000000"/>
        </w:rPr>
        <w:t>used[table[l].</w:t>
      </w:r>
      <w:r>
        <w:t>second</w:t>
      </w:r>
      <w:r>
        <w:rPr>
          <w:color w:val="000000"/>
        </w:rPr>
        <w:t>.</w:t>
      </w:r>
      <w:r>
        <w:t>first</w:t>
      </w:r>
      <w:r>
        <w:rPr>
          <w:color w:val="000000"/>
        </w:rPr>
        <w:t>]=</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000000"/>
        </w:rPr>
        <w:t>a[table[l].</w:t>
      </w:r>
      <w:r>
        <w:t>second</w:t>
      </w:r>
      <w:r>
        <w:rPr>
          <w:color w:val="000000"/>
        </w:rPr>
        <w:t>.</w:t>
      </w:r>
      <w:r>
        <w:t>first</w:t>
      </w:r>
      <w:r>
        <w:rPr>
          <w:color w:val="000000"/>
        </w:rPr>
        <w:t>]=table[l].</w:t>
      </w:r>
      <w:r>
        <w:t>second</w:t>
      </w:r>
      <w:r>
        <w:rPr>
          <w:color w:val="000000"/>
        </w:rPr>
        <w:t>.</w:t>
      </w:r>
      <w:r>
        <w:t>second</w:t>
      </w:r>
      <w:r>
        <w:rPr>
          <w:color w:val="000000"/>
        </w:rPr>
        <w:t>;</w:t>
      </w:r>
    </w:p>
    <w:p w:rsidR="00CF4415" w:rsidRDefault="00CF4415" w:rsidP="002652C0">
      <w:pPr>
        <w:pStyle w:val="PreformattedText"/>
        <w:rPr>
          <w:color w:val="C0C0C0"/>
        </w:rPr>
      </w:pPr>
      <w:r>
        <w:rPr>
          <w:color w:val="C0C0C0"/>
        </w:rPr>
        <w:t xml:space="preserve">                </w:t>
      </w:r>
      <w:r>
        <w:rPr>
          <w:color w:val="000000"/>
        </w:rPr>
        <w:t>k++;</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((k!=(n-ccount))&amp;&amp;!used[table[l].</w:t>
      </w:r>
      <w:r>
        <w:t>second</w:t>
      </w:r>
      <w:r>
        <w:rPr>
          <w:color w:val="000000"/>
        </w:rPr>
        <w:t>.</w:t>
      </w:r>
      <w:r>
        <w:t>second</w:t>
      </w:r>
      <w:r>
        <w:rPr>
          <w:color w:val="000000"/>
        </w:rPr>
        <w:t>]&amp;&amp;(colour[table[l].</w:t>
      </w:r>
      <w:r>
        <w:t>second</w:t>
      </w:r>
      <w:r>
        <w:rPr>
          <w:color w:val="000000"/>
        </w:rPr>
        <w:t>.</w:t>
      </w:r>
      <w:r>
        <w:t>first</w:t>
      </w:r>
      <w:r>
        <w:rPr>
          <w:color w:val="000000"/>
        </w:rPr>
        <w:t>]!=colour[table[l].</w:t>
      </w:r>
      <w:r>
        <w:t>second</w:t>
      </w:r>
      <w:r>
        <w:rPr>
          <w:color w:val="000000"/>
        </w:rPr>
        <w:t>.</w:t>
      </w:r>
      <w:r>
        <w:t>second</w:t>
      </w:r>
      <w:r>
        <w:rPr>
          <w:color w:val="000000"/>
        </w:rPr>
        <w:t>])){</w:t>
      </w:r>
    </w:p>
    <w:p w:rsidR="00CF4415" w:rsidRDefault="00CF4415" w:rsidP="002652C0">
      <w:pPr>
        <w:pStyle w:val="PreformattedText"/>
        <w:rPr>
          <w:color w:val="C0C0C0"/>
        </w:rPr>
      </w:pPr>
      <w:r>
        <w:rPr>
          <w:color w:val="C0C0C0"/>
        </w:rPr>
        <w:t xml:space="preserve">                </w:t>
      </w:r>
      <w:r>
        <w:rPr>
          <w:color w:val="000000"/>
        </w:rPr>
        <w:t>used[table[l].</w:t>
      </w:r>
      <w:r>
        <w:t>second</w:t>
      </w:r>
      <w:r>
        <w:rPr>
          <w:color w:val="000000"/>
        </w:rPr>
        <w:t>.</w:t>
      </w:r>
      <w:r>
        <w:t>second</w:t>
      </w:r>
      <w:r>
        <w:rPr>
          <w:color w:val="000000"/>
        </w:rPr>
        <w:t>]=</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000000"/>
        </w:rPr>
        <w:t>a[table[l].</w:t>
      </w:r>
      <w:r>
        <w:t>second</w:t>
      </w:r>
      <w:r>
        <w:rPr>
          <w:color w:val="000000"/>
        </w:rPr>
        <w:t>.</w:t>
      </w:r>
      <w:r>
        <w:t>second</w:t>
      </w:r>
      <w:r>
        <w:rPr>
          <w:color w:val="000000"/>
        </w:rPr>
        <w:t>]=table[l].</w:t>
      </w:r>
      <w:r>
        <w:t>second</w:t>
      </w:r>
      <w:r>
        <w:rPr>
          <w:color w:val="000000"/>
        </w:rPr>
        <w:t>.</w:t>
      </w:r>
      <w:r>
        <w:t>first</w:t>
      </w:r>
      <w:r>
        <w:rPr>
          <w:color w:val="000000"/>
        </w:rPr>
        <w:t>;</w:t>
      </w:r>
    </w:p>
    <w:p w:rsidR="00CF4415" w:rsidRDefault="00CF4415" w:rsidP="002652C0">
      <w:pPr>
        <w:pStyle w:val="PreformattedText"/>
        <w:rPr>
          <w:color w:val="C0C0C0"/>
        </w:rPr>
      </w:pPr>
      <w:r>
        <w:rPr>
          <w:color w:val="C0C0C0"/>
        </w:rPr>
        <w:t xml:space="preserve">                </w:t>
      </w:r>
      <w:r>
        <w:rPr>
          <w:color w:val="000000"/>
        </w:rPr>
        <w:t>k++;</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;i&lt;n;i++){</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(colour[i]!=colour[a[i]]){</w:t>
      </w:r>
    </w:p>
    <w:p w:rsidR="00CF4415" w:rsidRDefault="00CF4415" w:rsidP="002652C0">
      <w:pPr>
        <w:pStyle w:val="PreformattedText"/>
        <w:rPr>
          <w:color w:val="C0C0C0"/>
        </w:rPr>
      </w:pPr>
      <w:r>
        <w:rPr>
          <w:color w:val="C0C0C0"/>
        </w:rPr>
        <w:t xml:space="preserve">            </w:t>
      </w:r>
      <w:r>
        <w:rPr>
          <w:color w:val="000000"/>
        </w:rPr>
        <w:t>MSTB.push_back(make_pair(a[i]+</w:t>
      </w:r>
      <w:r>
        <w:rPr>
          <w:color w:val="000080"/>
        </w:rPr>
        <w:t>1</w:t>
      </w:r>
      <w:r>
        <w:rPr>
          <w:color w:val="000000"/>
        </w:rPr>
        <w:t>,i+</w:t>
      </w:r>
      <w:r>
        <w:rPr>
          <w:color w:val="000080"/>
        </w:rPr>
        <w:t>1</w:t>
      </w:r>
      <w:r>
        <w:rPr>
          <w:color w:val="000000"/>
        </w:rPr>
        <w:t>));</w:t>
      </w:r>
      <w:r>
        <w:rPr>
          <w:color w:val="008000"/>
        </w:rPr>
        <w:t>//додати</w:t>
      </w:r>
      <w:r>
        <w:rPr>
          <w:color w:val="C0C0C0"/>
        </w:rPr>
        <w:t xml:space="preserve"> </w:t>
      </w:r>
      <w:r>
        <w:rPr>
          <w:color w:val="008000"/>
        </w:rPr>
        <w:t>пару</w:t>
      </w:r>
      <w:r>
        <w:rPr>
          <w:color w:val="C0C0C0"/>
        </w:rPr>
        <w:t xml:space="preserve"> </w:t>
      </w:r>
      <w:r>
        <w:rPr>
          <w:color w:val="008000"/>
        </w:rPr>
        <w:t>вершин</w:t>
      </w:r>
      <w:r>
        <w:rPr>
          <w:color w:val="C0C0C0"/>
        </w:rPr>
        <w:t xml:space="preserve"> </w:t>
      </w:r>
      <w:r>
        <w:rPr>
          <w:color w:val="008000"/>
        </w:rPr>
        <w:t>в</w:t>
      </w:r>
      <w:r>
        <w:rPr>
          <w:color w:val="C0C0C0"/>
        </w:rPr>
        <w:t xml:space="preserve"> </w:t>
      </w:r>
      <w:r>
        <w:rPr>
          <w:color w:val="008000"/>
        </w:rPr>
        <w:t>остовне</w:t>
      </w:r>
      <w:r>
        <w:rPr>
          <w:color w:val="C0C0C0"/>
        </w:rPr>
        <w:t xml:space="preserve"> </w:t>
      </w:r>
      <w:r>
        <w:rPr>
          <w:color w:val="008000"/>
        </w:rPr>
        <w:t>дерево</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old_colour</w:t>
      </w:r>
      <w:r>
        <w:rPr>
          <w:color w:val="C0C0C0"/>
        </w:rPr>
        <w:t xml:space="preserve"> </w:t>
      </w:r>
      <w:r>
        <w:rPr>
          <w:color w:val="000000"/>
        </w:rPr>
        <w:t>=</w:t>
      </w:r>
      <w:r>
        <w:rPr>
          <w:color w:val="C0C0C0"/>
        </w:rPr>
        <w:t xml:space="preserve"> </w:t>
      </w:r>
      <w:r>
        <w:rPr>
          <w:color w:val="000000"/>
        </w:rPr>
        <w:t>colour[i];</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000080"/>
        </w:rPr>
        <w:t>0</w:t>
      </w:r>
      <w:r>
        <w:rPr>
          <w:color w:val="000000"/>
        </w:rPr>
        <w:t>;j&lt;n;j++){</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(colour[j]==old_colour){</w:t>
      </w:r>
    </w:p>
    <w:p w:rsidR="00CF4415" w:rsidRDefault="00CF4415" w:rsidP="002652C0">
      <w:pPr>
        <w:pStyle w:val="PreformattedText"/>
        <w:rPr>
          <w:color w:val="C0C0C0"/>
        </w:rPr>
      </w:pPr>
      <w:r>
        <w:rPr>
          <w:color w:val="C0C0C0"/>
        </w:rPr>
        <w:t xml:space="preserve">                        </w:t>
      </w:r>
      <w:r>
        <w:rPr>
          <w:color w:val="000000"/>
        </w:rPr>
        <w:t>colour[j]=colour[a[i]];</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ccount++;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spacing w:after="283"/>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end_time</w:t>
      </w:r>
      <w:r>
        <w:rPr>
          <w:color w:val="C0C0C0"/>
        </w:rPr>
        <w:t xml:space="preserve"> </w:t>
      </w:r>
      <w:r>
        <w:rPr>
          <w:color w:val="000000"/>
        </w:rPr>
        <w:t>=</w:t>
      </w:r>
      <w:r>
        <w:rPr>
          <w:color w:val="C0C0C0"/>
        </w:rPr>
        <w:t xml:space="preserve"> </w:t>
      </w:r>
      <w:r>
        <w:t>clock</w:t>
      </w:r>
      <w:r>
        <w:rPr>
          <w:color w:val="000000"/>
        </w:rPr>
        <w:t>();</w:t>
      </w:r>
      <w:r>
        <w:rPr>
          <w:color w:val="008000"/>
        </w:rPr>
        <w:t>//кінець</w:t>
      </w:r>
      <w:r>
        <w:rPr>
          <w:color w:val="C0C0C0"/>
        </w:rPr>
        <w:t xml:space="preserve"> </w:t>
      </w:r>
      <w:r>
        <w:rPr>
          <w:color w:val="008000"/>
        </w:rPr>
        <w:t>роботи</w:t>
      </w:r>
      <w:r>
        <w:rPr>
          <w:color w:val="C0C0C0"/>
        </w:rPr>
        <w:t xml:space="preserve"> </w:t>
      </w:r>
      <w:r>
        <w:rPr>
          <w:color w:val="008000"/>
        </w:rPr>
        <w:t>алгоритму</w:t>
      </w:r>
    </w:p>
    <w:p w:rsidR="00CF4415" w:rsidRDefault="00CF4415" w:rsidP="002652C0">
      <w:pPr>
        <w:pStyle w:val="PreformattedText"/>
        <w:spacing w:after="283"/>
        <w:rPr>
          <w:color w:val="C0C0C0"/>
        </w:rPr>
      </w:pPr>
      <w:r>
        <w:rPr>
          <w:color w:val="C0C0C0"/>
        </w:rPr>
        <w:t xml:space="preserve">    </w:t>
      </w:r>
      <w:r>
        <w:rPr>
          <w:color w:val="000000"/>
        </w:rPr>
        <w:t>search_time</w:t>
      </w:r>
      <w:r>
        <w:rPr>
          <w:color w:val="C0C0C0"/>
        </w:rPr>
        <w:t xml:space="preserve"> </w:t>
      </w:r>
      <w:r>
        <w:rPr>
          <w:color w:val="000000"/>
        </w:rPr>
        <w:t>=</w:t>
      </w:r>
      <w:r>
        <w:rPr>
          <w:color w:val="C0C0C0"/>
        </w:rPr>
        <w:t xml:space="preserve"> </w:t>
      </w:r>
      <w:r>
        <w:rPr>
          <w:color w:val="000000"/>
        </w:rPr>
        <w:t>end_time</w:t>
      </w:r>
      <w:r>
        <w:rPr>
          <w:color w:val="C0C0C0"/>
        </w:rPr>
        <w:t xml:space="preserve"> </w:t>
      </w:r>
      <w:r>
        <w:rPr>
          <w:color w:val="000000"/>
        </w:rPr>
        <w:t>-</w:t>
      </w:r>
      <w:r>
        <w:rPr>
          <w:color w:val="C0C0C0"/>
        </w:rPr>
        <w:t xml:space="preserve"> </w:t>
      </w:r>
      <w:r>
        <w:rPr>
          <w:color w:val="000000"/>
        </w:rPr>
        <w:t>start_time;</w:t>
      </w:r>
    </w:p>
    <w:p w:rsidR="00CF4415" w:rsidRDefault="00CF4415" w:rsidP="002652C0">
      <w:pPr>
        <w:pStyle w:val="PreformattedText"/>
        <w:rPr>
          <w:color w:val="000000"/>
        </w:rPr>
      </w:pPr>
      <w:r>
        <w:rPr>
          <w:color w:val="C0C0C0"/>
        </w:rPr>
        <w:t xml:space="preserve">    </w:t>
      </w:r>
      <w:r>
        <w:rPr>
          <w:color w:val="808000"/>
        </w:rPr>
        <w:t>return</w:t>
      </w:r>
      <w:r>
        <w:rPr>
          <w:color w:val="C0C0C0"/>
        </w:rPr>
        <w:t xml:space="preserve"> </w:t>
      </w:r>
      <w:r>
        <w:rPr>
          <w:color w:val="000000"/>
        </w:rPr>
        <w:t>MSTB;</w:t>
      </w:r>
    </w:p>
    <w:p w:rsidR="00CF4415" w:rsidRDefault="00CF4415" w:rsidP="002652C0">
      <w:pPr>
        <w:pStyle w:val="PreformattedText"/>
        <w:spacing w:after="283"/>
        <w:rPr>
          <w:rFonts w:ascii="Courier New" w:hAnsi="Courier New" w:cs="Courier New"/>
          <w:sz w:val="22"/>
          <w:lang w:val="en-US"/>
        </w:rPr>
      </w:pPr>
      <w:r>
        <w:rPr>
          <w:color w:val="000000"/>
        </w:rPr>
        <w:t>}</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spacing w:after="120" w:line="240" w:lineRule="auto"/>
        <w:ind w:firstLine="709"/>
        <w:jc w:val="both"/>
        <w:rPr>
          <w:rFonts w:ascii="Courier New" w:hAnsi="Courier New" w:cs="Courier New"/>
          <w:sz w:val="22"/>
          <w:szCs w:val="24"/>
          <w:u w:val="single"/>
          <w:lang w:val="en-US"/>
        </w:rPr>
      </w:pPr>
    </w:p>
    <w:p w:rsidR="00CF4415" w:rsidRDefault="00CF4415" w:rsidP="002652C0">
      <w:pPr>
        <w:spacing w:after="120" w:line="240" w:lineRule="auto"/>
        <w:ind w:firstLine="709"/>
        <w:jc w:val="both"/>
        <w:rPr>
          <w:rFonts w:ascii="Courier New" w:hAnsi="Courier New" w:cs="Courier New"/>
          <w:color w:val="000080"/>
          <w:sz w:val="22"/>
          <w:lang w:val="en-US"/>
        </w:rPr>
      </w:pPr>
      <w:r>
        <w:rPr>
          <w:szCs w:val="24"/>
          <w:u w:val="single"/>
          <w:lang w:val="en-US"/>
        </w:rPr>
        <w:t>Kruskala.cpp</w:t>
      </w:r>
    </w:p>
    <w:p w:rsidR="00CF4415" w:rsidRDefault="00CF4415" w:rsidP="002652C0">
      <w:pPr>
        <w:pStyle w:val="PreformattedText"/>
        <w:autoSpaceDE w:val="0"/>
        <w:spacing w:line="240" w:lineRule="auto"/>
        <w:rPr>
          <w:color w:val="800080"/>
        </w:rPr>
      </w:pPr>
      <w:r>
        <w:rPr>
          <w:rFonts w:ascii="Courier New" w:hAnsi="Courier New" w:cs="Courier New"/>
          <w:color w:val="000080"/>
          <w:sz w:val="22"/>
          <w:lang w:val="en-US"/>
        </w:rPr>
        <w:t>#include</w:t>
      </w:r>
      <w:r>
        <w:rPr>
          <w:rFonts w:ascii="Courier New" w:hAnsi="Courier New" w:cs="Courier New"/>
          <w:color w:val="C0C0C0"/>
          <w:sz w:val="22"/>
          <w:lang w:val="en-US"/>
        </w:rPr>
        <w:t xml:space="preserve"> </w:t>
      </w:r>
      <w:r>
        <w:rPr>
          <w:rFonts w:ascii="Courier New" w:hAnsi="Courier New" w:cs="Courier New"/>
          <w:color w:val="008000"/>
          <w:sz w:val="22"/>
          <w:lang w:val="en-US"/>
        </w:rPr>
        <w:t>"kruskala.h"</w:t>
      </w:r>
    </w:p>
    <w:p w:rsidR="00CF4415" w:rsidRDefault="00CF4415" w:rsidP="002652C0">
      <w:pPr>
        <w:pStyle w:val="PreformattedText"/>
        <w:spacing w:after="283"/>
        <w:rPr>
          <w:color w:val="C0C0C0"/>
        </w:rPr>
      </w:pP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Kruskala(</w:t>
      </w:r>
      <w:r>
        <w:rPr>
          <w:color w:val="808000"/>
        </w:rPr>
        <w:t>int</w:t>
      </w:r>
      <w:r>
        <w:rPr>
          <w:color w:val="C0C0C0"/>
        </w:rPr>
        <w:t xml:space="preserve"> </w:t>
      </w:r>
      <w:r>
        <w:rPr>
          <w:color w:val="000000"/>
        </w:rPr>
        <w:t>&amp;n,</w:t>
      </w:r>
      <w:r>
        <w:rPr>
          <w:color w:val="808000"/>
        </w:rPr>
        <w:t>int</w:t>
      </w:r>
      <w:r>
        <w:rPr>
          <w:color w:val="C0C0C0"/>
        </w:rPr>
        <w:t xml:space="preserve"> </w:t>
      </w:r>
      <w:r>
        <w:rPr>
          <w:color w:val="000000"/>
        </w:rPr>
        <w:t>&amp;m,</w:t>
      </w:r>
      <w:r>
        <w:rPr>
          <w:color w:val="800080"/>
        </w:rPr>
        <w:t>vector</w:t>
      </w:r>
      <w:r>
        <w:rPr>
          <w:color w:val="C0C0C0"/>
        </w:rPr>
        <w:t xml:space="preserve"> </w:t>
      </w:r>
      <w:r>
        <w:rPr>
          <w:color w:val="000000"/>
        </w:rPr>
        <w:t>&lt;</w:t>
      </w:r>
      <w:r>
        <w:rPr>
          <w:color w:val="800080"/>
        </w:rPr>
        <w:t>vertex</w:t>
      </w:r>
      <w:r>
        <w:rPr>
          <w:color w:val="000000"/>
        </w:rPr>
        <w:t>&gt;</w:t>
      </w:r>
      <w:r>
        <w:rPr>
          <w:color w:val="C0C0C0"/>
        </w:rPr>
        <w:t xml:space="preserve"> </w:t>
      </w:r>
      <w:r>
        <w:rPr>
          <w:color w:val="000000"/>
        </w:rPr>
        <w:t>graph,</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&amp;search_time,</w:t>
      </w:r>
      <w:r>
        <w:rPr>
          <w:color w:val="808000"/>
        </w:rPr>
        <w:t>int</w:t>
      </w:r>
      <w:r>
        <w:rPr>
          <w:color w:val="C0C0C0"/>
        </w:rPr>
        <w:t xml:space="preserve"> </w:t>
      </w:r>
      <w:r>
        <w:rPr>
          <w:color w:val="000000"/>
        </w:rPr>
        <w:t>&amp;iter,</w:t>
      </w:r>
      <w:r>
        <w:rPr>
          <w:color w:val="C0C0C0"/>
        </w:rPr>
        <w:t xml:space="preserve"> </w:t>
      </w:r>
      <w:r>
        <w:rPr>
          <w:color w:val="808000"/>
        </w:rPr>
        <w:t>int</w:t>
      </w:r>
      <w:r>
        <w:rPr>
          <w:color w:val="C0C0C0"/>
        </w:rPr>
        <w:t xml:space="preserve"> </w:t>
      </w:r>
      <w:r>
        <w:rPr>
          <w:color w:val="000000"/>
        </w:rPr>
        <w:t>number_tree[]){</w:t>
      </w:r>
      <w:r>
        <w:rPr>
          <w:color w:val="008000"/>
        </w:rPr>
        <w:t>//функція</w:t>
      </w:r>
      <w:r>
        <w:rPr>
          <w:color w:val="C0C0C0"/>
        </w:rPr>
        <w:t xml:space="preserve"> </w:t>
      </w:r>
      <w:r>
        <w:rPr>
          <w:color w:val="008000"/>
        </w:rPr>
        <w:t>реалізації</w:t>
      </w:r>
      <w:r>
        <w:rPr>
          <w:color w:val="C0C0C0"/>
        </w:rPr>
        <w:t xml:space="preserve"> </w:t>
      </w:r>
      <w:r>
        <w:rPr>
          <w:color w:val="008000"/>
        </w:rPr>
        <w:t>роботи</w:t>
      </w:r>
      <w:r>
        <w:rPr>
          <w:color w:val="C0C0C0"/>
        </w:rPr>
        <w:t xml:space="preserve"> </w:t>
      </w:r>
      <w:r>
        <w:rPr>
          <w:color w:val="008000"/>
        </w:rPr>
        <w:t>алгоритму</w:t>
      </w:r>
      <w:r>
        <w:rPr>
          <w:color w:val="C0C0C0"/>
        </w:rPr>
        <w:t xml:space="preserve"> </w:t>
      </w:r>
      <w:r>
        <w:rPr>
          <w:color w:val="008000"/>
        </w:rPr>
        <w:t>Крускала</w:t>
      </w:r>
    </w:p>
    <w:p w:rsidR="00CF4415" w:rsidRDefault="00CF4415" w:rsidP="002652C0">
      <w:pPr>
        <w:pStyle w:val="PreformattedText"/>
        <w:rPr>
          <w:color w:val="C0C0C0"/>
        </w:rPr>
      </w:pPr>
      <w:r>
        <w:rPr>
          <w:color w:val="C0C0C0"/>
        </w:rPr>
        <w:t xml:space="preserve">    </w:t>
      </w:r>
      <w:r>
        <w:rPr>
          <w:color w:val="000000"/>
        </w:rPr>
        <w:t>iter=</w:t>
      </w:r>
      <w:r>
        <w:rPr>
          <w:color w:val="000080"/>
        </w:rPr>
        <w:t>0</w:t>
      </w:r>
      <w:r>
        <w:rPr>
          <w:color w:val="000000"/>
        </w:rPr>
        <w:t>;</w:t>
      </w:r>
      <w:r>
        <w:rPr>
          <w:color w:val="008000"/>
        </w:rPr>
        <w:t>//кількість</w:t>
      </w:r>
      <w:r>
        <w:rPr>
          <w:color w:val="C0C0C0"/>
        </w:rPr>
        <w:t xml:space="preserve"> </w:t>
      </w:r>
      <w:r>
        <w:rPr>
          <w:color w:val="008000"/>
        </w:rPr>
        <w:t>ітерацій</w:t>
      </w:r>
    </w:p>
    <w:p w:rsidR="00CF4415" w:rsidRDefault="00CF4415" w:rsidP="002652C0">
      <w:pPr>
        <w:pStyle w:val="PreformattedText"/>
        <w:rPr>
          <w:color w:val="C0C0C0"/>
        </w:rPr>
      </w:pPr>
      <w:r>
        <w:rPr>
          <w:color w:val="C0C0C0"/>
        </w:rPr>
        <w:t xml:space="preserve">    </w:t>
      </w:r>
      <w:r>
        <w:rPr>
          <w:color w:val="800080"/>
        </w:rPr>
        <w:t>vector</w:t>
      </w:r>
      <w:r>
        <w:rPr>
          <w:color w:val="C0C0C0"/>
        </w:rPr>
        <w:t xml:space="preserve"> </w:t>
      </w:r>
      <w:r>
        <w:rPr>
          <w:color w:val="000000"/>
        </w:rPr>
        <w:t>&lt;</w:t>
      </w:r>
      <w:r>
        <w:rPr>
          <w:color w:val="C0C0C0"/>
        </w:rPr>
        <w:t xml:space="preserve"> </w:t>
      </w:r>
      <w:r>
        <w:rPr>
          <w:color w:val="800080"/>
        </w:rPr>
        <w:t>pair</w:t>
      </w:r>
      <w:r>
        <w:rPr>
          <w:color w:val="C0C0C0"/>
        </w:rPr>
        <w:t xml:space="preserve"> </w:t>
      </w:r>
      <w:r>
        <w:rPr>
          <w:color w:val="000000"/>
        </w:rPr>
        <w:t>&lt;</w:t>
      </w:r>
      <w:r>
        <w:rPr>
          <w:color w:val="C0C0C0"/>
        </w:rPr>
        <w:t xml:space="preserve"> </w:t>
      </w:r>
      <w:r>
        <w:rPr>
          <w:color w:val="808000"/>
        </w:rPr>
        <w:t>int</w:t>
      </w:r>
      <w:r>
        <w:rPr>
          <w:color w:val="000000"/>
        </w:rPr>
        <w: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&gt;</w:t>
      </w:r>
      <w:r>
        <w:rPr>
          <w:color w:val="C0C0C0"/>
        </w:rPr>
        <w:t xml:space="preserve"> </w:t>
      </w:r>
      <w:r>
        <w:rPr>
          <w:color w:val="000000"/>
        </w:rPr>
        <w:t>table</w:t>
      </w:r>
      <w:r>
        <w:rPr>
          <w:color w:val="C0C0C0"/>
        </w:rPr>
        <w:t xml:space="preserve"> </w:t>
      </w:r>
      <w:r>
        <w:rPr>
          <w:color w:val="000000"/>
        </w:rPr>
        <w:t>(m);</w:t>
      </w:r>
      <w:r>
        <w:rPr>
          <w:color w:val="C0C0C0"/>
        </w:rPr>
        <w:t xml:space="preserve"> </w:t>
      </w:r>
      <w:r>
        <w:rPr>
          <w:color w:val="008000"/>
        </w:rPr>
        <w:t>//</w:t>
      </w:r>
      <w:r>
        <w:rPr>
          <w:color w:val="C0C0C0"/>
        </w:rPr>
        <w:t xml:space="preserve"> </w:t>
      </w:r>
      <w:r>
        <w:rPr>
          <w:color w:val="008000"/>
        </w:rPr>
        <w:t>вага</w:t>
      </w:r>
      <w:r>
        <w:rPr>
          <w:color w:val="C0C0C0"/>
        </w:rPr>
        <w:t xml:space="preserve"> </w:t>
      </w:r>
      <w:r>
        <w:rPr>
          <w:color w:val="008000"/>
        </w:rPr>
        <w:t>-</w:t>
      </w:r>
      <w:r>
        <w:rPr>
          <w:color w:val="C0C0C0"/>
        </w:rPr>
        <w:t xml:space="preserve"> </w:t>
      </w:r>
      <w:r>
        <w:rPr>
          <w:color w:val="008000"/>
        </w:rPr>
        <w:t>вершина</w:t>
      </w:r>
      <w:r>
        <w:rPr>
          <w:color w:val="C0C0C0"/>
        </w:rPr>
        <w:t xml:space="preserve"> </w:t>
      </w:r>
      <w:r>
        <w:rPr>
          <w:color w:val="008000"/>
        </w:rPr>
        <w:t>1</w:t>
      </w:r>
      <w:r>
        <w:rPr>
          <w:color w:val="C0C0C0"/>
        </w:rPr>
        <w:t xml:space="preserve"> </w:t>
      </w:r>
      <w:r>
        <w:rPr>
          <w:color w:val="008000"/>
        </w:rPr>
        <w:t>-</w:t>
      </w:r>
      <w:r>
        <w:rPr>
          <w:color w:val="C0C0C0"/>
        </w:rPr>
        <w:t xml:space="preserve"> </w:t>
      </w:r>
      <w:r>
        <w:rPr>
          <w:color w:val="008000"/>
        </w:rPr>
        <w:t>вершина</w:t>
      </w:r>
      <w:r>
        <w:rPr>
          <w:color w:val="C0C0C0"/>
        </w:rPr>
        <w:t xml:space="preserve"> </w:t>
      </w:r>
      <w:r>
        <w:rPr>
          <w:color w:val="008000"/>
        </w:rPr>
        <w:t>2</w:t>
      </w:r>
    </w:p>
    <w:p w:rsidR="00CF4415" w:rsidRDefault="00CF4415" w:rsidP="002652C0">
      <w:pPr>
        <w:pStyle w:val="PreformattedText"/>
        <w:rPr>
          <w:color w:val="C0C0C0"/>
        </w:rPr>
      </w:pPr>
      <w:r>
        <w:rPr>
          <w:color w:val="C0C0C0"/>
        </w:rPr>
        <w:t xml:space="preserve">    </w:t>
      </w: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MSTK;</w:t>
      </w:r>
    </w:p>
    <w:p w:rsidR="00CF4415" w:rsidRDefault="00CF4415" w:rsidP="002652C0">
      <w:pPr>
        <w:pStyle w:val="PreformattedText"/>
        <w:rPr>
          <w:color w:val="C0C0C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start_time</w:t>
      </w:r>
      <w:r>
        <w:rPr>
          <w:color w:val="C0C0C0"/>
        </w:rPr>
        <w:t xml:space="preserve"> </w:t>
      </w:r>
      <w:r>
        <w:rPr>
          <w:color w:val="000000"/>
        </w:rPr>
        <w:t>=</w:t>
      </w:r>
      <w:r>
        <w:rPr>
          <w:color w:val="C0C0C0"/>
        </w:rPr>
        <w:t xml:space="preserve">  </w:t>
      </w:r>
      <w:r>
        <w:t>clock</w:t>
      </w:r>
      <w:r>
        <w:rPr>
          <w:color w:val="000000"/>
        </w:rPr>
        <w:t>();</w:t>
      </w:r>
      <w:r>
        <w:rPr>
          <w:color w:val="008000"/>
        </w:rPr>
        <w:t>//початок</w:t>
      </w:r>
      <w:r>
        <w:rPr>
          <w:color w:val="C0C0C0"/>
        </w:rPr>
        <w:t xml:space="preserve"> </w:t>
      </w:r>
      <w:r>
        <w:rPr>
          <w:color w:val="008000"/>
        </w:rPr>
        <w:t>роботи</w:t>
      </w:r>
      <w:r>
        <w:rPr>
          <w:color w:val="C0C0C0"/>
        </w:rPr>
        <w:t xml:space="preserve"> </w:t>
      </w:r>
      <w:r>
        <w:rPr>
          <w:color w:val="008000"/>
        </w:rPr>
        <w:t>алгоритму</w:t>
      </w:r>
    </w:p>
    <w:p w:rsidR="00CF4415" w:rsidRDefault="00CF4415" w:rsidP="002652C0">
      <w:pPr>
        <w:pStyle w:val="PreformattedText"/>
        <w:rPr>
          <w:color w:val="C0C0C0"/>
        </w:rPr>
      </w:pPr>
      <w:r>
        <w:rPr>
          <w:color w:val="C0C0C0"/>
        </w:rPr>
        <w:lastRenderedPageBreak/>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;i&lt;m;i++){</w:t>
      </w:r>
      <w:r>
        <w:rPr>
          <w:color w:val="008000"/>
        </w:rPr>
        <w:t>//створення</w:t>
      </w:r>
      <w:r>
        <w:rPr>
          <w:color w:val="C0C0C0"/>
        </w:rPr>
        <w:t xml:space="preserve"> </w:t>
      </w:r>
      <w:r>
        <w:rPr>
          <w:color w:val="008000"/>
        </w:rPr>
        <w:t>таблиці</w:t>
      </w:r>
      <w:r>
        <w:rPr>
          <w:color w:val="C0C0C0"/>
        </w:rPr>
        <w:t xml:space="preserve"> </w:t>
      </w:r>
      <w:r>
        <w:rPr>
          <w:color w:val="008000"/>
        </w:rPr>
        <w:t>ваг</w:t>
      </w:r>
      <w:r>
        <w:rPr>
          <w:color w:val="C0C0C0"/>
        </w:rPr>
        <w:t xml:space="preserve"> </w:t>
      </w:r>
      <w:r>
        <w:rPr>
          <w:color w:val="008000"/>
        </w:rPr>
        <w:t>ребер</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000000"/>
        </w:rPr>
        <w:t>table[i].</w:t>
      </w:r>
      <w:r>
        <w:t>second</w:t>
      </w:r>
      <w:r>
        <w:rPr>
          <w:color w:val="000000"/>
        </w:rPr>
        <w:t>.</w:t>
      </w:r>
      <w:r>
        <w:t>first</w:t>
      </w:r>
      <w:r>
        <w:rPr>
          <w:color w:val="C0C0C0"/>
        </w:rPr>
        <w:t xml:space="preserve"> </w:t>
      </w:r>
      <w:r>
        <w:rPr>
          <w:color w:val="000000"/>
        </w:rPr>
        <w:t>=</w:t>
      </w:r>
      <w:r>
        <w:rPr>
          <w:color w:val="C0C0C0"/>
        </w:rPr>
        <w:t xml:space="preserve"> </w:t>
      </w:r>
      <w:r>
        <w:rPr>
          <w:color w:val="000000"/>
        </w:rPr>
        <w:t>graph[i].</w:t>
      </w:r>
      <w:r>
        <w:t>from</w:t>
      </w:r>
      <w:r>
        <w:rPr>
          <w:color w:val="000000"/>
        </w:rPr>
        <w:t>;</w:t>
      </w:r>
    </w:p>
    <w:p w:rsidR="00CF4415" w:rsidRDefault="00CF4415" w:rsidP="002652C0">
      <w:pPr>
        <w:pStyle w:val="PreformattedText"/>
        <w:rPr>
          <w:color w:val="C0C0C0"/>
        </w:rPr>
      </w:pPr>
      <w:r>
        <w:rPr>
          <w:color w:val="C0C0C0"/>
        </w:rPr>
        <w:t xml:space="preserve">        </w:t>
      </w:r>
      <w:r>
        <w:rPr>
          <w:color w:val="000000"/>
        </w:rPr>
        <w:t>table[i].</w:t>
      </w:r>
      <w:r>
        <w:t>second</w:t>
      </w:r>
      <w:r>
        <w:rPr>
          <w:color w:val="000000"/>
        </w:rPr>
        <w:t>.</w:t>
      </w:r>
      <w:r>
        <w:t>second</w:t>
      </w:r>
      <w:r>
        <w:rPr>
          <w:color w:val="C0C0C0"/>
        </w:rPr>
        <w:t xml:space="preserve"> </w:t>
      </w:r>
      <w:r>
        <w:rPr>
          <w:color w:val="000000"/>
        </w:rPr>
        <w:t>=</w:t>
      </w:r>
      <w:r>
        <w:rPr>
          <w:color w:val="C0C0C0"/>
        </w:rPr>
        <w:t xml:space="preserve"> </w:t>
      </w:r>
      <w:r>
        <w:rPr>
          <w:color w:val="000000"/>
        </w:rPr>
        <w:t>graph[i].</w:t>
      </w:r>
      <w:r>
        <w:t>to</w:t>
      </w:r>
      <w:r>
        <w:rPr>
          <w:color w:val="000000"/>
        </w:rPr>
        <w:t>;</w:t>
      </w:r>
    </w:p>
    <w:p w:rsidR="00CF4415" w:rsidRDefault="00CF4415" w:rsidP="002652C0">
      <w:pPr>
        <w:pStyle w:val="PreformattedText"/>
        <w:rPr>
          <w:color w:val="C0C0C0"/>
        </w:rPr>
      </w:pPr>
      <w:r>
        <w:rPr>
          <w:color w:val="C0C0C0"/>
        </w:rPr>
        <w:t xml:space="preserve">        </w:t>
      </w:r>
      <w:r>
        <w:rPr>
          <w:color w:val="000000"/>
        </w:rPr>
        <w:t>table[i].</w:t>
      </w:r>
      <w:r>
        <w:t>first</w:t>
      </w:r>
      <w:r>
        <w:rPr>
          <w:color w:val="C0C0C0"/>
        </w:rPr>
        <w:t xml:space="preserve"> </w:t>
      </w:r>
      <w:r>
        <w:rPr>
          <w:color w:val="000000"/>
        </w:rPr>
        <w:t>=</w:t>
      </w:r>
      <w:r>
        <w:rPr>
          <w:color w:val="C0C0C0"/>
        </w:rPr>
        <w:t xml:space="preserve"> </w:t>
      </w:r>
      <w:r>
        <w:rPr>
          <w:color w:val="000000"/>
        </w:rPr>
        <w:t>graph[i].</w:t>
      </w:r>
      <w:r>
        <w:t>weight</w:t>
      </w:r>
      <w:r>
        <w:rPr>
          <w:color w:val="000000"/>
        </w:rPr>
        <w:t>;</w:t>
      </w:r>
    </w:p>
    <w:p w:rsidR="00CF4415" w:rsidRDefault="00CF4415" w:rsidP="002652C0">
      <w:pPr>
        <w:pStyle w:val="PreformattedText"/>
        <w:spacing w:after="283"/>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sort</w:t>
      </w:r>
      <w:r>
        <w:rPr>
          <w:color w:val="C0C0C0"/>
        </w:rPr>
        <w:t xml:space="preserve"> </w:t>
      </w:r>
      <w:r>
        <w:rPr>
          <w:color w:val="000000"/>
        </w:rPr>
        <w:t>(table.begin(),</w:t>
      </w:r>
      <w:r>
        <w:rPr>
          <w:color w:val="C0C0C0"/>
        </w:rPr>
        <w:t xml:space="preserve"> </w:t>
      </w:r>
      <w:r>
        <w:rPr>
          <w:color w:val="000000"/>
        </w:rPr>
        <w:t>table.end());</w:t>
      </w:r>
      <w:r>
        <w:rPr>
          <w:color w:val="008000"/>
        </w:rPr>
        <w:t>//сортувати</w:t>
      </w:r>
      <w:r>
        <w:rPr>
          <w:color w:val="C0C0C0"/>
        </w:rPr>
        <w:t xml:space="preserve"> </w:t>
      </w:r>
      <w:r>
        <w:rPr>
          <w:color w:val="008000"/>
        </w:rPr>
        <w:t>за</w:t>
      </w:r>
      <w:r>
        <w:rPr>
          <w:color w:val="C0C0C0"/>
        </w:rPr>
        <w:t xml:space="preserve"> </w:t>
      </w:r>
      <w:r>
        <w:rPr>
          <w:color w:val="008000"/>
        </w:rPr>
        <w:t>вагою</w:t>
      </w:r>
      <w:r>
        <w:rPr>
          <w:color w:val="C0C0C0"/>
        </w:rPr>
        <w:t xml:space="preserve"> </w:t>
      </w:r>
      <w:r>
        <w:rPr>
          <w:color w:val="008000"/>
        </w:rPr>
        <w:t>ребра</w:t>
      </w:r>
    </w:p>
    <w:p w:rsidR="00CF4415" w:rsidRDefault="00CF4415" w:rsidP="002652C0">
      <w:pPr>
        <w:pStyle w:val="PreformattedText"/>
        <w:rPr>
          <w:color w:val="C0C0C0"/>
        </w:rPr>
      </w:pPr>
      <w:r>
        <w:rPr>
          <w:color w:val="C0C0C0"/>
        </w:rPr>
        <w:t xml:space="preserve">    </w:t>
      </w:r>
      <w:r>
        <w:rPr>
          <w:color w:val="000000"/>
        </w:rPr>
        <w:t>iter+=</w:t>
      </w:r>
      <w:r>
        <w:rPr>
          <w:color w:val="C0C0C0"/>
        </w:rPr>
        <w:t xml:space="preserve"> </w:t>
      </w:r>
      <w:r>
        <w:rPr>
          <w:color w:val="000000"/>
        </w:rPr>
        <w:t>n*(log(n)/log(</w:t>
      </w:r>
      <w:r>
        <w:rPr>
          <w:color w:val="000080"/>
        </w:rPr>
        <w:t>2</w:t>
      </w:r>
      <w:r>
        <w:rPr>
          <w:color w:val="000000"/>
        </w:rPr>
        <w:t>));</w:t>
      </w:r>
    </w:p>
    <w:p w:rsidR="00CF4415" w:rsidRDefault="00CF4415" w:rsidP="002652C0">
      <w:pPr>
        <w:pStyle w:val="PreformattedText"/>
        <w:rPr>
          <w:color w:val="C0C0C0"/>
        </w:rPr>
      </w:pPr>
      <w:r>
        <w:rPr>
          <w:color w:val="C0C0C0"/>
        </w:rPr>
        <w:t xml:space="preserve">    </w:t>
      </w:r>
      <w:r>
        <w:rPr>
          <w:color w:val="800080"/>
        </w:rPr>
        <w:t>vector</w:t>
      </w:r>
      <w:r>
        <w:rPr>
          <w:color w:val="000000"/>
        </w:rPr>
        <w:t>&lt;</w:t>
      </w:r>
      <w:r>
        <w:rPr>
          <w:color w:val="808000"/>
        </w:rPr>
        <w:t>int</w:t>
      </w:r>
      <w:r>
        <w:rPr>
          <w:color w:val="000000"/>
        </w:rPr>
        <w:t>&gt;</w:t>
      </w:r>
      <w:r>
        <w:rPr>
          <w:color w:val="C0C0C0"/>
        </w:rPr>
        <w:t xml:space="preserve"> </w:t>
      </w:r>
      <w:r>
        <w:rPr>
          <w:color w:val="000000"/>
        </w:rPr>
        <w:t>tree_id</w:t>
      </w:r>
      <w:r>
        <w:rPr>
          <w:color w:val="C0C0C0"/>
        </w:rPr>
        <w:t xml:space="preserve"> </w:t>
      </w:r>
      <w:r>
        <w:rPr>
          <w:color w:val="000000"/>
        </w:rPr>
        <w:t>(n);</w:t>
      </w:r>
      <w:r>
        <w:rPr>
          <w:color w:val="008000"/>
        </w:rPr>
        <w:t>//приналежність</w:t>
      </w:r>
      <w:r>
        <w:rPr>
          <w:color w:val="C0C0C0"/>
        </w:rPr>
        <w:t xml:space="preserve"> </w:t>
      </w:r>
      <w:r>
        <w:rPr>
          <w:color w:val="008000"/>
        </w:rPr>
        <w:t>до</w:t>
      </w:r>
      <w:r>
        <w:rPr>
          <w:color w:val="C0C0C0"/>
        </w:rPr>
        <w:t xml:space="preserve"> </w:t>
      </w:r>
      <w:r>
        <w:rPr>
          <w:color w:val="008000"/>
        </w:rPr>
        <w:t>дерева</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w:t>
      </w:r>
      <w:r>
        <w:rPr>
          <w:color w:val="C0C0C0"/>
        </w:rPr>
        <w:t xml:space="preserve"> </w:t>
      </w:r>
      <w:r>
        <w:rPr>
          <w:color w:val="000000"/>
        </w:rPr>
        <w:t>i&lt;n;</w:t>
      </w:r>
      <w:r>
        <w:rPr>
          <w:color w:val="C0C0C0"/>
        </w:rPr>
        <w:t xml:space="preserve"> </w:t>
      </w:r>
      <w:r>
        <w:rPr>
          <w:color w:val="000000"/>
        </w:rPr>
        <w:t>i++){</w:t>
      </w:r>
      <w:r>
        <w:rPr>
          <w:color w:val="008000"/>
        </w:rPr>
        <w:t>//роздати</w:t>
      </w:r>
      <w:r>
        <w:rPr>
          <w:color w:val="C0C0C0"/>
        </w:rPr>
        <w:t xml:space="preserve"> </w:t>
      </w:r>
      <w:r>
        <w:rPr>
          <w:color w:val="008000"/>
        </w:rPr>
        <w:t>id</w:t>
      </w:r>
      <w:r>
        <w:rPr>
          <w:color w:val="C0C0C0"/>
        </w:rPr>
        <w:t xml:space="preserve"> </w:t>
      </w:r>
      <w:r>
        <w:rPr>
          <w:color w:val="008000"/>
        </w:rPr>
        <w:t>кожній</w:t>
      </w:r>
      <w:r>
        <w:rPr>
          <w:color w:val="C0C0C0"/>
        </w:rPr>
        <w:t xml:space="preserve"> </w:t>
      </w:r>
      <w:r>
        <w:rPr>
          <w:color w:val="008000"/>
        </w:rPr>
        <w:t>вершині</w:t>
      </w:r>
      <w:r>
        <w:rPr>
          <w:color w:val="C0C0C0"/>
        </w:rPr>
        <w:t xml:space="preserve"> </w:t>
      </w:r>
      <w:r>
        <w:rPr>
          <w:color w:val="008000"/>
        </w:rPr>
        <w:t>по</w:t>
      </w:r>
      <w:r>
        <w:rPr>
          <w:color w:val="C0C0C0"/>
        </w:rPr>
        <w:t xml:space="preserve"> </w:t>
      </w:r>
      <w:r>
        <w:rPr>
          <w:color w:val="008000"/>
        </w:rPr>
        <w:t>приналежності</w:t>
      </w:r>
      <w:r>
        <w:rPr>
          <w:color w:val="C0C0C0"/>
        </w:rPr>
        <w:t xml:space="preserve"> </w:t>
      </w:r>
      <w:r>
        <w:rPr>
          <w:color w:val="008000"/>
        </w:rPr>
        <w:t>до</w:t>
      </w:r>
      <w:r>
        <w:rPr>
          <w:color w:val="C0C0C0"/>
        </w:rPr>
        <w:t xml:space="preserve"> </w:t>
      </w:r>
      <w:r>
        <w:rPr>
          <w:color w:val="008000"/>
        </w:rPr>
        <w:t>дерева</w:t>
      </w:r>
    </w:p>
    <w:p w:rsidR="00CF4415" w:rsidRDefault="00CF4415" w:rsidP="002652C0">
      <w:pPr>
        <w:pStyle w:val="PreformattedText"/>
        <w:rPr>
          <w:color w:val="C0C0C0"/>
        </w:rPr>
      </w:pPr>
      <w:r>
        <w:rPr>
          <w:color w:val="C0C0C0"/>
        </w:rPr>
        <w:t xml:space="preserve">        </w:t>
      </w:r>
      <w:r>
        <w:rPr>
          <w:color w:val="000000"/>
        </w:rPr>
        <w:t>tree_id[i]=i;</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w:t>
      </w:r>
      <w:r>
        <w:rPr>
          <w:color w:val="C0C0C0"/>
        </w:rPr>
        <w:t xml:space="preserve"> </w:t>
      </w:r>
      <w:r>
        <w:rPr>
          <w:color w:val="000000"/>
        </w:rPr>
        <w:t>i&lt;m;</w:t>
      </w:r>
      <w:r>
        <w:rPr>
          <w:color w:val="C0C0C0"/>
        </w:rPr>
        <w:t xml:space="preserve"> </w:t>
      </w:r>
      <w:r>
        <w:rPr>
          <w:color w:val="000000"/>
        </w:rPr>
        <w:t>i++){</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a</w:t>
      </w:r>
      <w:r>
        <w:rPr>
          <w:color w:val="C0C0C0"/>
        </w:rPr>
        <w:t xml:space="preserve"> </w:t>
      </w:r>
      <w:r>
        <w:rPr>
          <w:color w:val="000000"/>
        </w:rPr>
        <w:t>=</w:t>
      </w:r>
      <w:r>
        <w:rPr>
          <w:color w:val="C0C0C0"/>
        </w:rPr>
        <w:t xml:space="preserve"> </w:t>
      </w:r>
      <w:r>
        <w:rPr>
          <w:color w:val="000000"/>
        </w:rPr>
        <w:t>table[i].</w:t>
      </w:r>
      <w:r>
        <w:t>second</w:t>
      </w:r>
      <w:r>
        <w:rPr>
          <w:color w:val="000000"/>
        </w:rPr>
        <w:t>.</w:t>
      </w:r>
      <w:r>
        <w:t>first</w:t>
      </w: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b</w:t>
      </w:r>
      <w:r>
        <w:rPr>
          <w:color w:val="C0C0C0"/>
        </w:rPr>
        <w:t xml:space="preserve"> </w:t>
      </w:r>
      <w:r>
        <w:rPr>
          <w:color w:val="000000"/>
        </w:rPr>
        <w:t>=</w:t>
      </w:r>
      <w:r>
        <w:rPr>
          <w:color w:val="C0C0C0"/>
        </w:rPr>
        <w:t xml:space="preserve"> </w:t>
      </w:r>
      <w:r>
        <w:rPr>
          <w:color w:val="000000"/>
        </w:rPr>
        <w:t>table[i].</w:t>
      </w:r>
      <w:r>
        <w:t>second</w:t>
      </w:r>
      <w:r>
        <w:rPr>
          <w:color w:val="000000"/>
        </w:rPr>
        <w:t>.</w:t>
      </w:r>
      <w:r>
        <w:t>second</w:t>
      </w:r>
      <w:r>
        <w:rPr>
          <w:color w:val="000000"/>
        </w:rPr>
        <w:t>;</w:t>
      </w:r>
    </w:p>
    <w:p w:rsidR="00CF4415" w:rsidRDefault="00CF4415" w:rsidP="002652C0">
      <w:pPr>
        <w:pStyle w:val="PreformattedText"/>
        <w:spacing w:after="283"/>
        <w:rPr>
          <w:color w:val="C0C0C0"/>
        </w:rPr>
      </w:pPr>
      <w:r>
        <w:rPr>
          <w:color w:val="C0C0C0"/>
        </w:rPr>
        <w:t xml:space="preserve">        </w:t>
      </w:r>
      <w:r>
        <w:rPr>
          <w:color w:val="808000"/>
        </w:rPr>
        <w:t>if</w:t>
      </w:r>
      <w:r>
        <w:rPr>
          <w:color w:val="C0C0C0"/>
        </w:rPr>
        <w:t xml:space="preserve"> </w:t>
      </w:r>
      <w:r>
        <w:rPr>
          <w:color w:val="000000"/>
        </w:rPr>
        <w:t>(tree_id[number_tree[a]]</w:t>
      </w:r>
      <w:r>
        <w:rPr>
          <w:color w:val="C0C0C0"/>
        </w:rPr>
        <w:t xml:space="preserve"> </w:t>
      </w:r>
      <w:r>
        <w:rPr>
          <w:color w:val="000000"/>
        </w:rPr>
        <w:t>!=</w:t>
      </w:r>
      <w:r>
        <w:rPr>
          <w:color w:val="C0C0C0"/>
        </w:rPr>
        <w:t xml:space="preserve"> </w:t>
      </w:r>
      <w:r>
        <w:rPr>
          <w:color w:val="000000"/>
        </w:rPr>
        <w:t>tree_id[number_tree[b]]){</w:t>
      </w:r>
    </w:p>
    <w:p w:rsidR="00CF4415" w:rsidRDefault="00CF4415" w:rsidP="002652C0">
      <w:pPr>
        <w:pStyle w:val="PreformattedText"/>
        <w:rPr>
          <w:color w:val="C0C0C0"/>
        </w:rPr>
      </w:pPr>
      <w:r>
        <w:rPr>
          <w:color w:val="C0C0C0"/>
        </w:rPr>
        <w:t xml:space="preserve">            </w:t>
      </w:r>
      <w:r>
        <w:rPr>
          <w:color w:val="000000"/>
        </w:rPr>
        <w:t>MSTK.push_back</w:t>
      </w:r>
      <w:r>
        <w:rPr>
          <w:color w:val="C0C0C0"/>
        </w:rPr>
        <w:t xml:space="preserve"> </w:t>
      </w:r>
      <w:r>
        <w:rPr>
          <w:color w:val="000000"/>
        </w:rPr>
        <w:t>(make_pair</w:t>
      </w:r>
      <w:r>
        <w:rPr>
          <w:color w:val="C0C0C0"/>
        </w:rPr>
        <w:t xml:space="preserve"> </w:t>
      </w:r>
      <w:r>
        <w:rPr>
          <w:color w:val="000000"/>
        </w:rPr>
        <w:t>(a,</w:t>
      </w:r>
      <w:r>
        <w:rPr>
          <w:color w:val="C0C0C0"/>
        </w:rPr>
        <w:t xml:space="preserve"> </w:t>
      </w:r>
      <w:r>
        <w:rPr>
          <w:color w:val="000000"/>
        </w:rPr>
        <w:t>b));</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old_id</w:t>
      </w:r>
      <w:r>
        <w:rPr>
          <w:color w:val="C0C0C0"/>
        </w:rPr>
        <w:t xml:space="preserve"> </w:t>
      </w:r>
      <w:r>
        <w:rPr>
          <w:color w:val="000000"/>
        </w:rPr>
        <w:t>=</w:t>
      </w:r>
      <w:r>
        <w:rPr>
          <w:color w:val="C0C0C0"/>
        </w:rPr>
        <w:t xml:space="preserve"> </w:t>
      </w:r>
      <w:r>
        <w:rPr>
          <w:color w:val="000000"/>
        </w:rPr>
        <w:t>tree_id[number_tree[b]];</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new_id</w:t>
      </w:r>
      <w:r>
        <w:rPr>
          <w:color w:val="C0C0C0"/>
        </w:rPr>
        <w:t xml:space="preserve"> </w:t>
      </w:r>
      <w:r>
        <w:rPr>
          <w:color w:val="000000"/>
        </w:rPr>
        <w:t>=</w:t>
      </w:r>
      <w:r>
        <w:rPr>
          <w:color w:val="C0C0C0"/>
        </w:rPr>
        <w:t xml:space="preserve"> </w:t>
      </w:r>
      <w:r>
        <w:rPr>
          <w:color w:val="000000"/>
        </w:rPr>
        <w:t>tree_id[number_tree[a]];</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000080"/>
        </w:rPr>
        <w:t>0</w:t>
      </w:r>
      <w:r>
        <w:rPr>
          <w:color w:val="000000"/>
        </w:rPr>
        <w:t>;</w:t>
      </w:r>
      <w:r>
        <w:rPr>
          <w:color w:val="C0C0C0"/>
        </w:rPr>
        <w:t xml:space="preserve"> </w:t>
      </w:r>
      <w:r>
        <w:rPr>
          <w:color w:val="000000"/>
        </w:rPr>
        <w:t>j&lt;n;</w:t>
      </w:r>
      <w:r>
        <w:rPr>
          <w:color w:val="C0C0C0"/>
        </w:rPr>
        <w:t xml:space="preserve"> </w:t>
      </w:r>
      <w:r>
        <w:rPr>
          <w:color w:val="000000"/>
        </w:rPr>
        <w:t>j++){</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(tree_id[j]</w:t>
      </w:r>
      <w:r>
        <w:rPr>
          <w:color w:val="C0C0C0"/>
        </w:rPr>
        <w:t xml:space="preserve"> </w:t>
      </w:r>
      <w:r>
        <w:rPr>
          <w:color w:val="000000"/>
        </w:rPr>
        <w:t>==</w:t>
      </w:r>
      <w:r>
        <w:rPr>
          <w:color w:val="C0C0C0"/>
        </w:rPr>
        <w:t xml:space="preserve"> </w:t>
      </w:r>
      <w:r>
        <w:rPr>
          <w:color w:val="000000"/>
        </w:rPr>
        <w:t>old_id){</w:t>
      </w:r>
    </w:p>
    <w:p w:rsidR="00CF4415" w:rsidRDefault="00CF4415" w:rsidP="002652C0">
      <w:pPr>
        <w:pStyle w:val="PreformattedText"/>
        <w:rPr>
          <w:color w:val="C0C0C0"/>
        </w:rPr>
      </w:pPr>
      <w:r>
        <w:rPr>
          <w:color w:val="C0C0C0"/>
        </w:rPr>
        <w:t xml:space="preserve">                    </w:t>
      </w:r>
      <w:r>
        <w:rPr>
          <w:color w:val="000000"/>
        </w:rPr>
        <w:t>tree_id[j]</w:t>
      </w:r>
      <w:r>
        <w:rPr>
          <w:color w:val="C0C0C0"/>
        </w:rPr>
        <w:t xml:space="preserve"> </w:t>
      </w:r>
      <w:r>
        <w:rPr>
          <w:color w:val="000000"/>
        </w:rPr>
        <w:t>=</w:t>
      </w:r>
      <w:r>
        <w:rPr>
          <w:color w:val="C0C0C0"/>
        </w:rPr>
        <w:t xml:space="preserve"> </w:t>
      </w:r>
      <w:r>
        <w:rPr>
          <w:color w:val="000000"/>
        </w:rPr>
        <w:t>new_id;</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end_time</w:t>
      </w:r>
      <w:r>
        <w:rPr>
          <w:color w:val="C0C0C0"/>
        </w:rPr>
        <w:t xml:space="preserve"> </w:t>
      </w:r>
      <w:r>
        <w:rPr>
          <w:color w:val="000000"/>
        </w:rPr>
        <w:t>=</w:t>
      </w:r>
      <w:r>
        <w:rPr>
          <w:color w:val="C0C0C0"/>
        </w:rPr>
        <w:t xml:space="preserve"> </w:t>
      </w:r>
      <w:r>
        <w:t>clock</w:t>
      </w:r>
      <w:r>
        <w:rPr>
          <w:color w:val="000000"/>
        </w:rPr>
        <w:t>();</w:t>
      </w:r>
      <w:r>
        <w:rPr>
          <w:color w:val="008000"/>
        </w:rPr>
        <w:t>//кінець</w:t>
      </w:r>
      <w:r>
        <w:rPr>
          <w:color w:val="C0C0C0"/>
        </w:rPr>
        <w:t xml:space="preserve"> </w:t>
      </w:r>
      <w:r>
        <w:rPr>
          <w:color w:val="008000"/>
        </w:rPr>
        <w:t>роботи</w:t>
      </w:r>
      <w:r>
        <w:rPr>
          <w:color w:val="C0C0C0"/>
        </w:rPr>
        <w:t xml:space="preserve"> </w:t>
      </w:r>
      <w:r>
        <w:rPr>
          <w:color w:val="008000"/>
        </w:rPr>
        <w:t>алгоритму</w:t>
      </w:r>
    </w:p>
    <w:p w:rsidR="00CF4415" w:rsidRDefault="00CF4415" w:rsidP="002652C0">
      <w:pPr>
        <w:pStyle w:val="PreformattedText"/>
        <w:rPr>
          <w:color w:val="C0C0C0"/>
        </w:rPr>
      </w:pPr>
      <w:r>
        <w:rPr>
          <w:color w:val="C0C0C0"/>
        </w:rPr>
        <w:t xml:space="preserve">    </w:t>
      </w:r>
      <w:r>
        <w:rPr>
          <w:color w:val="000000"/>
        </w:rPr>
        <w:t>search_time</w:t>
      </w:r>
      <w:r>
        <w:rPr>
          <w:color w:val="C0C0C0"/>
        </w:rPr>
        <w:t xml:space="preserve"> </w:t>
      </w:r>
      <w:r>
        <w:rPr>
          <w:color w:val="000000"/>
        </w:rPr>
        <w:t>=</w:t>
      </w:r>
      <w:r>
        <w:rPr>
          <w:color w:val="C0C0C0"/>
        </w:rPr>
        <w:t xml:space="preserve"> </w:t>
      </w:r>
      <w:r>
        <w:rPr>
          <w:color w:val="000000"/>
        </w:rPr>
        <w:t>end_time</w:t>
      </w:r>
      <w:r>
        <w:rPr>
          <w:color w:val="C0C0C0"/>
        </w:rPr>
        <w:t xml:space="preserve"> </w:t>
      </w:r>
      <w:r>
        <w:rPr>
          <w:color w:val="000000"/>
        </w:rPr>
        <w:t>-</w:t>
      </w:r>
      <w:r>
        <w:rPr>
          <w:color w:val="C0C0C0"/>
        </w:rPr>
        <w:t xml:space="preserve"> </w:t>
      </w:r>
      <w:r>
        <w:rPr>
          <w:color w:val="000000"/>
        </w:rPr>
        <w:t>start_time;</w:t>
      </w:r>
    </w:p>
    <w:p w:rsidR="00CF4415" w:rsidRDefault="00CF4415" w:rsidP="002652C0">
      <w:pPr>
        <w:pStyle w:val="PreformattedText"/>
        <w:spacing w:after="283"/>
        <w:rPr>
          <w:color w:val="000000"/>
        </w:rPr>
      </w:pPr>
      <w:r>
        <w:rPr>
          <w:color w:val="C0C0C0"/>
        </w:rPr>
        <w:t xml:space="preserve">    </w:t>
      </w:r>
      <w:r>
        <w:rPr>
          <w:color w:val="808000"/>
        </w:rPr>
        <w:t>return</w:t>
      </w:r>
      <w:r>
        <w:rPr>
          <w:color w:val="C0C0C0"/>
        </w:rPr>
        <w:t xml:space="preserve"> </w:t>
      </w:r>
      <w:r>
        <w:rPr>
          <w:color w:val="000000"/>
        </w:rPr>
        <w:t>MSTK;</w:t>
      </w:r>
    </w:p>
    <w:p w:rsidR="00CF4415" w:rsidRDefault="00CF4415" w:rsidP="002652C0">
      <w:pPr>
        <w:pStyle w:val="PreformattedText"/>
        <w:spacing w:after="283"/>
        <w:rPr>
          <w:rFonts w:ascii="Courier New" w:hAnsi="Courier New" w:cs="Courier New"/>
          <w:sz w:val="22"/>
          <w:lang w:val="en-US"/>
        </w:rPr>
      </w:pPr>
      <w:r>
        <w:rPr>
          <w:color w:val="000000"/>
        </w:rPr>
        <w:t>}</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spacing w:after="120" w:line="240" w:lineRule="auto"/>
        <w:ind w:firstLine="709"/>
        <w:jc w:val="both"/>
        <w:rPr>
          <w:rFonts w:ascii="Courier New" w:hAnsi="Courier New" w:cs="Courier New"/>
          <w:sz w:val="22"/>
          <w:szCs w:val="24"/>
          <w:u w:val="single"/>
          <w:lang w:val="en-US"/>
        </w:rPr>
      </w:pPr>
    </w:p>
    <w:p w:rsidR="00CF4415" w:rsidRDefault="00CF4415" w:rsidP="002652C0">
      <w:pPr>
        <w:spacing w:after="120" w:line="240" w:lineRule="auto"/>
        <w:ind w:firstLine="709"/>
        <w:jc w:val="both"/>
        <w:rPr>
          <w:rFonts w:ascii="Courier New" w:hAnsi="Courier New" w:cs="Courier New"/>
          <w:sz w:val="22"/>
          <w:szCs w:val="24"/>
          <w:u w:val="single"/>
          <w:lang w:val="en-US"/>
        </w:rPr>
      </w:pPr>
      <w:r>
        <w:rPr>
          <w:szCs w:val="24"/>
          <w:u w:val="single"/>
          <w:lang w:val="en-US"/>
        </w:rPr>
        <w:t>Prima.cpp</w:t>
      </w:r>
    </w:p>
    <w:p w:rsidR="00CF4415" w:rsidRDefault="00CF4415" w:rsidP="002652C0">
      <w:pPr>
        <w:autoSpaceDE w:val="0"/>
        <w:spacing w:after="0" w:line="240" w:lineRule="auto"/>
        <w:rPr>
          <w:rFonts w:ascii="Courier New" w:hAnsi="Courier New" w:cs="Courier New"/>
          <w:sz w:val="22"/>
          <w:szCs w:val="24"/>
          <w:u w:val="single"/>
          <w:lang w:val="en-US"/>
        </w:rPr>
      </w:pPr>
    </w:p>
    <w:p w:rsidR="00CF4415" w:rsidRDefault="00CF4415" w:rsidP="002652C0">
      <w:pPr>
        <w:pStyle w:val="a7"/>
        <w:autoSpaceDE w:val="0"/>
        <w:spacing w:after="0" w:line="240" w:lineRule="auto"/>
        <w:rPr>
          <w:rFonts w:ascii="Courier New" w:hAnsi="Courier New" w:cs="Courier New"/>
          <w:sz w:val="22"/>
          <w:lang w:val="en-US"/>
        </w:rPr>
      </w:pPr>
    </w:p>
    <w:p w:rsidR="00CF4415" w:rsidRDefault="00CF4415" w:rsidP="002652C0">
      <w:pPr>
        <w:pStyle w:val="PreformattedText"/>
        <w:spacing w:after="283"/>
        <w:rPr>
          <w:color w:val="800080"/>
        </w:rPr>
      </w:pPr>
      <w:r>
        <w:rPr>
          <w:rFonts w:ascii="Courier New" w:hAnsi="Courier New" w:cs="Courier New"/>
          <w:color w:val="000080"/>
          <w:sz w:val="22"/>
          <w:lang w:val="en-US"/>
        </w:rPr>
        <w:t>#include</w:t>
      </w:r>
      <w:r>
        <w:rPr>
          <w:rFonts w:ascii="Courier New" w:hAnsi="Courier New" w:cs="Courier New"/>
          <w:color w:val="C0C0C0"/>
          <w:sz w:val="22"/>
          <w:lang w:val="en-US"/>
        </w:rPr>
        <w:t xml:space="preserve"> </w:t>
      </w:r>
      <w:r>
        <w:rPr>
          <w:rFonts w:ascii="Courier New" w:hAnsi="Courier New" w:cs="Courier New"/>
          <w:color w:val="008000"/>
          <w:sz w:val="22"/>
          <w:lang w:val="en-US"/>
        </w:rPr>
        <w:t>"prima.h"</w:t>
      </w:r>
    </w:p>
    <w:p w:rsidR="00CF4415" w:rsidRDefault="00CF4415" w:rsidP="002652C0">
      <w:pPr>
        <w:pStyle w:val="PreformattedText"/>
        <w:spacing w:after="283"/>
        <w:rPr>
          <w:color w:val="C0C0C0"/>
        </w:rPr>
      </w:pP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Prima(</w:t>
      </w:r>
      <w:r>
        <w:rPr>
          <w:color w:val="808000"/>
        </w:rPr>
        <w:t>int</w:t>
      </w:r>
      <w:r>
        <w:rPr>
          <w:color w:val="C0C0C0"/>
        </w:rPr>
        <w:t xml:space="preserve"> </w:t>
      </w:r>
      <w:r>
        <w:rPr>
          <w:color w:val="000000"/>
        </w:rPr>
        <w:t>&amp;n,</w:t>
      </w:r>
      <w:r>
        <w:rPr>
          <w:color w:val="808000"/>
        </w:rPr>
        <w:t>int</w:t>
      </w:r>
      <w:r>
        <w:rPr>
          <w:color w:val="C0C0C0"/>
        </w:rPr>
        <w:t xml:space="preserve"> </w:t>
      </w:r>
      <w:r>
        <w:rPr>
          <w:color w:val="000000"/>
        </w:rPr>
        <w:t>&amp;m,</w:t>
      </w:r>
      <w:r>
        <w:rPr>
          <w:color w:val="800080"/>
        </w:rPr>
        <w:t>vector</w:t>
      </w:r>
      <w:r>
        <w:rPr>
          <w:color w:val="C0C0C0"/>
        </w:rPr>
        <w:t xml:space="preserve"> </w:t>
      </w:r>
      <w:r>
        <w:rPr>
          <w:color w:val="000000"/>
        </w:rPr>
        <w:t>&lt;</w:t>
      </w:r>
      <w:r>
        <w:rPr>
          <w:color w:val="800080"/>
        </w:rPr>
        <w:t>vertex</w:t>
      </w:r>
      <w:r>
        <w:rPr>
          <w:color w:val="000000"/>
        </w:rPr>
        <w:t>&gt;</w:t>
      </w:r>
      <w:r>
        <w:rPr>
          <w:color w:val="C0C0C0"/>
        </w:rPr>
        <w:t xml:space="preserve"> </w:t>
      </w:r>
      <w:r>
        <w:rPr>
          <w:color w:val="000000"/>
        </w:rPr>
        <w:t>graph,</w:t>
      </w:r>
      <w:r>
        <w:rPr>
          <w:color w:val="808000"/>
        </w:rPr>
        <w:t>unsigned</w:t>
      </w:r>
      <w:r>
        <w:rPr>
          <w:color w:val="C0C0C0"/>
        </w:rPr>
        <w:t xml:space="preserve"> </w:t>
      </w:r>
      <w:r>
        <w:rPr>
          <w:color w:val="808000"/>
        </w:rPr>
        <w:t>int</w:t>
      </w:r>
      <w:r>
        <w:rPr>
          <w:color w:val="C0C0C0"/>
        </w:rPr>
        <w:t xml:space="preserve"> </w:t>
      </w:r>
      <w:r>
        <w:rPr>
          <w:color w:val="000000"/>
        </w:rPr>
        <w:t>&amp;search_time,</w:t>
      </w:r>
      <w:r>
        <w:rPr>
          <w:color w:val="808000"/>
        </w:rPr>
        <w:t>int</w:t>
      </w:r>
      <w:r>
        <w:rPr>
          <w:color w:val="C0C0C0"/>
        </w:rPr>
        <w:t xml:space="preserve"> </w:t>
      </w:r>
      <w:r>
        <w:rPr>
          <w:color w:val="000000"/>
        </w:rPr>
        <w:t>&amp;iter){</w:t>
      </w:r>
      <w:r>
        <w:rPr>
          <w:color w:val="008000"/>
        </w:rPr>
        <w:t>//функція</w:t>
      </w:r>
      <w:r>
        <w:rPr>
          <w:color w:val="C0C0C0"/>
        </w:rPr>
        <w:t xml:space="preserve"> </w:t>
      </w:r>
      <w:r>
        <w:rPr>
          <w:color w:val="008000"/>
        </w:rPr>
        <w:t>реалізації</w:t>
      </w:r>
      <w:r>
        <w:rPr>
          <w:color w:val="C0C0C0"/>
        </w:rPr>
        <w:t xml:space="preserve"> </w:t>
      </w:r>
      <w:r>
        <w:rPr>
          <w:color w:val="008000"/>
        </w:rPr>
        <w:t>алгоритму</w:t>
      </w:r>
      <w:r>
        <w:rPr>
          <w:color w:val="C0C0C0"/>
        </w:rPr>
        <w:t xml:space="preserve"> </w:t>
      </w:r>
      <w:r>
        <w:rPr>
          <w:color w:val="008000"/>
        </w:rPr>
        <w:t>Прима</w:t>
      </w:r>
    </w:p>
    <w:p w:rsidR="00CF4415" w:rsidRDefault="00CF4415" w:rsidP="002652C0">
      <w:pPr>
        <w:pStyle w:val="PreformattedText"/>
        <w:rPr>
          <w:color w:val="C0C0C0"/>
        </w:rPr>
      </w:pPr>
      <w:r>
        <w:rPr>
          <w:color w:val="C0C0C0"/>
        </w:rPr>
        <w:t xml:space="preserve">    </w:t>
      </w:r>
      <w:r>
        <w:rPr>
          <w:color w:val="000000"/>
        </w:rPr>
        <w:t>iter=</w:t>
      </w:r>
      <w:r>
        <w:rPr>
          <w:color w:val="000080"/>
        </w:rPr>
        <w:t>0</w:t>
      </w:r>
      <w:r>
        <w:rPr>
          <w:color w:val="000000"/>
        </w:rPr>
        <w:t>;</w:t>
      </w:r>
    </w:p>
    <w:p w:rsidR="00CF4415" w:rsidRDefault="00CF4415" w:rsidP="002652C0">
      <w:pPr>
        <w:pStyle w:val="PreformattedText"/>
        <w:rPr>
          <w:color w:val="C0C0C0"/>
        </w:rPr>
      </w:pPr>
      <w:r>
        <w:rPr>
          <w:color w:val="C0C0C0"/>
        </w:rPr>
        <w:t xml:space="preserve">    </w:t>
      </w:r>
      <w:r>
        <w:rPr>
          <w:color w:val="800080"/>
        </w:rPr>
        <w:t>vector</w:t>
      </w:r>
      <w:r>
        <w:rPr>
          <w:color w:val="000000"/>
        </w:rPr>
        <w:t>&lt;</w:t>
      </w:r>
      <w:r>
        <w:rPr>
          <w:color w:val="808000"/>
        </w:rPr>
        <w:t>bool</w:t>
      </w:r>
      <w:r>
        <w:rPr>
          <w:color w:val="000000"/>
        </w:rPr>
        <w:t>&gt;</w:t>
      </w:r>
      <w:r>
        <w:rPr>
          <w:color w:val="C0C0C0"/>
        </w:rPr>
        <w:t xml:space="preserve"> </w:t>
      </w:r>
      <w:r>
        <w:rPr>
          <w:color w:val="000000"/>
        </w:rPr>
        <w:t>used</w:t>
      </w:r>
      <w:r>
        <w:rPr>
          <w:color w:val="C0C0C0"/>
        </w:rPr>
        <w:t xml:space="preserve"> </w:t>
      </w:r>
      <w:r>
        <w:rPr>
          <w:color w:val="000000"/>
        </w:rPr>
        <w:t>(n,</w:t>
      </w:r>
      <w:r>
        <w:rPr>
          <w:color w:val="808000"/>
        </w:rPr>
        <w:t>false</w:t>
      </w:r>
      <w:r>
        <w:rPr>
          <w:color w:val="000000"/>
        </w:rPr>
        <w:t>);</w:t>
      </w:r>
      <w:r>
        <w:rPr>
          <w:color w:val="008000"/>
        </w:rPr>
        <w:t>//відвідуваність</w:t>
      </w:r>
      <w:r>
        <w:rPr>
          <w:color w:val="C0C0C0"/>
        </w:rPr>
        <w:t xml:space="preserve"> </w:t>
      </w:r>
      <w:r>
        <w:rPr>
          <w:color w:val="008000"/>
        </w:rPr>
        <w:t>вершин</w:t>
      </w:r>
    </w:p>
    <w:p w:rsidR="00CF4415" w:rsidRDefault="00CF4415" w:rsidP="002652C0">
      <w:pPr>
        <w:pStyle w:val="PreformattedText"/>
        <w:rPr>
          <w:color w:val="C0C0C0"/>
        </w:rPr>
      </w:pPr>
      <w:r>
        <w:rPr>
          <w:color w:val="C0C0C0"/>
        </w:rPr>
        <w:t xml:space="preserve">    </w:t>
      </w: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MSTP;</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**table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8000"/>
        </w:rPr>
        <w:t>int</w:t>
      </w:r>
      <w:r>
        <w:rPr>
          <w:color w:val="C0C0C0"/>
        </w:rPr>
        <w:t xml:space="preserve"> </w:t>
      </w:r>
      <w:r>
        <w:rPr>
          <w:color w:val="000000"/>
        </w:rPr>
        <w:t>*[n];</w:t>
      </w:r>
      <w:r>
        <w:rPr>
          <w:color w:val="008000"/>
        </w:rPr>
        <w:t>//свторити</w:t>
      </w:r>
      <w:r>
        <w:rPr>
          <w:color w:val="C0C0C0"/>
        </w:rPr>
        <w:t xml:space="preserve"> </w:t>
      </w:r>
      <w:r>
        <w:rPr>
          <w:color w:val="008000"/>
        </w:rPr>
        <w:t>динамічний</w:t>
      </w:r>
      <w:r>
        <w:rPr>
          <w:color w:val="C0C0C0"/>
        </w:rPr>
        <w:t xml:space="preserve"> </w:t>
      </w:r>
      <w:r>
        <w:rPr>
          <w:color w:val="008000"/>
        </w:rPr>
        <w:t>масив</w:t>
      </w:r>
      <w:r>
        <w:rPr>
          <w:color w:val="C0C0C0"/>
        </w:rPr>
        <w:t xml:space="preserve"> </w:t>
      </w:r>
      <w:r>
        <w:rPr>
          <w:color w:val="008000"/>
        </w:rPr>
        <w:t>таблиця</w:t>
      </w:r>
      <w:r>
        <w:rPr>
          <w:color w:val="C0C0C0"/>
        </w:rPr>
        <w:t xml:space="preserve"> </w:t>
      </w:r>
      <w:r>
        <w:rPr>
          <w:color w:val="008000"/>
        </w:rPr>
        <w:t>ваг</w:t>
      </w:r>
      <w:r>
        <w:rPr>
          <w:color w:val="C0C0C0"/>
        </w:rPr>
        <w:t xml:space="preserve"> </w:t>
      </w:r>
      <w:r>
        <w:rPr>
          <w:color w:val="008000"/>
        </w:rPr>
        <w:t>ребер</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;i&lt;n;i++){</w:t>
      </w:r>
    </w:p>
    <w:p w:rsidR="00CF4415" w:rsidRDefault="00CF4415" w:rsidP="002652C0">
      <w:pPr>
        <w:pStyle w:val="PreformattedText"/>
        <w:rPr>
          <w:color w:val="C0C0C0"/>
        </w:rPr>
      </w:pPr>
      <w:r>
        <w:rPr>
          <w:color w:val="C0C0C0"/>
        </w:rPr>
        <w:t xml:space="preserve">         </w:t>
      </w:r>
      <w:r>
        <w:rPr>
          <w:color w:val="000000"/>
        </w:rPr>
        <w:t>table[i]</w:t>
      </w:r>
      <w:r>
        <w:rPr>
          <w:color w:val="C0C0C0"/>
        </w:rPr>
        <w:t xml:space="preserve"> </w:t>
      </w:r>
      <w:r>
        <w:rPr>
          <w:color w:val="000000"/>
        </w:rPr>
        <w:t>=</w:t>
      </w:r>
      <w:r>
        <w:rPr>
          <w:color w:val="C0C0C0"/>
        </w:rPr>
        <w:t xml:space="preserve"> </w:t>
      </w:r>
      <w:r>
        <w:rPr>
          <w:color w:val="808000"/>
        </w:rPr>
        <w:t>new</w:t>
      </w:r>
      <w:r>
        <w:rPr>
          <w:color w:val="C0C0C0"/>
        </w:rPr>
        <w:t xml:space="preserve"> </w:t>
      </w:r>
      <w:r>
        <w:rPr>
          <w:color w:val="808000"/>
        </w:rPr>
        <w:t>int</w:t>
      </w:r>
      <w:r>
        <w:rPr>
          <w:color w:val="C0C0C0"/>
        </w:rPr>
        <w:t xml:space="preserve"> </w:t>
      </w:r>
      <w:r>
        <w:rPr>
          <w:color w:val="000000"/>
        </w:rPr>
        <w:t>[n];</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lastRenderedPageBreak/>
        <w:t xml:space="preserve">    </w:t>
      </w:r>
      <w:r>
        <w:rPr>
          <w:color w:val="808000"/>
        </w:rPr>
        <w:t>int</w:t>
      </w:r>
      <w:r>
        <w:rPr>
          <w:color w:val="C0C0C0"/>
        </w:rPr>
        <w:t xml:space="preserve"> </w:t>
      </w:r>
      <w:r>
        <w:rPr>
          <w:color w:val="000000"/>
        </w:rPr>
        <w:t>**min_dist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8000"/>
        </w:rPr>
        <w:t>int</w:t>
      </w:r>
      <w:r>
        <w:rPr>
          <w:color w:val="C0C0C0"/>
        </w:rPr>
        <w:t xml:space="preserve"> </w:t>
      </w:r>
      <w:r>
        <w:rPr>
          <w:color w:val="000000"/>
        </w:rPr>
        <w:t>*[</w:t>
      </w:r>
      <w:r>
        <w:rPr>
          <w:color w:val="000080"/>
        </w:rPr>
        <w:t>2</w:t>
      </w:r>
      <w:r>
        <w:rPr>
          <w:color w:val="000000"/>
        </w:rPr>
        <w:t>];</w:t>
      </w:r>
      <w:r>
        <w:rPr>
          <w:color w:val="008000"/>
        </w:rPr>
        <w:t>//свторити</w:t>
      </w:r>
      <w:r>
        <w:rPr>
          <w:color w:val="C0C0C0"/>
        </w:rPr>
        <w:t xml:space="preserve"> </w:t>
      </w:r>
      <w:r>
        <w:rPr>
          <w:color w:val="008000"/>
        </w:rPr>
        <w:t>динамічний</w:t>
      </w:r>
      <w:r>
        <w:rPr>
          <w:color w:val="C0C0C0"/>
        </w:rPr>
        <w:t xml:space="preserve"> </w:t>
      </w:r>
      <w:r>
        <w:rPr>
          <w:color w:val="008000"/>
        </w:rPr>
        <w:t>масив</w:t>
      </w:r>
      <w:r>
        <w:rPr>
          <w:color w:val="C0C0C0"/>
        </w:rPr>
        <w:t xml:space="preserve"> </w:t>
      </w:r>
      <w:r>
        <w:rPr>
          <w:color w:val="008000"/>
        </w:rPr>
        <w:t>мінімальна</w:t>
      </w:r>
      <w:r>
        <w:rPr>
          <w:color w:val="C0C0C0"/>
        </w:rPr>
        <w:t xml:space="preserve"> </w:t>
      </w:r>
      <w:r>
        <w:rPr>
          <w:color w:val="008000"/>
        </w:rPr>
        <w:t>відстань</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w:t>
      </w:r>
      <w:r>
        <w:rPr>
          <w:color w:val="000080"/>
        </w:rPr>
        <w:t>2</w:t>
      </w:r>
      <w:r>
        <w:rPr>
          <w:color w:val="000000"/>
        </w:rPr>
        <w:t>;i++){</w:t>
      </w:r>
    </w:p>
    <w:p w:rsidR="00CF4415" w:rsidRDefault="00CF4415" w:rsidP="002652C0">
      <w:pPr>
        <w:pStyle w:val="PreformattedText"/>
        <w:rPr>
          <w:color w:val="C0C0C0"/>
        </w:rPr>
      </w:pPr>
      <w:r>
        <w:rPr>
          <w:color w:val="C0C0C0"/>
        </w:rPr>
        <w:t xml:space="preserve">        </w:t>
      </w:r>
      <w:r>
        <w:rPr>
          <w:color w:val="000000"/>
        </w:rPr>
        <w:t>min_dist[i]</w:t>
      </w:r>
      <w:r>
        <w:rPr>
          <w:color w:val="C0C0C0"/>
        </w:rPr>
        <w:t xml:space="preserve"> </w:t>
      </w:r>
      <w:r>
        <w:rPr>
          <w:color w:val="000000"/>
        </w:rPr>
        <w:t>=</w:t>
      </w:r>
      <w:r>
        <w:rPr>
          <w:color w:val="C0C0C0"/>
        </w:rPr>
        <w:t xml:space="preserve"> </w:t>
      </w:r>
      <w:r>
        <w:rPr>
          <w:color w:val="808000"/>
        </w:rPr>
        <w:t>new</w:t>
      </w:r>
      <w:r>
        <w:rPr>
          <w:color w:val="C0C0C0"/>
        </w:rPr>
        <w:t xml:space="preserve"> </w:t>
      </w:r>
      <w:r>
        <w:rPr>
          <w:color w:val="808000"/>
        </w:rPr>
        <w:t>int</w:t>
      </w:r>
      <w:r>
        <w:rPr>
          <w:color w:val="C0C0C0"/>
        </w:rPr>
        <w:t xml:space="preserve"> </w:t>
      </w:r>
      <w:r>
        <w:rPr>
          <w:color w:val="000000"/>
        </w:rPr>
        <w:t>[n];</w:t>
      </w:r>
    </w:p>
    <w:p w:rsidR="00CF4415" w:rsidRDefault="00CF4415" w:rsidP="002652C0">
      <w:pPr>
        <w:pStyle w:val="PreformattedText"/>
        <w:rPr>
          <w:color w:val="808000"/>
        </w:rPr>
      </w:pPr>
      <w:r>
        <w:rPr>
          <w:color w:val="C0C0C0"/>
        </w:rPr>
        <w:t xml:space="preserve">    </w:t>
      </w:r>
      <w:r>
        <w:rPr>
          <w:color w:val="000000"/>
        </w:rPr>
        <w:t>}</w:t>
      </w:r>
    </w:p>
    <w:p w:rsidR="00CF4415" w:rsidRDefault="00CF4415" w:rsidP="002652C0">
      <w:pPr>
        <w:pStyle w:val="PreformattedText"/>
        <w:rPr>
          <w:color w:val="C0C0C0"/>
        </w:rPr>
      </w:pPr>
      <w:r>
        <w:rPr>
          <w:color w:val="808000"/>
        </w:rPr>
        <w:t>unsigned</w:t>
      </w:r>
      <w:r>
        <w:rPr>
          <w:color w:val="C0C0C0"/>
        </w:rPr>
        <w:t xml:space="preserve"> </w:t>
      </w:r>
      <w:r>
        <w:rPr>
          <w:color w:val="808000"/>
        </w:rPr>
        <w:t>int</w:t>
      </w:r>
      <w:r>
        <w:rPr>
          <w:color w:val="C0C0C0"/>
        </w:rPr>
        <w:t xml:space="preserve"> </w:t>
      </w:r>
      <w:r>
        <w:rPr>
          <w:color w:val="000000"/>
        </w:rPr>
        <w:t>start_time</w:t>
      </w:r>
      <w:r>
        <w:rPr>
          <w:color w:val="C0C0C0"/>
        </w:rPr>
        <w:t xml:space="preserve"> </w:t>
      </w:r>
      <w:r>
        <w:rPr>
          <w:color w:val="000000"/>
        </w:rPr>
        <w:t>=</w:t>
      </w:r>
      <w:r>
        <w:rPr>
          <w:color w:val="C0C0C0"/>
        </w:rPr>
        <w:t xml:space="preserve">  </w:t>
      </w:r>
      <w:r>
        <w:t>clock</w:t>
      </w:r>
      <w:r>
        <w:rPr>
          <w:color w:val="000000"/>
        </w:rPr>
        <w:t>();</w:t>
      </w:r>
      <w:r>
        <w:rPr>
          <w:color w:val="008000"/>
        </w:rPr>
        <w:t>//початок</w:t>
      </w:r>
      <w:r>
        <w:rPr>
          <w:color w:val="C0C0C0"/>
        </w:rPr>
        <w:t xml:space="preserve"> </w:t>
      </w:r>
      <w:r>
        <w:rPr>
          <w:color w:val="008000"/>
        </w:rPr>
        <w:t>роботи</w:t>
      </w:r>
      <w:r>
        <w:rPr>
          <w:color w:val="C0C0C0"/>
        </w:rPr>
        <w:t xml:space="preserve"> </w:t>
      </w:r>
      <w:r>
        <w:rPr>
          <w:color w:val="008000"/>
        </w:rPr>
        <w:t>алгоритму</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;i&lt;n;i++)</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000080"/>
        </w:rPr>
        <w:t>0</w:t>
      </w:r>
      <w:r>
        <w:rPr>
          <w:color w:val="000000"/>
        </w:rPr>
        <w:t>;j&lt;n;j++)</w:t>
      </w:r>
    </w:p>
    <w:p w:rsidR="00CF4415" w:rsidRDefault="00CF4415" w:rsidP="002652C0">
      <w:pPr>
        <w:pStyle w:val="PreformattedText"/>
        <w:rPr>
          <w:color w:val="C0C0C0"/>
        </w:rPr>
      </w:pPr>
      <w:r>
        <w:rPr>
          <w:color w:val="C0C0C0"/>
        </w:rPr>
        <w:t xml:space="preserve">                </w:t>
      </w:r>
      <w:r>
        <w:rPr>
          <w:color w:val="000000"/>
        </w:rPr>
        <w:t>table[i][j]=</w:t>
      </w:r>
      <w:r>
        <w:rPr>
          <w:color w:val="000080"/>
        </w:rPr>
        <w:t>INF</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;i&lt;m;i++){</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000000"/>
        </w:rPr>
        <w:t>table[graph[i].</w:t>
      </w:r>
      <w:r>
        <w:t>from</w:t>
      </w:r>
      <w:r>
        <w:rPr>
          <w:color w:val="000000"/>
        </w:rPr>
        <w:t>-</w:t>
      </w:r>
      <w:r>
        <w:rPr>
          <w:color w:val="000080"/>
        </w:rPr>
        <w:t>1</w:t>
      </w:r>
      <w:r>
        <w:rPr>
          <w:color w:val="000000"/>
        </w:rPr>
        <w:t>][graph[i].</w:t>
      </w:r>
      <w:r>
        <w:t>to</w:t>
      </w:r>
      <w:r>
        <w:rPr>
          <w:color w:val="000000"/>
        </w:rPr>
        <w:t>-</w:t>
      </w:r>
      <w:r>
        <w:rPr>
          <w:color w:val="000080"/>
        </w:rPr>
        <w:t>1</w:t>
      </w:r>
      <w:r>
        <w:rPr>
          <w:color w:val="000000"/>
        </w:rPr>
        <w:t>]=graph[i].</w:t>
      </w:r>
      <w:r>
        <w:t>weight</w:t>
      </w:r>
      <w:r>
        <w:rPr>
          <w:color w:val="000000"/>
        </w:rPr>
        <w:t>;</w:t>
      </w:r>
    </w:p>
    <w:p w:rsidR="00CF4415" w:rsidRDefault="00CF4415" w:rsidP="002652C0">
      <w:pPr>
        <w:pStyle w:val="PreformattedText"/>
        <w:rPr>
          <w:color w:val="C0C0C0"/>
        </w:rPr>
      </w:pPr>
      <w:r>
        <w:rPr>
          <w:color w:val="C0C0C0"/>
        </w:rPr>
        <w:t xml:space="preserve">            </w:t>
      </w:r>
      <w:r>
        <w:rPr>
          <w:color w:val="000000"/>
        </w:rPr>
        <w:t>table[graph[i].</w:t>
      </w:r>
      <w:r>
        <w:t>to</w:t>
      </w:r>
      <w:r>
        <w:rPr>
          <w:color w:val="000000"/>
        </w:rPr>
        <w:t>-</w:t>
      </w:r>
      <w:r>
        <w:rPr>
          <w:color w:val="000080"/>
        </w:rPr>
        <w:t>1</w:t>
      </w:r>
      <w:r>
        <w:rPr>
          <w:color w:val="000000"/>
        </w:rPr>
        <w:t>][graph[i].</w:t>
      </w:r>
      <w:r>
        <w:t>from</w:t>
      </w:r>
      <w:r>
        <w:rPr>
          <w:color w:val="000000"/>
        </w:rPr>
        <w:t>-</w:t>
      </w:r>
      <w:r>
        <w:rPr>
          <w:color w:val="000080"/>
        </w:rPr>
        <w:t>1</w:t>
      </w:r>
      <w:r>
        <w:rPr>
          <w:color w:val="000000"/>
        </w:rPr>
        <w:t>]=graph[i].</w:t>
      </w:r>
      <w:r>
        <w:t>weight</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;i&lt;n;i++)</w:t>
      </w:r>
    </w:p>
    <w:p w:rsidR="00CF4415" w:rsidRDefault="00CF4415" w:rsidP="002652C0">
      <w:pPr>
        <w:pStyle w:val="PreformattedText"/>
        <w:spacing w:after="283"/>
        <w:rPr>
          <w:color w:val="C0C0C0"/>
        </w:rPr>
      </w:pPr>
      <w:r>
        <w:rPr>
          <w:color w:val="C0C0C0"/>
        </w:rPr>
        <w:t xml:space="preserve">            </w:t>
      </w:r>
      <w:r>
        <w:rPr>
          <w:color w:val="000000"/>
        </w:rPr>
        <w:t>min_dist[</w:t>
      </w:r>
      <w:r>
        <w:rPr>
          <w:color w:val="000080"/>
        </w:rPr>
        <w:t>0</w:t>
      </w:r>
      <w:r>
        <w:rPr>
          <w:color w:val="000000"/>
        </w:rPr>
        <w:t>][i]=</w:t>
      </w:r>
      <w:r>
        <w:rPr>
          <w:color w:val="000080"/>
        </w:rPr>
        <w:t>INF</w:t>
      </w: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start</w:t>
      </w:r>
      <w:r>
        <w:rPr>
          <w:color w:val="C0C0C0"/>
        </w:rPr>
        <w:t xml:space="preserve"> </w:t>
      </w:r>
      <w:r>
        <w:rPr>
          <w:color w:val="000000"/>
        </w:rPr>
        <w:t>=</w:t>
      </w:r>
      <w:r>
        <w:rPr>
          <w:color w:val="C0C0C0"/>
        </w:rPr>
        <w:t xml:space="preserve"> </w:t>
      </w:r>
      <w:r>
        <w:rPr>
          <w:color w:val="000000"/>
        </w:rPr>
        <w:t>graph[</w:t>
      </w:r>
      <w:r>
        <w:rPr>
          <w:color w:val="000080"/>
        </w:rPr>
        <w:t>0</w:t>
      </w:r>
      <w:r>
        <w:rPr>
          <w:color w:val="000000"/>
        </w:rPr>
        <w:t>].</w:t>
      </w:r>
      <w:r>
        <w:t>from</w:t>
      </w:r>
      <w:r>
        <w:rPr>
          <w:color w:val="000000"/>
        </w:rPr>
        <w:t>-</w:t>
      </w:r>
      <w:r>
        <w:rPr>
          <w:color w:val="000080"/>
        </w:rPr>
        <w:t>1</w:t>
      </w: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min_edge,from,to;</w:t>
      </w:r>
    </w:p>
    <w:p w:rsidR="00CF4415" w:rsidRDefault="00CF4415" w:rsidP="002652C0">
      <w:pPr>
        <w:pStyle w:val="PreformattedText"/>
        <w:rPr>
          <w:color w:val="C0C0C0"/>
        </w:rPr>
      </w:pPr>
      <w:r>
        <w:rPr>
          <w:color w:val="C0C0C0"/>
        </w:rPr>
        <w:t xml:space="preserve">    </w:t>
      </w:r>
      <w:r>
        <w:rPr>
          <w:color w:val="000000"/>
        </w:rPr>
        <w:t>used[start]=</w:t>
      </w:r>
      <w:r>
        <w:rPr>
          <w:color w:val="808000"/>
        </w:rPr>
        <w:t>true</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w:t>
      </w:r>
      <w:r>
        <w:rPr>
          <w:color w:val="C0C0C0"/>
        </w:rPr>
        <w:t xml:space="preserve"> </w:t>
      </w:r>
      <w:r>
        <w:rPr>
          <w:color w:val="000000"/>
        </w:rPr>
        <w:t>i&lt;n;</w:t>
      </w:r>
      <w:r>
        <w:rPr>
          <w:color w:val="C0C0C0"/>
        </w:rPr>
        <w:t xml:space="preserve"> </w:t>
      </w:r>
      <w:r>
        <w:rPr>
          <w:color w:val="000000"/>
        </w:rPr>
        <w:t>i++)</w:t>
      </w: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000000"/>
        </w:rPr>
        <w:t>min_edge=</w:t>
      </w:r>
      <w:r>
        <w:rPr>
          <w:color w:val="000080"/>
        </w:rPr>
        <w:t>INF</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000080"/>
        </w:rPr>
        <w:t>0</w:t>
      </w:r>
      <w:r>
        <w:rPr>
          <w:color w:val="000000"/>
        </w:rPr>
        <w:t>;j&lt;n;j++){</w:t>
      </w:r>
    </w:p>
    <w:p w:rsidR="00CF4415" w:rsidRDefault="00CF4415" w:rsidP="002652C0">
      <w:pPr>
        <w:pStyle w:val="PreformattedText"/>
        <w:rPr>
          <w:color w:val="C0C0C0"/>
        </w:rPr>
      </w:pP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(table[start][j]&lt;min_dist[</w:t>
      </w:r>
      <w:r>
        <w:rPr>
          <w:color w:val="000080"/>
        </w:rPr>
        <w:t>0</w:t>
      </w:r>
      <w:r>
        <w:rPr>
          <w:color w:val="000000"/>
        </w:rPr>
        <w:t>][j]){</w:t>
      </w:r>
    </w:p>
    <w:p w:rsidR="00CF4415" w:rsidRDefault="00CF4415" w:rsidP="002652C0">
      <w:pPr>
        <w:pStyle w:val="PreformattedText"/>
        <w:rPr>
          <w:color w:val="C0C0C0"/>
        </w:rPr>
      </w:pPr>
      <w:r>
        <w:rPr>
          <w:color w:val="C0C0C0"/>
        </w:rPr>
        <w:t xml:space="preserve">                    </w:t>
      </w:r>
      <w:r>
        <w:rPr>
          <w:color w:val="000000"/>
        </w:rPr>
        <w:t>min_dist[</w:t>
      </w:r>
      <w:r>
        <w:rPr>
          <w:color w:val="000080"/>
        </w:rPr>
        <w:t>0</w:t>
      </w:r>
      <w:r>
        <w:rPr>
          <w:color w:val="000000"/>
        </w:rPr>
        <w:t>][j]=table[start][j];</w:t>
      </w:r>
    </w:p>
    <w:p w:rsidR="00CF4415" w:rsidRDefault="00CF4415" w:rsidP="002652C0">
      <w:pPr>
        <w:pStyle w:val="PreformattedText"/>
        <w:rPr>
          <w:color w:val="C0C0C0"/>
        </w:rPr>
      </w:pPr>
      <w:r>
        <w:rPr>
          <w:color w:val="C0C0C0"/>
        </w:rPr>
        <w:t xml:space="preserve">                    </w:t>
      </w:r>
      <w:r>
        <w:rPr>
          <w:color w:val="000000"/>
        </w:rPr>
        <w:t>min_dist[</w:t>
      </w:r>
      <w:r>
        <w:rPr>
          <w:color w:val="000080"/>
        </w:rPr>
        <w:t>1</w:t>
      </w:r>
      <w:r>
        <w:rPr>
          <w:color w:val="000000"/>
        </w:rPr>
        <w:t>][j]=start;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((min_edge&gt;min_dist[</w:t>
      </w:r>
      <w:r>
        <w:rPr>
          <w:color w:val="000080"/>
        </w:rPr>
        <w:t>0</w:t>
      </w:r>
      <w:r>
        <w:rPr>
          <w:color w:val="000000"/>
        </w:rPr>
        <w:t>][j])&amp;&amp;used[min_dist[</w:t>
      </w:r>
      <w:r>
        <w:rPr>
          <w:color w:val="000080"/>
        </w:rPr>
        <w:t>1</w:t>
      </w:r>
      <w:r>
        <w:rPr>
          <w:color w:val="000000"/>
        </w:rPr>
        <w:t>][j]]&amp;&amp;!used[j])</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min_edge=min_dist[</w:t>
      </w:r>
      <w:r>
        <w:rPr>
          <w:color w:val="000080"/>
        </w:rPr>
        <w:t>0</w:t>
      </w:r>
      <w:r>
        <w:rPr>
          <w:color w:val="000000"/>
        </w:rPr>
        <w:t>][j];</w:t>
      </w:r>
    </w:p>
    <w:p w:rsidR="00CF4415" w:rsidRDefault="00CF4415" w:rsidP="002652C0">
      <w:pPr>
        <w:pStyle w:val="PreformattedText"/>
        <w:rPr>
          <w:color w:val="C0C0C0"/>
        </w:rPr>
      </w:pPr>
      <w:r>
        <w:rPr>
          <w:color w:val="C0C0C0"/>
        </w:rPr>
        <w:t xml:space="preserve">                </w:t>
      </w:r>
      <w:r>
        <w:rPr>
          <w:color w:val="000000"/>
        </w:rPr>
        <w:t>from=min_dist[</w:t>
      </w:r>
      <w:r>
        <w:rPr>
          <w:color w:val="000080"/>
        </w:rPr>
        <w:t>1</w:t>
      </w:r>
      <w:r>
        <w:rPr>
          <w:color w:val="000000"/>
        </w:rPr>
        <w:t>][j];</w:t>
      </w:r>
    </w:p>
    <w:p w:rsidR="00CF4415" w:rsidRDefault="00CF4415" w:rsidP="002652C0">
      <w:pPr>
        <w:pStyle w:val="PreformattedText"/>
        <w:rPr>
          <w:color w:val="C0C0C0"/>
        </w:rPr>
      </w:pPr>
      <w:r>
        <w:rPr>
          <w:color w:val="C0C0C0"/>
        </w:rPr>
        <w:t xml:space="preserve">                </w:t>
      </w:r>
      <w:r>
        <w:rPr>
          <w:color w:val="000000"/>
        </w:rPr>
        <w:t>to=j;</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spacing w:after="283"/>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start=to;</w:t>
      </w:r>
    </w:p>
    <w:p w:rsidR="00CF4415" w:rsidRDefault="00CF4415" w:rsidP="002652C0">
      <w:pPr>
        <w:pStyle w:val="PreformattedText"/>
        <w:rPr>
          <w:color w:val="C0C0C0"/>
        </w:rPr>
      </w:pPr>
      <w:r>
        <w:rPr>
          <w:color w:val="C0C0C0"/>
        </w:rPr>
        <w:t xml:space="preserve">        </w:t>
      </w:r>
      <w:r>
        <w:rPr>
          <w:color w:val="000000"/>
        </w:rPr>
        <w:t>used[to]=</w:t>
      </w:r>
      <w:r>
        <w:rPr>
          <w:color w:val="808000"/>
        </w:rPr>
        <w:t>true</w:t>
      </w:r>
      <w:r>
        <w:rPr>
          <w:color w:val="000000"/>
        </w:rPr>
        <w:t>;</w:t>
      </w:r>
    </w:p>
    <w:p w:rsidR="00CF4415" w:rsidRDefault="00CF4415" w:rsidP="002652C0">
      <w:pPr>
        <w:pStyle w:val="PreformattedText"/>
        <w:spacing w:after="283"/>
        <w:rPr>
          <w:color w:val="C0C0C0"/>
        </w:rPr>
      </w:pPr>
      <w:r>
        <w:rPr>
          <w:color w:val="C0C0C0"/>
        </w:rPr>
        <w:t xml:space="preserve">        </w:t>
      </w:r>
      <w:r>
        <w:rPr>
          <w:color w:val="000000"/>
        </w:rPr>
        <w:t>MSTP.push_back</w:t>
      </w:r>
      <w:r>
        <w:rPr>
          <w:color w:val="C0C0C0"/>
        </w:rPr>
        <w:t xml:space="preserve"> </w:t>
      </w:r>
      <w:r>
        <w:rPr>
          <w:color w:val="000000"/>
        </w:rPr>
        <w:t>(make_pair</w:t>
      </w:r>
      <w:r>
        <w:rPr>
          <w:color w:val="C0C0C0"/>
        </w:rPr>
        <w:t xml:space="preserve"> </w:t>
      </w:r>
      <w:r>
        <w:rPr>
          <w:color w:val="000000"/>
        </w:rPr>
        <w:t>(from+</w:t>
      </w:r>
      <w:r>
        <w:rPr>
          <w:color w:val="000080"/>
        </w:rPr>
        <w:t>1</w:t>
      </w:r>
      <w:r>
        <w:rPr>
          <w:color w:val="000000"/>
        </w:rPr>
        <w:t>,</w:t>
      </w:r>
      <w:r>
        <w:rPr>
          <w:color w:val="C0C0C0"/>
        </w:rPr>
        <w:t xml:space="preserve"> </w:t>
      </w:r>
      <w:r>
        <w:rPr>
          <w:color w:val="000000"/>
        </w:rPr>
        <w:t>to+</w:t>
      </w:r>
      <w:r>
        <w:rPr>
          <w:color w:val="000080"/>
        </w:rPr>
        <w:t>1</w:t>
      </w:r>
      <w:r>
        <w:rPr>
          <w:color w:val="000000"/>
        </w:rPr>
        <w:t>));</w:t>
      </w:r>
      <w:r>
        <w:rPr>
          <w:color w:val="008000"/>
        </w:rPr>
        <w:t>//додати</w:t>
      </w:r>
      <w:r>
        <w:rPr>
          <w:color w:val="C0C0C0"/>
        </w:rPr>
        <w:t xml:space="preserve"> </w:t>
      </w:r>
      <w:r>
        <w:rPr>
          <w:color w:val="008000"/>
        </w:rPr>
        <w:t>пару</w:t>
      </w:r>
      <w:r>
        <w:rPr>
          <w:color w:val="C0C0C0"/>
        </w:rPr>
        <w:t xml:space="preserve"> </w:t>
      </w:r>
      <w:r>
        <w:rPr>
          <w:color w:val="008000"/>
        </w:rPr>
        <w:t>вершин</w:t>
      </w:r>
      <w:r>
        <w:rPr>
          <w:color w:val="C0C0C0"/>
        </w:rPr>
        <w:t xml:space="preserve"> </w:t>
      </w:r>
      <w:r>
        <w:rPr>
          <w:color w:val="008000"/>
        </w:rPr>
        <w:t>в</w:t>
      </w:r>
      <w:r>
        <w:rPr>
          <w:color w:val="C0C0C0"/>
        </w:rPr>
        <w:t xml:space="preserve"> </w:t>
      </w:r>
      <w:r>
        <w:rPr>
          <w:color w:val="008000"/>
        </w:rPr>
        <w:t>остовне</w:t>
      </w:r>
      <w:r>
        <w:rPr>
          <w:color w:val="C0C0C0"/>
        </w:rPr>
        <w:t xml:space="preserve"> </w:t>
      </w:r>
      <w:r>
        <w:rPr>
          <w:color w:val="008000"/>
        </w:rPr>
        <w:t>дерево</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end_time</w:t>
      </w:r>
      <w:r>
        <w:rPr>
          <w:color w:val="C0C0C0"/>
        </w:rPr>
        <w:t xml:space="preserve"> </w:t>
      </w:r>
      <w:r>
        <w:rPr>
          <w:color w:val="000000"/>
        </w:rPr>
        <w:t>=</w:t>
      </w:r>
      <w:r>
        <w:rPr>
          <w:color w:val="C0C0C0"/>
        </w:rPr>
        <w:t xml:space="preserve"> </w:t>
      </w:r>
      <w:r>
        <w:t>clock</w:t>
      </w:r>
      <w:r>
        <w:rPr>
          <w:color w:val="000000"/>
        </w:rPr>
        <w:t>();</w:t>
      </w:r>
      <w:r>
        <w:rPr>
          <w:color w:val="008000"/>
        </w:rPr>
        <w:t>//кінець</w:t>
      </w:r>
      <w:r>
        <w:rPr>
          <w:color w:val="C0C0C0"/>
        </w:rPr>
        <w:t xml:space="preserve"> </w:t>
      </w:r>
      <w:r>
        <w:rPr>
          <w:color w:val="008000"/>
        </w:rPr>
        <w:t>роботи</w:t>
      </w:r>
      <w:r>
        <w:rPr>
          <w:color w:val="C0C0C0"/>
        </w:rPr>
        <w:t xml:space="preserve"> </w:t>
      </w:r>
      <w:r>
        <w:rPr>
          <w:color w:val="008000"/>
        </w:rPr>
        <w:t>алгоритму</w:t>
      </w:r>
    </w:p>
    <w:p w:rsidR="00CF4415" w:rsidRDefault="00CF4415" w:rsidP="002652C0">
      <w:pPr>
        <w:pStyle w:val="PreformattedText"/>
        <w:rPr>
          <w:color w:val="C0C0C0"/>
        </w:rPr>
      </w:pPr>
      <w:r>
        <w:rPr>
          <w:color w:val="C0C0C0"/>
        </w:rPr>
        <w:t xml:space="preserve">     </w:t>
      </w:r>
      <w:r>
        <w:rPr>
          <w:color w:val="000000"/>
        </w:rPr>
        <w:t>search_time</w:t>
      </w:r>
      <w:r>
        <w:rPr>
          <w:color w:val="C0C0C0"/>
        </w:rPr>
        <w:t xml:space="preserve"> </w:t>
      </w:r>
      <w:r>
        <w:rPr>
          <w:color w:val="000000"/>
        </w:rPr>
        <w:t>=</w:t>
      </w:r>
      <w:r>
        <w:rPr>
          <w:color w:val="C0C0C0"/>
        </w:rPr>
        <w:t xml:space="preserve"> </w:t>
      </w:r>
      <w:r>
        <w:rPr>
          <w:color w:val="000000"/>
        </w:rPr>
        <w:t>end_time</w:t>
      </w:r>
      <w:r>
        <w:rPr>
          <w:color w:val="C0C0C0"/>
        </w:rPr>
        <w:t xml:space="preserve"> </w:t>
      </w:r>
      <w:r>
        <w:rPr>
          <w:color w:val="000000"/>
        </w:rPr>
        <w:t>-</w:t>
      </w:r>
      <w:r>
        <w:rPr>
          <w:color w:val="C0C0C0"/>
        </w:rPr>
        <w:t xml:space="preserve"> </w:t>
      </w:r>
      <w:r>
        <w:rPr>
          <w:color w:val="000000"/>
        </w:rPr>
        <w:t>start_time;</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;i&lt;n;i++){</w:t>
      </w:r>
    </w:p>
    <w:p w:rsidR="00CF4415" w:rsidRDefault="00CF4415" w:rsidP="002652C0">
      <w:pPr>
        <w:pStyle w:val="PreformattedText"/>
        <w:rPr>
          <w:color w:val="C0C0C0"/>
        </w:rPr>
      </w:pPr>
      <w:r>
        <w:rPr>
          <w:color w:val="C0C0C0"/>
        </w:rPr>
        <w:t xml:space="preserve">         </w:t>
      </w:r>
      <w:r>
        <w:rPr>
          <w:color w:val="808000"/>
        </w:rPr>
        <w:t>delete</w:t>
      </w:r>
      <w:r>
        <w:rPr>
          <w:color w:val="C0C0C0"/>
        </w:rPr>
        <w:t xml:space="preserve"> </w:t>
      </w:r>
      <w:r>
        <w:rPr>
          <w:color w:val="000000"/>
        </w:rPr>
        <w:t>table[i];</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delete</w:t>
      </w:r>
      <w:r>
        <w:rPr>
          <w:color w:val="C0C0C0"/>
        </w:rPr>
        <w:t xml:space="preserve"> </w:t>
      </w:r>
      <w:r>
        <w:rPr>
          <w:color w:val="000000"/>
        </w:rPr>
        <w:t>table;</w:t>
      </w:r>
      <w:r>
        <w:rPr>
          <w:color w:val="008000"/>
        </w:rPr>
        <w:t>//видалити</w:t>
      </w:r>
      <w:r>
        <w:rPr>
          <w:color w:val="C0C0C0"/>
        </w:rPr>
        <w:t xml:space="preserve"> </w:t>
      </w:r>
      <w:r>
        <w:rPr>
          <w:color w:val="008000"/>
        </w:rPr>
        <w:t>инамічний</w:t>
      </w:r>
      <w:r>
        <w:rPr>
          <w:color w:val="C0C0C0"/>
        </w:rPr>
        <w:t xml:space="preserve"> </w:t>
      </w:r>
      <w:r>
        <w:rPr>
          <w:color w:val="008000"/>
        </w:rPr>
        <w:t>масив</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w:t>
      </w:r>
      <w:r>
        <w:rPr>
          <w:color w:val="000080"/>
        </w:rPr>
        <w:t>2</w:t>
      </w:r>
      <w:r>
        <w:rPr>
          <w:color w:val="000000"/>
        </w:rPr>
        <w:t>;i++){</w:t>
      </w:r>
    </w:p>
    <w:p w:rsidR="00CF4415" w:rsidRDefault="00CF4415" w:rsidP="002652C0">
      <w:pPr>
        <w:pStyle w:val="PreformattedText"/>
        <w:rPr>
          <w:color w:val="C0C0C0"/>
        </w:rPr>
      </w:pPr>
      <w:r>
        <w:rPr>
          <w:color w:val="C0C0C0"/>
        </w:rPr>
        <w:t xml:space="preserve">         </w:t>
      </w:r>
      <w:r>
        <w:rPr>
          <w:color w:val="808000"/>
        </w:rPr>
        <w:t>delete</w:t>
      </w:r>
      <w:r>
        <w:rPr>
          <w:color w:val="C0C0C0"/>
        </w:rPr>
        <w:t xml:space="preserve"> </w:t>
      </w:r>
      <w:r>
        <w:rPr>
          <w:color w:val="000000"/>
        </w:rPr>
        <w:t>min_dist[i];</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delete</w:t>
      </w:r>
      <w:r>
        <w:rPr>
          <w:color w:val="C0C0C0"/>
        </w:rPr>
        <w:t xml:space="preserve"> </w:t>
      </w:r>
      <w:r>
        <w:rPr>
          <w:color w:val="000000"/>
        </w:rPr>
        <w:t>min_dist;</w:t>
      </w:r>
      <w:r>
        <w:rPr>
          <w:color w:val="008000"/>
        </w:rPr>
        <w:t>//видалити</w:t>
      </w:r>
      <w:r>
        <w:rPr>
          <w:color w:val="C0C0C0"/>
        </w:rPr>
        <w:t xml:space="preserve"> </w:t>
      </w:r>
      <w:r>
        <w:rPr>
          <w:color w:val="008000"/>
        </w:rPr>
        <w:t>динамічний</w:t>
      </w:r>
      <w:r>
        <w:rPr>
          <w:color w:val="C0C0C0"/>
        </w:rPr>
        <w:t xml:space="preserve"> </w:t>
      </w:r>
      <w:r>
        <w:rPr>
          <w:color w:val="008000"/>
        </w:rPr>
        <w:t>масив</w:t>
      </w:r>
    </w:p>
    <w:p w:rsidR="00CF4415" w:rsidRDefault="00CF4415" w:rsidP="002652C0">
      <w:pPr>
        <w:pStyle w:val="PreformattedText"/>
        <w:rPr>
          <w:color w:val="000000"/>
        </w:rPr>
      </w:pPr>
      <w:r>
        <w:rPr>
          <w:color w:val="C0C0C0"/>
        </w:rPr>
        <w:t xml:space="preserve">    </w:t>
      </w:r>
      <w:r>
        <w:rPr>
          <w:color w:val="808000"/>
        </w:rPr>
        <w:t>return</w:t>
      </w:r>
      <w:r>
        <w:rPr>
          <w:color w:val="C0C0C0"/>
        </w:rPr>
        <w:t xml:space="preserve"> </w:t>
      </w:r>
      <w:r>
        <w:rPr>
          <w:color w:val="000000"/>
        </w:rPr>
        <w:t>MSTP;</w:t>
      </w:r>
    </w:p>
    <w:p w:rsidR="00CF4415" w:rsidRDefault="00CF4415" w:rsidP="002652C0">
      <w:pPr>
        <w:pStyle w:val="PreformattedText"/>
        <w:spacing w:after="283"/>
        <w:rPr>
          <w:rFonts w:ascii="Courier New" w:hAnsi="Courier New" w:cs="Courier New"/>
          <w:sz w:val="22"/>
          <w:lang w:val="en-US"/>
        </w:rPr>
      </w:pPr>
      <w:r>
        <w:rPr>
          <w:color w:val="000000"/>
        </w:rPr>
        <w:t>}</w:t>
      </w:r>
    </w:p>
    <w:p w:rsidR="00CF4415" w:rsidRDefault="00CF4415" w:rsidP="002652C0">
      <w:pPr>
        <w:pStyle w:val="PreformattedText"/>
        <w:spacing w:after="283"/>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color w:val="000080"/>
          <w:sz w:val="22"/>
          <w:lang w:val="en-US"/>
        </w:rPr>
      </w:pPr>
      <w:r>
        <w:rPr>
          <w:lang w:val="en-US"/>
        </w:rPr>
        <w:t>researchGraph.cpp</w:t>
      </w:r>
    </w:p>
    <w:p w:rsidR="00CF4415" w:rsidRDefault="00CF4415" w:rsidP="002652C0">
      <w:pPr>
        <w:pStyle w:val="PreformattedText"/>
        <w:autoSpaceDE w:val="0"/>
        <w:spacing w:line="240" w:lineRule="auto"/>
        <w:rPr>
          <w:color w:val="808000"/>
        </w:rPr>
      </w:pPr>
      <w:r>
        <w:rPr>
          <w:rFonts w:ascii="Courier New" w:hAnsi="Courier New" w:cs="Courier New"/>
          <w:color w:val="000080"/>
          <w:sz w:val="22"/>
          <w:lang w:val="en-US"/>
        </w:rPr>
        <w:t>#include</w:t>
      </w:r>
      <w:r>
        <w:rPr>
          <w:rFonts w:ascii="Courier New" w:hAnsi="Courier New" w:cs="Courier New"/>
          <w:color w:val="C0C0C0"/>
          <w:sz w:val="22"/>
          <w:lang w:val="en-US"/>
        </w:rPr>
        <w:t xml:space="preserve"> </w:t>
      </w:r>
      <w:r>
        <w:rPr>
          <w:rFonts w:ascii="Courier New" w:hAnsi="Courier New" w:cs="Courier New"/>
          <w:color w:val="008000"/>
          <w:sz w:val="22"/>
          <w:lang w:val="en-US"/>
        </w:rPr>
        <w:t>"researchGraph.h"</w:t>
      </w:r>
    </w:p>
    <w:p w:rsidR="00CF4415" w:rsidRDefault="00CF4415" w:rsidP="002652C0">
      <w:pPr>
        <w:pStyle w:val="PreformattedText"/>
        <w:rPr>
          <w:color w:val="C0C0C0"/>
        </w:rPr>
      </w:pPr>
      <w:r>
        <w:rPr>
          <w:color w:val="808000"/>
        </w:rPr>
        <w:t>bool</w:t>
      </w:r>
      <w:r>
        <w:rPr>
          <w:color w:val="C0C0C0"/>
        </w:rPr>
        <w:t xml:space="preserve"> </w:t>
      </w:r>
      <w:r>
        <w:rPr>
          <w:color w:val="000000"/>
        </w:rPr>
        <w:t>research(</w:t>
      </w:r>
      <w:r>
        <w:rPr>
          <w:color w:val="808000"/>
        </w:rPr>
        <w:t>int</w:t>
      </w:r>
      <w:r>
        <w:rPr>
          <w:color w:val="C0C0C0"/>
        </w:rPr>
        <w:t xml:space="preserve"> </w:t>
      </w:r>
      <w:r>
        <w:rPr>
          <w:color w:val="000000"/>
        </w:rPr>
        <w:t>&amp;n,</w:t>
      </w:r>
      <w:r>
        <w:rPr>
          <w:color w:val="C0C0C0"/>
        </w:rPr>
        <w:t xml:space="preserve"> </w:t>
      </w:r>
      <w:r>
        <w:rPr>
          <w:color w:val="808000"/>
        </w:rPr>
        <w:t>int</w:t>
      </w:r>
      <w:r>
        <w:rPr>
          <w:color w:val="C0C0C0"/>
        </w:rPr>
        <w:t xml:space="preserve"> </w:t>
      </w:r>
      <w:r>
        <w:rPr>
          <w:color w:val="000000"/>
        </w:rPr>
        <w:t>&amp;m,</w:t>
      </w:r>
      <w:r>
        <w:rPr>
          <w:color w:val="C0C0C0"/>
        </w:rPr>
        <w:t xml:space="preserve"> </w:t>
      </w:r>
      <w:r>
        <w:rPr>
          <w:color w:val="800080"/>
        </w:rPr>
        <w:t>vector</w:t>
      </w:r>
      <w:r>
        <w:rPr>
          <w:color w:val="C0C0C0"/>
        </w:rPr>
        <w:t xml:space="preserve"> </w:t>
      </w:r>
      <w:r>
        <w:rPr>
          <w:color w:val="000000"/>
        </w:rPr>
        <w:t>&lt;</w:t>
      </w:r>
      <w:r>
        <w:rPr>
          <w:color w:val="800080"/>
        </w:rPr>
        <w:t>vertex</w:t>
      </w:r>
      <w:r>
        <w:rPr>
          <w:color w:val="000000"/>
        </w:rPr>
        <w:t>&gt;</w:t>
      </w:r>
      <w:r>
        <w:rPr>
          <w:color w:val="C0C0C0"/>
        </w:rPr>
        <w:t xml:space="preserve"> </w:t>
      </w:r>
      <w:r>
        <w:rPr>
          <w:color w:val="000000"/>
        </w:rPr>
        <w:t>graph,</w:t>
      </w:r>
      <w:r>
        <w:rPr>
          <w:color w:val="808000"/>
        </w:rPr>
        <w:t>int</w:t>
      </w:r>
      <w:r>
        <w:rPr>
          <w:color w:val="C0C0C0"/>
        </w:rPr>
        <w:t xml:space="preserve"> </w:t>
      </w:r>
      <w:r>
        <w:rPr>
          <w:color w:val="000000"/>
        </w:rPr>
        <w:t>number_tree[]){</w:t>
      </w:r>
      <w:r>
        <w:rPr>
          <w:color w:val="008000"/>
        </w:rPr>
        <w:t>//перевірка</w:t>
      </w:r>
      <w:r>
        <w:rPr>
          <w:color w:val="C0C0C0"/>
        </w:rPr>
        <w:t xml:space="preserve"> </w:t>
      </w:r>
      <w:r>
        <w:rPr>
          <w:color w:val="008000"/>
        </w:rPr>
        <w:t>на</w:t>
      </w:r>
      <w:r>
        <w:rPr>
          <w:color w:val="C0C0C0"/>
        </w:rPr>
        <w:t xml:space="preserve"> </w:t>
      </w:r>
      <w:r>
        <w:rPr>
          <w:color w:val="008000"/>
        </w:rPr>
        <w:t>звязність</w:t>
      </w:r>
      <w:r>
        <w:rPr>
          <w:color w:val="C0C0C0"/>
        </w:rPr>
        <w:t xml:space="preserve"> </w:t>
      </w:r>
      <w:r>
        <w:rPr>
          <w:color w:val="008000"/>
        </w:rPr>
        <w:t>графу</w:t>
      </w:r>
    </w:p>
    <w:p w:rsidR="00CF4415" w:rsidRDefault="00CF4415" w:rsidP="002652C0">
      <w:pPr>
        <w:pStyle w:val="PreformattedText"/>
        <w:rPr>
          <w:color w:val="C0C0C0"/>
        </w:rPr>
      </w:pPr>
      <w:r>
        <w:rPr>
          <w:color w:val="C0C0C0"/>
        </w:rPr>
        <w:t xml:space="preserve">    </w:t>
      </w:r>
      <w:r>
        <w:rPr>
          <w:color w:val="800080"/>
        </w:rPr>
        <w:t>vector</w:t>
      </w:r>
      <w:r>
        <w:rPr>
          <w:color w:val="C0C0C0"/>
        </w:rPr>
        <w:t xml:space="preserve"> </w:t>
      </w:r>
      <w:r>
        <w:rPr>
          <w:color w:val="000000"/>
        </w:rPr>
        <w:t>&lt;</w:t>
      </w:r>
      <w:r>
        <w:rPr>
          <w:color w:val="808000"/>
        </w:rPr>
        <w:t>int</w:t>
      </w:r>
      <w:r>
        <w:rPr>
          <w:color w:val="000000"/>
        </w:rPr>
        <w:t>&gt;</w:t>
      </w:r>
      <w:r>
        <w:rPr>
          <w:color w:val="C0C0C0"/>
        </w:rPr>
        <w:t xml:space="preserve"> </w:t>
      </w:r>
      <w:r>
        <w:rPr>
          <w:color w:val="000000"/>
        </w:rPr>
        <w:t>tree_id</w:t>
      </w:r>
      <w:r>
        <w:rPr>
          <w:color w:val="C0C0C0"/>
        </w:rPr>
        <w:t xml:space="preserve"> </w:t>
      </w:r>
      <w:r>
        <w:rPr>
          <w:color w:val="000000"/>
        </w:rPr>
        <w:t>(n);</w:t>
      </w:r>
      <w:r>
        <w:rPr>
          <w:color w:val="008000"/>
        </w:rPr>
        <w:t>//приналежність</w:t>
      </w:r>
      <w:r>
        <w:rPr>
          <w:color w:val="C0C0C0"/>
        </w:rPr>
        <w:t xml:space="preserve"> </w:t>
      </w:r>
      <w:r>
        <w:rPr>
          <w:color w:val="008000"/>
        </w:rPr>
        <w:t>до</w:t>
      </w:r>
      <w:r>
        <w:rPr>
          <w:color w:val="C0C0C0"/>
        </w:rPr>
        <w:t xml:space="preserve"> </w:t>
      </w:r>
      <w:r>
        <w:rPr>
          <w:color w:val="008000"/>
        </w:rPr>
        <w:t>дерева</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;i&lt;n;i++){</w:t>
      </w:r>
      <w:r>
        <w:rPr>
          <w:color w:val="008000"/>
        </w:rPr>
        <w:t>//роздати</w:t>
      </w:r>
      <w:r>
        <w:rPr>
          <w:color w:val="C0C0C0"/>
        </w:rPr>
        <w:t xml:space="preserve"> </w:t>
      </w:r>
      <w:r>
        <w:rPr>
          <w:color w:val="008000"/>
        </w:rPr>
        <w:t>id</w:t>
      </w:r>
      <w:r>
        <w:rPr>
          <w:color w:val="C0C0C0"/>
        </w:rPr>
        <w:t xml:space="preserve"> </w:t>
      </w:r>
      <w:r>
        <w:rPr>
          <w:color w:val="008000"/>
        </w:rPr>
        <w:t>кожній</w:t>
      </w:r>
      <w:r>
        <w:rPr>
          <w:color w:val="C0C0C0"/>
        </w:rPr>
        <w:t xml:space="preserve"> </w:t>
      </w:r>
      <w:r>
        <w:rPr>
          <w:color w:val="008000"/>
        </w:rPr>
        <w:t>вершині</w:t>
      </w:r>
      <w:r>
        <w:rPr>
          <w:color w:val="C0C0C0"/>
        </w:rPr>
        <w:t xml:space="preserve"> </w:t>
      </w:r>
      <w:r>
        <w:rPr>
          <w:color w:val="008000"/>
        </w:rPr>
        <w:t>по</w:t>
      </w:r>
      <w:r>
        <w:rPr>
          <w:color w:val="C0C0C0"/>
        </w:rPr>
        <w:t xml:space="preserve"> </w:t>
      </w:r>
      <w:r>
        <w:rPr>
          <w:color w:val="008000"/>
        </w:rPr>
        <w:t>приналежності</w:t>
      </w:r>
      <w:r>
        <w:rPr>
          <w:color w:val="C0C0C0"/>
        </w:rPr>
        <w:t xml:space="preserve"> </w:t>
      </w:r>
      <w:r>
        <w:rPr>
          <w:color w:val="008000"/>
        </w:rPr>
        <w:t>до</w:t>
      </w:r>
      <w:r>
        <w:rPr>
          <w:color w:val="C0C0C0"/>
        </w:rPr>
        <w:t xml:space="preserve"> </w:t>
      </w:r>
      <w:r>
        <w:rPr>
          <w:color w:val="008000"/>
        </w:rPr>
        <w:t>дерева</w:t>
      </w:r>
    </w:p>
    <w:p w:rsidR="00CF4415" w:rsidRDefault="00CF4415" w:rsidP="002652C0">
      <w:pPr>
        <w:pStyle w:val="PreformattedText"/>
        <w:rPr>
          <w:color w:val="C0C0C0"/>
        </w:rPr>
      </w:pPr>
      <w:r>
        <w:rPr>
          <w:color w:val="C0C0C0"/>
        </w:rPr>
        <w:t xml:space="preserve">        </w:t>
      </w:r>
      <w:r>
        <w:rPr>
          <w:color w:val="000000"/>
        </w:rPr>
        <w:t>tree_id[i]=i;</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;i&lt;m;i++){</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(tree_id[number_tree[graph[i].</w:t>
      </w:r>
      <w:r>
        <w:t>from</w:t>
      </w:r>
      <w:r>
        <w:rPr>
          <w:color w:val="000000"/>
        </w:rPr>
        <w:t>]]!=tree_id[number_tree[graph[i].</w:t>
      </w:r>
      <w:r>
        <w:t>to</w:t>
      </w: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old_id=tree_id[number_tree[graph[i].</w:t>
      </w:r>
      <w:r>
        <w:t>from</w:t>
      </w: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new_id=tree_id[number_tree[graph[i].</w:t>
      </w:r>
      <w:r>
        <w:t>to</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000080"/>
        </w:rPr>
        <w:t>0</w:t>
      </w:r>
      <w:r>
        <w:rPr>
          <w:color w:val="000000"/>
        </w:rPr>
        <w:t>;j&lt;n;j++){</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(tree_id[j]==old_id){</w:t>
      </w:r>
    </w:p>
    <w:p w:rsidR="00CF4415" w:rsidRDefault="00CF4415" w:rsidP="002652C0">
      <w:pPr>
        <w:pStyle w:val="PreformattedText"/>
        <w:rPr>
          <w:color w:val="C0C0C0"/>
        </w:rPr>
      </w:pPr>
      <w:r>
        <w:rPr>
          <w:color w:val="C0C0C0"/>
        </w:rPr>
        <w:t xml:space="preserve">                    </w:t>
      </w:r>
      <w:r>
        <w:rPr>
          <w:color w:val="000000"/>
        </w:rPr>
        <w:t>tree_id[j]=new_id;</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res=tree_id[</w:t>
      </w:r>
      <w:r>
        <w:rPr>
          <w:color w:val="000080"/>
        </w:rPr>
        <w:t>0</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000080"/>
        </w:rPr>
        <w:t>0</w:t>
      </w:r>
      <w:r>
        <w:rPr>
          <w:color w:val="000000"/>
        </w:rPr>
        <w:t>;i&lt;n;i++){</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(tree_id[i]!=res){</w:t>
      </w:r>
    </w:p>
    <w:p w:rsidR="00CF4415" w:rsidRDefault="00CF4415" w:rsidP="002652C0">
      <w:pPr>
        <w:pStyle w:val="PreformattedText"/>
        <w:rPr>
          <w:color w:val="C0C0C0"/>
        </w:rPr>
      </w:pPr>
      <w:r>
        <w:rPr>
          <w:color w:val="C0C0C0"/>
        </w:rPr>
        <w:t xml:space="preserve">            </w:t>
      </w:r>
      <w:r>
        <w:rPr>
          <w:color w:val="808000"/>
        </w:rPr>
        <w:t>return</w:t>
      </w:r>
      <w:r>
        <w:rPr>
          <w:color w:val="C0C0C0"/>
        </w:rPr>
        <w:t xml:space="preserve"> </w:t>
      </w:r>
      <w:r>
        <w:rPr>
          <w:color w:val="808000"/>
        </w:rPr>
        <w:t>false</w:t>
      </w:r>
      <w:r>
        <w:rPr>
          <w:color w:val="000000"/>
        </w:rPr>
        <w:t>;</w:t>
      </w:r>
      <w:r>
        <w:rPr>
          <w:color w:val="008000"/>
        </w:rPr>
        <w:t>//якщо</w:t>
      </w:r>
      <w:r>
        <w:rPr>
          <w:color w:val="C0C0C0"/>
        </w:rPr>
        <w:t xml:space="preserve"> </w:t>
      </w:r>
      <w:r>
        <w:rPr>
          <w:color w:val="008000"/>
        </w:rPr>
        <w:t>не</w:t>
      </w:r>
      <w:r>
        <w:rPr>
          <w:color w:val="C0C0C0"/>
        </w:rPr>
        <w:t xml:space="preserve"> </w:t>
      </w:r>
      <w:r>
        <w:rPr>
          <w:color w:val="008000"/>
        </w:rPr>
        <w:t>звязний</w:t>
      </w:r>
      <w:r>
        <w:rPr>
          <w:color w:val="C0C0C0"/>
        </w:rPr>
        <w:t xml:space="preserve"> </w:t>
      </w:r>
      <w:r>
        <w:rPr>
          <w:color w:val="008000"/>
        </w:rPr>
        <w:t>вернути</w:t>
      </w:r>
      <w:r>
        <w:rPr>
          <w:color w:val="C0C0C0"/>
        </w:rPr>
        <w:t xml:space="preserve"> </w:t>
      </w:r>
      <w:r>
        <w:rPr>
          <w:color w:val="008000"/>
        </w:rPr>
        <w:t>false</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000000"/>
        </w:rPr>
      </w:pPr>
      <w:r>
        <w:rPr>
          <w:color w:val="C0C0C0"/>
        </w:rPr>
        <w:t xml:space="preserve">    </w:t>
      </w:r>
      <w:r>
        <w:rPr>
          <w:color w:val="808000"/>
        </w:rPr>
        <w:t>return</w:t>
      </w:r>
      <w:r>
        <w:rPr>
          <w:color w:val="C0C0C0"/>
        </w:rPr>
        <w:t xml:space="preserve"> </w:t>
      </w:r>
      <w:r>
        <w:rPr>
          <w:color w:val="808000"/>
        </w:rPr>
        <w:t>true</w:t>
      </w:r>
      <w:r>
        <w:rPr>
          <w:color w:val="000000"/>
        </w:rPr>
        <w:t>;</w:t>
      </w:r>
    </w:p>
    <w:p w:rsidR="00CF4415" w:rsidRDefault="00CF4415" w:rsidP="002652C0">
      <w:pPr>
        <w:pStyle w:val="PreformattedText"/>
        <w:rPr>
          <w:rFonts w:ascii="Courier New" w:hAnsi="Courier New" w:cs="Courier New"/>
          <w:sz w:val="22"/>
          <w:lang w:val="en-US"/>
        </w:rPr>
      </w:pPr>
      <w:r>
        <w:rPr>
          <w:color w:val="000000"/>
        </w:rPr>
        <w:t>}</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color w:val="000080"/>
          <w:sz w:val="22"/>
          <w:lang w:val="en-US"/>
        </w:rPr>
      </w:pPr>
      <w:r>
        <w:rPr>
          <w:lang w:val="en-US"/>
        </w:rPr>
        <w:t>ReadWrite.cpp</w:t>
      </w:r>
    </w:p>
    <w:p w:rsidR="00CF4415" w:rsidRDefault="00CF4415" w:rsidP="002652C0">
      <w:pPr>
        <w:pStyle w:val="PreformattedText"/>
        <w:autoSpaceDE w:val="0"/>
        <w:spacing w:line="240" w:lineRule="auto"/>
        <w:rPr>
          <w:color w:val="808000"/>
        </w:rPr>
      </w:pPr>
      <w:r>
        <w:rPr>
          <w:rFonts w:ascii="Courier New" w:hAnsi="Courier New" w:cs="Courier New"/>
          <w:color w:val="000080"/>
          <w:sz w:val="22"/>
          <w:lang w:val="en-US"/>
        </w:rPr>
        <w:t>#include</w:t>
      </w:r>
      <w:r>
        <w:rPr>
          <w:rFonts w:ascii="Courier New" w:hAnsi="Courier New" w:cs="Courier New"/>
          <w:color w:val="C0C0C0"/>
          <w:sz w:val="22"/>
          <w:lang w:val="en-US"/>
        </w:rPr>
        <w:t xml:space="preserve"> </w:t>
      </w:r>
      <w:r>
        <w:rPr>
          <w:rFonts w:ascii="Courier New" w:hAnsi="Courier New" w:cs="Courier New"/>
          <w:color w:val="008000"/>
          <w:sz w:val="22"/>
          <w:lang w:val="en-US"/>
        </w:rPr>
        <w:t>"WriteRead.h"</w:t>
      </w:r>
    </w:p>
    <w:p w:rsidR="00CF4415" w:rsidRDefault="00CF4415" w:rsidP="002652C0">
      <w:pPr>
        <w:pStyle w:val="PreformattedText"/>
        <w:rPr>
          <w:color w:val="C0C0C0"/>
        </w:rPr>
      </w:pPr>
      <w:r>
        <w:rPr>
          <w:color w:val="808000"/>
        </w:rPr>
        <w:t>void</w:t>
      </w:r>
      <w:r>
        <w:rPr>
          <w:color w:val="C0C0C0"/>
        </w:rPr>
        <w:t xml:space="preserve"> </w:t>
      </w:r>
      <w:r>
        <w:rPr>
          <w:color w:val="000000"/>
        </w:rPr>
        <w:t>createFile(</w:t>
      </w:r>
      <w:r>
        <w:rPr>
          <w:color w:val="808000"/>
        </w:rPr>
        <w:t>int</w:t>
      </w:r>
      <w:r>
        <w:rPr>
          <w:color w:val="C0C0C0"/>
        </w:rPr>
        <w:t xml:space="preserve"> </w:t>
      </w:r>
      <w:r>
        <w:rPr>
          <w:color w:val="000000"/>
        </w:rPr>
        <w:t>&amp;n,</w:t>
      </w:r>
      <w:r>
        <w:rPr>
          <w:color w:val="C0C0C0"/>
        </w:rPr>
        <w:t xml:space="preserve"> </w:t>
      </w:r>
      <w:r>
        <w:rPr>
          <w:color w:val="808000"/>
        </w:rPr>
        <w:t>int</w:t>
      </w:r>
      <w:r>
        <w:rPr>
          <w:color w:val="C0C0C0"/>
        </w:rPr>
        <w:t xml:space="preserve"> </w:t>
      </w:r>
      <w:r>
        <w:rPr>
          <w:color w:val="000000"/>
        </w:rPr>
        <w:t>&amp;m,</w:t>
      </w:r>
      <w:r>
        <w:rPr>
          <w:color w:val="C0C0C0"/>
        </w:rPr>
        <w:t xml:space="preserve"> </w:t>
      </w:r>
      <w:r>
        <w:rPr>
          <w:color w:val="800080"/>
        </w:rPr>
        <w:t>vector</w:t>
      </w:r>
      <w:r>
        <w:rPr>
          <w:color w:val="C0C0C0"/>
        </w:rPr>
        <w:t xml:space="preserve"> </w:t>
      </w:r>
      <w:r>
        <w:rPr>
          <w:color w:val="000000"/>
        </w:rPr>
        <w:t>&lt;</w:t>
      </w:r>
      <w:r>
        <w:rPr>
          <w:color w:val="800080"/>
        </w:rPr>
        <w:t>vertex</w:t>
      </w:r>
      <w:r>
        <w:rPr>
          <w:color w:val="000000"/>
        </w:rPr>
        <w:t>&gt;</w:t>
      </w:r>
      <w:r>
        <w:rPr>
          <w:color w:val="C0C0C0"/>
        </w:rPr>
        <w:t xml:space="preserve"> </w:t>
      </w:r>
      <w:r>
        <w:rPr>
          <w:color w:val="000000"/>
        </w:rPr>
        <w:t>graph,</w:t>
      </w:r>
      <w:r>
        <w:rPr>
          <w:color w:val="C0C0C0"/>
        </w:rPr>
        <w:t xml:space="preserve"> </w:t>
      </w: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MST){</w:t>
      </w:r>
      <w:r>
        <w:rPr>
          <w:color w:val="008000"/>
        </w:rPr>
        <w:t>//сворити</w:t>
      </w:r>
      <w:r>
        <w:rPr>
          <w:color w:val="C0C0C0"/>
        </w:rPr>
        <w:t xml:space="preserve"> </w:t>
      </w:r>
      <w:r>
        <w:rPr>
          <w:color w:val="008000"/>
        </w:rPr>
        <w:t>файл</w:t>
      </w:r>
      <w:r>
        <w:rPr>
          <w:color w:val="C0C0C0"/>
        </w:rPr>
        <w:t xml:space="preserve"> </w:t>
      </w:r>
      <w:r>
        <w:rPr>
          <w:color w:val="008000"/>
        </w:rPr>
        <w:t>.dot</w:t>
      </w:r>
      <w:r>
        <w:rPr>
          <w:color w:val="C0C0C0"/>
        </w:rPr>
        <w:t xml:space="preserve"> </w:t>
      </w:r>
      <w:r>
        <w:rPr>
          <w:color w:val="008000"/>
        </w:rPr>
        <w:t>з</w:t>
      </w:r>
      <w:r>
        <w:rPr>
          <w:color w:val="C0C0C0"/>
        </w:rPr>
        <w:t xml:space="preserve"> </w:t>
      </w:r>
      <w:r>
        <w:rPr>
          <w:color w:val="008000"/>
        </w:rPr>
        <w:t>описом</w:t>
      </w:r>
      <w:r>
        <w:rPr>
          <w:color w:val="C0C0C0"/>
        </w:rPr>
        <w:t xml:space="preserve"> </w:t>
      </w:r>
      <w:r>
        <w:rPr>
          <w:color w:val="008000"/>
        </w:rPr>
        <w:t>графу</w:t>
      </w:r>
      <w:r>
        <w:rPr>
          <w:color w:val="C0C0C0"/>
        </w:rPr>
        <w:t xml:space="preserve"> </w:t>
      </w:r>
      <w:r>
        <w:rPr>
          <w:color w:val="008000"/>
        </w:rPr>
        <w:t>і</w:t>
      </w:r>
      <w:r>
        <w:rPr>
          <w:color w:val="C0C0C0"/>
        </w:rPr>
        <w:t xml:space="preserve"> </w:t>
      </w:r>
      <w:r>
        <w:rPr>
          <w:color w:val="008000"/>
        </w:rPr>
        <w:t>остовним</w:t>
      </w:r>
      <w:r>
        <w:rPr>
          <w:color w:val="C0C0C0"/>
        </w:rPr>
        <w:t xml:space="preserve"> </w:t>
      </w:r>
      <w:r>
        <w:rPr>
          <w:color w:val="008000"/>
        </w:rPr>
        <w:t>деревом</w:t>
      </w:r>
    </w:p>
    <w:p w:rsidR="00CF4415" w:rsidRDefault="00CF4415" w:rsidP="002652C0">
      <w:pPr>
        <w:pStyle w:val="PreformattedText"/>
        <w:rPr>
          <w:color w:val="C0C0C0"/>
        </w:rPr>
      </w:pPr>
      <w:r>
        <w:rPr>
          <w:color w:val="C0C0C0"/>
        </w:rPr>
        <w:t xml:space="preserve">    </w:t>
      </w:r>
      <w:r>
        <w:rPr>
          <w:color w:val="808000"/>
        </w:rPr>
        <w:t>char</w:t>
      </w:r>
      <w:r>
        <w:rPr>
          <w:color w:val="C0C0C0"/>
        </w:rPr>
        <w:t xml:space="preserve"> </w:t>
      </w:r>
      <w:r>
        <w:rPr>
          <w:color w:val="000000"/>
        </w:rPr>
        <w:t>str[</w:t>
      </w:r>
      <w:r>
        <w:rPr>
          <w:color w:val="000080"/>
        </w:rPr>
        <w:t>5</w:t>
      </w:r>
      <w:r>
        <w:rPr>
          <w:color w:val="000000"/>
        </w:rPr>
        <w:t>];</w:t>
      </w:r>
    </w:p>
    <w:p w:rsidR="00CF4415" w:rsidRDefault="00CF4415" w:rsidP="002652C0">
      <w:pPr>
        <w:pStyle w:val="PreformattedText"/>
        <w:rPr>
          <w:color w:val="C0C0C0"/>
        </w:rPr>
      </w:pPr>
      <w:r>
        <w:rPr>
          <w:color w:val="C0C0C0"/>
        </w:rPr>
        <w:t xml:space="preserve">    </w:t>
      </w:r>
      <w:r>
        <w:rPr>
          <w:color w:val="800080"/>
        </w:rPr>
        <w:t>FILE</w:t>
      </w:r>
      <w:r>
        <w:rPr>
          <w:color w:val="C0C0C0"/>
        </w:rPr>
        <w:t xml:space="preserve"> </w:t>
      </w:r>
      <w:r>
        <w:rPr>
          <w:color w:val="000000"/>
        </w:rPr>
        <w:t>*f;</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000000"/>
        </w:rPr>
        <w:t>MSTweight[</w:t>
      </w:r>
      <w:r>
        <w:t>VMax</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;i&lt;m;i++){</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000080"/>
        </w:rPr>
        <w:t>0</w:t>
      </w:r>
      <w:r>
        <w:rPr>
          <w:color w:val="000000"/>
        </w:rPr>
        <w:t>;j&lt;n-</w:t>
      </w:r>
      <w:r>
        <w:rPr>
          <w:color w:val="000080"/>
        </w:rPr>
        <w:t>1</w:t>
      </w:r>
      <w:r>
        <w:rPr>
          <w:color w:val="000000"/>
        </w:rPr>
        <w:t>;j++){</w:t>
      </w:r>
    </w:p>
    <w:p w:rsidR="00CF4415" w:rsidRDefault="00CF4415" w:rsidP="002652C0">
      <w:pPr>
        <w:pStyle w:val="PreformattedText"/>
        <w:rPr>
          <w:color w:val="C0C0C0"/>
        </w:rPr>
      </w:pPr>
      <w:r>
        <w:rPr>
          <w:color w:val="C0C0C0"/>
        </w:rPr>
        <w:t xml:space="preserve">            </w:t>
      </w:r>
      <w:r>
        <w:rPr>
          <w:color w:val="808000"/>
        </w:rPr>
        <w:t>if</w:t>
      </w:r>
      <w:r>
        <w:rPr>
          <w:color w:val="C0C0C0"/>
        </w:rPr>
        <w:t xml:space="preserve"> </w:t>
      </w:r>
      <w:r>
        <w:rPr>
          <w:color w:val="000000"/>
        </w:rPr>
        <w:t>(((graph[i].</w:t>
      </w:r>
      <w:r>
        <w:t>from</w:t>
      </w:r>
      <w:r>
        <w:rPr>
          <w:color w:val="000000"/>
        </w:rPr>
        <w:t>==MST[j].</w:t>
      </w:r>
      <w:r>
        <w:t>first</w:t>
      </w:r>
      <w:r>
        <w:rPr>
          <w:color w:val="000000"/>
        </w:rPr>
        <w:t>)&amp;&amp;(graph[i].</w:t>
      </w:r>
      <w:r>
        <w:t>to</w:t>
      </w:r>
      <w:r>
        <w:rPr>
          <w:color w:val="000000"/>
        </w:rPr>
        <w:t>==MST[j].</w:t>
      </w:r>
      <w:r>
        <w:t>second</w:t>
      </w:r>
      <w:r>
        <w:rPr>
          <w:color w:val="000000"/>
        </w:rPr>
        <w:t>))||((graph[i].</w:t>
      </w:r>
      <w:r>
        <w:t>from</w:t>
      </w:r>
      <w:r>
        <w:rPr>
          <w:color w:val="000000"/>
        </w:rPr>
        <w:t>==MST[j].</w:t>
      </w:r>
      <w:r>
        <w:t>second</w:t>
      </w:r>
      <w:r>
        <w:rPr>
          <w:color w:val="000000"/>
        </w:rPr>
        <w:t>)&amp;&amp;(graph[i].</w:t>
      </w:r>
      <w:r>
        <w:t>to</w:t>
      </w:r>
      <w:r>
        <w:rPr>
          <w:color w:val="000000"/>
        </w:rPr>
        <w:t>==MST[j].</w:t>
      </w:r>
      <w:r>
        <w:t>first</w:t>
      </w:r>
      <w:r>
        <w:rPr>
          <w:color w:val="000000"/>
        </w:rPr>
        <w:t>))){</w:t>
      </w:r>
    </w:p>
    <w:p w:rsidR="00CF4415" w:rsidRDefault="00CF4415" w:rsidP="002652C0">
      <w:pPr>
        <w:pStyle w:val="PreformattedText"/>
        <w:rPr>
          <w:color w:val="C0C0C0"/>
        </w:rPr>
      </w:pPr>
      <w:r>
        <w:rPr>
          <w:color w:val="C0C0C0"/>
        </w:rPr>
        <w:t xml:space="preserve">                </w:t>
      </w:r>
      <w:r>
        <w:rPr>
          <w:color w:val="000000"/>
        </w:rPr>
        <w:t>MSTweight[j]=graph[i].</w:t>
      </w:r>
      <w:r>
        <w:t>weight</w:t>
      </w:r>
      <w:r>
        <w:rPr>
          <w:color w:val="000000"/>
        </w:rPr>
        <w:t>;</w:t>
      </w:r>
    </w:p>
    <w:p w:rsidR="00CF4415" w:rsidRDefault="00CF4415" w:rsidP="002652C0">
      <w:pPr>
        <w:pStyle w:val="PreformattedText"/>
        <w:rPr>
          <w:color w:val="C0C0C0"/>
        </w:rPr>
      </w:pPr>
      <w:r>
        <w:rPr>
          <w:color w:val="C0C0C0"/>
        </w:rPr>
        <w:t xml:space="preserve">                </w:t>
      </w:r>
      <w:r>
        <w:rPr>
          <w:color w:val="000000"/>
        </w:rPr>
        <w:t>graph[i].</w:t>
      </w:r>
      <w:r>
        <w:t>weight</w:t>
      </w:r>
      <w:r>
        <w:rPr>
          <w:color w:val="000000"/>
        </w:rPr>
        <w:t>=</w:t>
      </w:r>
      <w:r>
        <w:rPr>
          <w:color w:val="000080"/>
        </w:rPr>
        <w:t>inMST</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spacing w:after="283"/>
        <w:rPr>
          <w:color w:val="C0C0C0"/>
        </w:rPr>
      </w:pPr>
      <w:r>
        <w:rPr>
          <w:color w:val="C0C0C0"/>
        </w:rPr>
        <w:t xml:space="preserve">    </w:t>
      </w:r>
      <w:r>
        <w:rPr>
          <w:color w:val="000000"/>
        </w:rPr>
        <w:t>}</w:t>
      </w:r>
    </w:p>
    <w:p w:rsidR="00CF4415" w:rsidRDefault="00CF4415" w:rsidP="002652C0">
      <w:pPr>
        <w:pStyle w:val="PreformattedText"/>
        <w:spacing w:after="283"/>
        <w:rPr>
          <w:color w:val="C0C0C0"/>
        </w:rPr>
      </w:pPr>
      <w:r>
        <w:rPr>
          <w:color w:val="C0C0C0"/>
        </w:rPr>
        <w:t xml:space="preserve">    </w:t>
      </w:r>
      <w:r>
        <w:rPr>
          <w:color w:val="000000"/>
        </w:rPr>
        <w:t>f=</w:t>
      </w:r>
      <w:r>
        <w:t>fopen</w:t>
      </w:r>
      <w:r>
        <w:rPr>
          <w:color w:val="000000"/>
        </w:rPr>
        <w:t>(</w:t>
      </w:r>
      <w:r>
        <w:rPr>
          <w:color w:val="008000"/>
        </w:rPr>
        <w:t>"/home/subtselnyi/Kursova_Subtselnyi/graph.dot"</w:t>
      </w:r>
      <w:r>
        <w:rPr>
          <w:color w:val="000000"/>
        </w:rPr>
        <w:t>,</w:t>
      </w:r>
      <w:r>
        <w:rPr>
          <w:color w:val="008000"/>
        </w:rPr>
        <w:t>"wt+"</w:t>
      </w:r>
      <w:r>
        <w:rPr>
          <w:color w:val="000000"/>
        </w:rPr>
        <w:t>);</w:t>
      </w:r>
    </w:p>
    <w:p w:rsidR="00CF4415" w:rsidRDefault="00CF4415" w:rsidP="002652C0">
      <w:pPr>
        <w:pStyle w:val="PreformattedText"/>
        <w:rPr>
          <w:color w:val="C0C0C0"/>
        </w:rPr>
      </w:pPr>
      <w:r>
        <w:rPr>
          <w:color w:val="C0C0C0"/>
        </w:rPr>
        <w:t xml:space="preserve">     </w:t>
      </w:r>
      <w:r>
        <w:t>fputs</w:t>
      </w:r>
      <w:r>
        <w:rPr>
          <w:color w:val="000000"/>
        </w:rPr>
        <w:t>(</w:t>
      </w:r>
      <w:r>
        <w:rPr>
          <w:color w:val="008000"/>
        </w:rPr>
        <w:t>"graph</w:t>
      </w:r>
      <w:r>
        <w:rPr>
          <w:color w:val="C0C0C0"/>
        </w:rPr>
        <w:t xml:space="preserve"> </w:t>
      </w:r>
      <w:r>
        <w:rPr>
          <w:color w:val="008000"/>
        </w:rPr>
        <w:t>G</w:t>
      </w:r>
      <w:r>
        <w:rPr>
          <w:color w:val="C0C0C0"/>
        </w:rPr>
        <w:t xml:space="preserve"> </w:t>
      </w:r>
      <w:r>
        <w:rPr>
          <w:color w:val="008000"/>
        </w:rPr>
        <w:t>{"</w:t>
      </w:r>
      <w:r>
        <w:rPr>
          <w:color w:val="000000"/>
        </w:rPr>
        <w:t>,f);</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;i&lt;n-</w:t>
      </w:r>
      <w:r>
        <w:rPr>
          <w:color w:val="000080"/>
        </w:rPr>
        <w:t>1</w:t>
      </w:r>
      <w:r>
        <w:rPr>
          <w:color w:val="000000"/>
        </w:rPr>
        <w:t>;i++){</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MST[i].</w:t>
      </w:r>
      <w:r>
        <w:t>first</w:t>
      </w:r>
      <w:r>
        <w:rPr>
          <w:color w:val="000000"/>
        </w:rPr>
        <w:t>);</w:t>
      </w:r>
    </w:p>
    <w:p w:rsidR="00CF4415" w:rsidRDefault="00CF4415" w:rsidP="002652C0">
      <w:pPr>
        <w:pStyle w:val="PreformattedText"/>
        <w:rPr>
          <w:color w:val="C0C0C0"/>
        </w:rPr>
      </w:pPr>
      <w:r>
        <w:rPr>
          <w:color w:val="C0C0C0"/>
        </w:rPr>
        <w:lastRenderedPageBreak/>
        <w:t xml:space="preserve">            </w:t>
      </w:r>
      <w:r>
        <w:t>fputs</w:t>
      </w:r>
      <w:r>
        <w:rPr>
          <w:color w:val="000000"/>
        </w:rPr>
        <w:t>(str,f);</w:t>
      </w:r>
    </w:p>
    <w:p w:rsidR="00CF4415" w:rsidRDefault="00CF4415" w:rsidP="002652C0">
      <w:pPr>
        <w:pStyle w:val="PreformattedText"/>
        <w:rPr>
          <w:color w:val="C0C0C0"/>
        </w:rPr>
      </w:pPr>
      <w:r>
        <w:rPr>
          <w:color w:val="C0C0C0"/>
        </w:rPr>
        <w:t xml:space="preserve">            </w:t>
      </w:r>
      <w:r>
        <w:t>fputs</w:t>
      </w:r>
      <w:r>
        <w:rPr>
          <w:color w:val="000000"/>
        </w:rPr>
        <w:t>(</w:t>
      </w:r>
      <w:r>
        <w:rPr>
          <w:color w:val="008000"/>
        </w:rPr>
        <w:t>"--"</w:t>
      </w:r>
      <w:r>
        <w:rPr>
          <w:color w:val="000000"/>
        </w:rPr>
        <w:t>,f);</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MST[i].</w:t>
      </w:r>
      <w:r>
        <w:t>second</w:t>
      </w:r>
      <w:r>
        <w:rPr>
          <w:color w:val="000000"/>
        </w:rPr>
        <w:t>);</w:t>
      </w:r>
    </w:p>
    <w:p w:rsidR="00CF4415" w:rsidRDefault="00CF4415" w:rsidP="002652C0">
      <w:pPr>
        <w:pStyle w:val="PreformattedText"/>
        <w:rPr>
          <w:color w:val="C0C0C0"/>
        </w:rPr>
      </w:pPr>
      <w:r>
        <w:rPr>
          <w:color w:val="C0C0C0"/>
        </w:rPr>
        <w:t xml:space="preserve">            </w:t>
      </w:r>
      <w:r>
        <w:t>fputs</w:t>
      </w:r>
      <w:r>
        <w:rPr>
          <w:color w:val="000000"/>
        </w:rPr>
        <w:t>(str,f);</w:t>
      </w:r>
    </w:p>
    <w:p w:rsidR="00CF4415" w:rsidRDefault="00CF4415" w:rsidP="002652C0">
      <w:pPr>
        <w:pStyle w:val="PreformattedText"/>
        <w:rPr>
          <w:color w:val="C0C0C0"/>
        </w:rPr>
      </w:pPr>
      <w:r>
        <w:rPr>
          <w:color w:val="C0C0C0"/>
        </w:rPr>
        <w:t xml:space="preserve">            </w:t>
      </w:r>
      <w:r>
        <w:t>fputs</w:t>
      </w:r>
      <w:r>
        <w:rPr>
          <w:color w:val="000000"/>
        </w:rPr>
        <w:t>(</w:t>
      </w:r>
      <w:r>
        <w:rPr>
          <w:color w:val="008000"/>
        </w:rPr>
        <w:t>"[label="</w:t>
      </w:r>
      <w:r>
        <w:rPr>
          <w:color w:val="000000"/>
        </w:rPr>
        <w:t>,f);</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MSTweight[i]);</w:t>
      </w:r>
    </w:p>
    <w:p w:rsidR="00CF4415" w:rsidRDefault="00CF4415" w:rsidP="002652C0">
      <w:pPr>
        <w:pStyle w:val="PreformattedText"/>
        <w:rPr>
          <w:color w:val="C0C0C0"/>
        </w:rPr>
      </w:pPr>
      <w:r>
        <w:rPr>
          <w:color w:val="C0C0C0"/>
        </w:rPr>
        <w:t xml:space="preserve">            </w:t>
      </w:r>
      <w:r>
        <w:t>fputs</w:t>
      </w:r>
      <w:r>
        <w:rPr>
          <w:color w:val="000000"/>
        </w:rPr>
        <w:t>(str,f);</w:t>
      </w:r>
    </w:p>
    <w:p w:rsidR="00CF4415" w:rsidRDefault="00CF4415" w:rsidP="002652C0">
      <w:pPr>
        <w:pStyle w:val="PreformattedText"/>
        <w:rPr>
          <w:color w:val="C0C0C0"/>
        </w:rPr>
      </w:pPr>
      <w:r>
        <w:rPr>
          <w:color w:val="C0C0C0"/>
        </w:rPr>
        <w:t xml:space="preserve">            </w:t>
      </w:r>
      <w:r>
        <w:t>fputs</w:t>
      </w:r>
      <w:r>
        <w:rPr>
          <w:color w:val="000000"/>
        </w:rPr>
        <w:t>(</w:t>
      </w:r>
      <w:r>
        <w:rPr>
          <w:color w:val="008000"/>
        </w:rPr>
        <w:t>",penwidth=3];"</w:t>
      </w:r>
      <w:r>
        <w:rPr>
          <w:color w:val="000000"/>
        </w:rPr>
        <w:t>,f);</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000080"/>
        </w:rPr>
        <w:t>0</w:t>
      </w:r>
      <w:r>
        <w:rPr>
          <w:color w:val="000000"/>
        </w:rPr>
        <w:t>;i&lt;m;i++){</w:t>
      </w:r>
    </w:p>
    <w:p w:rsidR="00CF4415" w:rsidRDefault="00CF4415" w:rsidP="002652C0">
      <w:pPr>
        <w:pStyle w:val="PreformattedText"/>
        <w:rPr>
          <w:color w:val="C0C0C0"/>
        </w:rPr>
      </w:pPr>
      <w:r>
        <w:rPr>
          <w:color w:val="C0C0C0"/>
        </w:rPr>
        <w:t xml:space="preserve">            </w:t>
      </w:r>
      <w:r>
        <w:rPr>
          <w:color w:val="808000"/>
        </w:rPr>
        <w:t>if</w:t>
      </w:r>
      <w:r>
        <w:rPr>
          <w:color w:val="000000"/>
        </w:rPr>
        <w:t>(graph[i].</w:t>
      </w:r>
      <w:r>
        <w:t>weight</w:t>
      </w:r>
      <w:r>
        <w:rPr>
          <w:color w:val="000000"/>
        </w:rPr>
        <w:t>!=</w:t>
      </w:r>
      <w:r>
        <w:rPr>
          <w:color w:val="000080"/>
        </w:rPr>
        <w:t>inMST</w:t>
      </w:r>
      <w:r>
        <w:rPr>
          <w:color w:val="000000"/>
        </w:rPr>
        <w:t>){</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graph[i].</w:t>
      </w:r>
      <w:r>
        <w:t>from</w:t>
      </w:r>
      <w:r>
        <w:rPr>
          <w:color w:val="000000"/>
        </w:rPr>
        <w:t>);</w:t>
      </w:r>
    </w:p>
    <w:p w:rsidR="00CF4415" w:rsidRDefault="00CF4415" w:rsidP="002652C0">
      <w:pPr>
        <w:pStyle w:val="PreformattedText"/>
        <w:rPr>
          <w:color w:val="C0C0C0"/>
        </w:rPr>
      </w:pPr>
      <w:r>
        <w:rPr>
          <w:color w:val="C0C0C0"/>
        </w:rPr>
        <w:t xml:space="preserve">            </w:t>
      </w:r>
      <w:r>
        <w:t>fputs</w:t>
      </w:r>
      <w:r>
        <w:rPr>
          <w:color w:val="000000"/>
        </w:rPr>
        <w:t>(str,f);</w:t>
      </w:r>
    </w:p>
    <w:p w:rsidR="00CF4415" w:rsidRDefault="00CF4415" w:rsidP="002652C0">
      <w:pPr>
        <w:pStyle w:val="PreformattedText"/>
        <w:rPr>
          <w:color w:val="C0C0C0"/>
        </w:rPr>
      </w:pPr>
      <w:r>
        <w:rPr>
          <w:color w:val="C0C0C0"/>
        </w:rPr>
        <w:t xml:space="preserve">            </w:t>
      </w:r>
      <w:r>
        <w:t>fputs</w:t>
      </w:r>
      <w:r>
        <w:rPr>
          <w:color w:val="000000"/>
        </w:rPr>
        <w:t>(</w:t>
      </w:r>
      <w:r>
        <w:rPr>
          <w:color w:val="008000"/>
        </w:rPr>
        <w:t>"--"</w:t>
      </w:r>
      <w:r>
        <w:rPr>
          <w:color w:val="000000"/>
        </w:rPr>
        <w:t>,f);</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graph[i].</w:t>
      </w:r>
      <w:r>
        <w:t>to</w:t>
      </w:r>
      <w:r>
        <w:rPr>
          <w:color w:val="000000"/>
        </w:rPr>
        <w:t>);</w:t>
      </w:r>
    </w:p>
    <w:p w:rsidR="00CF4415" w:rsidRDefault="00CF4415" w:rsidP="002652C0">
      <w:pPr>
        <w:pStyle w:val="PreformattedText"/>
        <w:rPr>
          <w:color w:val="C0C0C0"/>
        </w:rPr>
      </w:pPr>
      <w:r>
        <w:rPr>
          <w:color w:val="C0C0C0"/>
        </w:rPr>
        <w:t xml:space="preserve">            </w:t>
      </w:r>
      <w:r>
        <w:t>fputs</w:t>
      </w:r>
      <w:r>
        <w:rPr>
          <w:color w:val="000000"/>
        </w:rPr>
        <w:t>(str,f);</w:t>
      </w:r>
    </w:p>
    <w:p w:rsidR="00CF4415" w:rsidRDefault="00CF4415" w:rsidP="002652C0">
      <w:pPr>
        <w:pStyle w:val="PreformattedText"/>
        <w:rPr>
          <w:color w:val="C0C0C0"/>
        </w:rPr>
      </w:pPr>
      <w:r>
        <w:rPr>
          <w:color w:val="C0C0C0"/>
        </w:rPr>
        <w:t xml:space="preserve">            </w:t>
      </w:r>
      <w:r>
        <w:t>fputs</w:t>
      </w:r>
      <w:r>
        <w:rPr>
          <w:color w:val="000000"/>
        </w:rPr>
        <w:t>(</w:t>
      </w:r>
      <w:r>
        <w:rPr>
          <w:color w:val="008000"/>
        </w:rPr>
        <w:t>"[label="</w:t>
      </w:r>
      <w:r>
        <w:rPr>
          <w:color w:val="000000"/>
        </w:rPr>
        <w:t>,f);</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graph[i].</w:t>
      </w:r>
      <w:r>
        <w:t>weight</w:t>
      </w:r>
      <w:r>
        <w:rPr>
          <w:color w:val="000000"/>
        </w:rPr>
        <w:t>);</w:t>
      </w:r>
    </w:p>
    <w:p w:rsidR="00CF4415" w:rsidRDefault="00CF4415" w:rsidP="002652C0">
      <w:pPr>
        <w:pStyle w:val="PreformattedText"/>
        <w:rPr>
          <w:color w:val="C0C0C0"/>
        </w:rPr>
      </w:pPr>
      <w:r>
        <w:rPr>
          <w:color w:val="C0C0C0"/>
        </w:rPr>
        <w:t xml:space="preserve">            </w:t>
      </w:r>
      <w:r>
        <w:t>fputs</w:t>
      </w:r>
      <w:r>
        <w:rPr>
          <w:color w:val="000000"/>
        </w:rPr>
        <w:t>(str,f);</w:t>
      </w:r>
    </w:p>
    <w:p w:rsidR="00CF4415" w:rsidRDefault="00CF4415" w:rsidP="002652C0">
      <w:pPr>
        <w:pStyle w:val="PreformattedText"/>
        <w:rPr>
          <w:color w:val="C0C0C0"/>
        </w:rPr>
      </w:pPr>
      <w:r>
        <w:rPr>
          <w:color w:val="C0C0C0"/>
        </w:rPr>
        <w:t xml:space="preserve">            </w:t>
      </w:r>
      <w:r>
        <w:t>fputs</w:t>
      </w:r>
      <w:r>
        <w:rPr>
          <w:color w:val="000000"/>
        </w:rPr>
        <w:t>(</w:t>
      </w:r>
      <w:r>
        <w:rPr>
          <w:color w:val="008000"/>
        </w:rPr>
        <w:t>"];"</w:t>
      </w:r>
      <w:r>
        <w:rPr>
          <w:color w:val="000000"/>
        </w:rPr>
        <w:t>,f);</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rPr>
          <w:color w:val="000000"/>
        </w:rPr>
        <w:t>}</w:t>
      </w:r>
    </w:p>
    <w:p w:rsidR="00CF4415" w:rsidRDefault="00CF4415" w:rsidP="002652C0">
      <w:pPr>
        <w:pStyle w:val="PreformattedText"/>
        <w:spacing w:after="283"/>
        <w:rPr>
          <w:color w:val="C0C0C0"/>
        </w:rPr>
      </w:pPr>
      <w:r>
        <w:rPr>
          <w:color w:val="C0C0C0"/>
        </w:rPr>
        <w:t xml:space="preserve">        </w:t>
      </w:r>
      <w:r>
        <w:t>fputs</w:t>
      </w:r>
      <w:r>
        <w:rPr>
          <w:color w:val="000000"/>
        </w:rPr>
        <w:t>(</w:t>
      </w:r>
      <w:r>
        <w:rPr>
          <w:color w:val="008000"/>
        </w:rPr>
        <w:t>"}"</w:t>
      </w:r>
      <w:r>
        <w:rPr>
          <w:color w:val="000000"/>
        </w:rPr>
        <w:t>,f);</w:t>
      </w:r>
    </w:p>
    <w:p w:rsidR="00CF4415" w:rsidRDefault="00CF4415" w:rsidP="002652C0">
      <w:pPr>
        <w:pStyle w:val="PreformattedText"/>
        <w:rPr>
          <w:color w:val="000000"/>
        </w:rPr>
      </w:pPr>
      <w:r>
        <w:rPr>
          <w:color w:val="C0C0C0"/>
        </w:rPr>
        <w:t xml:space="preserve">    </w:t>
      </w:r>
      <w:r>
        <w:t>fclose</w:t>
      </w:r>
      <w:r>
        <w:rPr>
          <w:color w:val="000000"/>
        </w:rPr>
        <w:t>(f);</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C0C0C0"/>
        </w:rPr>
      </w:pPr>
      <w:r>
        <w:rPr>
          <w:color w:val="808000"/>
        </w:rPr>
        <w:t>void</w:t>
      </w:r>
      <w:r>
        <w:rPr>
          <w:color w:val="C0C0C0"/>
        </w:rPr>
        <w:t xml:space="preserve"> </w:t>
      </w:r>
      <w:r>
        <w:rPr>
          <w:color w:val="000000"/>
        </w:rPr>
        <w:t>writetoOutput(</w:t>
      </w:r>
      <w:r>
        <w:rPr>
          <w:color w:val="808000"/>
        </w:rPr>
        <w:t>int</w:t>
      </w:r>
      <w:r>
        <w:rPr>
          <w:color w:val="C0C0C0"/>
        </w:rPr>
        <w:t xml:space="preserve"> </w:t>
      </w:r>
      <w:r>
        <w:rPr>
          <w:color w:val="000000"/>
        </w:rPr>
        <w:t>&amp;n,</w:t>
      </w:r>
      <w:r>
        <w:rPr>
          <w:color w:val="C0C0C0"/>
        </w:rPr>
        <w:t xml:space="preserve"> </w:t>
      </w:r>
      <w:r>
        <w:rPr>
          <w:color w:val="808000"/>
        </w:rPr>
        <w:t>int</w:t>
      </w:r>
      <w:r>
        <w:rPr>
          <w:color w:val="C0C0C0"/>
        </w:rPr>
        <w:t xml:space="preserve"> </w:t>
      </w:r>
      <w:r>
        <w:rPr>
          <w:color w:val="000000"/>
        </w:rPr>
        <w:t>&amp;m,</w:t>
      </w:r>
      <w:r>
        <w:rPr>
          <w:color w:val="C0C0C0"/>
        </w:rPr>
        <w:t xml:space="preserve"> </w:t>
      </w: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MST,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&amp;search_time,</w:t>
      </w:r>
      <w:r>
        <w:rPr>
          <w:color w:val="808000"/>
        </w:rPr>
        <w:t>int</w:t>
      </w:r>
      <w:r>
        <w:rPr>
          <w:color w:val="C0C0C0"/>
        </w:rPr>
        <w:t xml:space="preserve"> </w:t>
      </w:r>
      <w:r>
        <w:rPr>
          <w:color w:val="000000"/>
        </w:rPr>
        <w:t>&amp;iter){</w:t>
      </w:r>
      <w:r>
        <w:rPr>
          <w:color w:val="008000"/>
        </w:rPr>
        <w:t>//запис</w:t>
      </w:r>
      <w:r>
        <w:rPr>
          <w:color w:val="C0C0C0"/>
        </w:rPr>
        <w:t xml:space="preserve"> </w:t>
      </w:r>
      <w:r>
        <w:rPr>
          <w:color w:val="008000"/>
        </w:rPr>
        <w:t>остовного</w:t>
      </w:r>
      <w:r>
        <w:rPr>
          <w:color w:val="C0C0C0"/>
        </w:rPr>
        <w:t xml:space="preserve"> </w:t>
      </w:r>
      <w:r>
        <w:rPr>
          <w:color w:val="008000"/>
        </w:rPr>
        <w:t>дерева</w:t>
      </w:r>
      <w:r>
        <w:rPr>
          <w:color w:val="C0C0C0"/>
        </w:rPr>
        <w:t xml:space="preserve">  </w:t>
      </w:r>
      <w:r>
        <w:rPr>
          <w:color w:val="008000"/>
        </w:rPr>
        <w:t>у</w:t>
      </w:r>
      <w:r>
        <w:rPr>
          <w:color w:val="C0C0C0"/>
        </w:rPr>
        <w:t xml:space="preserve">  </w:t>
      </w:r>
      <w:r>
        <w:rPr>
          <w:color w:val="008000"/>
        </w:rPr>
        <w:t>файл</w:t>
      </w:r>
      <w:r>
        <w:rPr>
          <w:color w:val="C0C0C0"/>
        </w:rPr>
        <w:t xml:space="preserve">  </w:t>
      </w:r>
      <w:r>
        <w:rPr>
          <w:color w:val="008000"/>
        </w:rPr>
        <w:t>output.txt</w:t>
      </w:r>
    </w:p>
    <w:p w:rsidR="00CF4415" w:rsidRDefault="00CF4415" w:rsidP="002652C0">
      <w:pPr>
        <w:pStyle w:val="PreformattedText"/>
        <w:rPr>
          <w:color w:val="C0C0C0"/>
        </w:rPr>
      </w:pPr>
      <w:r>
        <w:rPr>
          <w:color w:val="C0C0C0"/>
        </w:rPr>
        <w:t xml:space="preserve">    </w:t>
      </w:r>
      <w:r>
        <w:rPr>
          <w:color w:val="808000"/>
        </w:rPr>
        <w:t>char</w:t>
      </w:r>
      <w:r>
        <w:rPr>
          <w:color w:val="C0C0C0"/>
        </w:rPr>
        <w:t xml:space="preserve"> </w:t>
      </w:r>
      <w:r>
        <w:rPr>
          <w:color w:val="000000"/>
        </w:rPr>
        <w:t>str[</w:t>
      </w:r>
      <w:r>
        <w:rPr>
          <w:color w:val="000080"/>
        </w:rPr>
        <w:t>5</w:t>
      </w:r>
      <w:r>
        <w:rPr>
          <w:color w:val="000000"/>
        </w:rPr>
        <w:t>];</w:t>
      </w:r>
    </w:p>
    <w:p w:rsidR="00CF4415" w:rsidRDefault="00CF4415" w:rsidP="002652C0">
      <w:pPr>
        <w:pStyle w:val="PreformattedText"/>
        <w:rPr>
          <w:color w:val="C0C0C0"/>
        </w:rPr>
      </w:pPr>
      <w:r>
        <w:rPr>
          <w:color w:val="C0C0C0"/>
        </w:rPr>
        <w:t xml:space="preserve">    </w:t>
      </w:r>
      <w:r>
        <w:rPr>
          <w:color w:val="800080"/>
        </w:rPr>
        <w:t>FILE</w:t>
      </w:r>
      <w:r>
        <w:rPr>
          <w:color w:val="C0C0C0"/>
        </w:rPr>
        <w:t xml:space="preserve"> </w:t>
      </w:r>
      <w:r>
        <w:rPr>
          <w:color w:val="000000"/>
        </w:rPr>
        <w:t>*f;</w:t>
      </w:r>
    </w:p>
    <w:p w:rsidR="00CF4415" w:rsidRDefault="00CF4415" w:rsidP="002652C0">
      <w:pPr>
        <w:pStyle w:val="PreformattedText"/>
        <w:rPr>
          <w:color w:val="C0C0C0"/>
        </w:rPr>
      </w:pPr>
      <w:r>
        <w:rPr>
          <w:color w:val="C0C0C0"/>
        </w:rPr>
        <w:t xml:space="preserve">    </w:t>
      </w:r>
      <w:r>
        <w:rPr>
          <w:color w:val="000000"/>
        </w:rPr>
        <w:t>f=</w:t>
      </w:r>
      <w:r>
        <w:t>fopen</w:t>
      </w:r>
      <w:r>
        <w:rPr>
          <w:color w:val="000000"/>
        </w:rPr>
        <w:t>(</w:t>
      </w:r>
      <w:r>
        <w:rPr>
          <w:color w:val="008000"/>
        </w:rPr>
        <w:t>"/home/subtselnyi/Kursova_Subtselnyi/output.txt"</w:t>
      </w:r>
      <w:r>
        <w:rPr>
          <w:color w:val="000000"/>
        </w:rPr>
        <w:t>,</w:t>
      </w:r>
      <w:r>
        <w:rPr>
          <w:color w:val="008000"/>
        </w:rPr>
        <w:t>"wt+"</w:t>
      </w:r>
      <w:r>
        <w:rPr>
          <w:color w:val="000000"/>
        </w:rPr>
        <w:t>);</w:t>
      </w:r>
    </w:p>
    <w:p w:rsidR="00CF4415" w:rsidRDefault="00CF4415" w:rsidP="002652C0">
      <w:pPr>
        <w:pStyle w:val="PreformattedText"/>
        <w:rPr>
          <w:color w:val="C0C0C0"/>
        </w:rPr>
      </w:pPr>
      <w:r>
        <w:rPr>
          <w:color w:val="C0C0C0"/>
        </w:rPr>
        <w:t xml:space="preserve">    </w:t>
      </w:r>
      <w:r>
        <w:t>fputs</w:t>
      </w:r>
      <w:r>
        <w:rPr>
          <w:color w:val="000000"/>
        </w:rPr>
        <w:t>(</w:t>
      </w:r>
      <w:r>
        <w:rPr>
          <w:color w:val="008000"/>
        </w:rPr>
        <w:t>"Остовное</w:t>
      </w:r>
      <w:r>
        <w:rPr>
          <w:color w:val="C0C0C0"/>
        </w:rPr>
        <w:t xml:space="preserve"> </w:t>
      </w:r>
      <w:r>
        <w:rPr>
          <w:color w:val="008000"/>
        </w:rPr>
        <w:t>дерево:\n"</w:t>
      </w:r>
      <w:r>
        <w:rPr>
          <w:color w:val="000000"/>
        </w:rPr>
        <w:t>,f);</w:t>
      </w:r>
    </w:p>
    <w:p w:rsidR="00CF4415" w:rsidRDefault="00CF4415" w:rsidP="002652C0">
      <w:pPr>
        <w:pStyle w:val="PreformattedText"/>
        <w:rPr>
          <w:color w:val="C0C0C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000080"/>
        </w:rPr>
        <w:t>0</w:t>
      </w:r>
      <w:r>
        <w:rPr>
          <w:color w:val="000000"/>
        </w:rPr>
        <w:t>;i&lt;n-</w:t>
      </w:r>
      <w:r>
        <w:rPr>
          <w:color w:val="000080"/>
        </w:rPr>
        <w:t>1</w:t>
      </w:r>
      <w:r>
        <w:rPr>
          <w:color w:val="000000"/>
        </w:rPr>
        <w:t>;i++){</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MST[i].</w:t>
      </w:r>
      <w:r>
        <w:t>first</w:t>
      </w:r>
      <w:r>
        <w:rPr>
          <w:color w:val="000000"/>
        </w:rPr>
        <w:t>);</w:t>
      </w:r>
    </w:p>
    <w:p w:rsidR="00CF4415" w:rsidRDefault="00CF4415" w:rsidP="002652C0">
      <w:pPr>
        <w:pStyle w:val="PreformattedText"/>
        <w:rPr>
          <w:color w:val="C0C0C0"/>
        </w:rPr>
      </w:pPr>
      <w:r>
        <w:rPr>
          <w:color w:val="C0C0C0"/>
        </w:rPr>
        <w:t xml:space="preserve">           </w:t>
      </w:r>
      <w:r>
        <w:t>fputs</w:t>
      </w:r>
      <w:r>
        <w:rPr>
          <w:color w:val="000000"/>
        </w:rPr>
        <w:t>(str,f);</w:t>
      </w:r>
    </w:p>
    <w:p w:rsidR="00CF4415" w:rsidRDefault="00CF4415" w:rsidP="002652C0">
      <w:pPr>
        <w:pStyle w:val="PreformattedText"/>
        <w:rPr>
          <w:color w:val="C0C0C0"/>
        </w:rPr>
      </w:pPr>
      <w:r>
        <w:rPr>
          <w:color w:val="C0C0C0"/>
        </w:rPr>
        <w:t xml:space="preserve">           </w:t>
      </w:r>
      <w:r>
        <w:t>fputs</w:t>
      </w:r>
      <w:r>
        <w:rPr>
          <w:color w:val="000000"/>
        </w:rPr>
        <w:t>(</w:t>
      </w:r>
      <w:r>
        <w:rPr>
          <w:color w:val="008000"/>
        </w:rPr>
        <w:t>"-&gt;"</w:t>
      </w:r>
      <w:r>
        <w:rPr>
          <w:color w:val="000000"/>
        </w:rPr>
        <w:t>,f);</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MST[i].</w:t>
      </w:r>
      <w:r>
        <w:t>second</w:t>
      </w:r>
      <w:r>
        <w:rPr>
          <w:color w:val="000000"/>
        </w:rPr>
        <w:t>);</w:t>
      </w:r>
    </w:p>
    <w:p w:rsidR="00CF4415" w:rsidRDefault="00CF4415" w:rsidP="002652C0">
      <w:pPr>
        <w:pStyle w:val="PreformattedText"/>
        <w:rPr>
          <w:color w:val="C0C0C0"/>
        </w:rPr>
      </w:pPr>
      <w:r>
        <w:rPr>
          <w:color w:val="C0C0C0"/>
        </w:rPr>
        <w:t xml:space="preserve">           </w:t>
      </w:r>
      <w:r>
        <w:t>fputs</w:t>
      </w:r>
      <w:r>
        <w:rPr>
          <w:color w:val="000000"/>
        </w:rPr>
        <w:t>(str,f);</w:t>
      </w:r>
    </w:p>
    <w:p w:rsidR="00CF4415" w:rsidRDefault="00CF4415" w:rsidP="002652C0">
      <w:pPr>
        <w:pStyle w:val="PreformattedText"/>
        <w:spacing w:after="283"/>
        <w:rPr>
          <w:color w:val="C0C0C0"/>
        </w:rPr>
      </w:pPr>
      <w:r>
        <w:rPr>
          <w:color w:val="C0C0C0"/>
        </w:rPr>
        <w:t xml:space="preserve">           </w:t>
      </w:r>
      <w:r>
        <w:t>fputs</w:t>
      </w:r>
      <w:r>
        <w:rPr>
          <w:color w:val="000000"/>
        </w:rPr>
        <w:t>(</w:t>
      </w:r>
      <w:r>
        <w:rPr>
          <w:color w:val="008000"/>
        </w:rPr>
        <w:t>"\n"</w:t>
      </w:r>
      <w:r>
        <w:rPr>
          <w:color w:val="000000"/>
        </w:rPr>
        <w:t>,f);</w:t>
      </w:r>
    </w:p>
    <w:p w:rsidR="00CF4415" w:rsidRDefault="00CF4415" w:rsidP="002652C0">
      <w:pPr>
        <w:pStyle w:val="PreformattedText"/>
        <w:spacing w:after="283"/>
        <w:rPr>
          <w:color w:val="C0C0C0"/>
        </w:rPr>
      </w:pPr>
      <w:r>
        <w:rPr>
          <w:color w:val="C0C0C0"/>
        </w:rPr>
        <w:t xml:space="preserve">       </w:t>
      </w:r>
      <w:r>
        <w:rPr>
          <w:color w:val="000000"/>
        </w:rPr>
        <w:t>}</w:t>
      </w:r>
    </w:p>
    <w:p w:rsidR="00CF4415" w:rsidRDefault="00CF4415" w:rsidP="002652C0">
      <w:pPr>
        <w:pStyle w:val="PreformattedText"/>
        <w:rPr>
          <w:color w:val="C0C0C0"/>
        </w:rPr>
      </w:pPr>
      <w:r>
        <w:rPr>
          <w:color w:val="C0C0C0"/>
        </w:rPr>
        <w:t xml:space="preserve">       </w:t>
      </w:r>
      <w:r>
        <w:t>fputs</w:t>
      </w:r>
      <w:r>
        <w:rPr>
          <w:color w:val="000000"/>
        </w:rPr>
        <w:t>(</w:t>
      </w:r>
      <w:r>
        <w:rPr>
          <w:color w:val="008000"/>
        </w:rPr>
        <w:t>"\n\nЧас</w:t>
      </w:r>
      <w:r>
        <w:rPr>
          <w:color w:val="C0C0C0"/>
        </w:rPr>
        <w:t xml:space="preserve"> </w:t>
      </w:r>
      <w:r>
        <w:rPr>
          <w:color w:val="008000"/>
        </w:rPr>
        <w:t>виконання</w:t>
      </w:r>
      <w:r>
        <w:rPr>
          <w:color w:val="C0C0C0"/>
        </w:rPr>
        <w:t xml:space="preserve"> </w:t>
      </w:r>
      <w:r>
        <w:rPr>
          <w:color w:val="008000"/>
        </w:rPr>
        <w:t>алгоритму\n"</w:t>
      </w:r>
      <w:r>
        <w:rPr>
          <w:color w:val="000000"/>
        </w:rPr>
        <w:t>,f);</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search_time);</w:t>
      </w:r>
    </w:p>
    <w:p w:rsidR="00CF4415" w:rsidRDefault="00CF4415" w:rsidP="002652C0">
      <w:pPr>
        <w:pStyle w:val="PreformattedText"/>
        <w:rPr>
          <w:color w:val="C0C0C0"/>
        </w:rPr>
      </w:pPr>
      <w:r>
        <w:rPr>
          <w:color w:val="C0C0C0"/>
        </w:rPr>
        <w:t xml:space="preserve">       </w:t>
      </w:r>
      <w:r>
        <w:t>fputs</w:t>
      </w:r>
      <w:r>
        <w:rPr>
          <w:color w:val="000000"/>
        </w:rPr>
        <w:t>(str,f);</w:t>
      </w:r>
    </w:p>
    <w:p w:rsidR="00CF4415" w:rsidRDefault="00CF4415" w:rsidP="002652C0">
      <w:pPr>
        <w:pStyle w:val="PreformattedText"/>
        <w:rPr>
          <w:color w:val="C0C0C0"/>
        </w:rPr>
      </w:pPr>
      <w:r>
        <w:rPr>
          <w:color w:val="C0C0C0"/>
        </w:rPr>
        <w:t xml:space="preserve">       </w:t>
      </w:r>
      <w:r>
        <w:t>fputs</w:t>
      </w:r>
      <w:r>
        <w:rPr>
          <w:color w:val="000000"/>
        </w:rPr>
        <w:t>(</w:t>
      </w:r>
      <w:r>
        <w:rPr>
          <w:color w:val="008000"/>
        </w:rPr>
        <w:t>"млс"</w:t>
      </w:r>
      <w:r>
        <w:rPr>
          <w:color w:val="000000"/>
        </w:rPr>
        <w:t>,f);</w:t>
      </w:r>
    </w:p>
    <w:p w:rsidR="00CF4415" w:rsidRDefault="00CF4415" w:rsidP="002652C0">
      <w:pPr>
        <w:pStyle w:val="PreformattedText"/>
        <w:rPr>
          <w:color w:val="C0C0C0"/>
        </w:rPr>
      </w:pPr>
      <w:r>
        <w:rPr>
          <w:color w:val="C0C0C0"/>
        </w:rPr>
        <w:t xml:space="preserve">       </w:t>
      </w:r>
      <w:r>
        <w:t>fputs</w:t>
      </w:r>
      <w:r>
        <w:rPr>
          <w:color w:val="000000"/>
        </w:rPr>
        <w:t>(</w:t>
      </w:r>
      <w:r>
        <w:rPr>
          <w:color w:val="008000"/>
        </w:rPr>
        <w:t>"\n\nКількість</w:t>
      </w:r>
      <w:r>
        <w:rPr>
          <w:color w:val="C0C0C0"/>
        </w:rPr>
        <w:t xml:space="preserve"> </w:t>
      </w:r>
      <w:r>
        <w:rPr>
          <w:color w:val="008000"/>
        </w:rPr>
        <w:t>ітерацій</w:t>
      </w:r>
      <w:r>
        <w:rPr>
          <w:color w:val="C0C0C0"/>
        </w:rPr>
        <w:t xml:space="preserve"> </w:t>
      </w:r>
      <w:r>
        <w:rPr>
          <w:color w:val="008000"/>
        </w:rPr>
        <w:t>алгоритму\n"</w:t>
      </w:r>
      <w:r>
        <w:rPr>
          <w:color w:val="000000"/>
        </w:rPr>
        <w:t>,f);</w:t>
      </w:r>
    </w:p>
    <w:p w:rsidR="00CF4415" w:rsidRDefault="00CF4415" w:rsidP="002652C0">
      <w:pPr>
        <w:pStyle w:val="PreformattedText"/>
        <w:rPr>
          <w:color w:val="C0C0C0"/>
        </w:rPr>
      </w:pPr>
      <w:r>
        <w:rPr>
          <w:color w:val="C0C0C0"/>
        </w:rPr>
        <w:t xml:space="preserve">       </w:t>
      </w:r>
      <w:r>
        <w:t>sprintf</w:t>
      </w:r>
      <w:r>
        <w:rPr>
          <w:color w:val="000000"/>
        </w:rPr>
        <w:t>(str,</w:t>
      </w:r>
      <w:r>
        <w:rPr>
          <w:color w:val="C0C0C0"/>
        </w:rPr>
        <w:t xml:space="preserve"> </w:t>
      </w:r>
      <w:r>
        <w:rPr>
          <w:color w:val="008000"/>
        </w:rPr>
        <w:t>"%d"</w:t>
      </w:r>
      <w:r>
        <w:rPr>
          <w:color w:val="000000"/>
        </w:rPr>
        <w:t>,</w:t>
      </w:r>
      <w:r>
        <w:rPr>
          <w:color w:val="C0C0C0"/>
        </w:rPr>
        <w:t xml:space="preserve"> </w:t>
      </w:r>
      <w:r>
        <w:rPr>
          <w:color w:val="000000"/>
        </w:rPr>
        <w:t>iter);</w:t>
      </w:r>
    </w:p>
    <w:p w:rsidR="00CF4415" w:rsidRDefault="00CF4415" w:rsidP="002652C0">
      <w:pPr>
        <w:pStyle w:val="PreformattedText"/>
        <w:rPr>
          <w:color w:val="C0C0C0"/>
        </w:rPr>
      </w:pPr>
      <w:r>
        <w:rPr>
          <w:color w:val="C0C0C0"/>
        </w:rPr>
        <w:t xml:space="preserve">       </w:t>
      </w:r>
      <w:r>
        <w:t>fputs</w:t>
      </w:r>
      <w:r>
        <w:rPr>
          <w:color w:val="000000"/>
        </w:rPr>
        <w:t>(str,f);</w:t>
      </w:r>
    </w:p>
    <w:p w:rsidR="00CF4415" w:rsidRDefault="00CF4415" w:rsidP="002652C0">
      <w:pPr>
        <w:pStyle w:val="PreformattedText"/>
        <w:spacing w:after="283"/>
        <w:rPr>
          <w:color w:val="000000"/>
        </w:rPr>
      </w:pPr>
      <w:r>
        <w:rPr>
          <w:color w:val="C0C0C0"/>
        </w:rPr>
        <w:t xml:space="preserve">   </w:t>
      </w:r>
      <w:r>
        <w:t>fclose</w:t>
      </w:r>
      <w:r>
        <w:rPr>
          <w:color w:val="000000"/>
        </w:rPr>
        <w:t>(f);</w:t>
      </w:r>
    </w:p>
    <w:p w:rsidR="00CF4415" w:rsidRDefault="00CF4415" w:rsidP="002652C0">
      <w:pPr>
        <w:pStyle w:val="PreformattedText"/>
        <w:spacing w:after="283"/>
        <w:rPr>
          <w:rFonts w:ascii="Courier New CYR" w:hAnsi="Courier New CYR" w:cs="Courier New CYR"/>
          <w:sz w:val="22"/>
        </w:rPr>
      </w:pPr>
      <w:r>
        <w:rPr>
          <w:color w:val="000000"/>
        </w:rPr>
        <w:t>}</w:t>
      </w:r>
    </w:p>
    <w:p w:rsidR="00CF4415" w:rsidRDefault="00CF4415" w:rsidP="002652C0">
      <w:pPr>
        <w:autoSpaceDE w:val="0"/>
        <w:spacing w:after="0" w:line="240" w:lineRule="auto"/>
        <w:rPr>
          <w:rFonts w:ascii="Courier New CYR" w:hAnsi="Courier New CYR" w:cs="Courier New CYR"/>
          <w:sz w:val="22"/>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color w:val="000080"/>
        </w:rPr>
      </w:pPr>
      <w:r>
        <w:rPr>
          <w:lang w:val="en-US"/>
        </w:rPr>
        <w:t>Boruvka.h</w:t>
      </w:r>
    </w:p>
    <w:p w:rsidR="00CF4415" w:rsidRDefault="00CF4415" w:rsidP="002652C0">
      <w:pPr>
        <w:pStyle w:val="PreformattedText"/>
        <w:autoSpaceDE w:val="0"/>
        <w:spacing w:line="240" w:lineRule="auto"/>
        <w:rPr>
          <w:color w:val="000080"/>
        </w:rPr>
      </w:pPr>
      <w:r>
        <w:rPr>
          <w:color w:val="000080"/>
        </w:rPr>
        <w:t>#ifndef</w:t>
      </w:r>
      <w:r>
        <w:rPr>
          <w:color w:val="C0C0C0"/>
        </w:rPr>
        <w:t xml:space="preserve"> </w:t>
      </w:r>
      <w:r>
        <w:rPr>
          <w:color w:val="008000"/>
        </w:rPr>
        <w:t>BORUVKA_H</w:t>
      </w:r>
    </w:p>
    <w:p w:rsidR="00CF4415" w:rsidRDefault="00CF4415" w:rsidP="002652C0">
      <w:pPr>
        <w:pStyle w:val="PreformattedText"/>
        <w:rPr>
          <w:color w:val="000080"/>
        </w:rPr>
      </w:pPr>
      <w:r>
        <w:rPr>
          <w:color w:val="000080"/>
        </w:rPr>
        <w:t>#define</w:t>
      </w:r>
      <w:r>
        <w:rPr>
          <w:color w:val="C0C0C0"/>
        </w:rPr>
        <w:t xml:space="preserve"> </w:t>
      </w:r>
      <w:r>
        <w:rPr>
          <w:color w:val="000080"/>
        </w:rPr>
        <w:t>BORUVKA_H</w:t>
      </w:r>
    </w:p>
    <w:p w:rsidR="00CF4415" w:rsidRDefault="00CF4415" w:rsidP="00F8740C">
      <w:pPr>
        <w:pStyle w:val="PreformattedText"/>
      </w:pPr>
      <w:r>
        <w:rPr>
          <w:color w:val="000080"/>
        </w:rPr>
        <w:t>#include</w:t>
      </w:r>
      <w:r>
        <w:rPr>
          <w:color w:val="C0C0C0"/>
        </w:rPr>
        <w:t xml:space="preserve"> </w:t>
      </w:r>
      <w:r>
        <w:rPr>
          <w:color w:val="008000"/>
        </w:rPr>
        <w:t>"variables.h"</w:t>
      </w:r>
      <w:r>
        <w:rPr>
          <w:color w:val="C0C0C0"/>
        </w:rPr>
        <w:t xml:space="preserve"> </w:t>
      </w:r>
      <w:r>
        <w:rPr>
          <w:color w:val="008000"/>
        </w:rPr>
        <w:t>//файл</w:t>
      </w:r>
      <w:r>
        <w:rPr>
          <w:color w:val="C0C0C0"/>
        </w:rPr>
        <w:t xml:space="preserve"> </w:t>
      </w:r>
      <w:r>
        <w:rPr>
          <w:color w:val="008000"/>
        </w:rPr>
        <w:t>з</w:t>
      </w:r>
      <w:r>
        <w:rPr>
          <w:color w:val="C0C0C0"/>
        </w:rPr>
        <w:t xml:space="preserve"> </w:t>
      </w:r>
      <w:r>
        <w:rPr>
          <w:color w:val="008000"/>
        </w:rPr>
        <w:t>структурою</w:t>
      </w:r>
      <w:r>
        <w:rPr>
          <w:color w:val="C0C0C0"/>
        </w:rPr>
        <w:t xml:space="preserve"> </w:t>
      </w:r>
      <w:r>
        <w:rPr>
          <w:color w:val="008000"/>
        </w:rPr>
        <w:t>і</w:t>
      </w:r>
      <w:r>
        <w:rPr>
          <w:color w:val="C0C0C0"/>
        </w:rPr>
        <w:t xml:space="preserve"> </w:t>
      </w:r>
      <w:r>
        <w:rPr>
          <w:color w:val="008000"/>
        </w:rPr>
        <w:t>лібами</w:t>
      </w:r>
    </w:p>
    <w:p w:rsidR="00CF4415" w:rsidRDefault="00CF4415" w:rsidP="00F8740C">
      <w:pPr>
        <w:pStyle w:val="PreformattedText"/>
      </w:pPr>
      <w:r>
        <w:rPr>
          <w:color w:val="000080"/>
        </w:rPr>
        <w:t>#include</w:t>
      </w:r>
      <w:r>
        <w:rPr>
          <w:color w:val="C0C0C0"/>
        </w:rPr>
        <w:t xml:space="preserve"> </w:t>
      </w:r>
      <w:r>
        <w:rPr>
          <w:color w:val="008000"/>
        </w:rPr>
        <w:t>&lt;math.h&gt;</w:t>
      </w:r>
    </w:p>
    <w:p w:rsidR="00CF4415" w:rsidRDefault="00CF4415" w:rsidP="00F8740C">
      <w:pPr>
        <w:pStyle w:val="PreformattedText"/>
      </w:pPr>
      <w:r>
        <w:rPr>
          <w:color w:val="008000"/>
        </w:rPr>
        <w:t>//файл</w:t>
      </w:r>
      <w:r>
        <w:rPr>
          <w:color w:val="C0C0C0"/>
        </w:rPr>
        <w:t xml:space="preserve"> </w:t>
      </w:r>
      <w:r>
        <w:rPr>
          <w:color w:val="008000"/>
        </w:rPr>
        <w:t>для</w:t>
      </w:r>
      <w:r>
        <w:rPr>
          <w:color w:val="C0C0C0"/>
        </w:rPr>
        <w:t xml:space="preserve"> </w:t>
      </w:r>
      <w:r>
        <w:rPr>
          <w:color w:val="008000"/>
        </w:rPr>
        <w:t>реалізації</w:t>
      </w:r>
      <w:r>
        <w:rPr>
          <w:color w:val="C0C0C0"/>
        </w:rPr>
        <w:t xml:space="preserve"> </w:t>
      </w:r>
      <w:r>
        <w:rPr>
          <w:color w:val="008000"/>
        </w:rPr>
        <w:t>алгоритму</w:t>
      </w:r>
      <w:r>
        <w:rPr>
          <w:color w:val="C0C0C0"/>
        </w:rPr>
        <w:t xml:space="preserve"> </w:t>
      </w:r>
      <w:r>
        <w:rPr>
          <w:color w:val="008000"/>
        </w:rPr>
        <w:t>Борувки</w:t>
      </w:r>
    </w:p>
    <w:p w:rsidR="00CF4415" w:rsidRDefault="00CF4415" w:rsidP="002652C0">
      <w:pPr>
        <w:pStyle w:val="PreformattedText"/>
        <w:spacing w:after="283"/>
        <w:rPr>
          <w:color w:val="000080"/>
        </w:rPr>
      </w:pP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Boruvka(</w:t>
      </w:r>
      <w:r>
        <w:rPr>
          <w:color w:val="808000"/>
        </w:rPr>
        <w:t>int</w:t>
      </w:r>
      <w:r>
        <w:rPr>
          <w:color w:val="000000"/>
        </w:rPr>
        <w:t>&amp;,</w:t>
      </w:r>
      <w:r>
        <w:rPr>
          <w:color w:val="C0C0C0"/>
        </w:rPr>
        <w:t xml:space="preserve"> </w:t>
      </w:r>
      <w:r>
        <w:rPr>
          <w:color w:val="808000"/>
        </w:rPr>
        <w:t>int</w:t>
      </w:r>
      <w:r>
        <w:rPr>
          <w:color w:val="C0C0C0"/>
        </w:rPr>
        <w:t xml:space="preserve"> </w:t>
      </w:r>
      <w:r>
        <w:rPr>
          <w:color w:val="000000"/>
        </w:rPr>
        <w:t>&amp;,</w:t>
      </w:r>
      <w:r>
        <w:rPr>
          <w:color w:val="C0C0C0"/>
        </w:rPr>
        <w:t xml:space="preserve"> </w:t>
      </w:r>
      <w:r>
        <w:rPr>
          <w:color w:val="800080"/>
        </w:rPr>
        <w:t>vector</w:t>
      </w:r>
      <w:r>
        <w:rPr>
          <w:color w:val="C0C0C0"/>
        </w:rPr>
        <w:t xml:space="preserve"> </w:t>
      </w:r>
      <w:r>
        <w:rPr>
          <w:color w:val="000000"/>
        </w:rPr>
        <w:t>&lt;</w:t>
      </w:r>
      <w:r>
        <w:rPr>
          <w:color w:val="800080"/>
        </w:rPr>
        <w:t>vertex</w:t>
      </w:r>
      <w:r>
        <w:rPr>
          <w:color w:val="000000"/>
        </w:rPr>
        <w:t>&gt;,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w:t>
      </w:r>
      <w:r>
        <w:rPr>
          <w:color w:val="808000"/>
        </w:rPr>
        <w:t>int</w:t>
      </w:r>
      <w:r>
        <w:rPr>
          <w:color w:val="C0C0C0"/>
        </w:rPr>
        <w:t xml:space="preserve"> </w:t>
      </w:r>
      <w:r>
        <w:rPr>
          <w:color w:val="000000"/>
        </w:rPr>
        <w:t>&amp;</w:t>
      </w:r>
      <w:r>
        <w:rPr>
          <w:color w:val="C0C0C0"/>
        </w:rPr>
        <w:t xml:space="preserve"> </w:t>
      </w:r>
      <w:r>
        <w:rPr>
          <w:color w:val="000000"/>
        </w:rPr>
        <w:t>);</w:t>
      </w:r>
      <w:r>
        <w:rPr>
          <w:color w:val="008000"/>
        </w:rPr>
        <w:t>//функія</w:t>
      </w:r>
      <w:r>
        <w:rPr>
          <w:color w:val="C0C0C0"/>
        </w:rPr>
        <w:t xml:space="preserve"> </w:t>
      </w:r>
      <w:r>
        <w:rPr>
          <w:color w:val="008000"/>
        </w:rPr>
        <w:t>реалізації</w:t>
      </w:r>
      <w:r>
        <w:rPr>
          <w:color w:val="C0C0C0"/>
        </w:rPr>
        <w:t xml:space="preserve"> </w:t>
      </w:r>
      <w:r>
        <w:rPr>
          <w:color w:val="008000"/>
        </w:rPr>
        <w:t>алгоритму</w:t>
      </w:r>
      <w:r>
        <w:rPr>
          <w:color w:val="C0C0C0"/>
        </w:rPr>
        <w:t xml:space="preserve"> </w:t>
      </w:r>
      <w:r>
        <w:rPr>
          <w:color w:val="008000"/>
        </w:rPr>
        <w:t>Борувки</w:t>
      </w:r>
    </w:p>
    <w:p w:rsidR="00CF4415" w:rsidRDefault="00CF4415" w:rsidP="002652C0">
      <w:pPr>
        <w:pStyle w:val="PreformattedText"/>
        <w:rPr>
          <w:rFonts w:ascii="Courier New" w:hAnsi="Courier New" w:cs="Courier New"/>
          <w:sz w:val="22"/>
          <w:lang w:val="en-US"/>
        </w:rPr>
      </w:pPr>
      <w:r>
        <w:rPr>
          <w:color w:val="000080"/>
        </w:rPr>
        <w:t>#endif</w:t>
      </w:r>
      <w:r>
        <w:rPr>
          <w:color w:val="C0C0C0"/>
        </w:rPr>
        <w:t xml:space="preserve"> </w:t>
      </w:r>
      <w:r>
        <w:rPr>
          <w:color w:val="008000"/>
        </w:rPr>
        <w:t>//</w:t>
      </w:r>
      <w:r>
        <w:rPr>
          <w:color w:val="C0C0C0"/>
        </w:rPr>
        <w:t xml:space="preserve"> </w:t>
      </w:r>
      <w:r>
        <w:rPr>
          <w:color w:val="008000"/>
        </w:rPr>
        <w:t>BORUVKA_H</w:t>
      </w:r>
    </w:p>
    <w:p w:rsidR="00CF4415" w:rsidRDefault="00CF4415" w:rsidP="002652C0">
      <w:pPr>
        <w:pStyle w:val="PreformattedText"/>
        <w:autoSpaceDE w:val="0"/>
        <w:spacing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color w:val="000080"/>
        </w:rPr>
      </w:pPr>
      <w:r>
        <w:rPr>
          <w:lang w:val="en-US"/>
        </w:rPr>
        <w:t>Graph.h</w:t>
      </w:r>
    </w:p>
    <w:p w:rsidR="00CF4415" w:rsidRDefault="00CF4415" w:rsidP="002652C0">
      <w:pPr>
        <w:pStyle w:val="PreformattedText"/>
        <w:autoSpaceDE w:val="0"/>
        <w:spacing w:line="240" w:lineRule="auto"/>
        <w:rPr>
          <w:color w:val="000080"/>
        </w:rPr>
      </w:pPr>
      <w:r>
        <w:rPr>
          <w:color w:val="000080"/>
        </w:rPr>
        <w:t>#ifndef</w:t>
      </w:r>
      <w:r>
        <w:rPr>
          <w:color w:val="C0C0C0"/>
        </w:rPr>
        <w:t xml:space="preserve"> </w:t>
      </w:r>
      <w:r>
        <w:rPr>
          <w:color w:val="008000"/>
        </w:rPr>
        <w:t>GRAPH_H</w:t>
      </w:r>
    </w:p>
    <w:p w:rsidR="00CF4415" w:rsidRDefault="00CF4415" w:rsidP="002652C0">
      <w:pPr>
        <w:pStyle w:val="PreformattedText"/>
        <w:spacing w:after="283"/>
        <w:rPr>
          <w:color w:val="000080"/>
        </w:rPr>
      </w:pPr>
      <w:r>
        <w:rPr>
          <w:color w:val="000080"/>
        </w:rPr>
        <w:t>#define</w:t>
      </w:r>
      <w:r>
        <w:rPr>
          <w:color w:val="C0C0C0"/>
        </w:rPr>
        <w:t xml:space="preserve"> </w:t>
      </w:r>
      <w:r>
        <w:rPr>
          <w:color w:val="000080"/>
        </w:rPr>
        <w:t>GRAPH_H</w:t>
      </w:r>
    </w:p>
    <w:p w:rsidR="00CF4415" w:rsidRDefault="00CF4415" w:rsidP="002652C0">
      <w:pPr>
        <w:pStyle w:val="PreformattedText"/>
        <w:spacing w:after="283"/>
        <w:rPr>
          <w:color w:val="008000"/>
        </w:rPr>
      </w:pPr>
      <w:r>
        <w:rPr>
          <w:color w:val="000080"/>
        </w:rPr>
        <w:t>#include</w:t>
      </w:r>
      <w:r>
        <w:rPr>
          <w:color w:val="C0C0C0"/>
        </w:rPr>
        <w:t xml:space="preserve"> </w:t>
      </w:r>
      <w:r>
        <w:rPr>
          <w:color w:val="008000"/>
        </w:rPr>
        <w:t>&lt;QDialog&gt;</w:t>
      </w:r>
    </w:p>
    <w:p w:rsidR="00CF4415" w:rsidRPr="00F8740C" w:rsidRDefault="00CF4415" w:rsidP="002652C0">
      <w:pPr>
        <w:pStyle w:val="PreformattedText"/>
        <w:spacing w:after="283"/>
      </w:pPr>
      <w:r>
        <w:rPr>
          <w:color w:val="008000"/>
        </w:rPr>
        <w:t>//файл</w:t>
      </w:r>
      <w:r>
        <w:rPr>
          <w:color w:val="C0C0C0"/>
        </w:rPr>
        <w:t xml:space="preserve"> </w:t>
      </w:r>
      <w:r>
        <w:rPr>
          <w:color w:val="008000"/>
        </w:rPr>
        <w:t>для</w:t>
      </w:r>
      <w:r>
        <w:rPr>
          <w:color w:val="C0C0C0"/>
        </w:rPr>
        <w:t xml:space="preserve"> </w:t>
      </w:r>
      <w:r>
        <w:rPr>
          <w:color w:val="008000"/>
        </w:rPr>
        <w:t>реалізації</w:t>
      </w:r>
      <w:r>
        <w:rPr>
          <w:color w:val="C0C0C0"/>
        </w:rPr>
        <w:t xml:space="preserve"> </w:t>
      </w:r>
      <w:r>
        <w:rPr>
          <w:color w:val="008000"/>
        </w:rPr>
        <w:t>інтерфейсу</w:t>
      </w:r>
    </w:p>
    <w:p w:rsidR="00CF4415" w:rsidRDefault="00CF4415" w:rsidP="002652C0">
      <w:pPr>
        <w:pStyle w:val="PreformattedText"/>
        <w:rPr>
          <w:color w:val="808000"/>
        </w:rPr>
      </w:pPr>
      <w:r>
        <w:rPr>
          <w:color w:val="808000"/>
        </w:rPr>
        <w:t>namespace</w:t>
      </w:r>
      <w:r>
        <w:rPr>
          <w:color w:val="C0C0C0"/>
        </w:rPr>
        <w:t xml:space="preserve"> </w:t>
      </w:r>
      <w:r>
        <w:rPr>
          <w:color w:val="800080"/>
        </w:rPr>
        <w:t>Ui</w:t>
      </w:r>
      <w:r>
        <w:rPr>
          <w:color w:val="C0C0C0"/>
        </w:rPr>
        <w:t xml:space="preserve"> </w:t>
      </w:r>
      <w:r>
        <w:rPr>
          <w:color w:val="000000"/>
        </w:rPr>
        <w:t>{</w:t>
      </w:r>
    </w:p>
    <w:p w:rsidR="00CF4415" w:rsidRDefault="00CF4415" w:rsidP="002652C0">
      <w:pPr>
        <w:pStyle w:val="PreformattedText"/>
        <w:rPr>
          <w:color w:val="000000"/>
        </w:rPr>
      </w:pPr>
      <w:r>
        <w:rPr>
          <w:color w:val="808000"/>
        </w:rPr>
        <w:t>class</w:t>
      </w:r>
      <w:r>
        <w:rPr>
          <w:color w:val="C0C0C0"/>
        </w:rPr>
        <w:t xml:space="preserve"> </w:t>
      </w:r>
      <w:r>
        <w:rPr>
          <w:color w:val="800080"/>
        </w:rPr>
        <w:t>Graph</w:t>
      </w:r>
      <w:r>
        <w:rPr>
          <w:color w:val="000000"/>
        </w:rPr>
        <w:t>;</w:t>
      </w:r>
    </w:p>
    <w:p w:rsidR="00CF4415" w:rsidRDefault="00CF4415" w:rsidP="002652C0">
      <w:pPr>
        <w:pStyle w:val="PreformattedText"/>
        <w:spacing w:after="283"/>
        <w:rPr>
          <w:color w:val="808000"/>
        </w:rPr>
      </w:pPr>
      <w:r>
        <w:rPr>
          <w:color w:val="000000"/>
        </w:rPr>
        <w:t>}</w:t>
      </w:r>
    </w:p>
    <w:p w:rsidR="00CF4415" w:rsidRDefault="00CF4415" w:rsidP="002652C0">
      <w:pPr>
        <w:pStyle w:val="PreformattedText"/>
        <w:rPr>
          <w:color w:val="000000"/>
        </w:rPr>
      </w:pPr>
      <w:r>
        <w:rPr>
          <w:color w:val="808000"/>
        </w:rPr>
        <w:t>class</w:t>
      </w:r>
      <w:r>
        <w:rPr>
          <w:color w:val="C0C0C0"/>
        </w:rPr>
        <w:t xml:space="preserve"> </w:t>
      </w:r>
      <w:r>
        <w:rPr>
          <w:color w:val="800080"/>
        </w:rPr>
        <w:t>Graph</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QDialog</w:t>
      </w:r>
    </w:p>
    <w:p w:rsidR="00CF4415" w:rsidRDefault="00CF4415" w:rsidP="002652C0">
      <w:pPr>
        <w:pStyle w:val="PreformattedText"/>
        <w:rPr>
          <w:color w:val="C0C0C0"/>
        </w:rPr>
      </w:pPr>
      <w:r>
        <w:rPr>
          <w:color w:val="000000"/>
        </w:rPr>
        <w:t>{</w:t>
      </w:r>
    </w:p>
    <w:p w:rsidR="00CF4415" w:rsidRDefault="00CF4415" w:rsidP="002652C0">
      <w:pPr>
        <w:pStyle w:val="PreformattedText"/>
        <w:spacing w:after="283"/>
        <w:rPr>
          <w:color w:val="808000"/>
        </w:rPr>
      </w:pPr>
      <w:r>
        <w:rPr>
          <w:color w:val="C0C0C0"/>
        </w:rPr>
        <w:t xml:space="preserve">    </w:t>
      </w:r>
      <w:r>
        <w:rPr>
          <w:color w:val="000080"/>
        </w:rPr>
        <w:t>Q_OBJECT</w:t>
      </w:r>
    </w:p>
    <w:p w:rsidR="00CF4415" w:rsidRDefault="00CF4415" w:rsidP="002652C0">
      <w:pPr>
        <w:pStyle w:val="PreformattedText"/>
        <w:rPr>
          <w:color w:val="C0C0C0"/>
        </w:rPr>
      </w:pPr>
      <w:r>
        <w:rPr>
          <w:color w:val="808000"/>
        </w:rPr>
        <w:t>public</w:t>
      </w:r>
      <w:r>
        <w:rPr>
          <w:color w:val="000000"/>
        </w:rPr>
        <w:t>:</w:t>
      </w:r>
    </w:p>
    <w:p w:rsidR="00CF4415" w:rsidRDefault="00CF4415" w:rsidP="002652C0">
      <w:pPr>
        <w:pStyle w:val="PreformattedText"/>
        <w:rPr>
          <w:color w:val="C0C0C0"/>
        </w:rPr>
      </w:pPr>
      <w:r>
        <w:rPr>
          <w:color w:val="C0C0C0"/>
        </w:rPr>
        <w:t xml:space="preserve">    </w:t>
      </w:r>
      <w:r>
        <w:rPr>
          <w:color w:val="808000"/>
        </w:rPr>
        <w:t>explicit</w:t>
      </w:r>
      <w:r>
        <w:rPr>
          <w:color w:val="C0C0C0"/>
        </w:rPr>
        <w:t xml:space="preserve"> </w:t>
      </w:r>
      <w:r>
        <w:rPr>
          <w:color w:val="800080"/>
        </w:rPr>
        <w:t>Graph</w:t>
      </w:r>
      <w:r>
        <w:rPr>
          <w:color w:val="000000"/>
        </w:rPr>
        <w:t>(</w:t>
      </w:r>
      <w:r>
        <w:rPr>
          <w:color w:val="800080"/>
        </w:rP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CF4415" w:rsidRDefault="00CF4415" w:rsidP="002652C0">
      <w:pPr>
        <w:pStyle w:val="PreformattedText"/>
        <w:spacing w:after="283"/>
        <w:rPr>
          <w:color w:val="808000"/>
        </w:rPr>
      </w:pPr>
      <w:r>
        <w:rPr>
          <w:color w:val="C0C0C0"/>
        </w:rPr>
        <w:t xml:space="preserve">    </w:t>
      </w:r>
      <w:r>
        <w:rPr>
          <w:color w:val="000000"/>
        </w:rPr>
        <w:t>~</w:t>
      </w:r>
      <w:r>
        <w:rPr>
          <w:i/>
          <w:color w:val="000000"/>
        </w:rPr>
        <w:t>Graph</w:t>
      </w:r>
      <w:r>
        <w:rPr>
          <w:color w:val="000000"/>
        </w:rPr>
        <w:t>();</w:t>
      </w:r>
    </w:p>
    <w:p w:rsidR="00CF4415" w:rsidRDefault="00CF4415" w:rsidP="002652C0">
      <w:pPr>
        <w:pStyle w:val="PreformattedText"/>
        <w:rPr>
          <w:color w:val="C0C0C0"/>
        </w:rPr>
      </w:pPr>
      <w:r>
        <w:rPr>
          <w:color w:val="808000"/>
        </w:rPr>
        <w:t>private</w:t>
      </w:r>
      <w:r>
        <w:rPr>
          <w:color w:val="000000"/>
        </w:rPr>
        <w:t>:</w:t>
      </w:r>
    </w:p>
    <w:p w:rsidR="00CF4415" w:rsidRDefault="00CF4415" w:rsidP="002652C0">
      <w:pPr>
        <w:pStyle w:val="PreformattedText"/>
        <w:rPr>
          <w:color w:val="808000"/>
        </w:rPr>
      </w:pPr>
      <w:r>
        <w:rPr>
          <w:color w:val="C0C0C0"/>
        </w:rPr>
        <w:t xml:space="preserve">    </w:t>
      </w:r>
      <w:r>
        <w:rPr>
          <w:color w:val="800080"/>
        </w:rPr>
        <w:t>Ui</w:t>
      </w:r>
      <w:r>
        <w:rPr>
          <w:color w:val="000000"/>
        </w:rPr>
        <w:t>::</w:t>
      </w:r>
      <w:r>
        <w:rPr>
          <w:color w:val="800080"/>
        </w:rPr>
        <w:t>Graph</w:t>
      </w:r>
      <w:r>
        <w:rPr>
          <w:color w:val="C0C0C0"/>
        </w:rPr>
        <w:t xml:space="preserve"> </w:t>
      </w:r>
      <w:r>
        <w:rPr>
          <w:color w:val="000000"/>
        </w:rPr>
        <w:t>*</w:t>
      </w:r>
      <w:r>
        <w:rPr>
          <w:color w:val="800000"/>
        </w:rPr>
        <w:t>ui</w:t>
      </w:r>
      <w:r>
        <w:rPr>
          <w:color w:val="000000"/>
        </w:rPr>
        <w:t>;</w:t>
      </w:r>
    </w:p>
    <w:p w:rsidR="00CF4415" w:rsidRDefault="00CF4415" w:rsidP="002652C0">
      <w:pPr>
        <w:pStyle w:val="PreformattedText"/>
        <w:rPr>
          <w:color w:val="C0C0C0"/>
        </w:rPr>
      </w:pPr>
      <w:r>
        <w:rPr>
          <w:color w:val="808000"/>
        </w:rPr>
        <w:t>private</w:t>
      </w:r>
      <w:r>
        <w:rPr>
          <w:color w:val="C0C0C0"/>
        </w:rPr>
        <w:t xml:space="preserve"> </w:t>
      </w:r>
      <w:r>
        <w:rPr>
          <w:color w:val="808000"/>
        </w:rPr>
        <w:t>slots</w:t>
      </w:r>
      <w:r>
        <w:rPr>
          <w:color w:val="000000"/>
        </w:rPr>
        <w:t>:</w:t>
      </w:r>
      <w:r>
        <w:rPr>
          <w:color w:val="C0C0C0"/>
        </w:rPr>
        <w:t xml:space="preserve"> </w:t>
      </w:r>
      <w:r>
        <w:rPr>
          <w:color w:val="008000"/>
        </w:rPr>
        <w:t>//реалізація</w:t>
      </w:r>
      <w:r>
        <w:rPr>
          <w:color w:val="C0C0C0"/>
        </w:rPr>
        <w:t xml:space="preserve"> </w:t>
      </w:r>
      <w:r>
        <w:rPr>
          <w:color w:val="008000"/>
        </w:rPr>
        <w:t>кнопок</w:t>
      </w:r>
    </w:p>
    <w:p w:rsidR="00CF4415" w:rsidRDefault="00CF4415" w:rsidP="002652C0">
      <w:pPr>
        <w:pStyle w:val="PreformattedText"/>
        <w:rPr>
          <w:color w:val="C0C0C0"/>
        </w:rPr>
      </w:pPr>
      <w:r>
        <w:rPr>
          <w:color w:val="C0C0C0"/>
        </w:rPr>
        <w:t xml:space="preserve">    </w:t>
      </w:r>
      <w:r>
        <w:rPr>
          <w:color w:val="808000"/>
        </w:rPr>
        <w:t>void</w:t>
      </w:r>
      <w:r>
        <w:rPr>
          <w:color w:val="C0C0C0"/>
        </w:rPr>
        <w:t xml:space="preserve"> </w:t>
      </w:r>
      <w:r>
        <w:rPr>
          <w:color w:val="000000"/>
        </w:rPr>
        <w:t>OkEnabled();</w:t>
      </w:r>
    </w:p>
    <w:p w:rsidR="00CF4415" w:rsidRDefault="00CF4415" w:rsidP="002652C0">
      <w:pPr>
        <w:pStyle w:val="PreformattedText"/>
        <w:rPr>
          <w:color w:val="C0C0C0"/>
        </w:rPr>
      </w:pPr>
      <w:r>
        <w:rPr>
          <w:color w:val="C0C0C0"/>
        </w:rPr>
        <w:t xml:space="preserve">    </w:t>
      </w:r>
      <w:r>
        <w:rPr>
          <w:color w:val="808000"/>
        </w:rPr>
        <w:t>void</w:t>
      </w:r>
      <w:r>
        <w:rPr>
          <w:color w:val="C0C0C0"/>
        </w:rPr>
        <w:t xml:space="preserve"> </w:t>
      </w:r>
      <w:r>
        <w:rPr>
          <w:color w:val="000000"/>
        </w:rPr>
        <w:t>on_okButton_clicked();</w:t>
      </w:r>
    </w:p>
    <w:p w:rsidR="00CF4415" w:rsidRDefault="00CF4415" w:rsidP="002652C0">
      <w:pPr>
        <w:pStyle w:val="PreformattedText"/>
        <w:rPr>
          <w:color w:val="C0C0C0"/>
        </w:rPr>
      </w:pPr>
      <w:r>
        <w:rPr>
          <w:color w:val="C0C0C0"/>
        </w:rPr>
        <w:t xml:space="preserve">    </w:t>
      </w:r>
      <w:r>
        <w:rPr>
          <w:color w:val="808000"/>
        </w:rPr>
        <w:t>void</w:t>
      </w:r>
      <w:r>
        <w:rPr>
          <w:color w:val="C0C0C0"/>
        </w:rPr>
        <w:t xml:space="preserve"> </w:t>
      </w:r>
      <w:r>
        <w:rPr>
          <w:color w:val="000000"/>
        </w:rPr>
        <w:t>on_boruvkaButton_clicked();</w:t>
      </w:r>
    </w:p>
    <w:p w:rsidR="00CF4415" w:rsidRDefault="00CF4415" w:rsidP="002652C0">
      <w:pPr>
        <w:pStyle w:val="PreformattedText"/>
        <w:rPr>
          <w:color w:val="C0C0C0"/>
        </w:rPr>
      </w:pPr>
      <w:r>
        <w:rPr>
          <w:color w:val="C0C0C0"/>
        </w:rPr>
        <w:t xml:space="preserve">    </w:t>
      </w:r>
      <w:r>
        <w:rPr>
          <w:color w:val="808000"/>
        </w:rPr>
        <w:t>void</w:t>
      </w:r>
      <w:r>
        <w:rPr>
          <w:color w:val="C0C0C0"/>
        </w:rPr>
        <w:t xml:space="preserve"> </w:t>
      </w:r>
      <w:r>
        <w:rPr>
          <w:color w:val="000000"/>
        </w:rPr>
        <w:t>on_kruskalaButton_clicked();</w:t>
      </w:r>
    </w:p>
    <w:p w:rsidR="00CF4415" w:rsidRDefault="00CF4415" w:rsidP="002652C0">
      <w:pPr>
        <w:pStyle w:val="PreformattedText"/>
        <w:rPr>
          <w:color w:val="C0C0C0"/>
        </w:rPr>
      </w:pPr>
      <w:r>
        <w:rPr>
          <w:color w:val="C0C0C0"/>
        </w:rPr>
        <w:t xml:space="preserve">    </w:t>
      </w:r>
      <w:r>
        <w:rPr>
          <w:color w:val="808000"/>
        </w:rPr>
        <w:t>void</w:t>
      </w:r>
      <w:r>
        <w:rPr>
          <w:color w:val="C0C0C0"/>
        </w:rPr>
        <w:t xml:space="preserve"> </w:t>
      </w:r>
      <w:r>
        <w:rPr>
          <w:color w:val="000000"/>
        </w:rPr>
        <w:t>on_primaButton_clicked();</w:t>
      </w:r>
    </w:p>
    <w:p w:rsidR="00CF4415" w:rsidRDefault="00CF4415" w:rsidP="002652C0">
      <w:pPr>
        <w:pStyle w:val="PreformattedText"/>
        <w:rPr>
          <w:color w:val="C0C0C0"/>
        </w:rPr>
      </w:pPr>
      <w:r>
        <w:rPr>
          <w:color w:val="C0C0C0"/>
        </w:rPr>
        <w:t xml:space="preserve">    </w:t>
      </w:r>
      <w:r>
        <w:rPr>
          <w:color w:val="808000"/>
        </w:rPr>
        <w:t>void</w:t>
      </w:r>
      <w:r>
        <w:rPr>
          <w:color w:val="C0C0C0"/>
        </w:rPr>
        <w:t xml:space="preserve"> </w:t>
      </w:r>
      <w:r>
        <w:rPr>
          <w:color w:val="000000"/>
        </w:rPr>
        <w:t>on_pushButton_3_clicked();</w:t>
      </w:r>
    </w:p>
    <w:p w:rsidR="00CF4415" w:rsidRDefault="00CF4415" w:rsidP="002652C0">
      <w:pPr>
        <w:pStyle w:val="PreformattedText"/>
        <w:rPr>
          <w:color w:val="C0C0C0"/>
        </w:rPr>
      </w:pPr>
      <w:r>
        <w:rPr>
          <w:color w:val="C0C0C0"/>
        </w:rPr>
        <w:t xml:space="preserve">    </w:t>
      </w:r>
      <w:r>
        <w:rPr>
          <w:color w:val="808000"/>
        </w:rPr>
        <w:t>void</w:t>
      </w:r>
      <w:r>
        <w:rPr>
          <w:color w:val="C0C0C0"/>
        </w:rPr>
        <w:t xml:space="preserve"> </w:t>
      </w:r>
      <w:r>
        <w:rPr>
          <w:color w:val="000000"/>
        </w:rPr>
        <w:t>on_pushButton_4_clicked();</w:t>
      </w:r>
    </w:p>
    <w:p w:rsidR="00CF4415" w:rsidRDefault="00CF4415" w:rsidP="002652C0">
      <w:pPr>
        <w:pStyle w:val="PreformattedText"/>
        <w:rPr>
          <w:color w:val="C0C0C0"/>
        </w:rPr>
      </w:pPr>
      <w:r>
        <w:rPr>
          <w:color w:val="C0C0C0"/>
        </w:rPr>
        <w:t xml:space="preserve">    </w:t>
      </w:r>
      <w:r>
        <w:rPr>
          <w:color w:val="808000"/>
        </w:rPr>
        <w:t>void</w:t>
      </w:r>
      <w:r>
        <w:rPr>
          <w:color w:val="C0C0C0"/>
        </w:rPr>
        <w:t xml:space="preserve"> </w:t>
      </w:r>
      <w:r>
        <w:rPr>
          <w:color w:val="000000"/>
        </w:rPr>
        <w:t>on_pushButton_5_clicked();</w:t>
      </w:r>
    </w:p>
    <w:p w:rsidR="00CF4415" w:rsidRDefault="00CF4415" w:rsidP="002652C0">
      <w:pPr>
        <w:pStyle w:val="PreformattedText"/>
        <w:rPr>
          <w:color w:val="C0C0C0"/>
        </w:rPr>
      </w:pPr>
      <w:r>
        <w:rPr>
          <w:color w:val="C0C0C0"/>
        </w:rPr>
        <w:t xml:space="preserve">    </w:t>
      </w:r>
      <w:r>
        <w:rPr>
          <w:color w:val="808000"/>
        </w:rPr>
        <w:t>void</w:t>
      </w:r>
      <w:r>
        <w:rPr>
          <w:color w:val="C0C0C0"/>
        </w:rPr>
        <w:t xml:space="preserve"> </w:t>
      </w:r>
      <w:r>
        <w:rPr>
          <w:color w:val="000000"/>
        </w:rPr>
        <w:t>on_pushButton_6_clicked();</w:t>
      </w:r>
    </w:p>
    <w:p w:rsidR="00CF4415" w:rsidRDefault="00CF4415" w:rsidP="002652C0">
      <w:pPr>
        <w:pStyle w:val="PreformattedText"/>
        <w:rPr>
          <w:color w:val="000000"/>
        </w:rPr>
      </w:pPr>
      <w:r>
        <w:rPr>
          <w:color w:val="C0C0C0"/>
        </w:rPr>
        <w:t xml:space="preserve">    </w:t>
      </w:r>
      <w:r>
        <w:rPr>
          <w:color w:val="808000"/>
        </w:rPr>
        <w:t>void</w:t>
      </w:r>
      <w:r>
        <w:rPr>
          <w:color w:val="C0C0C0"/>
        </w:rPr>
        <w:t xml:space="preserve"> </w:t>
      </w:r>
      <w:r>
        <w:rPr>
          <w:color w:val="000000"/>
        </w:rPr>
        <w:t>on_pushButton_clicked();</w:t>
      </w:r>
    </w:p>
    <w:p w:rsidR="00CF4415" w:rsidRDefault="00CF4415" w:rsidP="002652C0">
      <w:pPr>
        <w:pStyle w:val="PreformattedText"/>
        <w:spacing w:after="283"/>
        <w:rPr>
          <w:color w:val="000080"/>
        </w:rPr>
      </w:pPr>
      <w:r>
        <w:rPr>
          <w:color w:val="000000"/>
        </w:rPr>
        <w:t>};</w:t>
      </w:r>
    </w:p>
    <w:p w:rsidR="00CF4415" w:rsidRDefault="00CF4415" w:rsidP="002652C0">
      <w:pPr>
        <w:pStyle w:val="PreformattedText"/>
        <w:spacing w:after="283"/>
      </w:pPr>
      <w:r>
        <w:rPr>
          <w:color w:val="000080"/>
        </w:rPr>
        <w:t>#endif</w:t>
      </w:r>
      <w:r>
        <w:rPr>
          <w:color w:val="C0C0C0"/>
        </w:rPr>
        <w:t xml:space="preserve"> </w:t>
      </w:r>
      <w:r>
        <w:rPr>
          <w:color w:val="008000"/>
        </w:rPr>
        <w:t>//</w:t>
      </w:r>
      <w:r>
        <w:rPr>
          <w:color w:val="C0C0C0"/>
        </w:rPr>
        <w:t xml:space="preserve"> </w:t>
      </w:r>
      <w:r>
        <w:rPr>
          <w:color w:val="008000"/>
        </w:rPr>
        <w:t>GRAPH_H</w:t>
      </w:r>
    </w:p>
    <w:p w:rsidR="00CF4415" w:rsidRDefault="00CF4415" w:rsidP="002652C0">
      <w:pPr>
        <w:pStyle w:val="PreformattedText"/>
        <w:autoSpaceDE w:val="0"/>
        <w:spacing w:line="240" w:lineRule="auto"/>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color w:val="000080"/>
          <w:sz w:val="22"/>
          <w:lang w:val="en-US"/>
        </w:rPr>
      </w:pPr>
      <w:r>
        <w:rPr>
          <w:lang w:val="en-US"/>
        </w:rPr>
        <w:t>Kruskala.h</w:t>
      </w:r>
    </w:p>
    <w:p w:rsidR="00CF4415" w:rsidRDefault="00CF4415" w:rsidP="002652C0">
      <w:pPr>
        <w:pStyle w:val="PreformattedText"/>
        <w:autoSpaceDE w:val="0"/>
        <w:spacing w:line="240" w:lineRule="auto"/>
        <w:rPr>
          <w:color w:val="000080"/>
        </w:rPr>
      </w:pPr>
      <w:r>
        <w:rPr>
          <w:rFonts w:ascii="Courier New" w:hAnsi="Courier New" w:cs="Courier New"/>
          <w:color w:val="000080"/>
          <w:sz w:val="22"/>
          <w:lang w:val="en-US"/>
        </w:rPr>
        <w:t>#ifndef</w:t>
      </w:r>
      <w:r>
        <w:rPr>
          <w:rFonts w:ascii="Courier New" w:hAnsi="Courier New" w:cs="Courier New"/>
          <w:color w:val="C0C0C0"/>
          <w:sz w:val="22"/>
          <w:lang w:val="en-US"/>
        </w:rPr>
        <w:t xml:space="preserve"> </w:t>
      </w:r>
      <w:r>
        <w:rPr>
          <w:rFonts w:ascii="Courier New" w:hAnsi="Courier New" w:cs="Courier New"/>
          <w:sz w:val="22"/>
          <w:lang w:val="en-US"/>
        </w:rPr>
        <w:t>KRUSKALA_H</w:t>
      </w:r>
    </w:p>
    <w:p w:rsidR="00CF4415" w:rsidRDefault="00CF4415" w:rsidP="002652C0">
      <w:pPr>
        <w:pStyle w:val="PreformattedText"/>
        <w:rPr>
          <w:color w:val="000080"/>
        </w:rPr>
      </w:pPr>
      <w:r>
        <w:rPr>
          <w:color w:val="000080"/>
        </w:rPr>
        <w:t>#define</w:t>
      </w:r>
      <w:r>
        <w:rPr>
          <w:color w:val="C0C0C0"/>
        </w:rPr>
        <w:t xml:space="preserve"> </w:t>
      </w:r>
      <w:r>
        <w:rPr>
          <w:color w:val="000080"/>
        </w:rPr>
        <w:t>KRUSKALA_H</w:t>
      </w:r>
    </w:p>
    <w:p w:rsidR="00CF4415" w:rsidRDefault="00CF4415" w:rsidP="00F8740C">
      <w:pPr>
        <w:pStyle w:val="PreformattedText"/>
      </w:pPr>
      <w:r>
        <w:rPr>
          <w:color w:val="000080"/>
        </w:rPr>
        <w:t>#include</w:t>
      </w:r>
      <w:r>
        <w:rPr>
          <w:color w:val="C0C0C0"/>
        </w:rPr>
        <w:t xml:space="preserve"> </w:t>
      </w:r>
      <w:r>
        <w:rPr>
          <w:color w:val="008000"/>
        </w:rPr>
        <w:t>"variables.h"</w:t>
      </w:r>
      <w:r>
        <w:rPr>
          <w:color w:val="C0C0C0"/>
        </w:rPr>
        <w:t xml:space="preserve"> </w:t>
      </w:r>
      <w:r>
        <w:rPr>
          <w:color w:val="008000"/>
        </w:rPr>
        <w:t>//файл</w:t>
      </w:r>
      <w:r>
        <w:rPr>
          <w:color w:val="C0C0C0"/>
        </w:rPr>
        <w:t xml:space="preserve"> </w:t>
      </w:r>
      <w:r>
        <w:rPr>
          <w:color w:val="008000"/>
        </w:rPr>
        <w:t>з</w:t>
      </w:r>
      <w:r>
        <w:rPr>
          <w:color w:val="C0C0C0"/>
        </w:rPr>
        <w:t xml:space="preserve"> </w:t>
      </w:r>
      <w:r>
        <w:rPr>
          <w:color w:val="008000"/>
        </w:rPr>
        <w:t>структурою</w:t>
      </w:r>
      <w:r>
        <w:rPr>
          <w:color w:val="C0C0C0"/>
        </w:rPr>
        <w:t xml:space="preserve"> </w:t>
      </w:r>
      <w:r>
        <w:rPr>
          <w:color w:val="008000"/>
        </w:rPr>
        <w:t>і</w:t>
      </w:r>
      <w:r>
        <w:rPr>
          <w:color w:val="C0C0C0"/>
        </w:rPr>
        <w:t xml:space="preserve"> </w:t>
      </w:r>
      <w:r>
        <w:rPr>
          <w:color w:val="008000"/>
        </w:rPr>
        <w:t>лібами</w:t>
      </w:r>
    </w:p>
    <w:p w:rsidR="00CF4415" w:rsidRDefault="00CF4415" w:rsidP="00F8740C">
      <w:pPr>
        <w:pStyle w:val="PreformattedText"/>
      </w:pPr>
      <w:r>
        <w:rPr>
          <w:color w:val="000080"/>
        </w:rPr>
        <w:t>#include</w:t>
      </w:r>
      <w:r>
        <w:rPr>
          <w:color w:val="C0C0C0"/>
        </w:rPr>
        <w:t xml:space="preserve"> </w:t>
      </w:r>
      <w:r>
        <w:rPr>
          <w:color w:val="008000"/>
        </w:rPr>
        <w:t>&lt;math.h&gt;</w:t>
      </w:r>
    </w:p>
    <w:p w:rsidR="00CF4415" w:rsidRDefault="00CF4415" w:rsidP="00F8740C">
      <w:pPr>
        <w:pStyle w:val="PreformattedText"/>
      </w:pPr>
      <w:r>
        <w:rPr>
          <w:color w:val="008000"/>
        </w:rPr>
        <w:t>//вайл</w:t>
      </w:r>
      <w:r>
        <w:rPr>
          <w:color w:val="C0C0C0"/>
        </w:rPr>
        <w:t xml:space="preserve"> </w:t>
      </w:r>
      <w:r>
        <w:rPr>
          <w:color w:val="008000"/>
        </w:rPr>
        <w:t>для</w:t>
      </w:r>
      <w:r>
        <w:rPr>
          <w:color w:val="C0C0C0"/>
        </w:rPr>
        <w:t xml:space="preserve"> </w:t>
      </w:r>
      <w:r>
        <w:rPr>
          <w:color w:val="008000"/>
        </w:rPr>
        <w:t>реалізації</w:t>
      </w:r>
      <w:r>
        <w:rPr>
          <w:color w:val="C0C0C0"/>
        </w:rPr>
        <w:t xml:space="preserve"> </w:t>
      </w:r>
      <w:r>
        <w:rPr>
          <w:color w:val="008000"/>
        </w:rPr>
        <w:t>алгоритму</w:t>
      </w:r>
      <w:r>
        <w:rPr>
          <w:color w:val="C0C0C0"/>
        </w:rPr>
        <w:t xml:space="preserve"> </w:t>
      </w:r>
      <w:r>
        <w:rPr>
          <w:color w:val="008000"/>
        </w:rPr>
        <w:t>Крускала</w:t>
      </w:r>
    </w:p>
    <w:p w:rsidR="00CF4415" w:rsidRDefault="00CF4415" w:rsidP="002652C0">
      <w:pPr>
        <w:pStyle w:val="PreformattedText"/>
        <w:spacing w:after="283"/>
        <w:rPr>
          <w:color w:val="000080"/>
        </w:rPr>
      </w:pP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Kruskala(</w:t>
      </w:r>
      <w:r>
        <w:rPr>
          <w:color w:val="808000"/>
        </w:rPr>
        <w:t>int</w:t>
      </w:r>
      <w:r>
        <w:rPr>
          <w:color w:val="000000"/>
        </w:rPr>
        <w:t>&amp;,</w:t>
      </w:r>
      <w:r>
        <w:rPr>
          <w:color w:val="808000"/>
        </w:rPr>
        <w:t>int</w:t>
      </w:r>
      <w:r>
        <w:rPr>
          <w:color w:val="C0C0C0"/>
        </w:rPr>
        <w:t xml:space="preserve"> </w:t>
      </w:r>
      <w:r>
        <w:rPr>
          <w:color w:val="000000"/>
        </w:rPr>
        <w:t>&amp;,</w:t>
      </w:r>
      <w:r>
        <w:rPr>
          <w:color w:val="C0C0C0"/>
        </w:rPr>
        <w:t xml:space="preserve"> </w:t>
      </w:r>
      <w:r>
        <w:rPr>
          <w:color w:val="800080"/>
        </w:rPr>
        <w:t>vector</w:t>
      </w:r>
      <w:r>
        <w:rPr>
          <w:color w:val="C0C0C0"/>
        </w:rPr>
        <w:t xml:space="preserve"> </w:t>
      </w:r>
      <w:r>
        <w:rPr>
          <w:color w:val="000000"/>
        </w:rPr>
        <w:t>&lt;</w:t>
      </w:r>
      <w:r>
        <w:rPr>
          <w:color w:val="800080"/>
        </w:rPr>
        <w:t>vertex</w:t>
      </w:r>
      <w:r>
        <w:rPr>
          <w:color w:val="000000"/>
        </w:rPr>
        <w:t>&gt;,</w:t>
      </w:r>
      <w:r>
        <w:rPr>
          <w:color w:val="808000"/>
        </w:rPr>
        <w:t>unsigned</w:t>
      </w:r>
      <w:r>
        <w:rPr>
          <w:color w:val="C0C0C0"/>
        </w:rPr>
        <w:t xml:space="preserve"> </w:t>
      </w:r>
      <w:r>
        <w:rPr>
          <w:color w:val="808000"/>
        </w:rPr>
        <w:t>int</w:t>
      </w:r>
      <w:r>
        <w:rPr>
          <w:color w:val="C0C0C0"/>
        </w:rPr>
        <w:t xml:space="preserve"> </w:t>
      </w:r>
      <w:r>
        <w:rPr>
          <w:color w:val="000000"/>
        </w:rPr>
        <w:t>&amp;,</w:t>
      </w:r>
      <w:r>
        <w:rPr>
          <w:color w:val="808000"/>
        </w:rPr>
        <w:t>int</w:t>
      </w:r>
      <w:r>
        <w:rPr>
          <w:color w:val="C0C0C0"/>
        </w:rPr>
        <w:t xml:space="preserve"> </w:t>
      </w:r>
      <w:r>
        <w:rPr>
          <w:color w:val="000000"/>
        </w:rPr>
        <w:t>&amp;,</w:t>
      </w:r>
      <w:r>
        <w:rPr>
          <w:color w:val="C0C0C0"/>
        </w:rPr>
        <w:t xml:space="preserve"> </w:t>
      </w:r>
      <w:r>
        <w:rPr>
          <w:color w:val="808000"/>
        </w:rPr>
        <w:t>int</w:t>
      </w:r>
      <w:r>
        <w:rPr>
          <w:color w:val="C0C0C0"/>
        </w:rPr>
        <w:t xml:space="preserve"> </w:t>
      </w:r>
      <w:r>
        <w:rPr>
          <w:color w:val="000000"/>
        </w:rPr>
        <w:t>[]);</w:t>
      </w:r>
      <w:r>
        <w:rPr>
          <w:color w:val="008000"/>
        </w:rPr>
        <w:t>//реалізація</w:t>
      </w:r>
      <w:r>
        <w:rPr>
          <w:color w:val="C0C0C0"/>
        </w:rPr>
        <w:t xml:space="preserve"> </w:t>
      </w:r>
      <w:r>
        <w:rPr>
          <w:color w:val="008000"/>
        </w:rPr>
        <w:t>алгоритму</w:t>
      </w:r>
      <w:r>
        <w:rPr>
          <w:color w:val="C0C0C0"/>
        </w:rPr>
        <w:t xml:space="preserve"> </w:t>
      </w:r>
      <w:r>
        <w:rPr>
          <w:color w:val="008000"/>
        </w:rPr>
        <w:t>Крускала</w:t>
      </w:r>
    </w:p>
    <w:p w:rsidR="00CF4415" w:rsidRDefault="00CF4415" w:rsidP="002652C0">
      <w:pPr>
        <w:pStyle w:val="PreformattedText"/>
        <w:rPr>
          <w:rFonts w:ascii="Courier New" w:hAnsi="Courier New" w:cs="Courier New"/>
          <w:sz w:val="22"/>
          <w:lang w:val="en-US"/>
        </w:rPr>
      </w:pPr>
      <w:r>
        <w:rPr>
          <w:color w:val="000080"/>
        </w:rPr>
        <w:t>#endif</w:t>
      </w:r>
      <w:r>
        <w:rPr>
          <w:color w:val="C0C0C0"/>
        </w:rPr>
        <w:t xml:space="preserve"> </w:t>
      </w:r>
      <w:r>
        <w:rPr>
          <w:color w:val="008000"/>
        </w:rPr>
        <w:t>//</w:t>
      </w:r>
      <w:r>
        <w:rPr>
          <w:color w:val="C0C0C0"/>
        </w:rPr>
        <w:t xml:space="preserve"> </w:t>
      </w:r>
      <w:r>
        <w:rPr>
          <w:color w:val="008000"/>
        </w:rPr>
        <w:t>KRUSKALA_H</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lang w:val="en-US"/>
        </w:rPr>
      </w:pPr>
      <w:r>
        <w:rPr>
          <w:lang w:val="en-US"/>
        </w:rPr>
        <w:t>Prima.h</w:t>
      </w:r>
    </w:p>
    <w:p w:rsidR="00CF4415" w:rsidRDefault="00CF4415" w:rsidP="002652C0">
      <w:pPr>
        <w:autoSpaceDE w:val="0"/>
        <w:spacing w:after="0" w:line="240" w:lineRule="auto"/>
        <w:rPr>
          <w:lang w:val="en-US"/>
        </w:rPr>
      </w:pPr>
    </w:p>
    <w:p w:rsidR="00CF4415" w:rsidRDefault="00CF4415" w:rsidP="002652C0">
      <w:pPr>
        <w:pStyle w:val="PreformattedText"/>
        <w:autoSpaceDE w:val="0"/>
        <w:spacing w:line="240" w:lineRule="auto"/>
        <w:rPr>
          <w:color w:val="000080"/>
        </w:rPr>
      </w:pPr>
      <w:r>
        <w:rPr>
          <w:rFonts w:ascii="Courier New" w:hAnsi="Courier New" w:cs="Courier New"/>
          <w:color w:val="000080"/>
          <w:sz w:val="22"/>
          <w:lang w:val="en-US"/>
        </w:rPr>
        <w:t>#ifndef</w:t>
      </w:r>
      <w:r>
        <w:rPr>
          <w:rFonts w:ascii="Courier New" w:hAnsi="Courier New" w:cs="Courier New"/>
          <w:color w:val="C0C0C0"/>
          <w:sz w:val="22"/>
          <w:lang w:val="en-US"/>
        </w:rPr>
        <w:t xml:space="preserve"> </w:t>
      </w:r>
      <w:r>
        <w:rPr>
          <w:rFonts w:ascii="Courier New" w:hAnsi="Courier New" w:cs="Courier New"/>
          <w:sz w:val="22"/>
          <w:lang w:val="en-US"/>
        </w:rPr>
        <w:t>PRIMA_H</w:t>
      </w:r>
    </w:p>
    <w:p w:rsidR="00CF4415" w:rsidRDefault="00CF4415" w:rsidP="002652C0">
      <w:pPr>
        <w:pStyle w:val="PreformattedText"/>
        <w:rPr>
          <w:color w:val="000080"/>
        </w:rPr>
      </w:pPr>
      <w:r>
        <w:rPr>
          <w:color w:val="000080"/>
        </w:rPr>
        <w:t>#define</w:t>
      </w:r>
      <w:r>
        <w:rPr>
          <w:color w:val="C0C0C0"/>
        </w:rPr>
        <w:t xml:space="preserve"> </w:t>
      </w:r>
      <w:r>
        <w:rPr>
          <w:color w:val="000080"/>
        </w:rPr>
        <w:t>PRIMA_H</w:t>
      </w:r>
    </w:p>
    <w:p w:rsidR="00CF4415" w:rsidRDefault="00CF4415" w:rsidP="00F8740C">
      <w:pPr>
        <w:pStyle w:val="PreformattedText"/>
      </w:pPr>
      <w:r>
        <w:rPr>
          <w:color w:val="000080"/>
        </w:rPr>
        <w:t>#include</w:t>
      </w:r>
      <w:r>
        <w:rPr>
          <w:color w:val="C0C0C0"/>
        </w:rPr>
        <w:t xml:space="preserve"> </w:t>
      </w:r>
      <w:r>
        <w:rPr>
          <w:color w:val="008000"/>
        </w:rPr>
        <w:t>"variables.h"</w:t>
      </w:r>
      <w:r>
        <w:rPr>
          <w:color w:val="C0C0C0"/>
        </w:rPr>
        <w:t xml:space="preserve"> </w:t>
      </w:r>
      <w:r>
        <w:rPr>
          <w:color w:val="008000"/>
        </w:rPr>
        <w:t>//файл</w:t>
      </w:r>
      <w:r>
        <w:rPr>
          <w:color w:val="C0C0C0"/>
        </w:rPr>
        <w:t xml:space="preserve"> </w:t>
      </w:r>
      <w:r>
        <w:rPr>
          <w:color w:val="008000"/>
        </w:rPr>
        <w:t>з</w:t>
      </w:r>
      <w:r>
        <w:rPr>
          <w:color w:val="C0C0C0"/>
        </w:rPr>
        <w:t xml:space="preserve"> </w:t>
      </w:r>
      <w:r>
        <w:rPr>
          <w:color w:val="008000"/>
        </w:rPr>
        <w:t>структурою</w:t>
      </w:r>
      <w:r>
        <w:rPr>
          <w:color w:val="C0C0C0"/>
        </w:rPr>
        <w:t xml:space="preserve"> </w:t>
      </w:r>
      <w:r>
        <w:rPr>
          <w:color w:val="008000"/>
        </w:rPr>
        <w:t>і</w:t>
      </w:r>
      <w:r>
        <w:rPr>
          <w:color w:val="C0C0C0"/>
        </w:rPr>
        <w:t xml:space="preserve"> </w:t>
      </w:r>
      <w:r>
        <w:rPr>
          <w:color w:val="008000"/>
        </w:rPr>
        <w:t>лібами</w:t>
      </w:r>
    </w:p>
    <w:p w:rsidR="00CF4415" w:rsidRDefault="00CF4415" w:rsidP="00F8740C">
      <w:pPr>
        <w:pStyle w:val="PreformattedText"/>
      </w:pPr>
      <w:r>
        <w:rPr>
          <w:color w:val="000080"/>
        </w:rPr>
        <w:t>#include</w:t>
      </w:r>
      <w:r>
        <w:rPr>
          <w:color w:val="C0C0C0"/>
        </w:rPr>
        <w:t xml:space="preserve"> </w:t>
      </w:r>
      <w:r>
        <w:rPr>
          <w:color w:val="008000"/>
        </w:rPr>
        <w:t>&lt;math.h&gt;</w:t>
      </w:r>
    </w:p>
    <w:p w:rsidR="00CF4415" w:rsidRDefault="00CF4415" w:rsidP="00F8740C">
      <w:pPr>
        <w:pStyle w:val="PreformattedText"/>
      </w:pPr>
      <w:r>
        <w:rPr>
          <w:color w:val="008000"/>
        </w:rPr>
        <w:t>//файл</w:t>
      </w:r>
      <w:r>
        <w:rPr>
          <w:color w:val="C0C0C0"/>
        </w:rPr>
        <w:t xml:space="preserve"> </w:t>
      </w:r>
      <w:r>
        <w:rPr>
          <w:color w:val="008000"/>
        </w:rPr>
        <w:t>для</w:t>
      </w:r>
      <w:r>
        <w:rPr>
          <w:color w:val="C0C0C0"/>
        </w:rPr>
        <w:t xml:space="preserve"> </w:t>
      </w:r>
      <w:r>
        <w:rPr>
          <w:color w:val="008000"/>
        </w:rPr>
        <w:t>реалізації</w:t>
      </w:r>
      <w:r>
        <w:rPr>
          <w:color w:val="C0C0C0"/>
        </w:rPr>
        <w:t xml:space="preserve"> </w:t>
      </w:r>
      <w:r>
        <w:rPr>
          <w:color w:val="008000"/>
        </w:rPr>
        <w:t>алгоритму</w:t>
      </w:r>
      <w:r>
        <w:rPr>
          <w:color w:val="C0C0C0"/>
        </w:rPr>
        <w:t xml:space="preserve"> </w:t>
      </w:r>
      <w:r>
        <w:rPr>
          <w:color w:val="008000"/>
        </w:rPr>
        <w:t>Прима</w:t>
      </w:r>
    </w:p>
    <w:p w:rsidR="00CF4415" w:rsidRDefault="00CF4415" w:rsidP="002652C0">
      <w:pPr>
        <w:pStyle w:val="PreformattedText"/>
        <w:spacing w:after="283"/>
        <w:rPr>
          <w:color w:val="000080"/>
        </w:rPr>
      </w:pP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rPr>
          <w:color w:val="000000"/>
        </w:rPr>
        <w:t>Prima(</w:t>
      </w:r>
      <w:r>
        <w:rPr>
          <w:color w:val="808000"/>
        </w:rPr>
        <w:t>int</w:t>
      </w:r>
      <w:r>
        <w:rPr>
          <w:color w:val="000000"/>
        </w:rPr>
        <w:t>&amp;,</w:t>
      </w:r>
      <w:r>
        <w:rPr>
          <w:color w:val="808000"/>
        </w:rPr>
        <w:t>int</w:t>
      </w:r>
      <w:r>
        <w:rPr>
          <w:color w:val="C0C0C0"/>
        </w:rPr>
        <w:t xml:space="preserve"> </w:t>
      </w:r>
      <w:r>
        <w:rPr>
          <w:color w:val="000000"/>
        </w:rPr>
        <w:t>&amp;,</w:t>
      </w:r>
      <w:r>
        <w:rPr>
          <w:color w:val="C0C0C0"/>
        </w:rPr>
        <w:t xml:space="preserve"> </w:t>
      </w:r>
      <w:r>
        <w:rPr>
          <w:color w:val="800080"/>
        </w:rPr>
        <w:t>vector</w:t>
      </w:r>
      <w:r>
        <w:rPr>
          <w:color w:val="C0C0C0"/>
        </w:rPr>
        <w:t xml:space="preserve"> </w:t>
      </w:r>
      <w:r>
        <w:rPr>
          <w:color w:val="000000"/>
        </w:rPr>
        <w:t>&lt;</w:t>
      </w:r>
      <w:r>
        <w:rPr>
          <w:color w:val="800080"/>
        </w:rPr>
        <w:t>vertex</w:t>
      </w:r>
      <w:r>
        <w:rPr>
          <w:color w:val="000000"/>
        </w:rPr>
        <w:t>&gt;,</w:t>
      </w:r>
      <w:r>
        <w:rPr>
          <w:color w:val="808000"/>
        </w:rPr>
        <w:t>unsigned</w:t>
      </w:r>
      <w:r>
        <w:rPr>
          <w:color w:val="C0C0C0"/>
        </w:rPr>
        <w:t xml:space="preserve"> </w:t>
      </w:r>
      <w:r>
        <w:rPr>
          <w:color w:val="808000"/>
        </w:rPr>
        <w:t>int</w:t>
      </w:r>
      <w:r>
        <w:rPr>
          <w:color w:val="C0C0C0"/>
        </w:rPr>
        <w:t xml:space="preserve"> </w:t>
      </w:r>
      <w:r>
        <w:rPr>
          <w:color w:val="000000"/>
        </w:rPr>
        <w:t>&amp;,</w:t>
      </w:r>
      <w:r>
        <w:rPr>
          <w:color w:val="808000"/>
        </w:rPr>
        <w:t>int</w:t>
      </w:r>
      <w:r>
        <w:rPr>
          <w:color w:val="C0C0C0"/>
        </w:rPr>
        <w:t xml:space="preserve"> </w:t>
      </w:r>
      <w:r>
        <w:rPr>
          <w:color w:val="000000"/>
        </w:rPr>
        <w:t>&amp;);</w:t>
      </w:r>
      <w:r>
        <w:rPr>
          <w:color w:val="008000"/>
        </w:rPr>
        <w:t>//реалізація</w:t>
      </w:r>
      <w:r>
        <w:rPr>
          <w:color w:val="C0C0C0"/>
        </w:rPr>
        <w:t xml:space="preserve"> </w:t>
      </w:r>
      <w:r>
        <w:rPr>
          <w:color w:val="008000"/>
        </w:rPr>
        <w:t>алгоритму</w:t>
      </w:r>
      <w:r>
        <w:rPr>
          <w:color w:val="C0C0C0"/>
        </w:rPr>
        <w:t xml:space="preserve"> </w:t>
      </w:r>
      <w:r>
        <w:rPr>
          <w:color w:val="008000"/>
        </w:rPr>
        <w:t>Прима</w:t>
      </w:r>
    </w:p>
    <w:p w:rsidR="00CF4415" w:rsidRDefault="00CF4415" w:rsidP="002652C0">
      <w:pPr>
        <w:pStyle w:val="PreformattedText"/>
        <w:rPr>
          <w:rFonts w:ascii="Courier New" w:hAnsi="Courier New" w:cs="Courier New"/>
          <w:sz w:val="22"/>
          <w:lang w:val="en-US"/>
        </w:rPr>
      </w:pPr>
      <w:r>
        <w:rPr>
          <w:color w:val="000080"/>
        </w:rPr>
        <w:t>#endif</w:t>
      </w:r>
      <w:r>
        <w:rPr>
          <w:color w:val="C0C0C0"/>
        </w:rPr>
        <w:t xml:space="preserve"> </w:t>
      </w:r>
      <w:r>
        <w:rPr>
          <w:color w:val="008000"/>
        </w:rPr>
        <w:t>//</w:t>
      </w:r>
      <w:r>
        <w:rPr>
          <w:color w:val="C0C0C0"/>
        </w:rPr>
        <w:t xml:space="preserve"> </w:t>
      </w:r>
      <w:r>
        <w:rPr>
          <w:color w:val="008000"/>
        </w:rPr>
        <w:t>PRIMA_H</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spacing w:after="120" w:line="240" w:lineRule="auto"/>
        <w:ind w:firstLine="709"/>
        <w:jc w:val="both"/>
        <w:rPr>
          <w:rFonts w:ascii="Courier New" w:hAnsi="Courier New" w:cs="Courier New"/>
          <w:color w:val="000080"/>
          <w:sz w:val="22"/>
          <w:szCs w:val="24"/>
          <w:u w:val="single"/>
          <w:lang w:val="en-US"/>
        </w:rPr>
      </w:pPr>
      <w:r>
        <w:rPr>
          <w:szCs w:val="24"/>
          <w:u w:val="single"/>
          <w:lang w:val="en-US"/>
        </w:rPr>
        <w:t>researchGraph.h</w:t>
      </w:r>
    </w:p>
    <w:p w:rsidR="00CF4415" w:rsidRDefault="00CF4415" w:rsidP="002652C0">
      <w:pPr>
        <w:pStyle w:val="PreformattedText"/>
        <w:autoSpaceDE w:val="0"/>
        <w:spacing w:line="240" w:lineRule="auto"/>
        <w:rPr>
          <w:color w:val="000080"/>
        </w:rPr>
      </w:pPr>
      <w:r>
        <w:rPr>
          <w:rFonts w:ascii="Courier New" w:hAnsi="Courier New" w:cs="Courier New"/>
          <w:color w:val="000080"/>
          <w:sz w:val="22"/>
          <w:szCs w:val="24"/>
          <w:u w:val="single"/>
          <w:lang w:val="en-US"/>
        </w:rPr>
        <w:t>#ifndef</w:t>
      </w:r>
      <w:r>
        <w:rPr>
          <w:rFonts w:ascii="Courier New" w:hAnsi="Courier New" w:cs="Courier New"/>
          <w:color w:val="C0C0C0"/>
          <w:sz w:val="22"/>
          <w:szCs w:val="24"/>
          <w:u w:val="single"/>
          <w:lang w:val="en-US"/>
        </w:rPr>
        <w:t xml:space="preserve"> </w:t>
      </w:r>
      <w:r>
        <w:rPr>
          <w:rFonts w:ascii="Courier New" w:hAnsi="Courier New" w:cs="Courier New"/>
          <w:sz w:val="22"/>
          <w:szCs w:val="24"/>
          <w:u w:val="single"/>
          <w:lang w:val="en-US"/>
        </w:rPr>
        <w:t>RESEARCHGRAPH_H</w:t>
      </w:r>
    </w:p>
    <w:p w:rsidR="00CF4415" w:rsidRDefault="00CF4415" w:rsidP="002652C0">
      <w:pPr>
        <w:pStyle w:val="PreformattedText"/>
        <w:rPr>
          <w:color w:val="000080"/>
        </w:rPr>
      </w:pPr>
      <w:r>
        <w:rPr>
          <w:color w:val="000080"/>
        </w:rPr>
        <w:t>#define</w:t>
      </w:r>
      <w:r>
        <w:rPr>
          <w:color w:val="C0C0C0"/>
        </w:rPr>
        <w:t xml:space="preserve"> </w:t>
      </w:r>
      <w:r>
        <w:rPr>
          <w:color w:val="000080"/>
        </w:rPr>
        <w:t>RESEARCHGRAPH_H</w:t>
      </w:r>
    </w:p>
    <w:p w:rsidR="00CF4415" w:rsidRDefault="00CF4415" w:rsidP="00F8740C">
      <w:pPr>
        <w:pStyle w:val="PreformattedText"/>
        <w:spacing w:after="283"/>
      </w:pPr>
      <w:r>
        <w:rPr>
          <w:color w:val="000080"/>
        </w:rPr>
        <w:t>#include</w:t>
      </w:r>
      <w:r>
        <w:rPr>
          <w:color w:val="C0C0C0"/>
        </w:rPr>
        <w:t xml:space="preserve"> </w:t>
      </w:r>
      <w:r>
        <w:rPr>
          <w:color w:val="008000"/>
        </w:rPr>
        <w:t>"variables.h"</w:t>
      </w:r>
      <w:r>
        <w:rPr>
          <w:color w:val="C0C0C0"/>
        </w:rPr>
        <w:t xml:space="preserve"> </w:t>
      </w:r>
      <w:r>
        <w:rPr>
          <w:color w:val="008000"/>
        </w:rPr>
        <w:t>//файл</w:t>
      </w:r>
      <w:r>
        <w:rPr>
          <w:color w:val="C0C0C0"/>
        </w:rPr>
        <w:t xml:space="preserve"> </w:t>
      </w:r>
      <w:r>
        <w:rPr>
          <w:color w:val="008000"/>
        </w:rPr>
        <w:t>з</w:t>
      </w:r>
      <w:r>
        <w:rPr>
          <w:color w:val="C0C0C0"/>
        </w:rPr>
        <w:t xml:space="preserve"> </w:t>
      </w:r>
      <w:r>
        <w:rPr>
          <w:color w:val="008000"/>
        </w:rPr>
        <w:t>структурою</w:t>
      </w:r>
      <w:r>
        <w:rPr>
          <w:color w:val="C0C0C0"/>
        </w:rPr>
        <w:t xml:space="preserve"> </w:t>
      </w:r>
      <w:r>
        <w:rPr>
          <w:color w:val="008000"/>
        </w:rPr>
        <w:t>і</w:t>
      </w:r>
      <w:r>
        <w:rPr>
          <w:color w:val="C0C0C0"/>
        </w:rPr>
        <w:t xml:space="preserve"> </w:t>
      </w:r>
      <w:r>
        <w:rPr>
          <w:color w:val="008000"/>
        </w:rPr>
        <w:t>лібами</w:t>
      </w:r>
    </w:p>
    <w:p w:rsidR="00CF4415" w:rsidRDefault="00CF4415" w:rsidP="00F8740C">
      <w:pPr>
        <w:pStyle w:val="PreformattedText"/>
      </w:pPr>
      <w:r>
        <w:rPr>
          <w:color w:val="008000"/>
        </w:rPr>
        <w:t>//файл</w:t>
      </w:r>
      <w:r>
        <w:rPr>
          <w:color w:val="C0C0C0"/>
        </w:rPr>
        <w:t xml:space="preserve"> </w:t>
      </w:r>
      <w:r>
        <w:rPr>
          <w:color w:val="008000"/>
        </w:rPr>
        <w:t>для</w:t>
      </w:r>
      <w:r>
        <w:rPr>
          <w:color w:val="C0C0C0"/>
        </w:rPr>
        <w:t xml:space="preserve"> </w:t>
      </w:r>
      <w:r>
        <w:rPr>
          <w:color w:val="008000"/>
        </w:rPr>
        <w:t>перевірки</w:t>
      </w:r>
      <w:r>
        <w:rPr>
          <w:color w:val="C0C0C0"/>
        </w:rPr>
        <w:t xml:space="preserve"> </w:t>
      </w:r>
      <w:r>
        <w:rPr>
          <w:color w:val="008000"/>
        </w:rPr>
        <w:t>звязності</w:t>
      </w:r>
      <w:r>
        <w:rPr>
          <w:color w:val="C0C0C0"/>
        </w:rPr>
        <w:t xml:space="preserve"> </w:t>
      </w:r>
      <w:r>
        <w:rPr>
          <w:color w:val="008000"/>
        </w:rPr>
        <w:t>графу</w:t>
      </w:r>
    </w:p>
    <w:p w:rsidR="00CF4415" w:rsidRDefault="00CF4415" w:rsidP="002652C0">
      <w:pPr>
        <w:pStyle w:val="PreformattedText"/>
        <w:spacing w:after="283"/>
        <w:rPr>
          <w:color w:val="000080"/>
        </w:rPr>
      </w:pPr>
      <w:r>
        <w:rPr>
          <w:color w:val="808000"/>
        </w:rPr>
        <w:t>bool</w:t>
      </w:r>
      <w:r>
        <w:rPr>
          <w:color w:val="C0C0C0"/>
        </w:rPr>
        <w:t xml:space="preserve"> </w:t>
      </w:r>
      <w:r>
        <w:rPr>
          <w:color w:val="000000"/>
        </w:rPr>
        <w:t>research(</w:t>
      </w:r>
      <w:r>
        <w:rPr>
          <w:color w:val="808000"/>
        </w:rPr>
        <w:t>int</w:t>
      </w:r>
      <w:r>
        <w:rPr>
          <w:color w:val="C0C0C0"/>
        </w:rPr>
        <w:t xml:space="preserve"> </w:t>
      </w:r>
      <w:r>
        <w:rPr>
          <w:color w:val="000000"/>
        </w:rPr>
        <w:t>&amp;,</w:t>
      </w:r>
      <w:r>
        <w:rPr>
          <w:color w:val="C0C0C0"/>
        </w:rPr>
        <w:t xml:space="preserve"> </w:t>
      </w:r>
      <w:r>
        <w:rPr>
          <w:color w:val="808000"/>
        </w:rPr>
        <w:t>int</w:t>
      </w:r>
      <w:r>
        <w:rPr>
          <w:color w:val="C0C0C0"/>
        </w:rPr>
        <w:t xml:space="preserve"> </w:t>
      </w:r>
      <w:r>
        <w:rPr>
          <w:color w:val="000000"/>
        </w:rPr>
        <w:t>&amp;,</w:t>
      </w:r>
      <w:r>
        <w:rPr>
          <w:color w:val="800080"/>
        </w:rPr>
        <w:t>vector</w:t>
      </w:r>
      <w:r>
        <w:rPr>
          <w:color w:val="C0C0C0"/>
        </w:rPr>
        <w:t xml:space="preserve"> </w:t>
      </w:r>
      <w:r>
        <w:rPr>
          <w:color w:val="000000"/>
        </w:rPr>
        <w:t>&lt;</w:t>
      </w:r>
      <w:r>
        <w:rPr>
          <w:color w:val="800080"/>
        </w:rPr>
        <w:t>vertex</w:t>
      </w:r>
      <w:r>
        <w:rPr>
          <w:color w:val="000000"/>
        </w:rPr>
        <w:t>&gt;,</w:t>
      </w:r>
      <w:r>
        <w:rPr>
          <w:color w:val="C0C0C0"/>
        </w:rPr>
        <w:t xml:space="preserve"> </w:t>
      </w:r>
      <w:r>
        <w:rPr>
          <w:color w:val="808000"/>
        </w:rPr>
        <w:t>int</w:t>
      </w:r>
      <w:r>
        <w:rPr>
          <w:color w:val="000000"/>
        </w:rPr>
        <w:t>[]);</w:t>
      </w:r>
      <w:r>
        <w:rPr>
          <w:color w:val="008000"/>
        </w:rPr>
        <w:t>//перевірка</w:t>
      </w:r>
      <w:r>
        <w:rPr>
          <w:color w:val="C0C0C0"/>
        </w:rPr>
        <w:t xml:space="preserve"> </w:t>
      </w:r>
      <w:r>
        <w:rPr>
          <w:color w:val="008000"/>
        </w:rPr>
        <w:t>на</w:t>
      </w:r>
      <w:r>
        <w:rPr>
          <w:color w:val="C0C0C0"/>
        </w:rPr>
        <w:t xml:space="preserve"> </w:t>
      </w:r>
      <w:r>
        <w:rPr>
          <w:color w:val="008000"/>
        </w:rPr>
        <w:t>зввязність</w:t>
      </w:r>
      <w:r>
        <w:rPr>
          <w:color w:val="C0C0C0"/>
        </w:rPr>
        <w:t xml:space="preserve"> </w:t>
      </w:r>
      <w:r>
        <w:rPr>
          <w:color w:val="008000"/>
        </w:rPr>
        <w:t>графа</w:t>
      </w:r>
    </w:p>
    <w:p w:rsidR="00CF4415" w:rsidRDefault="00CF4415" w:rsidP="002652C0">
      <w:pPr>
        <w:pStyle w:val="PreformattedText"/>
        <w:rPr>
          <w:rFonts w:ascii="Courier New" w:hAnsi="Courier New" w:cs="Courier New"/>
          <w:sz w:val="22"/>
          <w:lang w:val="en-US"/>
        </w:rPr>
      </w:pPr>
      <w:r>
        <w:rPr>
          <w:color w:val="000080"/>
        </w:rPr>
        <w:t>#endif</w:t>
      </w:r>
      <w:r>
        <w:rPr>
          <w:color w:val="C0C0C0"/>
        </w:rPr>
        <w:t xml:space="preserve"> </w:t>
      </w:r>
      <w:r>
        <w:rPr>
          <w:color w:val="008000"/>
        </w:rPr>
        <w:t>//</w:t>
      </w:r>
      <w:r>
        <w:rPr>
          <w:color w:val="C0C0C0"/>
        </w:rPr>
        <w:t xml:space="preserve"> </w:t>
      </w:r>
      <w:r>
        <w:rPr>
          <w:color w:val="008000"/>
        </w:rPr>
        <w:t>RESEARCHGRAPH_H</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spacing w:after="120" w:line="240" w:lineRule="auto"/>
        <w:ind w:firstLine="709"/>
        <w:jc w:val="both"/>
        <w:rPr>
          <w:rFonts w:ascii="Courier New" w:hAnsi="Courier New" w:cs="Courier New"/>
          <w:sz w:val="22"/>
          <w:szCs w:val="24"/>
          <w:u w:val="single"/>
          <w:lang w:val="en-US"/>
        </w:rPr>
      </w:pPr>
    </w:p>
    <w:p w:rsidR="00CF4415" w:rsidRDefault="00CF4415" w:rsidP="002652C0">
      <w:pPr>
        <w:spacing w:after="120" w:line="240" w:lineRule="auto"/>
        <w:ind w:firstLine="709"/>
        <w:jc w:val="both"/>
        <w:rPr>
          <w:rFonts w:ascii="Courier New" w:hAnsi="Courier New" w:cs="Courier New"/>
          <w:color w:val="000080"/>
          <w:sz w:val="22"/>
          <w:szCs w:val="24"/>
          <w:u w:val="single"/>
          <w:lang w:val="en-US"/>
        </w:rPr>
      </w:pPr>
      <w:r>
        <w:rPr>
          <w:szCs w:val="24"/>
          <w:u w:val="single"/>
          <w:lang w:val="en-US"/>
        </w:rPr>
        <w:t>WriteRead.h</w:t>
      </w:r>
    </w:p>
    <w:p w:rsidR="00CF4415" w:rsidRDefault="00CF4415" w:rsidP="002652C0">
      <w:pPr>
        <w:pStyle w:val="PreformattedText"/>
        <w:autoSpaceDE w:val="0"/>
        <w:spacing w:line="240" w:lineRule="auto"/>
        <w:rPr>
          <w:color w:val="000080"/>
        </w:rPr>
      </w:pPr>
      <w:r>
        <w:rPr>
          <w:rFonts w:ascii="Courier New" w:hAnsi="Courier New" w:cs="Courier New"/>
          <w:color w:val="000080"/>
          <w:sz w:val="22"/>
          <w:szCs w:val="24"/>
          <w:u w:val="single"/>
          <w:lang w:val="en-US"/>
        </w:rPr>
        <w:t>#ifndef</w:t>
      </w:r>
      <w:r>
        <w:rPr>
          <w:rFonts w:ascii="Courier New" w:hAnsi="Courier New" w:cs="Courier New"/>
          <w:color w:val="C0C0C0"/>
          <w:sz w:val="22"/>
          <w:szCs w:val="24"/>
          <w:u w:val="single"/>
          <w:lang w:val="en-US"/>
        </w:rPr>
        <w:t xml:space="preserve"> </w:t>
      </w:r>
      <w:r>
        <w:rPr>
          <w:rFonts w:ascii="Courier New" w:hAnsi="Courier New" w:cs="Courier New"/>
          <w:sz w:val="22"/>
          <w:szCs w:val="24"/>
          <w:u w:val="single"/>
          <w:lang w:val="en-US"/>
        </w:rPr>
        <w:t>WRITEREAD_H</w:t>
      </w:r>
    </w:p>
    <w:p w:rsidR="00CF4415" w:rsidRDefault="00CF4415" w:rsidP="002652C0">
      <w:pPr>
        <w:pStyle w:val="PreformattedText"/>
        <w:rPr>
          <w:color w:val="000080"/>
        </w:rPr>
      </w:pPr>
      <w:r>
        <w:rPr>
          <w:color w:val="000080"/>
        </w:rPr>
        <w:t>#define</w:t>
      </w:r>
      <w:r>
        <w:rPr>
          <w:color w:val="C0C0C0"/>
        </w:rPr>
        <w:t xml:space="preserve"> </w:t>
      </w:r>
      <w:r>
        <w:rPr>
          <w:color w:val="000080"/>
        </w:rPr>
        <w:t>WRITEREAD_H</w:t>
      </w:r>
    </w:p>
    <w:p w:rsidR="00CF4415" w:rsidRDefault="00CF4415" w:rsidP="002652C0">
      <w:pPr>
        <w:pStyle w:val="PreformattedText"/>
        <w:rPr>
          <w:color w:val="000080"/>
        </w:rPr>
      </w:pPr>
      <w:r>
        <w:rPr>
          <w:color w:val="000080"/>
        </w:rPr>
        <w:t>#pragma</w:t>
      </w:r>
      <w:r>
        <w:rPr>
          <w:color w:val="C0C0C0"/>
        </w:rPr>
        <w:t xml:space="preserve"> </w:t>
      </w:r>
      <w:r>
        <w:t>once</w:t>
      </w:r>
    </w:p>
    <w:p w:rsidR="00CF4415" w:rsidRDefault="00CF4415" w:rsidP="00F8740C">
      <w:pPr>
        <w:pStyle w:val="PreformattedText"/>
      </w:pPr>
      <w:r>
        <w:rPr>
          <w:color w:val="000080"/>
        </w:rPr>
        <w:t>#include</w:t>
      </w:r>
      <w:r>
        <w:rPr>
          <w:color w:val="C0C0C0"/>
        </w:rPr>
        <w:t xml:space="preserve"> </w:t>
      </w:r>
      <w:r>
        <w:rPr>
          <w:color w:val="008000"/>
        </w:rPr>
        <w:t>"variables.h"</w:t>
      </w:r>
      <w:r>
        <w:rPr>
          <w:color w:val="C0C0C0"/>
        </w:rPr>
        <w:t xml:space="preserve"> </w:t>
      </w:r>
      <w:r>
        <w:rPr>
          <w:color w:val="008000"/>
        </w:rPr>
        <w:t>//файл</w:t>
      </w:r>
      <w:r>
        <w:rPr>
          <w:color w:val="C0C0C0"/>
        </w:rPr>
        <w:t xml:space="preserve"> </w:t>
      </w:r>
      <w:r>
        <w:rPr>
          <w:color w:val="008000"/>
        </w:rPr>
        <w:t>з</w:t>
      </w:r>
      <w:r>
        <w:rPr>
          <w:color w:val="C0C0C0"/>
        </w:rPr>
        <w:t xml:space="preserve"> </w:t>
      </w:r>
      <w:r>
        <w:rPr>
          <w:color w:val="008000"/>
        </w:rPr>
        <w:t>структурою</w:t>
      </w:r>
      <w:r>
        <w:rPr>
          <w:color w:val="C0C0C0"/>
        </w:rPr>
        <w:t xml:space="preserve"> </w:t>
      </w:r>
      <w:r>
        <w:rPr>
          <w:color w:val="008000"/>
        </w:rPr>
        <w:t>і</w:t>
      </w:r>
      <w:r>
        <w:rPr>
          <w:color w:val="C0C0C0"/>
        </w:rPr>
        <w:t xml:space="preserve"> </w:t>
      </w:r>
      <w:r>
        <w:rPr>
          <w:color w:val="008000"/>
        </w:rPr>
        <w:t>лібами</w:t>
      </w:r>
    </w:p>
    <w:p w:rsidR="00CF4415" w:rsidRDefault="00CF4415" w:rsidP="00F8740C">
      <w:pPr>
        <w:pStyle w:val="PreformattedText"/>
      </w:pPr>
      <w:r>
        <w:rPr>
          <w:color w:val="008000"/>
        </w:rPr>
        <w:t>//файл</w:t>
      </w:r>
      <w:r>
        <w:rPr>
          <w:color w:val="C0C0C0"/>
        </w:rPr>
        <w:t xml:space="preserve"> </w:t>
      </w:r>
      <w:r>
        <w:rPr>
          <w:color w:val="008000"/>
        </w:rPr>
        <w:t>для</w:t>
      </w:r>
      <w:r>
        <w:rPr>
          <w:color w:val="C0C0C0"/>
        </w:rPr>
        <w:t xml:space="preserve"> </w:t>
      </w:r>
      <w:r>
        <w:rPr>
          <w:color w:val="008000"/>
        </w:rPr>
        <w:t>запису</w:t>
      </w:r>
      <w:r>
        <w:rPr>
          <w:color w:val="C0C0C0"/>
        </w:rPr>
        <w:t xml:space="preserve"> </w:t>
      </w:r>
      <w:r>
        <w:rPr>
          <w:color w:val="008000"/>
        </w:rPr>
        <w:t>в</w:t>
      </w:r>
      <w:r>
        <w:rPr>
          <w:color w:val="C0C0C0"/>
        </w:rPr>
        <w:t xml:space="preserve"> </w:t>
      </w:r>
      <w:r>
        <w:rPr>
          <w:color w:val="008000"/>
        </w:rPr>
        <w:t>вихідний</w:t>
      </w:r>
      <w:r>
        <w:rPr>
          <w:color w:val="C0C0C0"/>
        </w:rPr>
        <w:t xml:space="preserve"> </w:t>
      </w:r>
      <w:r>
        <w:rPr>
          <w:color w:val="008000"/>
        </w:rPr>
        <w:t>файл</w:t>
      </w:r>
      <w:r>
        <w:rPr>
          <w:color w:val="C0C0C0"/>
        </w:rPr>
        <w:t xml:space="preserve"> </w:t>
      </w:r>
      <w:r>
        <w:rPr>
          <w:color w:val="008000"/>
        </w:rPr>
        <w:t>і</w:t>
      </w:r>
      <w:r>
        <w:rPr>
          <w:color w:val="C0C0C0"/>
        </w:rPr>
        <w:t xml:space="preserve">  </w:t>
      </w:r>
      <w:r>
        <w:rPr>
          <w:color w:val="008000"/>
        </w:rPr>
        <w:t>.dot</w:t>
      </w:r>
      <w:r>
        <w:rPr>
          <w:color w:val="C0C0C0"/>
        </w:rPr>
        <w:t xml:space="preserve"> </w:t>
      </w:r>
      <w:r>
        <w:rPr>
          <w:color w:val="008000"/>
        </w:rPr>
        <w:t>файл</w:t>
      </w:r>
    </w:p>
    <w:p w:rsidR="00CF4415" w:rsidRDefault="00CF4415" w:rsidP="002652C0">
      <w:pPr>
        <w:pStyle w:val="PreformattedText"/>
        <w:spacing w:after="283"/>
        <w:rPr>
          <w:color w:val="808000"/>
        </w:rPr>
      </w:pPr>
    </w:p>
    <w:p w:rsidR="00CF4415" w:rsidRDefault="00CF4415" w:rsidP="002652C0">
      <w:pPr>
        <w:pStyle w:val="PreformattedText"/>
        <w:spacing w:after="283"/>
        <w:rPr>
          <w:color w:val="808000"/>
        </w:rPr>
      </w:pPr>
      <w:r>
        <w:rPr>
          <w:color w:val="808000"/>
        </w:rPr>
        <w:t>void</w:t>
      </w:r>
      <w:r>
        <w:rPr>
          <w:color w:val="C0C0C0"/>
        </w:rPr>
        <w:t xml:space="preserve"> </w:t>
      </w:r>
      <w:r>
        <w:rPr>
          <w:color w:val="000000"/>
        </w:rPr>
        <w:t>createFile(</w:t>
      </w:r>
      <w:r>
        <w:rPr>
          <w:color w:val="808000"/>
        </w:rPr>
        <w:t>int</w:t>
      </w:r>
      <w:r>
        <w:rPr>
          <w:color w:val="C0C0C0"/>
        </w:rPr>
        <w:t xml:space="preserve"> </w:t>
      </w:r>
      <w:r>
        <w:rPr>
          <w:color w:val="000000"/>
        </w:rPr>
        <w:t>&amp;</w:t>
      </w:r>
      <w:r>
        <w:t>n</w:t>
      </w:r>
      <w:r>
        <w:rPr>
          <w:color w:val="000000"/>
        </w:rPr>
        <w:t>,</w:t>
      </w:r>
      <w:r>
        <w:rPr>
          <w:color w:val="C0C0C0"/>
        </w:rPr>
        <w:t xml:space="preserve"> </w:t>
      </w:r>
      <w:r>
        <w:rPr>
          <w:color w:val="808000"/>
        </w:rPr>
        <w:t>int</w:t>
      </w:r>
      <w:r>
        <w:rPr>
          <w:color w:val="C0C0C0"/>
        </w:rPr>
        <w:t xml:space="preserve"> </w:t>
      </w:r>
      <w:r>
        <w:rPr>
          <w:color w:val="000000"/>
        </w:rPr>
        <w:t>&amp;</w:t>
      </w:r>
      <w:r>
        <w:t>m</w:t>
      </w:r>
      <w:r>
        <w:rPr>
          <w:color w:val="000000"/>
        </w:rPr>
        <w:t>,</w:t>
      </w:r>
      <w:r>
        <w:rPr>
          <w:color w:val="C0C0C0"/>
        </w:rPr>
        <w:t xml:space="preserve"> </w:t>
      </w:r>
      <w:r>
        <w:rPr>
          <w:color w:val="800080"/>
        </w:rPr>
        <w:t>vector</w:t>
      </w:r>
      <w:r>
        <w:rPr>
          <w:color w:val="C0C0C0"/>
        </w:rPr>
        <w:t xml:space="preserve"> </w:t>
      </w:r>
      <w:r>
        <w:rPr>
          <w:color w:val="000000"/>
        </w:rPr>
        <w:t>&lt;</w:t>
      </w:r>
      <w:r>
        <w:rPr>
          <w:color w:val="800080"/>
        </w:rPr>
        <w:t>vertex</w:t>
      </w:r>
      <w:r>
        <w:rPr>
          <w:color w:val="000000"/>
        </w:rPr>
        <w:t>&gt;</w:t>
      </w:r>
      <w:r>
        <w:rPr>
          <w:color w:val="C0C0C0"/>
        </w:rPr>
        <w:t xml:space="preserve"> </w:t>
      </w:r>
      <w:r>
        <w:t>graph</w:t>
      </w:r>
      <w:r>
        <w:rPr>
          <w:color w:val="000000"/>
        </w:rPr>
        <w:t>,</w:t>
      </w:r>
      <w:r>
        <w:rPr>
          <w:color w:val="C0C0C0"/>
        </w:rPr>
        <w:t xml:space="preserve"> </w:t>
      </w: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t>MST</w:t>
      </w:r>
      <w:r>
        <w:rPr>
          <w:color w:val="000000"/>
        </w:rPr>
        <w:t>);</w:t>
      </w:r>
      <w:r>
        <w:rPr>
          <w:color w:val="008000"/>
        </w:rPr>
        <w:t>//створити</w:t>
      </w:r>
      <w:r>
        <w:rPr>
          <w:color w:val="C0C0C0"/>
        </w:rPr>
        <w:t xml:space="preserve"> </w:t>
      </w:r>
      <w:r>
        <w:rPr>
          <w:color w:val="008000"/>
        </w:rPr>
        <w:t>.dot</w:t>
      </w:r>
      <w:r>
        <w:rPr>
          <w:color w:val="C0C0C0"/>
        </w:rPr>
        <w:t xml:space="preserve"> </w:t>
      </w:r>
      <w:r>
        <w:rPr>
          <w:color w:val="008000"/>
        </w:rPr>
        <w:t>файл</w:t>
      </w:r>
    </w:p>
    <w:p w:rsidR="00CF4415" w:rsidRDefault="00CF4415" w:rsidP="002652C0">
      <w:pPr>
        <w:pStyle w:val="PreformattedText"/>
        <w:spacing w:after="283"/>
        <w:rPr>
          <w:color w:val="000080"/>
        </w:rPr>
      </w:pPr>
      <w:r>
        <w:rPr>
          <w:color w:val="808000"/>
        </w:rPr>
        <w:t>void</w:t>
      </w:r>
      <w:r>
        <w:rPr>
          <w:color w:val="C0C0C0"/>
        </w:rPr>
        <w:t xml:space="preserve"> </w:t>
      </w:r>
      <w:r>
        <w:rPr>
          <w:color w:val="000000"/>
        </w:rPr>
        <w:t>writetoOutput(</w:t>
      </w:r>
      <w:r>
        <w:rPr>
          <w:color w:val="808000"/>
        </w:rPr>
        <w:t>int</w:t>
      </w:r>
      <w:r>
        <w:rPr>
          <w:color w:val="C0C0C0"/>
        </w:rPr>
        <w:t xml:space="preserve"> </w:t>
      </w:r>
      <w:r>
        <w:rPr>
          <w:color w:val="000000"/>
        </w:rPr>
        <w:t>&amp;</w:t>
      </w:r>
      <w:r>
        <w:t>n</w:t>
      </w:r>
      <w:r>
        <w:rPr>
          <w:color w:val="000000"/>
        </w:rPr>
        <w:t>,</w:t>
      </w:r>
      <w:r>
        <w:rPr>
          <w:color w:val="C0C0C0"/>
        </w:rPr>
        <w:t xml:space="preserve"> </w:t>
      </w:r>
      <w:r>
        <w:rPr>
          <w:color w:val="808000"/>
        </w:rPr>
        <w:t>int</w:t>
      </w:r>
      <w:r>
        <w:rPr>
          <w:color w:val="C0C0C0"/>
        </w:rPr>
        <w:t xml:space="preserve"> </w:t>
      </w:r>
      <w:r>
        <w:rPr>
          <w:color w:val="000000"/>
        </w:rPr>
        <w:t>&amp;</w:t>
      </w:r>
      <w:r>
        <w:t>m</w:t>
      </w:r>
      <w:r>
        <w:rPr>
          <w:color w:val="000000"/>
        </w:rPr>
        <w:t>,</w:t>
      </w:r>
      <w:r>
        <w:rPr>
          <w:color w:val="C0C0C0"/>
        </w:rPr>
        <w:t xml:space="preserve"> </w:t>
      </w:r>
      <w:r>
        <w:rPr>
          <w:color w:val="800080"/>
        </w:rPr>
        <w:t>vector</w:t>
      </w:r>
      <w:r>
        <w:rPr>
          <w:color w:val="C0C0C0"/>
        </w:rPr>
        <w:t xml:space="preserve"> </w:t>
      </w:r>
      <w:r>
        <w:rPr>
          <w:color w:val="000000"/>
        </w:rPr>
        <w:t>&lt;</w:t>
      </w:r>
      <w:r>
        <w:rPr>
          <w:color w:val="C0C0C0"/>
        </w:rPr>
        <w:t xml:space="preserve"> </w:t>
      </w:r>
      <w:r>
        <w:rPr>
          <w:color w:val="800080"/>
        </w:rPr>
        <w:t>pair</w:t>
      </w:r>
      <w:r>
        <w:rPr>
          <w:color w:val="000000"/>
        </w:rPr>
        <w:t>&lt;</w:t>
      </w:r>
      <w:r>
        <w:rPr>
          <w:color w:val="808000"/>
        </w:rPr>
        <w:t>int</w:t>
      </w:r>
      <w:r>
        <w:rPr>
          <w:color w:val="000000"/>
        </w:rPr>
        <w:t>,</w:t>
      </w:r>
      <w:r>
        <w:rPr>
          <w:color w:val="808000"/>
        </w:rPr>
        <w:t>int</w:t>
      </w:r>
      <w:r>
        <w:rPr>
          <w:color w:val="000000"/>
        </w:rPr>
        <w:t>&gt;</w:t>
      </w:r>
      <w:r>
        <w:rPr>
          <w:color w:val="C0C0C0"/>
        </w:rPr>
        <w:t xml:space="preserve"> </w:t>
      </w:r>
      <w:r>
        <w:rPr>
          <w:color w:val="000000"/>
        </w:rPr>
        <w:t>&gt;</w:t>
      </w:r>
      <w:r>
        <w:rPr>
          <w:color w:val="C0C0C0"/>
        </w:rPr>
        <w:t xml:space="preserve"> </w:t>
      </w:r>
      <w:r>
        <w:t>MST</w:t>
      </w:r>
      <w:r>
        <w:rPr>
          <w:color w:val="000000"/>
        </w:rPr>
        <w: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&amp;,</w:t>
      </w:r>
      <w:r>
        <w:rPr>
          <w:color w:val="808000"/>
        </w:rPr>
        <w:t>int</w:t>
      </w:r>
      <w:r>
        <w:rPr>
          <w:color w:val="C0C0C0"/>
        </w:rPr>
        <w:t xml:space="preserve"> </w:t>
      </w:r>
      <w:r>
        <w:rPr>
          <w:color w:val="000000"/>
        </w:rPr>
        <w:t>&amp;</w:t>
      </w:r>
      <w:r>
        <w:t>iter</w:t>
      </w:r>
      <w:r>
        <w:rPr>
          <w:color w:val="000000"/>
        </w:rPr>
        <w:t>);</w:t>
      </w:r>
      <w:r>
        <w:rPr>
          <w:color w:val="008000"/>
        </w:rPr>
        <w:t>//записати</w:t>
      </w:r>
      <w:r>
        <w:rPr>
          <w:color w:val="C0C0C0"/>
        </w:rPr>
        <w:t xml:space="preserve"> </w:t>
      </w:r>
      <w:r>
        <w:rPr>
          <w:color w:val="008000"/>
        </w:rPr>
        <w:t>у</w:t>
      </w:r>
      <w:r>
        <w:rPr>
          <w:color w:val="C0C0C0"/>
        </w:rPr>
        <w:t xml:space="preserve"> </w:t>
      </w:r>
      <w:r>
        <w:rPr>
          <w:color w:val="008000"/>
        </w:rPr>
        <w:t>вихыдни</w:t>
      </w:r>
      <w:r>
        <w:rPr>
          <w:color w:val="C0C0C0"/>
        </w:rPr>
        <w:t xml:space="preserve"> </w:t>
      </w:r>
      <w:r>
        <w:rPr>
          <w:color w:val="008000"/>
        </w:rPr>
        <w:t>файл</w:t>
      </w:r>
    </w:p>
    <w:p w:rsidR="00CF4415" w:rsidRDefault="00CF4415" w:rsidP="002652C0">
      <w:pPr>
        <w:pStyle w:val="PreformattedText"/>
        <w:rPr>
          <w:rFonts w:ascii="Courier New" w:hAnsi="Courier New" w:cs="Courier New"/>
          <w:sz w:val="22"/>
          <w:lang w:val="en-US"/>
        </w:rPr>
      </w:pPr>
      <w:r>
        <w:rPr>
          <w:color w:val="000080"/>
        </w:rPr>
        <w:lastRenderedPageBreak/>
        <w:t>#endif</w:t>
      </w:r>
      <w:r>
        <w:rPr>
          <w:color w:val="C0C0C0"/>
        </w:rPr>
        <w:t xml:space="preserve"> </w:t>
      </w:r>
      <w:r>
        <w:rPr>
          <w:color w:val="008000"/>
        </w:rPr>
        <w:t>//</w:t>
      </w:r>
      <w:r>
        <w:rPr>
          <w:color w:val="C0C0C0"/>
        </w:rPr>
        <w:t xml:space="preserve"> </w:t>
      </w:r>
      <w:r>
        <w:rPr>
          <w:color w:val="008000"/>
        </w:rPr>
        <w:t>WRITEREAD_H</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spacing w:after="120" w:line="240" w:lineRule="auto"/>
        <w:ind w:firstLine="709"/>
        <w:jc w:val="both"/>
        <w:rPr>
          <w:rFonts w:ascii="Courier New" w:hAnsi="Courier New" w:cs="Courier New"/>
          <w:sz w:val="22"/>
          <w:szCs w:val="24"/>
          <w:u w:val="single"/>
          <w:lang w:val="en-US"/>
        </w:rPr>
      </w:pPr>
    </w:p>
    <w:p w:rsidR="00CF4415" w:rsidRDefault="00CF4415" w:rsidP="002652C0">
      <w:pPr>
        <w:spacing w:after="120" w:line="240" w:lineRule="auto"/>
        <w:ind w:firstLine="709"/>
        <w:jc w:val="both"/>
        <w:rPr>
          <w:rFonts w:ascii="Courier New" w:hAnsi="Courier New" w:cs="Courier New"/>
          <w:color w:val="000080"/>
          <w:sz w:val="22"/>
          <w:lang w:val="en-US"/>
        </w:rPr>
      </w:pPr>
      <w:r>
        <w:rPr>
          <w:szCs w:val="24"/>
          <w:u w:val="single"/>
          <w:lang w:val="en-US"/>
        </w:rPr>
        <w:t>Variables.h</w:t>
      </w:r>
    </w:p>
    <w:p w:rsidR="00CF4415" w:rsidRDefault="00CF4415" w:rsidP="002652C0">
      <w:pPr>
        <w:pStyle w:val="PreformattedText"/>
        <w:autoSpaceDE w:val="0"/>
        <w:spacing w:line="240" w:lineRule="auto"/>
        <w:rPr>
          <w:color w:val="000080"/>
        </w:rPr>
      </w:pPr>
      <w:r>
        <w:rPr>
          <w:rFonts w:ascii="Courier New" w:hAnsi="Courier New" w:cs="Courier New"/>
          <w:color w:val="000080"/>
          <w:sz w:val="22"/>
          <w:lang w:val="en-US"/>
        </w:rPr>
        <w:t>#ifndef</w:t>
      </w:r>
      <w:r>
        <w:rPr>
          <w:rFonts w:ascii="Courier New" w:hAnsi="Courier New" w:cs="Courier New"/>
          <w:color w:val="C0C0C0"/>
          <w:sz w:val="22"/>
          <w:lang w:val="en-US"/>
        </w:rPr>
        <w:t xml:space="preserve"> </w:t>
      </w:r>
      <w:r>
        <w:rPr>
          <w:rFonts w:ascii="Courier New" w:hAnsi="Courier New" w:cs="Courier New"/>
          <w:sz w:val="22"/>
          <w:lang w:val="en-US"/>
        </w:rPr>
        <w:t>VARIABLES_H</w:t>
      </w:r>
    </w:p>
    <w:p w:rsidR="00CF4415" w:rsidRDefault="00CF4415" w:rsidP="002652C0">
      <w:pPr>
        <w:pStyle w:val="PreformattedText"/>
        <w:spacing w:after="283"/>
        <w:rPr>
          <w:color w:val="000080"/>
        </w:rPr>
      </w:pPr>
      <w:r>
        <w:rPr>
          <w:color w:val="000080"/>
        </w:rPr>
        <w:t>#define</w:t>
      </w:r>
      <w:r>
        <w:rPr>
          <w:color w:val="C0C0C0"/>
        </w:rPr>
        <w:t xml:space="preserve"> </w:t>
      </w:r>
      <w:r>
        <w:rPr>
          <w:color w:val="000080"/>
        </w:rPr>
        <w:t>VARIABLES_H</w:t>
      </w:r>
    </w:p>
    <w:p w:rsidR="00CF4415" w:rsidRDefault="00CF4415" w:rsidP="002652C0">
      <w:pPr>
        <w:pStyle w:val="PreformattedText"/>
        <w:spacing w:after="283"/>
        <w:rPr>
          <w:color w:val="000080"/>
        </w:rPr>
      </w:pPr>
      <w:r>
        <w:rPr>
          <w:color w:val="008000"/>
        </w:rPr>
        <w:t>//файл</w:t>
      </w:r>
      <w:r>
        <w:rPr>
          <w:color w:val="C0C0C0"/>
        </w:rPr>
        <w:t xml:space="preserve"> </w:t>
      </w:r>
      <w:r>
        <w:rPr>
          <w:color w:val="008000"/>
        </w:rPr>
        <w:t>для</w:t>
      </w:r>
      <w:r>
        <w:rPr>
          <w:color w:val="C0C0C0"/>
        </w:rPr>
        <w:t xml:space="preserve"> </w:t>
      </w:r>
      <w:r>
        <w:rPr>
          <w:color w:val="008000"/>
        </w:rPr>
        <w:t>зберігання</w:t>
      </w:r>
      <w:r>
        <w:rPr>
          <w:color w:val="C0C0C0"/>
        </w:rPr>
        <w:t xml:space="preserve"> </w:t>
      </w:r>
      <w:r>
        <w:rPr>
          <w:color w:val="008000"/>
        </w:rPr>
        <w:t>структури</w:t>
      </w:r>
      <w:r>
        <w:rPr>
          <w:color w:val="C0C0C0"/>
        </w:rPr>
        <w:t xml:space="preserve"> </w:t>
      </w:r>
      <w:r>
        <w:rPr>
          <w:color w:val="008000"/>
        </w:rPr>
        <w:t>опису</w:t>
      </w:r>
      <w:r>
        <w:rPr>
          <w:color w:val="C0C0C0"/>
        </w:rPr>
        <w:t xml:space="preserve"> </w:t>
      </w:r>
      <w:r>
        <w:rPr>
          <w:color w:val="008000"/>
        </w:rPr>
        <w:t>графу</w:t>
      </w:r>
      <w:r>
        <w:rPr>
          <w:color w:val="C0C0C0"/>
        </w:rPr>
        <w:t xml:space="preserve"> </w:t>
      </w:r>
      <w:r>
        <w:rPr>
          <w:color w:val="008000"/>
        </w:rPr>
        <w:t>та</w:t>
      </w:r>
      <w:r>
        <w:rPr>
          <w:color w:val="C0C0C0"/>
        </w:rPr>
        <w:t xml:space="preserve"> </w:t>
      </w:r>
      <w:r>
        <w:rPr>
          <w:color w:val="008000"/>
        </w:rPr>
        <w:t>лібами</w:t>
      </w:r>
    </w:p>
    <w:p w:rsidR="00CF4415" w:rsidRDefault="00CF4415" w:rsidP="002652C0">
      <w:pPr>
        <w:pStyle w:val="PreformattedText"/>
        <w:rPr>
          <w:color w:val="000080"/>
        </w:rPr>
      </w:pPr>
      <w:r>
        <w:rPr>
          <w:color w:val="000080"/>
        </w:rPr>
        <w:t>#include</w:t>
      </w:r>
      <w:r>
        <w:rPr>
          <w:color w:val="C0C0C0"/>
        </w:rPr>
        <w:t xml:space="preserve"> </w:t>
      </w:r>
      <w:r>
        <w:rPr>
          <w:color w:val="008000"/>
        </w:rPr>
        <w:t>&lt;iostream&gt;</w:t>
      </w:r>
    </w:p>
    <w:p w:rsidR="00CF4415" w:rsidRDefault="00CF4415" w:rsidP="002652C0">
      <w:pPr>
        <w:pStyle w:val="PreformattedText"/>
        <w:rPr>
          <w:color w:val="000080"/>
        </w:rPr>
      </w:pPr>
      <w:r>
        <w:rPr>
          <w:color w:val="000080"/>
        </w:rPr>
        <w:t>#include</w:t>
      </w:r>
      <w:r>
        <w:rPr>
          <w:color w:val="C0C0C0"/>
        </w:rPr>
        <w:t xml:space="preserve"> </w:t>
      </w:r>
      <w:r>
        <w:rPr>
          <w:color w:val="008000"/>
        </w:rPr>
        <w:t>&lt;vector&gt;</w:t>
      </w:r>
    </w:p>
    <w:p w:rsidR="00CF4415" w:rsidRDefault="00CF4415" w:rsidP="002652C0">
      <w:pPr>
        <w:pStyle w:val="PreformattedText"/>
        <w:rPr>
          <w:color w:val="000080"/>
        </w:rPr>
      </w:pPr>
      <w:r>
        <w:rPr>
          <w:color w:val="000080"/>
        </w:rPr>
        <w:t>#include</w:t>
      </w:r>
      <w:r>
        <w:rPr>
          <w:color w:val="C0C0C0"/>
        </w:rPr>
        <w:t xml:space="preserve"> </w:t>
      </w:r>
      <w:r>
        <w:rPr>
          <w:color w:val="008000"/>
        </w:rPr>
        <w:t>&lt;fstream&gt;</w:t>
      </w:r>
    </w:p>
    <w:p w:rsidR="00CF4415" w:rsidRDefault="00CF4415" w:rsidP="002652C0">
      <w:pPr>
        <w:pStyle w:val="PreformattedText"/>
        <w:rPr>
          <w:color w:val="000080"/>
        </w:rPr>
      </w:pPr>
      <w:r>
        <w:rPr>
          <w:color w:val="000080"/>
        </w:rPr>
        <w:t>#include</w:t>
      </w:r>
      <w:r>
        <w:rPr>
          <w:color w:val="C0C0C0"/>
        </w:rPr>
        <w:t xml:space="preserve"> </w:t>
      </w:r>
      <w:r>
        <w:rPr>
          <w:color w:val="008000"/>
        </w:rPr>
        <w:t>&lt;stdio.h&gt;</w:t>
      </w:r>
    </w:p>
    <w:p w:rsidR="00CF4415" w:rsidRDefault="00CF4415" w:rsidP="002652C0">
      <w:pPr>
        <w:pStyle w:val="PreformattedText"/>
        <w:rPr>
          <w:color w:val="000080"/>
        </w:rPr>
      </w:pPr>
      <w:r>
        <w:rPr>
          <w:color w:val="000080"/>
        </w:rPr>
        <w:t>#include</w:t>
      </w:r>
      <w:r>
        <w:rPr>
          <w:color w:val="C0C0C0"/>
        </w:rPr>
        <w:t xml:space="preserve"> </w:t>
      </w:r>
      <w:r>
        <w:rPr>
          <w:color w:val="008000"/>
        </w:rPr>
        <w:t>&lt;stdlib.h&gt;</w:t>
      </w:r>
    </w:p>
    <w:p w:rsidR="00CF4415" w:rsidRDefault="00CF4415" w:rsidP="002652C0">
      <w:pPr>
        <w:pStyle w:val="PreformattedText"/>
        <w:rPr>
          <w:color w:val="000080"/>
        </w:rPr>
      </w:pPr>
      <w:r>
        <w:rPr>
          <w:color w:val="000080"/>
        </w:rPr>
        <w:t>#include</w:t>
      </w:r>
      <w:r>
        <w:rPr>
          <w:color w:val="C0C0C0"/>
        </w:rPr>
        <w:t xml:space="preserve"> </w:t>
      </w:r>
      <w:r>
        <w:rPr>
          <w:color w:val="008000"/>
        </w:rPr>
        <w:t>&lt;iomanip&gt;</w:t>
      </w:r>
    </w:p>
    <w:p w:rsidR="00CF4415" w:rsidRDefault="00CF4415" w:rsidP="002652C0">
      <w:pPr>
        <w:pStyle w:val="PreformattedText"/>
        <w:rPr>
          <w:color w:val="000080"/>
        </w:rPr>
      </w:pPr>
      <w:r>
        <w:rPr>
          <w:color w:val="000080"/>
        </w:rPr>
        <w:t>#include</w:t>
      </w:r>
      <w:r>
        <w:rPr>
          <w:color w:val="C0C0C0"/>
        </w:rPr>
        <w:t xml:space="preserve"> </w:t>
      </w:r>
      <w:r>
        <w:rPr>
          <w:color w:val="008000"/>
        </w:rPr>
        <w:t>&lt;algorithm&gt;</w:t>
      </w:r>
    </w:p>
    <w:p w:rsidR="00CF4415" w:rsidRDefault="00CF4415" w:rsidP="002652C0">
      <w:pPr>
        <w:pStyle w:val="PreformattedText"/>
        <w:rPr>
          <w:color w:val="000080"/>
        </w:rPr>
      </w:pPr>
      <w:r>
        <w:rPr>
          <w:color w:val="000080"/>
        </w:rPr>
        <w:t>#include</w:t>
      </w:r>
      <w:r>
        <w:rPr>
          <w:color w:val="C0C0C0"/>
        </w:rPr>
        <w:t xml:space="preserve"> </w:t>
      </w:r>
      <w:r>
        <w:rPr>
          <w:color w:val="008000"/>
        </w:rPr>
        <w:t>&lt;ctime&gt;</w:t>
      </w:r>
    </w:p>
    <w:p w:rsidR="00CF4415" w:rsidRDefault="00CF4415" w:rsidP="002652C0">
      <w:pPr>
        <w:pStyle w:val="PreformattedText"/>
        <w:rPr>
          <w:color w:val="000080"/>
        </w:rPr>
      </w:pPr>
      <w:r>
        <w:rPr>
          <w:color w:val="000080"/>
        </w:rPr>
        <w:t>#define</w:t>
      </w:r>
      <w:r>
        <w:rPr>
          <w:color w:val="C0C0C0"/>
        </w:rPr>
        <w:t xml:space="preserve"> </w:t>
      </w:r>
      <w:r>
        <w:rPr>
          <w:color w:val="000080"/>
        </w:rPr>
        <w:t>INF</w:t>
      </w:r>
      <w:r>
        <w:rPr>
          <w:color w:val="C0C0C0"/>
        </w:rPr>
        <w:t xml:space="preserve"> </w:t>
      </w:r>
      <w:r>
        <w:rPr>
          <w:color w:val="000080"/>
        </w:rPr>
        <w:t>100000</w:t>
      </w:r>
    </w:p>
    <w:p w:rsidR="00CF4415" w:rsidRDefault="00CF4415" w:rsidP="002652C0">
      <w:pPr>
        <w:pStyle w:val="PreformattedText"/>
        <w:spacing w:after="283"/>
        <w:rPr>
          <w:color w:val="808000"/>
        </w:rPr>
      </w:pPr>
      <w:r>
        <w:rPr>
          <w:color w:val="000080"/>
        </w:rPr>
        <w:t>#define</w:t>
      </w:r>
      <w:r>
        <w:rPr>
          <w:color w:val="C0C0C0"/>
        </w:rPr>
        <w:t xml:space="preserve"> </w:t>
      </w:r>
      <w:r>
        <w:rPr>
          <w:color w:val="000080"/>
        </w:rPr>
        <w:t>inMST</w:t>
      </w:r>
      <w:r>
        <w:rPr>
          <w:color w:val="C0C0C0"/>
        </w:rPr>
        <w:t xml:space="preserve"> </w:t>
      </w:r>
      <w:r>
        <w:rPr>
          <w:color w:val="000080"/>
        </w:rPr>
        <w:t>13243546</w:t>
      </w:r>
    </w:p>
    <w:p w:rsidR="00CF4415" w:rsidRDefault="00CF4415" w:rsidP="002652C0">
      <w:pPr>
        <w:pStyle w:val="PreformattedText"/>
        <w:spacing w:after="283"/>
        <w:rPr>
          <w:color w:val="808000"/>
        </w:rPr>
      </w:pPr>
      <w:r>
        <w:rPr>
          <w:color w:val="808000"/>
        </w:rPr>
        <w:t>using</w:t>
      </w:r>
      <w:r>
        <w:rPr>
          <w:color w:val="C0C0C0"/>
        </w:rPr>
        <w:t xml:space="preserve"> </w:t>
      </w:r>
      <w:r>
        <w:rPr>
          <w:color w:val="808000"/>
        </w:rPr>
        <w:t>namespace</w:t>
      </w:r>
      <w:r>
        <w:rPr>
          <w:color w:val="C0C0C0"/>
        </w:rPr>
        <w:t xml:space="preserve"> </w:t>
      </w:r>
      <w:r>
        <w:rPr>
          <w:color w:val="800080"/>
        </w:rPr>
        <w:t>std</w:t>
      </w:r>
      <w:r>
        <w:rPr>
          <w:color w:val="000000"/>
        </w:rPr>
        <w:t>;</w:t>
      </w:r>
    </w:p>
    <w:p w:rsidR="00CF4415" w:rsidRDefault="00CF4415" w:rsidP="002652C0">
      <w:pPr>
        <w:pStyle w:val="PreformattedText"/>
        <w:rPr>
          <w:color w:val="000000"/>
        </w:rPr>
      </w:pPr>
      <w:r>
        <w:rPr>
          <w:color w:val="808000"/>
        </w:rPr>
        <w:t>struct</w:t>
      </w:r>
      <w:r>
        <w:rPr>
          <w:color w:val="C0C0C0"/>
        </w:rPr>
        <w:t xml:space="preserve"> </w:t>
      </w:r>
      <w:r>
        <w:rPr>
          <w:color w:val="800080"/>
        </w:rPr>
        <w:t>vertex</w:t>
      </w:r>
      <w:r>
        <w:rPr>
          <w:color w:val="C0C0C0"/>
        </w:rPr>
        <w:t xml:space="preserve"> </w:t>
      </w:r>
      <w:r>
        <w:rPr>
          <w:color w:val="008000"/>
        </w:rPr>
        <w:t>//структура</w:t>
      </w:r>
      <w:r>
        <w:rPr>
          <w:color w:val="C0C0C0"/>
        </w:rPr>
        <w:t xml:space="preserve"> </w:t>
      </w:r>
      <w:r>
        <w:rPr>
          <w:color w:val="008000"/>
        </w:rPr>
        <w:t>опису</w:t>
      </w:r>
      <w:r>
        <w:rPr>
          <w:color w:val="C0C0C0"/>
        </w:rPr>
        <w:t xml:space="preserve"> </w:t>
      </w:r>
      <w:r>
        <w:rPr>
          <w:color w:val="008000"/>
        </w:rPr>
        <w:t>графа</w:t>
      </w:r>
    </w:p>
    <w:p w:rsidR="00CF4415" w:rsidRDefault="00CF4415" w:rsidP="002652C0">
      <w:pPr>
        <w:pStyle w:val="PreformattedText"/>
        <w:rPr>
          <w:color w:val="C0C0C0"/>
        </w:rPr>
      </w:pP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800000"/>
        </w:rPr>
        <w:t>from</w:t>
      </w:r>
      <w:r>
        <w:rPr>
          <w:color w:val="000000"/>
        </w:rPr>
        <w:t>;</w:t>
      </w:r>
    </w:p>
    <w:p w:rsidR="00CF4415" w:rsidRDefault="00CF4415" w:rsidP="002652C0">
      <w:pPr>
        <w:pStyle w:val="PreformattedText"/>
        <w:rPr>
          <w:color w:val="C0C0C0"/>
        </w:rPr>
      </w:pPr>
      <w:r>
        <w:rPr>
          <w:color w:val="C0C0C0"/>
        </w:rPr>
        <w:t xml:space="preserve">    </w:t>
      </w:r>
      <w:r>
        <w:rPr>
          <w:color w:val="808000"/>
        </w:rPr>
        <w:t>int</w:t>
      </w:r>
      <w:r>
        <w:rPr>
          <w:color w:val="C0C0C0"/>
        </w:rPr>
        <w:t xml:space="preserve"> </w:t>
      </w:r>
      <w:r>
        <w:rPr>
          <w:color w:val="800000"/>
        </w:rPr>
        <w:t>to</w:t>
      </w:r>
      <w:r>
        <w:rPr>
          <w:color w:val="000000"/>
        </w:rPr>
        <w:t>;</w:t>
      </w:r>
    </w:p>
    <w:p w:rsidR="00CF4415" w:rsidRDefault="00CF4415" w:rsidP="002652C0">
      <w:pPr>
        <w:pStyle w:val="PreformattedText"/>
        <w:rPr>
          <w:color w:val="000000"/>
        </w:rPr>
      </w:pPr>
      <w:r>
        <w:rPr>
          <w:color w:val="C0C0C0"/>
        </w:rPr>
        <w:t xml:space="preserve">    </w:t>
      </w:r>
      <w:r>
        <w:rPr>
          <w:color w:val="808000"/>
        </w:rPr>
        <w:t>int</w:t>
      </w:r>
      <w:r>
        <w:rPr>
          <w:color w:val="C0C0C0"/>
        </w:rPr>
        <w:t xml:space="preserve"> </w:t>
      </w:r>
      <w:r>
        <w:rPr>
          <w:color w:val="800000"/>
        </w:rPr>
        <w:t>weight</w:t>
      </w:r>
      <w:r>
        <w:rPr>
          <w:color w:val="000000"/>
        </w:rPr>
        <w:t>;</w:t>
      </w:r>
    </w:p>
    <w:p w:rsidR="00CF4415" w:rsidRDefault="00CF4415" w:rsidP="002652C0">
      <w:pPr>
        <w:pStyle w:val="PreformattedText"/>
        <w:rPr>
          <w:color w:val="808000"/>
        </w:rPr>
      </w:pPr>
      <w:r>
        <w:rPr>
          <w:color w:val="000000"/>
        </w:rPr>
        <w:t>};</w:t>
      </w:r>
    </w:p>
    <w:p w:rsidR="00CF4415" w:rsidRDefault="00CF4415" w:rsidP="002652C0">
      <w:pPr>
        <w:pStyle w:val="PreformattedText"/>
        <w:spacing w:after="283"/>
        <w:rPr>
          <w:color w:val="000080"/>
        </w:rPr>
      </w:pPr>
      <w:r>
        <w:rPr>
          <w:color w:val="808000"/>
        </w:rPr>
        <w:t>const</w:t>
      </w:r>
      <w:r>
        <w:rPr>
          <w:color w:val="C0C0C0"/>
        </w:rPr>
        <w:t xml:space="preserve"> </w:t>
      </w:r>
      <w:r>
        <w:rPr>
          <w:color w:val="808000"/>
        </w:rPr>
        <w:t>int</w:t>
      </w:r>
      <w:r>
        <w:rPr>
          <w:color w:val="C0C0C0"/>
        </w:rPr>
        <w:t xml:space="preserve"> </w:t>
      </w:r>
      <w:r>
        <w:t>VMax</w:t>
      </w:r>
      <w:r>
        <w:rPr>
          <w:color w:val="000000"/>
        </w:rPr>
        <w:t>=</w:t>
      </w:r>
      <w:r>
        <w:rPr>
          <w:color w:val="000080"/>
        </w:rPr>
        <w:t>100</w:t>
      </w:r>
      <w:r>
        <w:rPr>
          <w:color w:val="000000"/>
        </w:rPr>
        <w:t>;</w:t>
      </w:r>
    </w:p>
    <w:p w:rsidR="00CF4415" w:rsidRDefault="00CF4415" w:rsidP="002652C0">
      <w:pPr>
        <w:pStyle w:val="PreformattedText"/>
        <w:rPr>
          <w:rFonts w:ascii="Courier New" w:hAnsi="Courier New" w:cs="Courier New"/>
          <w:sz w:val="22"/>
          <w:lang w:val="en-US"/>
        </w:rPr>
      </w:pPr>
      <w:r>
        <w:rPr>
          <w:color w:val="000080"/>
        </w:rPr>
        <w:t>#endif</w:t>
      </w:r>
      <w:r>
        <w:rPr>
          <w:color w:val="C0C0C0"/>
        </w:rPr>
        <w:t xml:space="preserve"> </w:t>
      </w:r>
      <w:r>
        <w:rPr>
          <w:color w:val="008000"/>
        </w:rPr>
        <w:t>//</w:t>
      </w:r>
      <w:r>
        <w:rPr>
          <w:color w:val="C0C0C0"/>
        </w:rPr>
        <w:t xml:space="preserve"> </w:t>
      </w:r>
      <w:r>
        <w:rPr>
          <w:color w:val="008000"/>
        </w:rPr>
        <w:t>VARIABLES_H</w:t>
      </w: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autoSpaceDE w:val="0"/>
        <w:spacing w:after="0" w:line="240" w:lineRule="auto"/>
        <w:rPr>
          <w:rFonts w:ascii="Courier New" w:hAnsi="Courier New" w:cs="Courier New"/>
          <w:sz w:val="22"/>
          <w:lang w:val="en-US"/>
        </w:rPr>
      </w:pPr>
    </w:p>
    <w:p w:rsidR="00CF4415" w:rsidRDefault="00CF4415" w:rsidP="002652C0">
      <w:pPr>
        <w:spacing w:after="120" w:line="240" w:lineRule="auto"/>
        <w:ind w:firstLine="709"/>
        <w:jc w:val="both"/>
      </w:pPr>
    </w:p>
    <w:p w:rsidR="00CF4415" w:rsidRDefault="00CF4415"/>
    <w:sectPr w:rsidR="00CF4415" w:rsidSect="00934924">
      <w:headerReference w:type="even" r:id="rId24"/>
      <w:headerReference w:type="default" r:id="rId25"/>
      <w:headerReference w:type="first" r:id="rId26"/>
      <w:pgSz w:w="11906" w:h="16838"/>
      <w:pgMar w:top="1134" w:right="567" w:bottom="1134" w:left="1134" w:header="709" w:footer="708"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7F2" w:rsidRDefault="00AA67F2">
      <w:pPr>
        <w:spacing w:after="0" w:line="240" w:lineRule="auto"/>
      </w:pPr>
      <w:r>
        <w:separator/>
      </w:r>
    </w:p>
  </w:endnote>
  <w:endnote w:type="continuationSeparator" w:id="0">
    <w:p w:rsidR="00AA67F2" w:rsidRDefault="00AA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CC"/>
    <w:family w:val="swiss"/>
    <w:notTrueType/>
    <w:pitch w:val="variable"/>
    <w:sig w:usb0="00000201" w:usb1="00000000" w:usb2="00000000" w:usb3="00000000" w:csb0="00000004" w:csb1="00000000"/>
  </w:font>
  <w:font w:name="FreeSans">
    <w:altName w:val="Times New Roman"/>
    <w:panose1 w:val="00000000000000000000"/>
    <w:charset w:val="CC"/>
    <w:family w:val="auto"/>
    <w:notTrueType/>
    <w:pitch w:val="variable"/>
    <w:sig w:usb0="00000201" w:usb1="00000000" w:usb2="00000000" w:usb3="00000000" w:csb0="00000004" w:csb1="00000000"/>
  </w:font>
  <w:font w:name="Liberation Mono">
    <w:altName w:val="Courier New"/>
    <w:panose1 w:val="00000000000000000000"/>
    <w:charset w:val="CC"/>
    <w:family w:val="modern"/>
    <w:notTrueType/>
    <w:pitch w:val="fixed"/>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Courier New CYR">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7F2" w:rsidRDefault="00AA67F2">
      <w:pPr>
        <w:spacing w:after="0" w:line="240" w:lineRule="auto"/>
      </w:pPr>
      <w:r>
        <w:separator/>
      </w:r>
    </w:p>
  </w:footnote>
  <w:footnote w:type="continuationSeparator" w:id="0">
    <w:p w:rsidR="00AA67F2" w:rsidRDefault="00AA6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pPr>
      <w:pStyle w:val="ab"/>
      <w:jc w:val="center"/>
    </w:pPr>
  </w:p>
  <w:p w:rsidR="00A37E23" w:rsidRDefault="00A37E23">
    <w:pPr>
      <w:pStyle w:val="ab"/>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pPr>
      <w:pStyle w:val="ab"/>
      <w:jc w:val="right"/>
    </w:pPr>
    <w:r>
      <w:fldChar w:fldCharType="begin"/>
    </w:r>
    <w:r>
      <w:instrText xml:space="preserve"> PAGE </w:instrText>
    </w:r>
    <w:r>
      <w:fldChar w:fldCharType="separate"/>
    </w:r>
    <w:r w:rsidR="00136D52">
      <w:rPr>
        <w:noProof/>
      </w:rPr>
      <w:t>11</w:t>
    </w:r>
    <w:r>
      <w:fldChar w:fldCharType="end"/>
    </w:r>
  </w:p>
  <w:p w:rsidR="00A37E23" w:rsidRDefault="00A37E23">
    <w:pPr>
      <w:pStyle w:val="ab"/>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pPr>
      <w:pStyle w:val="ab"/>
      <w:jc w:val="right"/>
    </w:pPr>
    <w:r>
      <w:fldChar w:fldCharType="begin"/>
    </w:r>
    <w:r>
      <w:instrText xml:space="preserve"> PAGE </w:instrText>
    </w:r>
    <w:r>
      <w:fldChar w:fldCharType="separate"/>
    </w:r>
    <w:r>
      <w:t>2</w:t>
    </w:r>
    <w:r>
      <w:fldChar w:fldCharType="end"/>
    </w:r>
  </w:p>
  <w:p w:rsidR="00A37E23" w:rsidRDefault="00A37E23">
    <w:pPr>
      <w:pStyle w:val="ab"/>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pPr>
      <w:pStyle w:val="ab"/>
      <w:jc w:val="right"/>
    </w:pPr>
    <w:r>
      <w:fldChar w:fldCharType="begin"/>
    </w:r>
    <w:r>
      <w:instrText xml:space="preserve"> PAGE </w:instrText>
    </w:r>
    <w:r>
      <w:fldChar w:fldCharType="separate"/>
    </w:r>
    <w:r w:rsidR="00136D52">
      <w:rPr>
        <w:noProof/>
      </w:rPr>
      <w:t>3</w:t>
    </w:r>
    <w:r>
      <w:fldChar w:fldCharType="end"/>
    </w:r>
  </w:p>
  <w:p w:rsidR="00A37E23" w:rsidRDefault="00A37E23">
    <w:pPr>
      <w:pStyle w:val="ab"/>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pPr>
      <w:pStyle w:val="ab"/>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E23" w:rsidRDefault="00A37E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rPr>
        <w:rFonts w:cs="Times New Roman"/>
      </w:rPr>
    </w:lvl>
    <w:lvl w:ilvl="1">
      <w:start w:val="1"/>
      <w:numFmt w:val="none"/>
      <w:pStyle w:val="2"/>
      <w:suff w:val="nothing"/>
      <w:lvlText w:val=""/>
      <w:lvlJc w:val="left"/>
      <w:pPr>
        <w:tabs>
          <w:tab w:val="num" w:pos="0"/>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0000002"/>
    <w:multiLevelType w:val="multilevel"/>
    <w:tmpl w:val="00000002"/>
    <w:name w:val="WW8Num2"/>
    <w:lvl w:ilvl="0">
      <w:start w:val="1"/>
      <w:numFmt w:val="decimal"/>
      <w:lvlText w:val="%1."/>
      <w:lvlJc w:val="left"/>
      <w:pPr>
        <w:tabs>
          <w:tab w:val="num" w:pos="708"/>
        </w:tabs>
        <w:ind w:left="405" w:hanging="405"/>
      </w:pPr>
      <w:rPr>
        <w:rFonts w:cs="Times New Roman" w:hint="default"/>
        <w:sz w:val="28"/>
      </w:rPr>
    </w:lvl>
    <w:lvl w:ilvl="1">
      <w:start w:val="1"/>
      <w:numFmt w:val="decimal"/>
      <w:lvlText w:val="%1.%2."/>
      <w:lvlJc w:val="left"/>
      <w:pPr>
        <w:tabs>
          <w:tab w:val="num" w:pos="708"/>
        </w:tabs>
        <w:ind w:left="720" w:hanging="720"/>
      </w:pPr>
      <w:rPr>
        <w:rFonts w:cs="Times New Roman" w:hint="default"/>
        <w:sz w:val="28"/>
      </w:rPr>
    </w:lvl>
    <w:lvl w:ilvl="2">
      <w:start w:val="1"/>
      <w:numFmt w:val="decimal"/>
      <w:lvlText w:val="%1.%2.%3."/>
      <w:lvlJc w:val="left"/>
      <w:pPr>
        <w:tabs>
          <w:tab w:val="num" w:pos="708"/>
        </w:tabs>
        <w:ind w:left="720" w:hanging="720"/>
      </w:pPr>
      <w:rPr>
        <w:rFonts w:cs="Times New Roman" w:hint="default"/>
        <w:sz w:val="28"/>
      </w:rPr>
    </w:lvl>
    <w:lvl w:ilvl="3">
      <w:start w:val="1"/>
      <w:numFmt w:val="decimal"/>
      <w:lvlText w:val="%1.%2.%3.%4"/>
      <w:lvlJc w:val="left"/>
      <w:pPr>
        <w:tabs>
          <w:tab w:val="num" w:pos="708"/>
        </w:tabs>
        <w:ind w:left="1080" w:hanging="1080"/>
      </w:pPr>
      <w:rPr>
        <w:rFonts w:cs="Times New Roman" w:hint="default"/>
        <w:sz w:val="28"/>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440" w:hanging="1440"/>
      </w:pPr>
      <w:rPr>
        <w:rFonts w:cs="Times New Roman" w:hint="default"/>
      </w:rPr>
    </w:lvl>
    <w:lvl w:ilvl="6">
      <w:start w:val="1"/>
      <w:numFmt w:val="decimal"/>
      <w:lvlText w:val="%1.%2.%3.%4.%5.%6.%7"/>
      <w:lvlJc w:val="left"/>
      <w:pPr>
        <w:tabs>
          <w:tab w:val="num" w:pos="0"/>
        </w:tabs>
        <w:ind w:left="1800" w:hanging="1800"/>
      </w:pPr>
      <w:rPr>
        <w:rFonts w:cs="Times New Roman" w:hint="default"/>
      </w:rPr>
    </w:lvl>
    <w:lvl w:ilvl="7">
      <w:start w:val="1"/>
      <w:numFmt w:val="decimal"/>
      <w:lvlText w:val="%1.%2.%3.%4.%5.%6.%7.%8"/>
      <w:lvlJc w:val="left"/>
      <w:pPr>
        <w:tabs>
          <w:tab w:val="num" w:pos="0"/>
        </w:tabs>
        <w:ind w:left="2160" w:hanging="2160"/>
      </w:pPr>
      <w:rPr>
        <w:rFonts w:cs="Times New Roman" w:hint="default"/>
      </w:rPr>
    </w:lvl>
    <w:lvl w:ilvl="8">
      <w:start w:val="1"/>
      <w:numFmt w:val="decimal"/>
      <w:lvlText w:val="%1.%2.%3.%4.%5.%6.%7.%8.%9"/>
      <w:lvlJc w:val="left"/>
      <w:pPr>
        <w:tabs>
          <w:tab w:val="num" w:pos="0"/>
        </w:tabs>
        <w:ind w:left="2160" w:hanging="2160"/>
      </w:pPr>
      <w:rPr>
        <w:rFonts w:cs="Times New Roman"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789" w:hanging="360"/>
      </w:pPr>
      <w:rPr>
        <w:rFonts w:ascii="Symbol" w:hAnsi="Symbol" w:hint="default"/>
        <w:sz w:val="28"/>
      </w:rPr>
    </w:lvl>
  </w:abstractNum>
  <w:abstractNum w:abstractNumId="3" w15:restartNumberingAfterBreak="0">
    <w:nsid w:val="00000005"/>
    <w:multiLevelType w:val="singleLevel"/>
    <w:tmpl w:val="00000005"/>
    <w:name w:val="WW8Num5"/>
    <w:lvl w:ilvl="0">
      <w:start w:val="1"/>
      <w:numFmt w:val="bullet"/>
      <w:lvlText w:val=""/>
      <w:lvlJc w:val="left"/>
      <w:pPr>
        <w:tabs>
          <w:tab w:val="num" w:pos="708"/>
        </w:tabs>
        <w:ind w:left="1571" w:hanging="360"/>
      </w:pPr>
      <w:rPr>
        <w:rFonts w:ascii="Symbol" w:hAnsi="Symbol" w:hint="default"/>
        <w:sz w:val="28"/>
      </w:rPr>
    </w:lvl>
  </w:abstractNum>
  <w:abstractNum w:abstractNumId="4" w15:restartNumberingAfterBreak="0">
    <w:nsid w:val="00000006"/>
    <w:multiLevelType w:val="multilevel"/>
    <w:tmpl w:val="00000006"/>
    <w:name w:val="WW8Num6"/>
    <w:lvl w:ilvl="0">
      <w:start w:val="1"/>
      <w:numFmt w:val="decimal"/>
      <w:lvlText w:val="%1."/>
      <w:lvlJc w:val="left"/>
      <w:pPr>
        <w:tabs>
          <w:tab w:val="num" w:pos="708"/>
        </w:tabs>
        <w:ind w:left="403" w:hanging="403"/>
      </w:pPr>
      <w:rPr>
        <w:rFonts w:cs="Times New Roman" w:hint="default"/>
        <w:sz w:val="28"/>
      </w:rPr>
    </w:lvl>
    <w:lvl w:ilvl="1">
      <w:start w:val="1"/>
      <w:numFmt w:val="decimal"/>
      <w:lvlText w:val="%1.%2."/>
      <w:lvlJc w:val="left"/>
      <w:pPr>
        <w:tabs>
          <w:tab w:val="num" w:pos="708"/>
        </w:tabs>
        <w:ind w:left="970" w:hanging="403"/>
      </w:pPr>
      <w:rPr>
        <w:rFonts w:cs="Times New Roman" w:hint="default"/>
        <w:sz w:val="28"/>
      </w:rPr>
    </w:lvl>
    <w:lvl w:ilvl="2">
      <w:start w:val="1"/>
      <w:numFmt w:val="decimal"/>
      <w:lvlText w:val="%1.%2.%3."/>
      <w:lvlJc w:val="left"/>
      <w:pPr>
        <w:tabs>
          <w:tab w:val="num" w:pos="708"/>
        </w:tabs>
        <w:ind w:left="1537" w:hanging="403"/>
      </w:pPr>
      <w:rPr>
        <w:rFonts w:cs="Times New Roman" w:hint="default"/>
        <w:sz w:val="28"/>
      </w:rPr>
    </w:lvl>
    <w:lvl w:ilvl="3">
      <w:start w:val="1"/>
      <w:numFmt w:val="decimal"/>
      <w:lvlText w:val="%1.%2.%3.%4"/>
      <w:lvlJc w:val="left"/>
      <w:pPr>
        <w:tabs>
          <w:tab w:val="num" w:pos="708"/>
        </w:tabs>
        <w:ind w:left="2104" w:hanging="403"/>
      </w:pPr>
      <w:rPr>
        <w:rFonts w:cs="Times New Roman" w:hint="default"/>
        <w:sz w:val="28"/>
      </w:rPr>
    </w:lvl>
    <w:lvl w:ilvl="4">
      <w:start w:val="1"/>
      <w:numFmt w:val="decimal"/>
      <w:lvlText w:val="%1.%2.%3.%4.%5"/>
      <w:lvlJc w:val="left"/>
      <w:pPr>
        <w:tabs>
          <w:tab w:val="num" w:pos="0"/>
        </w:tabs>
        <w:ind w:left="2671" w:hanging="403"/>
      </w:pPr>
      <w:rPr>
        <w:rFonts w:cs="Times New Roman" w:hint="default"/>
      </w:rPr>
    </w:lvl>
    <w:lvl w:ilvl="5">
      <w:start w:val="1"/>
      <w:numFmt w:val="decimal"/>
      <w:lvlText w:val="%1.%2.%3.%4.%5.%6"/>
      <w:lvlJc w:val="left"/>
      <w:pPr>
        <w:tabs>
          <w:tab w:val="num" w:pos="0"/>
        </w:tabs>
        <w:ind w:left="3238" w:hanging="403"/>
      </w:pPr>
      <w:rPr>
        <w:rFonts w:cs="Times New Roman" w:hint="default"/>
      </w:rPr>
    </w:lvl>
    <w:lvl w:ilvl="6">
      <w:start w:val="1"/>
      <w:numFmt w:val="decimal"/>
      <w:lvlText w:val="%1.%2.%3.%4.%5.%6.%7"/>
      <w:lvlJc w:val="left"/>
      <w:pPr>
        <w:tabs>
          <w:tab w:val="num" w:pos="0"/>
        </w:tabs>
        <w:ind w:left="3805" w:hanging="403"/>
      </w:pPr>
      <w:rPr>
        <w:rFonts w:cs="Times New Roman" w:hint="default"/>
      </w:rPr>
    </w:lvl>
    <w:lvl w:ilvl="7">
      <w:start w:val="1"/>
      <w:numFmt w:val="decimal"/>
      <w:lvlText w:val="%1.%2.%3.%4.%5.%6.%7.%8"/>
      <w:lvlJc w:val="left"/>
      <w:pPr>
        <w:tabs>
          <w:tab w:val="num" w:pos="0"/>
        </w:tabs>
        <w:ind w:left="4372" w:hanging="403"/>
      </w:pPr>
      <w:rPr>
        <w:rFonts w:cs="Times New Roman" w:hint="default"/>
      </w:rPr>
    </w:lvl>
    <w:lvl w:ilvl="8">
      <w:start w:val="1"/>
      <w:numFmt w:val="decimal"/>
      <w:lvlText w:val="%1.%2.%3.%4.%5.%6.%7.%8.%9"/>
      <w:lvlJc w:val="left"/>
      <w:pPr>
        <w:tabs>
          <w:tab w:val="num" w:pos="0"/>
        </w:tabs>
        <w:ind w:left="4939" w:hanging="403"/>
      </w:pPr>
      <w:rPr>
        <w:rFonts w:cs="Times New Roman" w:hint="default"/>
      </w:rPr>
    </w:lvl>
  </w:abstractNum>
  <w:abstractNum w:abstractNumId="5" w15:restartNumberingAfterBreak="0">
    <w:nsid w:val="00000007"/>
    <w:multiLevelType w:val="multilevel"/>
    <w:tmpl w:val="8984FCF2"/>
    <w:name w:val="WW8Num7"/>
    <w:lvl w:ilvl="0">
      <w:start w:val="1"/>
      <w:numFmt w:val="decimal"/>
      <w:lvlText w:val="%1."/>
      <w:lvlJc w:val="left"/>
      <w:pPr>
        <w:tabs>
          <w:tab w:val="num" w:pos="708"/>
        </w:tabs>
        <w:ind w:left="405" w:hanging="405"/>
      </w:pPr>
      <w:rPr>
        <w:rFonts w:cs="Times New Roman" w:hint="default"/>
        <w:b w:val="0"/>
        <w:sz w:val="28"/>
      </w:rPr>
    </w:lvl>
    <w:lvl w:ilvl="1">
      <w:start w:val="1"/>
      <w:numFmt w:val="decimal"/>
      <w:lvlText w:val="%1.%2."/>
      <w:lvlJc w:val="left"/>
      <w:pPr>
        <w:tabs>
          <w:tab w:val="num" w:pos="708"/>
        </w:tabs>
        <w:ind w:left="720" w:hanging="720"/>
      </w:pPr>
      <w:rPr>
        <w:rFonts w:cs="Times New Roman" w:hint="default"/>
        <w:sz w:val="28"/>
      </w:rPr>
    </w:lvl>
    <w:lvl w:ilvl="2">
      <w:start w:val="1"/>
      <w:numFmt w:val="decimal"/>
      <w:lvlText w:val="%1.%2.%3."/>
      <w:lvlJc w:val="left"/>
      <w:pPr>
        <w:tabs>
          <w:tab w:val="num" w:pos="708"/>
        </w:tabs>
        <w:ind w:left="720" w:hanging="720"/>
      </w:pPr>
      <w:rPr>
        <w:rFonts w:cs="Times New Roman" w:hint="default"/>
        <w:sz w:val="28"/>
      </w:rPr>
    </w:lvl>
    <w:lvl w:ilvl="3">
      <w:start w:val="1"/>
      <w:numFmt w:val="decimal"/>
      <w:lvlText w:val="%1.%2.%3.%4"/>
      <w:lvlJc w:val="left"/>
      <w:pPr>
        <w:tabs>
          <w:tab w:val="num" w:pos="708"/>
        </w:tabs>
        <w:ind w:left="1080" w:hanging="1080"/>
      </w:pPr>
      <w:rPr>
        <w:rFonts w:cs="Times New Roman" w:hint="default"/>
        <w:sz w:val="28"/>
      </w:rPr>
    </w:lvl>
    <w:lvl w:ilvl="4">
      <w:start w:val="1"/>
      <w:numFmt w:val="decimal"/>
      <w:lvlText w:val="%1.%2.%3.%4.%5"/>
      <w:lvlJc w:val="left"/>
      <w:pPr>
        <w:tabs>
          <w:tab w:val="num" w:pos="0"/>
        </w:tabs>
        <w:ind w:left="1440" w:hanging="1440"/>
      </w:pPr>
      <w:rPr>
        <w:rFonts w:cs="Times New Roman" w:hint="default"/>
        <w:sz w:val="28"/>
      </w:rPr>
    </w:lvl>
    <w:lvl w:ilvl="5">
      <w:start w:val="1"/>
      <w:numFmt w:val="decimal"/>
      <w:lvlText w:val="%1.%2.%3.%4.%5.%6"/>
      <w:lvlJc w:val="left"/>
      <w:pPr>
        <w:tabs>
          <w:tab w:val="num" w:pos="0"/>
        </w:tabs>
        <w:ind w:left="1440" w:hanging="1440"/>
      </w:pPr>
      <w:rPr>
        <w:rFonts w:cs="Times New Roman" w:hint="default"/>
        <w:sz w:val="28"/>
      </w:rPr>
    </w:lvl>
    <w:lvl w:ilvl="6">
      <w:start w:val="1"/>
      <w:numFmt w:val="decimal"/>
      <w:lvlText w:val="%1.%2.%3.%4.%5.%6.%7"/>
      <w:lvlJc w:val="left"/>
      <w:pPr>
        <w:tabs>
          <w:tab w:val="num" w:pos="0"/>
        </w:tabs>
        <w:ind w:left="1800" w:hanging="1800"/>
      </w:pPr>
      <w:rPr>
        <w:rFonts w:cs="Times New Roman" w:hint="default"/>
        <w:sz w:val="28"/>
      </w:rPr>
    </w:lvl>
    <w:lvl w:ilvl="7">
      <w:start w:val="1"/>
      <w:numFmt w:val="decimal"/>
      <w:lvlText w:val="%1.%2.%3.%4.%5.%6.%7.%8"/>
      <w:lvlJc w:val="left"/>
      <w:pPr>
        <w:tabs>
          <w:tab w:val="num" w:pos="0"/>
        </w:tabs>
        <w:ind w:left="2160" w:hanging="2160"/>
      </w:pPr>
      <w:rPr>
        <w:rFonts w:cs="Times New Roman" w:hint="default"/>
        <w:sz w:val="28"/>
      </w:rPr>
    </w:lvl>
    <w:lvl w:ilvl="8">
      <w:start w:val="1"/>
      <w:numFmt w:val="decimal"/>
      <w:lvlText w:val="%1.%2.%3.%4.%5.%6.%7.%8.%9"/>
      <w:lvlJc w:val="left"/>
      <w:pPr>
        <w:tabs>
          <w:tab w:val="num" w:pos="0"/>
        </w:tabs>
        <w:ind w:left="2160" w:hanging="2160"/>
      </w:pPr>
      <w:rPr>
        <w:rFonts w:cs="Times New Roman" w:hint="default"/>
        <w:sz w:val="28"/>
      </w:rPr>
    </w:lvl>
  </w:abstractNum>
  <w:abstractNum w:abstractNumId="6" w15:restartNumberingAfterBreak="0">
    <w:nsid w:val="00000008"/>
    <w:multiLevelType w:val="singleLevel"/>
    <w:tmpl w:val="00000008"/>
    <w:name w:val="WW8Num8"/>
    <w:lvl w:ilvl="0">
      <w:start w:val="1"/>
      <w:numFmt w:val="bullet"/>
      <w:lvlText w:val=""/>
      <w:lvlJc w:val="left"/>
      <w:pPr>
        <w:tabs>
          <w:tab w:val="num" w:pos="0"/>
        </w:tabs>
        <w:ind w:left="1571" w:hanging="360"/>
      </w:pPr>
      <w:rPr>
        <w:rFonts w:ascii="Symbol" w:hAnsi="Symbol" w:hint="default"/>
        <w:sz w:val="28"/>
      </w:rPr>
    </w:lvl>
  </w:abstractNum>
  <w:abstractNum w:abstractNumId="7" w15:restartNumberingAfterBreak="0">
    <w:nsid w:val="217E04C4"/>
    <w:multiLevelType w:val="multilevel"/>
    <w:tmpl w:val="48766D8C"/>
    <w:name w:val="WW8Num42"/>
    <w:lvl w:ilvl="0">
      <w:start w:val="1"/>
      <w:numFmt w:val="decimal"/>
      <w:lvlText w:val="%1."/>
      <w:lvlJc w:val="left"/>
      <w:pPr>
        <w:tabs>
          <w:tab w:val="num" w:pos="1134"/>
        </w:tabs>
        <w:ind w:left="403" w:firstLine="674"/>
      </w:pPr>
      <w:rPr>
        <w:rFonts w:cs="Times New Roman" w:hint="default"/>
        <w:b w:val="0"/>
        <w:sz w:val="28"/>
      </w:rPr>
    </w:lvl>
    <w:lvl w:ilvl="1">
      <w:start w:val="1"/>
      <w:numFmt w:val="decimal"/>
      <w:lvlText w:val="%1.%2."/>
      <w:lvlJc w:val="left"/>
      <w:pPr>
        <w:tabs>
          <w:tab w:val="num" w:pos="2268"/>
        </w:tabs>
        <w:ind w:left="970" w:firstLine="1015"/>
      </w:pPr>
      <w:rPr>
        <w:rFonts w:cs="Times New Roman" w:hint="default"/>
        <w:sz w:val="28"/>
      </w:rPr>
    </w:lvl>
    <w:lvl w:ilvl="2">
      <w:start w:val="1"/>
      <w:numFmt w:val="decimal"/>
      <w:lvlText w:val="%1.%2.%3."/>
      <w:lvlJc w:val="left"/>
      <w:pPr>
        <w:tabs>
          <w:tab w:val="num" w:pos="2552"/>
        </w:tabs>
        <w:ind w:left="1537" w:firstLine="1015"/>
      </w:pPr>
      <w:rPr>
        <w:rFonts w:cs="Times New Roman" w:hint="default"/>
        <w:sz w:val="28"/>
      </w:rPr>
    </w:lvl>
    <w:lvl w:ilvl="3">
      <w:start w:val="1"/>
      <w:numFmt w:val="decimal"/>
      <w:lvlText w:val="%1.%2.%3.%4"/>
      <w:lvlJc w:val="left"/>
      <w:pPr>
        <w:tabs>
          <w:tab w:val="num" w:pos="3119"/>
        </w:tabs>
        <w:ind w:left="2104" w:firstLine="1015"/>
      </w:pPr>
      <w:rPr>
        <w:rFonts w:cs="Times New Roman" w:hint="default"/>
        <w:sz w:val="28"/>
      </w:rPr>
    </w:lvl>
    <w:lvl w:ilvl="4">
      <w:start w:val="1"/>
      <w:numFmt w:val="decimal"/>
      <w:lvlText w:val="%1.%2.%3.%4.%5"/>
      <w:lvlJc w:val="left"/>
      <w:pPr>
        <w:tabs>
          <w:tab w:val="num" w:pos="0"/>
        </w:tabs>
        <w:ind w:left="2671" w:hanging="403"/>
      </w:pPr>
      <w:rPr>
        <w:rFonts w:cs="Times New Roman" w:hint="default"/>
      </w:rPr>
    </w:lvl>
    <w:lvl w:ilvl="5">
      <w:start w:val="1"/>
      <w:numFmt w:val="decimal"/>
      <w:lvlText w:val="%1.%2.%3.%4.%5.%6"/>
      <w:lvlJc w:val="left"/>
      <w:pPr>
        <w:tabs>
          <w:tab w:val="num" w:pos="0"/>
        </w:tabs>
        <w:ind w:left="3238" w:hanging="403"/>
      </w:pPr>
      <w:rPr>
        <w:rFonts w:cs="Times New Roman" w:hint="default"/>
      </w:rPr>
    </w:lvl>
    <w:lvl w:ilvl="6">
      <w:start w:val="1"/>
      <w:numFmt w:val="decimal"/>
      <w:lvlText w:val="%1.%2.%3.%4.%5.%6.%7"/>
      <w:lvlJc w:val="left"/>
      <w:pPr>
        <w:tabs>
          <w:tab w:val="num" w:pos="0"/>
        </w:tabs>
        <w:ind w:left="3805" w:hanging="403"/>
      </w:pPr>
      <w:rPr>
        <w:rFonts w:cs="Times New Roman" w:hint="default"/>
      </w:rPr>
    </w:lvl>
    <w:lvl w:ilvl="7">
      <w:start w:val="1"/>
      <w:numFmt w:val="decimal"/>
      <w:lvlText w:val="%1.%2.%3.%4.%5.%6.%7.%8"/>
      <w:lvlJc w:val="left"/>
      <w:pPr>
        <w:tabs>
          <w:tab w:val="num" w:pos="0"/>
        </w:tabs>
        <w:ind w:left="4372" w:hanging="403"/>
      </w:pPr>
      <w:rPr>
        <w:rFonts w:cs="Times New Roman" w:hint="default"/>
      </w:rPr>
    </w:lvl>
    <w:lvl w:ilvl="8">
      <w:start w:val="1"/>
      <w:numFmt w:val="decimal"/>
      <w:lvlText w:val="%1.%2.%3.%4.%5.%6.%7.%8.%9"/>
      <w:lvlJc w:val="left"/>
      <w:pPr>
        <w:tabs>
          <w:tab w:val="num" w:pos="0"/>
        </w:tabs>
        <w:ind w:left="4939" w:hanging="403"/>
      </w:pPr>
      <w:rPr>
        <w:rFonts w:cs="Times New Roman" w:hint="default"/>
      </w:rPr>
    </w:lvl>
  </w:abstractNum>
  <w:abstractNum w:abstractNumId="8" w15:restartNumberingAfterBreak="0">
    <w:nsid w:val="68834400"/>
    <w:multiLevelType w:val="hybridMultilevel"/>
    <w:tmpl w:val="CD6EA05E"/>
    <w:lvl w:ilvl="0" w:tplc="FFFFFFFF">
      <w:start w:val="4"/>
      <w:numFmt w:val="decimal"/>
      <w:lvlText w:val="%1."/>
      <w:lvlJc w:val="left"/>
      <w:pPr>
        <w:tabs>
          <w:tab w:val="num" w:pos="708"/>
        </w:tabs>
        <w:ind w:left="360" w:hanging="360"/>
      </w:pPr>
      <w:rPr>
        <w:rFonts w:cs="Times New Roman" w:hint="default"/>
        <w:sz w:val="28"/>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7"/>
  </w:num>
  <w:num w:numId="5">
    <w:abstractNumId w:val="3"/>
  </w:num>
  <w:num w:numId="6">
    <w:abstractNumId w:val="4"/>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B92"/>
    <w:rsid w:val="00001148"/>
    <w:rsid w:val="0002350A"/>
    <w:rsid w:val="00044801"/>
    <w:rsid w:val="000619F4"/>
    <w:rsid w:val="000629A3"/>
    <w:rsid w:val="0007282E"/>
    <w:rsid w:val="0008637C"/>
    <w:rsid w:val="0009102F"/>
    <w:rsid w:val="000B66C7"/>
    <w:rsid w:val="000C6895"/>
    <w:rsid w:val="00107740"/>
    <w:rsid w:val="00112F64"/>
    <w:rsid w:val="00136D52"/>
    <w:rsid w:val="00143A5A"/>
    <w:rsid w:val="00177F86"/>
    <w:rsid w:val="0018653E"/>
    <w:rsid w:val="001D1AD8"/>
    <w:rsid w:val="001F0CF3"/>
    <w:rsid w:val="002143A8"/>
    <w:rsid w:val="00214B50"/>
    <w:rsid w:val="00247EBB"/>
    <w:rsid w:val="002652C0"/>
    <w:rsid w:val="00267E62"/>
    <w:rsid w:val="002927B3"/>
    <w:rsid w:val="002A5DD8"/>
    <w:rsid w:val="002A64C2"/>
    <w:rsid w:val="002B5398"/>
    <w:rsid w:val="002F7423"/>
    <w:rsid w:val="00327E9F"/>
    <w:rsid w:val="00330BC5"/>
    <w:rsid w:val="00336DD6"/>
    <w:rsid w:val="00340A1A"/>
    <w:rsid w:val="0036163E"/>
    <w:rsid w:val="00364979"/>
    <w:rsid w:val="00371C50"/>
    <w:rsid w:val="00386A01"/>
    <w:rsid w:val="003A57DD"/>
    <w:rsid w:val="003C5FAC"/>
    <w:rsid w:val="003E2E98"/>
    <w:rsid w:val="003E7293"/>
    <w:rsid w:val="00410623"/>
    <w:rsid w:val="00427263"/>
    <w:rsid w:val="00443EB2"/>
    <w:rsid w:val="004440A7"/>
    <w:rsid w:val="00493669"/>
    <w:rsid w:val="004959F4"/>
    <w:rsid w:val="004962D1"/>
    <w:rsid w:val="0049782C"/>
    <w:rsid w:val="004A1E88"/>
    <w:rsid w:val="004C3BD4"/>
    <w:rsid w:val="004E0375"/>
    <w:rsid w:val="005149F2"/>
    <w:rsid w:val="00554D55"/>
    <w:rsid w:val="00583030"/>
    <w:rsid w:val="005C038D"/>
    <w:rsid w:val="005D2DFF"/>
    <w:rsid w:val="00624308"/>
    <w:rsid w:val="00632F31"/>
    <w:rsid w:val="00661C86"/>
    <w:rsid w:val="006C1F68"/>
    <w:rsid w:val="006E3549"/>
    <w:rsid w:val="006E7FFD"/>
    <w:rsid w:val="00723D1D"/>
    <w:rsid w:val="007572F5"/>
    <w:rsid w:val="00775B92"/>
    <w:rsid w:val="007B7153"/>
    <w:rsid w:val="007F3088"/>
    <w:rsid w:val="008056D4"/>
    <w:rsid w:val="00813CCA"/>
    <w:rsid w:val="00824EF6"/>
    <w:rsid w:val="0086116F"/>
    <w:rsid w:val="00870383"/>
    <w:rsid w:val="00890939"/>
    <w:rsid w:val="008A41DB"/>
    <w:rsid w:val="008C4FEF"/>
    <w:rsid w:val="008D28DE"/>
    <w:rsid w:val="008D6CEB"/>
    <w:rsid w:val="00914464"/>
    <w:rsid w:val="00927801"/>
    <w:rsid w:val="00931E7B"/>
    <w:rsid w:val="009324AB"/>
    <w:rsid w:val="00934924"/>
    <w:rsid w:val="00942237"/>
    <w:rsid w:val="00954E99"/>
    <w:rsid w:val="009A4B87"/>
    <w:rsid w:val="009B3279"/>
    <w:rsid w:val="009D6082"/>
    <w:rsid w:val="009F0164"/>
    <w:rsid w:val="00A11C38"/>
    <w:rsid w:val="00A23B7B"/>
    <w:rsid w:val="00A246D8"/>
    <w:rsid w:val="00A31A17"/>
    <w:rsid w:val="00A37E23"/>
    <w:rsid w:val="00A412AC"/>
    <w:rsid w:val="00A52917"/>
    <w:rsid w:val="00A94B3E"/>
    <w:rsid w:val="00AA67F2"/>
    <w:rsid w:val="00AD6402"/>
    <w:rsid w:val="00AF056B"/>
    <w:rsid w:val="00AF4380"/>
    <w:rsid w:val="00B07519"/>
    <w:rsid w:val="00B12751"/>
    <w:rsid w:val="00B22A82"/>
    <w:rsid w:val="00B4719D"/>
    <w:rsid w:val="00B56128"/>
    <w:rsid w:val="00BA6723"/>
    <w:rsid w:val="00BB4F7C"/>
    <w:rsid w:val="00BC274B"/>
    <w:rsid w:val="00BC55E9"/>
    <w:rsid w:val="00BF4EF5"/>
    <w:rsid w:val="00BF77F2"/>
    <w:rsid w:val="00C105A9"/>
    <w:rsid w:val="00C15EF5"/>
    <w:rsid w:val="00C21A67"/>
    <w:rsid w:val="00C304E9"/>
    <w:rsid w:val="00C30DF5"/>
    <w:rsid w:val="00C34E31"/>
    <w:rsid w:val="00C65ED8"/>
    <w:rsid w:val="00C91DD9"/>
    <w:rsid w:val="00C91E0E"/>
    <w:rsid w:val="00CA6450"/>
    <w:rsid w:val="00CD731B"/>
    <w:rsid w:val="00CE71D7"/>
    <w:rsid w:val="00CF4062"/>
    <w:rsid w:val="00CF4415"/>
    <w:rsid w:val="00D01865"/>
    <w:rsid w:val="00D01CBA"/>
    <w:rsid w:val="00D324EF"/>
    <w:rsid w:val="00D37AF2"/>
    <w:rsid w:val="00D406BA"/>
    <w:rsid w:val="00D50203"/>
    <w:rsid w:val="00D572CF"/>
    <w:rsid w:val="00D775C0"/>
    <w:rsid w:val="00DD0487"/>
    <w:rsid w:val="00DE17F5"/>
    <w:rsid w:val="00E048FA"/>
    <w:rsid w:val="00E10DFA"/>
    <w:rsid w:val="00E30573"/>
    <w:rsid w:val="00E323F6"/>
    <w:rsid w:val="00E53E56"/>
    <w:rsid w:val="00E543CF"/>
    <w:rsid w:val="00E57B3D"/>
    <w:rsid w:val="00E71BE5"/>
    <w:rsid w:val="00E75064"/>
    <w:rsid w:val="00E92435"/>
    <w:rsid w:val="00EA508E"/>
    <w:rsid w:val="00EA59BA"/>
    <w:rsid w:val="00EB7F6A"/>
    <w:rsid w:val="00ED7BC1"/>
    <w:rsid w:val="00EE1366"/>
    <w:rsid w:val="00EE72D4"/>
    <w:rsid w:val="00EF71EB"/>
    <w:rsid w:val="00F01AF6"/>
    <w:rsid w:val="00F2456A"/>
    <w:rsid w:val="00F364B4"/>
    <w:rsid w:val="00F441BF"/>
    <w:rsid w:val="00F74F86"/>
    <w:rsid w:val="00F8740C"/>
    <w:rsid w:val="00F9789E"/>
    <w:rsid w:val="00FC395B"/>
    <w:rsid w:val="00FF07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58BC7F-0559-4930-B300-A484F422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locked="1" w:qFormat="1"/>
    <w:lsdException w:name="endnote text" w:locked="1"/>
    <w:lsdException w:name="List" w:locked="1"/>
    <w:lsdException w:name="Title" w:locked="1" w:qFormat="1"/>
    <w:lsdException w:name="Default Paragraph Font" w:locked="1"/>
    <w:lsdException w:name="Body Text" w:locked="1"/>
    <w:lsdException w:name="Subtitle" w:locked="1" w:qFormat="1"/>
    <w:lsdException w:name="Hyperlink" w:locked="1"/>
    <w:lsdException w:name="Strong" w:locked="1" w:qFormat="1"/>
    <w:lsdException w:name="Emphasis" w:locked="1" w:qFormat="1"/>
    <w:lsdException w:name="Normal (Web)" w:locked="1"/>
    <w:lsdException w:name="HTML Definition" w:locked="1"/>
    <w:lsdException w:name="HTML Preformatted" w:lock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2C0"/>
    <w:pPr>
      <w:suppressAutoHyphens/>
      <w:spacing w:after="200" w:line="276" w:lineRule="auto"/>
    </w:pPr>
    <w:rPr>
      <w:rFonts w:ascii="Times New Roman" w:eastAsia="Times New Roman" w:hAnsi="Times New Roman"/>
      <w:sz w:val="28"/>
      <w:szCs w:val="22"/>
      <w:lang w:eastAsia="zh-CN"/>
    </w:rPr>
  </w:style>
  <w:style w:type="paragraph" w:styleId="1">
    <w:name w:val="heading 1"/>
    <w:basedOn w:val="a"/>
    <w:next w:val="a"/>
    <w:link w:val="10"/>
    <w:qFormat/>
    <w:rsid w:val="002652C0"/>
    <w:pPr>
      <w:keepNext/>
      <w:keepLines/>
      <w:numPr>
        <w:numId w:val="1"/>
      </w:numPr>
      <w:spacing w:before="240" w:after="0"/>
      <w:outlineLvl w:val="0"/>
    </w:pPr>
    <w:rPr>
      <w:rFonts w:ascii="Calibri Light" w:eastAsia="Calibri" w:hAnsi="Calibri Light" w:cs="Calibri Light"/>
      <w:color w:val="2E74B5"/>
      <w:sz w:val="32"/>
      <w:szCs w:val="32"/>
    </w:rPr>
  </w:style>
  <w:style w:type="paragraph" w:styleId="2">
    <w:name w:val="heading 2"/>
    <w:basedOn w:val="a"/>
    <w:next w:val="a"/>
    <w:link w:val="20"/>
    <w:qFormat/>
    <w:rsid w:val="002652C0"/>
    <w:pPr>
      <w:keepNext/>
      <w:keepLines/>
      <w:numPr>
        <w:ilvl w:val="1"/>
        <w:numId w:val="1"/>
      </w:numPr>
      <w:spacing w:before="40" w:after="0"/>
      <w:outlineLvl w:val="1"/>
    </w:pPr>
    <w:rPr>
      <w:rFonts w:ascii="Calibri Light" w:eastAsia="Calibri" w:hAnsi="Calibri Light" w:cs="Calibri Light"/>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locked/>
    <w:rsid w:val="002652C0"/>
    <w:rPr>
      <w:rFonts w:ascii="Calibri Light" w:hAnsi="Calibri Light" w:cs="Calibri Light"/>
      <w:color w:val="2E74B5"/>
      <w:sz w:val="32"/>
      <w:szCs w:val="32"/>
      <w:lang w:val="x-none" w:eastAsia="zh-CN"/>
    </w:rPr>
  </w:style>
  <w:style w:type="character" w:customStyle="1" w:styleId="20">
    <w:name w:val="Заголовок 2 Знак"/>
    <w:basedOn w:val="a0"/>
    <w:link w:val="2"/>
    <w:locked/>
    <w:rsid w:val="002652C0"/>
    <w:rPr>
      <w:rFonts w:ascii="Calibri Light" w:hAnsi="Calibri Light" w:cs="Calibri Light"/>
      <w:color w:val="2E74B5"/>
      <w:sz w:val="26"/>
      <w:szCs w:val="26"/>
      <w:lang w:val="x-none" w:eastAsia="zh-CN"/>
    </w:rPr>
  </w:style>
  <w:style w:type="character" w:customStyle="1" w:styleId="WW8Num1z0">
    <w:name w:val="WW8Num1z0"/>
    <w:rsid w:val="002652C0"/>
  </w:style>
  <w:style w:type="character" w:customStyle="1" w:styleId="WW8Num1z1">
    <w:name w:val="WW8Num1z1"/>
    <w:rsid w:val="002652C0"/>
  </w:style>
  <w:style w:type="character" w:customStyle="1" w:styleId="WW8Num1z2">
    <w:name w:val="WW8Num1z2"/>
    <w:rsid w:val="002652C0"/>
  </w:style>
  <w:style w:type="character" w:customStyle="1" w:styleId="WW8Num1z3">
    <w:name w:val="WW8Num1z3"/>
    <w:rsid w:val="002652C0"/>
  </w:style>
  <w:style w:type="character" w:customStyle="1" w:styleId="WW8Num1z4">
    <w:name w:val="WW8Num1z4"/>
    <w:rsid w:val="002652C0"/>
  </w:style>
  <w:style w:type="character" w:customStyle="1" w:styleId="WW8Num1z5">
    <w:name w:val="WW8Num1z5"/>
    <w:rsid w:val="002652C0"/>
  </w:style>
  <w:style w:type="character" w:customStyle="1" w:styleId="WW8Num1z6">
    <w:name w:val="WW8Num1z6"/>
    <w:rsid w:val="002652C0"/>
  </w:style>
  <w:style w:type="character" w:customStyle="1" w:styleId="WW8Num1z7">
    <w:name w:val="WW8Num1z7"/>
    <w:rsid w:val="002652C0"/>
  </w:style>
  <w:style w:type="character" w:customStyle="1" w:styleId="WW8Num1z8">
    <w:name w:val="WW8Num1z8"/>
    <w:rsid w:val="002652C0"/>
  </w:style>
  <w:style w:type="character" w:customStyle="1" w:styleId="WW8Num2z0">
    <w:name w:val="WW8Num2z0"/>
    <w:rsid w:val="002652C0"/>
    <w:rPr>
      <w:sz w:val="28"/>
      <w:lang w:val="en-US" w:eastAsia="x-none"/>
    </w:rPr>
  </w:style>
  <w:style w:type="character" w:customStyle="1" w:styleId="WW8Num2z4">
    <w:name w:val="WW8Num2z4"/>
    <w:rsid w:val="002652C0"/>
  </w:style>
  <w:style w:type="character" w:customStyle="1" w:styleId="WW8Num3z0">
    <w:name w:val="WW8Num3z0"/>
    <w:rsid w:val="002652C0"/>
    <w:rPr>
      <w:rFonts w:ascii="Symbol" w:hAnsi="Symbol"/>
      <w:sz w:val="28"/>
      <w:lang w:val="uk-UA" w:eastAsia="x-none"/>
    </w:rPr>
  </w:style>
  <w:style w:type="character" w:customStyle="1" w:styleId="WW8Num4z0">
    <w:name w:val="WW8Num4z0"/>
    <w:rsid w:val="002652C0"/>
    <w:rPr>
      <w:sz w:val="28"/>
      <w:lang w:val="uk-UA" w:eastAsia="x-none"/>
    </w:rPr>
  </w:style>
  <w:style w:type="character" w:customStyle="1" w:styleId="WW8Num5z0">
    <w:name w:val="WW8Num5z0"/>
    <w:rsid w:val="002652C0"/>
    <w:rPr>
      <w:rFonts w:ascii="Symbol" w:hAnsi="Symbol"/>
      <w:sz w:val="28"/>
      <w:lang w:val="uk-UA" w:eastAsia="x-none"/>
    </w:rPr>
  </w:style>
  <w:style w:type="character" w:customStyle="1" w:styleId="WW8Num6z0">
    <w:name w:val="WW8Num6z0"/>
    <w:rsid w:val="002652C0"/>
    <w:rPr>
      <w:sz w:val="28"/>
      <w:lang w:val="en-US" w:eastAsia="x-none"/>
    </w:rPr>
  </w:style>
  <w:style w:type="character" w:customStyle="1" w:styleId="WW8Num6z4">
    <w:name w:val="WW8Num6z4"/>
    <w:rsid w:val="002652C0"/>
  </w:style>
  <w:style w:type="character" w:customStyle="1" w:styleId="WW8Num7z0">
    <w:name w:val="WW8Num7z0"/>
    <w:rsid w:val="002652C0"/>
    <w:rPr>
      <w:sz w:val="28"/>
      <w:lang w:val="en-US" w:eastAsia="x-none"/>
    </w:rPr>
  </w:style>
  <w:style w:type="character" w:customStyle="1" w:styleId="WW8Num8z0">
    <w:name w:val="WW8Num8z0"/>
    <w:rsid w:val="002652C0"/>
    <w:rPr>
      <w:rFonts w:ascii="Symbol" w:hAnsi="Symbol"/>
      <w:sz w:val="28"/>
      <w:lang w:val="uk-UA" w:eastAsia="x-none"/>
    </w:rPr>
  </w:style>
  <w:style w:type="character" w:customStyle="1" w:styleId="21">
    <w:name w:val="Основной шрифт абзаца2"/>
    <w:rsid w:val="002652C0"/>
  </w:style>
  <w:style w:type="character" w:customStyle="1" w:styleId="WW8Num9z0">
    <w:name w:val="WW8Num9z0"/>
    <w:rsid w:val="002652C0"/>
  </w:style>
  <w:style w:type="character" w:customStyle="1" w:styleId="WW8Num10z0">
    <w:name w:val="WW8Num10z0"/>
    <w:rsid w:val="002652C0"/>
    <w:rPr>
      <w:rFonts w:ascii="Symbol" w:hAnsi="Symbol"/>
    </w:rPr>
  </w:style>
  <w:style w:type="character" w:customStyle="1" w:styleId="WW8Num11z0">
    <w:name w:val="WW8Num11z0"/>
    <w:rsid w:val="002652C0"/>
    <w:rPr>
      <w:sz w:val="28"/>
    </w:rPr>
  </w:style>
  <w:style w:type="character" w:customStyle="1" w:styleId="WW8Num11z1">
    <w:name w:val="WW8Num11z1"/>
    <w:rsid w:val="002652C0"/>
  </w:style>
  <w:style w:type="character" w:customStyle="1" w:styleId="WW8Num12z0">
    <w:name w:val="WW8Num12z0"/>
    <w:rsid w:val="002652C0"/>
    <w:rPr>
      <w:rFonts w:ascii="Symbol" w:hAnsi="Symbol"/>
      <w:sz w:val="20"/>
    </w:rPr>
  </w:style>
  <w:style w:type="character" w:customStyle="1" w:styleId="WW8Num13z0">
    <w:name w:val="WW8Num13z0"/>
    <w:rsid w:val="002652C0"/>
    <w:rPr>
      <w:rFonts w:ascii="Symbol" w:hAnsi="Symbol"/>
      <w:sz w:val="28"/>
    </w:rPr>
  </w:style>
  <w:style w:type="character" w:customStyle="1" w:styleId="WW8Num13z1">
    <w:name w:val="WW8Num13z1"/>
    <w:rsid w:val="002652C0"/>
    <w:rPr>
      <w:rFonts w:ascii="Courier New" w:hAnsi="Courier New"/>
    </w:rPr>
  </w:style>
  <w:style w:type="character" w:customStyle="1" w:styleId="WW8Num13z2">
    <w:name w:val="WW8Num13z2"/>
    <w:rsid w:val="002652C0"/>
    <w:rPr>
      <w:rFonts w:ascii="Wingdings" w:hAnsi="Wingdings"/>
    </w:rPr>
  </w:style>
  <w:style w:type="character" w:customStyle="1" w:styleId="WW8Num13z3">
    <w:name w:val="WW8Num13z3"/>
    <w:rsid w:val="002652C0"/>
    <w:rPr>
      <w:rFonts w:ascii="Symbol" w:hAnsi="Symbol"/>
    </w:rPr>
  </w:style>
  <w:style w:type="character" w:customStyle="1" w:styleId="WW8Num14z0">
    <w:name w:val="WW8Num14z0"/>
    <w:rsid w:val="002652C0"/>
  </w:style>
  <w:style w:type="character" w:customStyle="1" w:styleId="WW8Num14z1">
    <w:name w:val="WW8Num14z1"/>
    <w:rsid w:val="002652C0"/>
  </w:style>
  <w:style w:type="character" w:customStyle="1" w:styleId="WW8Num15z0">
    <w:name w:val="WW8Num15z0"/>
    <w:rsid w:val="002652C0"/>
    <w:rPr>
      <w:rFonts w:ascii="Wingdings" w:hAnsi="Wingdings"/>
    </w:rPr>
  </w:style>
  <w:style w:type="character" w:customStyle="1" w:styleId="WW8Num15z1">
    <w:name w:val="WW8Num15z1"/>
    <w:rsid w:val="002652C0"/>
    <w:rPr>
      <w:rFonts w:ascii="Courier New" w:hAnsi="Courier New"/>
    </w:rPr>
  </w:style>
  <w:style w:type="character" w:customStyle="1" w:styleId="WW8Num15z3">
    <w:name w:val="WW8Num15z3"/>
    <w:rsid w:val="002652C0"/>
    <w:rPr>
      <w:rFonts w:ascii="Symbol" w:hAnsi="Symbol"/>
    </w:rPr>
  </w:style>
  <w:style w:type="character" w:customStyle="1" w:styleId="WW8Num16z0">
    <w:name w:val="WW8Num16z0"/>
    <w:rsid w:val="002652C0"/>
    <w:rPr>
      <w:sz w:val="28"/>
    </w:rPr>
  </w:style>
  <w:style w:type="character" w:customStyle="1" w:styleId="WW8Num16z3">
    <w:name w:val="WW8Num16z3"/>
    <w:rsid w:val="002652C0"/>
  </w:style>
  <w:style w:type="character" w:customStyle="1" w:styleId="WW8Num17z0">
    <w:name w:val="WW8Num17z0"/>
    <w:rsid w:val="002652C0"/>
    <w:rPr>
      <w:sz w:val="28"/>
      <w:lang w:val="en-US" w:eastAsia="x-none"/>
    </w:rPr>
  </w:style>
  <w:style w:type="character" w:customStyle="1" w:styleId="WW8Num17z4">
    <w:name w:val="WW8Num17z4"/>
    <w:rsid w:val="002652C0"/>
  </w:style>
  <w:style w:type="character" w:customStyle="1" w:styleId="WW8Num18z0">
    <w:name w:val="WW8Num18z0"/>
    <w:rsid w:val="002652C0"/>
    <w:rPr>
      <w:rFonts w:ascii="Symbol" w:hAnsi="Symbol"/>
    </w:rPr>
  </w:style>
  <w:style w:type="character" w:customStyle="1" w:styleId="WW8Num18z1">
    <w:name w:val="WW8Num18z1"/>
    <w:rsid w:val="002652C0"/>
    <w:rPr>
      <w:rFonts w:ascii="Courier New" w:hAnsi="Courier New"/>
    </w:rPr>
  </w:style>
  <w:style w:type="character" w:customStyle="1" w:styleId="WW8Num18z2">
    <w:name w:val="WW8Num18z2"/>
    <w:rsid w:val="002652C0"/>
    <w:rPr>
      <w:rFonts w:ascii="Wingdings" w:hAnsi="Wingdings"/>
    </w:rPr>
  </w:style>
  <w:style w:type="character" w:customStyle="1" w:styleId="WW8Num19z0">
    <w:name w:val="WW8Num19z0"/>
    <w:rsid w:val="002652C0"/>
    <w:rPr>
      <w:rFonts w:ascii="Symbol" w:hAnsi="Symbol"/>
      <w:sz w:val="28"/>
      <w:lang w:val="uk-UA" w:eastAsia="x-none"/>
    </w:rPr>
  </w:style>
  <w:style w:type="character" w:customStyle="1" w:styleId="WW8Num19z1">
    <w:name w:val="WW8Num19z1"/>
    <w:rsid w:val="002652C0"/>
    <w:rPr>
      <w:rFonts w:ascii="Courier New" w:hAnsi="Courier New"/>
    </w:rPr>
  </w:style>
  <w:style w:type="character" w:customStyle="1" w:styleId="WW8Num19z2">
    <w:name w:val="WW8Num19z2"/>
    <w:rsid w:val="002652C0"/>
    <w:rPr>
      <w:rFonts w:ascii="Wingdings" w:hAnsi="Wingdings"/>
    </w:rPr>
  </w:style>
  <w:style w:type="character" w:customStyle="1" w:styleId="WW8Num20z0">
    <w:name w:val="WW8Num20z0"/>
    <w:rsid w:val="002652C0"/>
  </w:style>
  <w:style w:type="character" w:customStyle="1" w:styleId="WW8Num20z1">
    <w:name w:val="WW8Num20z1"/>
    <w:rsid w:val="002652C0"/>
  </w:style>
  <w:style w:type="character" w:customStyle="1" w:styleId="WW8Num21z0">
    <w:name w:val="WW8Num21z0"/>
    <w:rsid w:val="002652C0"/>
    <w:rPr>
      <w:rFonts w:ascii="Wingdings" w:hAnsi="Wingdings"/>
    </w:rPr>
  </w:style>
  <w:style w:type="character" w:customStyle="1" w:styleId="WW8Num21z1">
    <w:name w:val="WW8Num21z1"/>
    <w:rsid w:val="002652C0"/>
    <w:rPr>
      <w:rFonts w:ascii="Courier New" w:hAnsi="Courier New"/>
    </w:rPr>
  </w:style>
  <w:style w:type="character" w:customStyle="1" w:styleId="WW8Num21z3">
    <w:name w:val="WW8Num21z3"/>
    <w:rsid w:val="002652C0"/>
    <w:rPr>
      <w:rFonts w:ascii="Symbol" w:hAnsi="Symbol"/>
    </w:rPr>
  </w:style>
  <w:style w:type="character" w:customStyle="1" w:styleId="WW8Num22z0">
    <w:name w:val="WW8Num22z0"/>
    <w:rsid w:val="002652C0"/>
    <w:rPr>
      <w:rFonts w:ascii="Wingdings" w:hAnsi="Wingdings"/>
      <w:sz w:val="28"/>
    </w:rPr>
  </w:style>
  <w:style w:type="character" w:customStyle="1" w:styleId="WW8Num22z1">
    <w:name w:val="WW8Num22z1"/>
    <w:rsid w:val="002652C0"/>
    <w:rPr>
      <w:rFonts w:ascii="Symbol" w:hAnsi="Symbol"/>
      <w:sz w:val="20"/>
    </w:rPr>
  </w:style>
  <w:style w:type="character" w:customStyle="1" w:styleId="WW8Num23z0">
    <w:name w:val="WW8Num23z0"/>
    <w:rsid w:val="002652C0"/>
    <w:rPr>
      <w:rFonts w:ascii="Symbol" w:hAnsi="Symbol"/>
    </w:rPr>
  </w:style>
  <w:style w:type="character" w:customStyle="1" w:styleId="WW8Num23z1">
    <w:name w:val="WW8Num23z1"/>
    <w:rsid w:val="002652C0"/>
    <w:rPr>
      <w:rFonts w:ascii="Courier New" w:hAnsi="Courier New"/>
    </w:rPr>
  </w:style>
  <w:style w:type="character" w:customStyle="1" w:styleId="WW8Num23z2">
    <w:name w:val="WW8Num23z2"/>
    <w:rsid w:val="002652C0"/>
    <w:rPr>
      <w:rFonts w:ascii="Wingdings" w:hAnsi="Wingdings"/>
    </w:rPr>
  </w:style>
  <w:style w:type="character" w:customStyle="1" w:styleId="WW8Num24z0">
    <w:name w:val="WW8Num24z0"/>
    <w:rsid w:val="002652C0"/>
    <w:rPr>
      <w:sz w:val="28"/>
    </w:rPr>
  </w:style>
  <w:style w:type="character" w:customStyle="1" w:styleId="WW8Num24z1">
    <w:name w:val="WW8Num24z1"/>
    <w:rsid w:val="002652C0"/>
  </w:style>
  <w:style w:type="character" w:customStyle="1" w:styleId="WW8Num25z0">
    <w:name w:val="WW8Num25z0"/>
    <w:rsid w:val="002652C0"/>
    <w:rPr>
      <w:rFonts w:ascii="Symbol" w:hAnsi="Symbol"/>
      <w:sz w:val="20"/>
    </w:rPr>
  </w:style>
  <w:style w:type="character" w:customStyle="1" w:styleId="WW8Num26z0">
    <w:name w:val="WW8Num26z0"/>
    <w:rsid w:val="002652C0"/>
    <w:rPr>
      <w:rFonts w:ascii="Symbol" w:hAnsi="Symbol"/>
    </w:rPr>
  </w:style>
  <w:style w:type="character" w:customStyle="1" w:styleId="WW8Num26z1">
    <w:name w:val="WW8Num26z1"/>
    <w:rsid w:val="002652C0"/>
    <w:rPr>
      <w:rFonts w:ascii="Courier New" w:hAnsi="Courier New"/>
    </w:rPr>
  </w:style>
  <w:style w:type="character" w:customStyle="1" w:styleId="WW8Num26z2">
    <w:name w:val="WW8Num26z2"/>
    <w:rsid w:val="002652C0"/>
    <w:rPr>
      <w:rFonts w:ascii="Wingdings" w:hAnsi="Wingdings"/>
    </w:rPr>
  </w:style>
  <w:style w:type="character" w:customStyle="1" w:styleId="WW8Num27z0">
    <w:name w:val="WW8Num27z0"/>
    <w:rsid w:val="002652C0"/>
    <w:rPr>
      <w:rFonts w:ascii="Symbol" w:hAnsi="Symbol"/>
      <w:sz w:val="28"/>
      <w:lang w:val="uk-UA" w:eastAsia="x-none"/>
    </w:rPr>
  </w:style>
  <w:style w:type="character" w:customStyle="1" w:styleId="WW8Num27z1">
    <w:name w:val="WW8Num27z1"/>
    <w:rsid w:val="002652C0"/>
    <w:rPr>
      <w:rFonts w:ascii="Courier New" w:hAnsi="Courier New"/>
    </w:rPr>
  </w:style>
  <w:style w:type="character" w:customStyle="1" w:styleId="WW8Num27z2">
    <w:name w:val="WW8Num27z2"/>
    <w:rsid w:val="002652C0"/>
    <w:rPr>
      <w:rFonts w:ascii="Wingdings" w:hAnsi="Wingdings"/>
    </w:rPr>
  </w:style>
  <w:style w:type="character" w:customStyle="1" w:styleId="WW8Num28z0">
    <w:name w:val="WW8Num28z0"/>
    <w:rsid w:val="002652C0"/>
    <w:rPr>
      <w:sz w:val="28"/>
      <w:lang w:val="en-US" w:eastAsia="x-none"/>
    </w:rPr>
  </w:style>
  <w:style w:type="character" w:customStyle="1" w:styleId="WW8Num28z4">
    <w:name w:val="WW8Num28z4"/>
    <w:rsid w:val="002652C0"/>
  </w:style>
  <w:style w:type="character" w:customStyle="1" w:styleId="WW8Num29z0">
    <w:name w:val="WW8Num29z0"/>
    <w:rsid w:val="002652C0"/>
    <w:rPr>
      <w:sz w:val="28"/>
      <w:lang w:val="en-US" w:eastAsia="x-none"/>
    </w:rPr>
  </w:style>
  <w:style w:type="character" w:customStyle="1" w:styleId="WW8Num29z2">
    <w:name w:val="WW8Num29z2"/>
    <w:rsid w:val="002652C0"/>
    <w:rPr>
      <w:sz w:val="28"/>
      <w:lang w:val="en-US" w:eastAsia="x-none"/>
    </w:rPr>
  </w:style>
  <w:style w:type="character" w:customStyle="1" w:styleId="WW8Num30z0">
    <w:name w:val="WW8Num30z0"/>
    <w:rsid w:val="002652C0"/>
  </w:style>
  <w:style w:type="character" w:customStyle="1" w:styleId="WW8Num30z1">
    <w:name w:val="WW8Num30z1"/>
    <w:rsid w:val="002652C0"/>
    <w:rPr>
      <w:rFonts w:ascii="Times New Roman" w:hAnsi="Times New Roman"/>
    </w:rPr>
  </w:style>
  <w:style w:type="character" w:customStyle="1" w:styleId="WW8Num31z0">
    <w:name w:val="WW8Num31z0"/>
    <w:rsid w:val="002652C0"/>
    <w:rPr>
      <w:rFonts w:ascii="Symbol" w:hAnsi="Symbol"/>
      <w:sz w:val="28"/>
      <w:lang w:val="uk-UA" w:eastAsia="x-none"/>
    </w:rPr>
  </w:style>
  <w:style w:type="character" w:customStyle="1" w:styleId="WW8Num31z1">
    <w:name w:val="WW8Num31z1"/>
    <w:rsid w:val="002652C0"/>
    <w:rPr>
      <w:rFonts w:ascii="Courier New" w:hAnsi="Courier New"/>
    </w:rPr>
  </w:style>
  <w:style w:type="character" w:customStyle="1" w:styleId="WW8Num31z2">
    <w:name w:val="WW8Num31z2"/>
    <w:rsid w:val="002652C0"/>
    <w:rPr>
      <w:rFonts w:ascii="Wingdings" w:hAnsi="Wingdings"/>
    </w:rPr>
  </w:style>
  <w:style w:type="character" w:customStyle="1" w:styleId="WW8Num32z0">
    <w:name w:val="WW8Num32z0"/>
    <w:rsid w:val="002652C0"/>
  </w:style>
  <w:style w:type="character" w:customStyle="1" w:styleId="WW8Num33z0">
    <w:name w:val="WW8Num33z0"/>
    <w:rsid w:val="002652C0"/>
    <w:rPr>
      <w:rFonts w:ascii="Symbol" w:hAnsi="Symbol"/>
      <w:sz w:val="20"/>
    </w:rPr>
  </w:style>
  <w:style w:type="character" w:customStyle="1" w:styleId="11">
    <w:name w:val="Основной шрифт абзаца1"/>
    <w:rsid w:val="002652C0"/>
  </w:style>
  <w:style w:type="character" w:customStyle="1" w:styleId="a3">
    <w:name w:val="Верхний колонтитул Знак"/>
    <w:rsid w:val="002652C0"/>
    <w:rPr>
      <w:rFonts w:eastAsia="Times New Roman"/>
      <w:lang w:val="ru-RU" w:eastAsia="x-none"/>
    </w:rPr>
  </w:style>
  <w:style w:type="character" w:customStyle="1" w:styleId="a4">
    <w:name w:val="Нижний колонтитул Знак"/>
    <w:rsid w:val="002652C0"/>
    <w:rPr>
      <w:rFonts w:eastAsia="Times New Roman"/>
      <w:lang w:val="ru-RU" w:eastAsia="x-none"/>
    </w:rPr>
  </w:style>
  <w:style w:type="character" w:customStyle="1" w:styleId="22">
    <w:name w:val="Основной текст с отступом 2 Знак"/>
    <w:rsid w:val="002652C0"/>
    <w:rPr>
      <w:rFonts w:eastAsia="Times New Roman"/>
      <w:sz w:val="24"/>
      <w:lang w:val="ru-RU" w:eastAsia="x-none"/>
    </w:rPr>
  </w:style>
  <w:style w:type="character" w:styleId="a5">
    <w:name w:val="Hyperlink"/>
    <w:basedOn w:val="a0"/>
    <w:rsid w:val="002652C0"/>
    <w:rPr>
      <w:rFonts w:cs="Times New Roman"/>
      <w:color w:val="0563C1"/>
      <w:u w:val="single"/>
    </w:rPr>
  </w:style>
  <w:style w:type="character" w:customStyle="1" w:styleId="a6">
    <w:name w:val="Текст концевой сноски Знак"/>
    <w:rsid w:val="002652C0"/>
    <w:rPr>
      <w:sz w:val="20"/>
    </w:rPr>
  </w:style>
  <w:style w:type="character" w:customStyle="1" w:styleId="EndnoteCharacters">
    <w:name w:val="Endnote Characters"/>
    <w:rsid w:val="002652C0"/>
    <w:rPr>
      <w:vertAlign w:val="superscript"/>
    </w:rPr>
  </w:style>
  <w:style w:type="character" w:customStyle="1" w:styleId="12">
    <w:name w:val="Замещающий текст1"/>
    <w:rsid w:val="002652C0"/>
    <w:rPr>
      <w:color w:val="808080"/>
    </w:rPr>
  </w:style>
  <w:style w:type="character" w:customStyle="1" w:styleId="apple-converted-space">
    <w:name w:val="apple-converted-space"/>
    <w:rsid w:val="002652C0"/>
  </w:style>
  <w:style w:type="character" w:customStyle="1" w:styleId="HTML">
    <w:name w:val="Стандартный HTML Знак"/>
    <w:rsid w:val="002652C0"/>
    <w:rPr>
      <w:rFonts w:ascii="Courier New" w:hAnsi="Courier New"/>
      <w:sz w:val="20"/>
      <w:lang w:val="x-none" w:eastAsia="x-none"/>
    </w:rPr>
  </w:style>
  <w:style w:type="character" w:styleId="HTML0">
    <w:name w:val="HTML Definition"/>
    <w:basedOn w:val="a0"/>
    <w:rsid w:val="002652C0"/>
    <w:rPr>
      <w:rFonts w:cs="Times New Roman"/>
      <w:i/>
    </w:rPr>
  </w:style>
  <w:style w:type="paragraph" w:customStyle="1" w:styleId="Heading">
    <w:name w:val="Heading"/>
    <w:basedOn w:val="a"/>
    <w:next w:val="a7"/>
    <w:rsid w:val="002652C0"/>
    <w:pPr>
      <w:keepNext/>
      <w:spacing w:before="240" w:after="120"/>
    </w:pPr>
    <w:rPr>
      <w:rFonts w:ascii="Liberation Sans" w:eastAsia="Calibri" w:hAnsi="Liberation Sans" w:cs="FreeSans"/>
      <w:szCs w:val="28"/>
    </w:rPr>
  </w:style>
  <w:style w:type="paragraph" w:styleId="a7">
    <w:name w:val="Body Text"/>
    <w:basedOn w:val="a"/>
    <w:link w:val="a8"/>
    <w:rsid w:val="002652C0"/>
    <w:pPr>
      <w:spacing w:after="140" w:line="288" w:lineRule="auto"/>
    </w:pPr>
  </w:style>
  <w:style w:type="character" w:customStyle="1" w:styleId="a8">
    <w:name w:val="Основной текст Знак"/>
    <w:basedOn w:val="a0"/>
    <w:link w:val="a7"/>
    <w:locked/>
    <w:rsid w:val="002652C0"/>
    <w:rPr>
      <w:rFonts w:ascii="Times New Roman" w:hAnsi="Times New Roman" w:cs="Times New Roman"/>
      <w:sz w:val="28"/>
      <w:lang w:val="x-none" w:eastAsia="zh-CN"/>
    </w:rPr>
  </w:style>
  <w:style w:type="paragraph" w:styleId="a9">
    <w:name w:val="List"/>
    <w:basedOn w:val="a7"/>
    <w:rsid w:val="002652C0"/>
    <w:rPr>
      <w:rFonts w:cs="FreeSans"/>
    </w:rPr>
  </w:style>
  <w:style w:type="paragraph" w:styleId="aa">
    <w:name w:val="caption"/>
    <w:basedOn w:val="a"/>
    <w:qFormat/>
    <w:rsid w:val="002652C0"/>
    <w:pPr>
      <w:suppressLineNumbers/>
      <w:spacing w:before="120" w:after="120"/>
    </w:pPr>
    <w:rPr>
      <w:rFonts w:cs="FreeSans"/>
      <w:i/>
      <w:iCs/>
      <w:sz w:val="24"/>
      <w:szCs w:val="24"/>
    </w:rPr>
  </w:style>
  <w:style w:type="paragraph" w:customStyle="1" w:styleId="Index">
    <w:name w:val="Index"/>
    <w:basedOn w:val="a"/>
    <w:rsid w:val="002652C0"/>
    <w:pPr>
      <w:suppressLineNumbers/>
    </w:pPr>
    <w:rPr>
      <w:rFonts w:cs="FreeSans"/>
    </w:rPr>
  </w:style>
  <w:style w:type="paragraph" w:customStyle="1" w:styleId="23">
    <w:name w:val="Название объекта2"/>
    <w:basedOn w:val="a"/>
    <w:rsid w:val="002652C0"/>
    <w:pPr>
      <w:suppressLineNumbers/>
      <w:spacing w:before="120" w:after="120"/>
    </w:pPr>
    <w:rPr>
      <w:rFonts w:cs="FreeSans"/>
      <w:i/>
      <w:iCs/>
      <w:sz w:val="24"/>
      <w:szCs w:val="24"/>
    </w:rPr>
  </w:style>
  <w:style w:type="paragraph" w:styleId="ab">
    <w:name w:val="header"/>
    <w:basedOn w:val="a"/>
    <w:link w:val="13"/>
    <w:rsid w:val="002652C0"/>
    <w:pPr>
      <w:tabs>
        <w:tab w:val="center" w:pos="4819"/>
        <w:tab w:val="right" w:pos="9639"/>
      </w:tabs>
      <w:spacing w:after="0" w:line="240" w:lineRule="auto"/>
    </w:pPr>
  </w:style>
  <w:style w:type="character" w:customStyle="1" w:styleId="13">
    <w:name w:val="Верхний колонтитул Знак1"/>
    <w:basedOn w:val="a0"/>
    <w:link w:val="ab"/>
    <w:locked/>
    <w:rsid w:val="002652C0"/>
    <w:rPr>
      <w:rFonts w:ascii="Times New Roman" w:hAnsi="Times New Roman" w:cs="Times New Roman"/>
      <w:sz w:val="28"/>
      <w:lang w:val="x-none" w:eastAsia="zh-CN"/>
    </w:rPr>
  </w:style>
  <w:style w:type="paragraph" w:styleId="ac">
    <w:name w:val="footer"/>
    <w:basedOn w:val="a"/>
    <w:link w:val="14"/>
    <w:rsid w:val="002652C0"/>
    <w:pPr>
      <w:tabs>
        <w:tab w:val="center" w:pos="4819"/>
        <w:tab w:val="right" w:pos="9639"/>
      </w:tabs>
      <w:spacing w:after="0" w:line="240" w:lineRule="auto"/>
    </w:pPr>
  </w:style>
  <w:style w:type="character" w:customStyle="1" w:styleId="14">
    <w:name w:val="Нижний колонтитул Знак1"/>
    <w:basedOn w:val="a0"/>
    <w:link w:val="ac"/>
    <w:locked/>
    <w:rsid w:val="002652C0"/>
    <w:rPr>
      <w:rFonts w:ascii="Times New Roman" w:hAnsi="Times New Roman" w:cs="Times New Roman"/>
      <w:sz w:val="28"/>
      <w:lang w:val="x-none" w:eastAsia="zh-CN"/>
    </w:rPr>
  </w:style>
  <w:style w:type="paragraph" w:customStyle="1" w:styleId="210">
    <w:name w:val="Основной текст с отступом 21"/>
    <w:basedOn w:val="a"/>
    <w:rsid w:val="002652C0"/>
    <w:pPr>
      <w:spacing w:after="0" w:line="240" w:lineRule="auto"/>
      <w:ind w:firstLine="720"/>
      <w:jc w:val="both"/>
    </w:pPr>
    <w:rPr>
      <w:rFonts w:eastAsia="Calibri"/>
      <w:sz w:val="24"/>
      <w:szCs w:val="24"/>
      <w:lang w:val="ru-RU"/>
    </w:rPr>
  </w:style>
  <w:style w:type="paragraph" w:styleId="3">
    <w:name w:val="toc 3"/>
    <w:basedOn w:val="a"/>
    <w:next w:val="a"/>
    <w:rsid w:val="002652C0"/>
    <w:pPr>
      <w:spacing w:after="100"/>
      <w:ind w:left="560"/>
    </w:pPr>
  </w:style>
  <w:style w:type="paragraph" w:styleId="15">
    <w:name w:val="toc 1"/>
    <w:basedOn w:val="a"/>
    <w:next w:val="a"/>
    <w:rsid w:val="002652C0"/>
    <w:pPr>
      <w:spacing w:after="100"/>
    </w:pPr>
  </w:style>
  <w:style w:type="paragraph" w:styleId="24">
    <w:name w:val="toc 2"/>
    <w:basedOn w:val="a"/>
    <w:next w:val="a"/>
    <w:rsid w:val="002652C0"/>
    <w:pPr>
      <w:spacing w:after="100"/>
      <w:ind w:left="280"/>
    </w:pPr>
  </w:style>
  <w:style w:type="paragraph" w:customStyle="1" w:styleId="16">
    <w:name w:val="Заголовок оглавления1"/>
    <w:basedOn w:val="1"/>
    <w:next w:val="a"/>
    <w:rsid w:val="002652C0"/>
    <w:pPr>
      <w:numPr>
        <w:numId w:val="0"/>
      </w:numPr>
      <w:spacing w:line="254" w:lineRule="auto"/>
    </w:pPr>
  </w:style>
  <w:style w:type="paragraph" w:styleId="ad">
    <w:name w:val="endnote text"/>
    <w:basedOn w:val="a"/>
    <w:link w:val="17"/>
    <w:rsid w:val="002652C0"/>
    <w:pPr>
      <w:spacing w:after="0" w:line="240" w:lineRule="auto"/>
    </w:pPr>
    <w:rPr>
      <w:sz w:val="20"/>
      <w:szCs w:val="20"/>
    </w:rPr>
  </w:style>
  <w:style w:type="character" w:customStyle="1" w:styleId="17">
    <w:name w:val="Текст концевой сноски Знак1"/>
    <w:basedOn w:val="a0"/>
    <w:link w:val="ad"/>
    <w:locked/>
    <w:rsid w:val="002652C0"/>
    <w:rPr>
      <w:rFonts w:ascii="Times New Roman" w:hAnsi="Times New Roman" w:cs="Times New Roman"/>
      <w:sz w:val="20"/>
      <w:szCs w:val="20"/>
      <w:lang w:val="x-none" w:eastAsia="zh-CN"/>
    </w:rPr>
  </w:style>
  <w:style w:type="paragraph" w:customStyle="1" w:styleId="18">
    <w:name w:val="Абзац списка1"/>
    <w:basedOn w:val="a"/>
    <w:rsid w:val="002652C0"/>
    <w:pPr>
      <w:widowControl w:val="0"/>
      <w:autoSpaceDE w:val="0"/>
      <w:spacing w:after="0" w:line="240" w:lineRule="auto"/>
      <w:ind w:left="720"/>
      <w:contextualSpacing/>
    </w:pPr>
    <w:rPr>
      <w:rFonts w:eastAsia="Calibri"/>
      <w:sz w:val="20"/>
      <w:szCs w:val="20"/>
      <w:lang w:val="ru-RU"/>
    </w:rPr>
  </w:style>
  <w:style w:type="paragraph" w:styleId="ae">
    <w:name w:val="Normal (Web)"/>
    <w:basedOn w:val="a"/>
    <w:rsid w:val="002652C0"/>
    <w:pPr>
      <w:spacing w:before="280" w:after="280" w:line="240" w:lineRule="auto"/>
    </w:pPr>
    <w:rPr>
      <w:rFonts w:eastAsia="Calibri"/>
      <w:sz w:val="24"/>
      <w:szCs w:val="24"/>
    </w:rPr>
  </w:style>
  <w:style w:type="paragraph" w:customStyle="1" w:styleId="Default">
    <w:name w:val="Default"/>
    <w:rsid w:val="002652C0"/>
    <w:pPr>
      <w:suppressAutoHyphens/>
      <w:autoSpaceDE w:val="0"/>
    </w:pPr>
    <w:rPr>
      <w:rFonts w:ascii="Times New Roman" w:eastAsia="Times New Roman" w:hAnsi="Times New Roman"/>
      <w:color w:val="000000"/>
      <w:sz w:val="24"/>
      <w:szCs w:val="24"/>
      <w:lang w:eastAsia="zh-CN"/>
    </w:rPr>
  </w:style>
  <w:style w:type="paragraph" w:styleId="HTML1">
    <w:name w:val="HTML Preformatted"/>
    <w:basedOn w:val="a"/>
    <w:link w:val="HTML10"/>
    <w:rsid w:val="0026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rPr>
  </w:style>
  <w:style w:type="character" w:customStyle="1" w:styleId="HTML10">
    <w:name w:val="Стандартный HTML Знак1"/>
    <w:basedOn w:val="a0"/>
    <w:link w:val="HTML1"/>
    <w:locked/>
    <w:rsid w:val="002652C0"/>
    <w:rPr>
      <w:rFonts w:ascii="Courier New" w:hAnsi="Courier New" w:cs="Courier New"/>
      <w:sz w:val="20"/>
      <w:szCs w:val="20"/>
      <w:lang w:val="x-none" w:eastAsia="zh-CN"/>
    </w:rPr>
  </w:style>
  <w:style w:type="paragraph" w:customStyle="1" w:styleId="-">
    <w:name w:val="Вступление-Приложение"/>
    <w:basedOn w:val="1"/>
    <w:rsid w:val="002652C0"/>
    <w:pPr>
      <w:pageBreakBefore/>
      <w:numPr>
        <w:numId w:val="0"/>
      </w:numPr>
      <w:spacing w:after="240" w:line="240" w:lineRule="auto"/>
      <w:jc w:val="center"/>
    </w:pPr>
    <w:rPr>
      <w:rFonts w:ascii="Times New Roman" w:eastAsia="Times New Roman" w:hAnsi="Times New Roman" w:cs="Times New Roman"/>
      <w:b/>
      <w:bCs/>
      <w:caps/>
      <w:color w:val="000000"/>
      <w:sz w:val="28"/>
      <w:szCs w:val="28"/>
    </w:rPr>
  </w:style>
  <w:style w:type="paragraph" w:customStyle="1" w:styleId="Normal1">
    <w:name w:val="Normal1"/>
    <w:rsid w:val="002652C0"/>
    <w:pPr>
      <w:suppressAutoHyphens/>
    </w:pPr>
    <w:rPr>
      <w:rFonts w:ascii="Times New Roman" w:hAnsi="Times New Roman"/>
      <w:color w:val="00000A"/>
      <w:lang w:val="en-US" w:eastAsia="zh-CN"/>
    </w:rPr>
  </w:style>
  <w:style w:type="paragraph" w:customStyle="1" w:styleId="19">
    <w:name w:val="Название объекта1"/>
    <w:basedOn w:val="a"/>
    <w:next w:val="a"/>
    <w:rsid w:val="002652C0"/>
    <w:rPr>
      <w:b/>
      <w:bCs/>
      <w:sz w:val="20"/>
      <w:szCs w:val="20"/>
    </w:rPr>
  </w:style>
  <w:style w:type="paragraph" w:customStyle="1" w:styleId="TableContents">
    <w:name w:val="Table Contents"/>
    <w:basedOn w:val="a"/>
    <w:rsid w:val="002652C0"/>
    <w:pPr>
      <w:suppressLineNumbers/>
    </w:pPr>
  </w:style>
  <w:style w:type="paragraph" w:customStyle="1" w:styleId="TableHeading">
    <w:name w:val="Table Heading"/>
    <w:basedOn w:val="TableContents"/>
    <w:rsid w:val="002652C0"/>
    <w:pPr>
      <w:jc w:val="center"/>
    </w:pPr>
    <w:rPr>
      <w:b/>
      <w:bCs/>
    </w:rPr>
  </w:style>
  <w:style w:type="paragraph" w:customStyle="1" w:styleId="FrameContents">
    <w:name w:val="Frame Contents"/>
    <w:basedOn w:val="a"/>
    <w:rsid w:val="002652C0"/>
  </w:style>
  <w:style w:type="paragraph" w:customStyle="1" w:styleId="PreformattedText">
    <w:name w:val="Preformatted Text"/>
    <w:basedOn w:val="a"/>
    <w:rsid w:val="002652C0"/>
    <w:pPr>
      <w:spacing w:after="0"/>
    </w:pPr>
    <w:rPr>
      <w:rFonts w:ascii="Liberation Mono" w:eastAsia="Calibri" w:hAnsi="Liberation Mono" w:cs="Liberation Mono"/>
      <w:sz w:val="20"/>
      <w:szCs w:val="20"/>
    </w:rPr>
  </w:style>
  <w:style w:type="character" w:customStyle="1" w:styleId="PlaceholderText1">
    <w:name w:val="Placeholder Text1"/>
    <w:basedOn w:val="a0"/>
    <w:semiHidden/>
    <w:rsid w:val="001F0CF3"/>
    <w:rPr>
      <w:rFonts w:cs="Times New Roman"/>
      <w:color w:val="808080"/>
    </w:rPr>
  </w:style>
  <w:style w:type="table" w:styleId="af">
    <w:name w:val="Table Grid"/>
    <w:basedOn w:val="a1"/>
    <w:uiPriority w:val="59"/>
    <w:locked/>
    <w:rsid w:val="000619F4"/>
    <w:rPr>
      <w:rFonts w:ascii="Times New Roman" w:eastAsiaTheme="minorHAns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ВСТУП"/>
    <w:aliases w:val="ПЕРЕЛІК,И ТД"/>
    <w:basedOn w:val="a"/>
    <w:rsid w:val="00CE71D7"/>
    <w:pPr>
      <w:keepNext/>
      <w:keepLines/>
      <w:pageBreakBefore/>
      <w:suppressAutoHyphens w:val="0"/>
      <w:spacing w:before="240" w:after="120" w:line="360" w:lineRule="auto"/>
      <w:jc w:val="center"/>
      <w:outlineLvl w:val="0"/>
    </w:pPr>
    <w:rPr>
      <w:b/>
      <w:caps/>
      <w:szCs w:val="3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image" Target="media/image4.png"/><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image" Target="media/image3.png"/><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urban-sanjoo.narod.ru/kruskal.html" TargetMode="External"/><Relationship Id="rId28"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uk-UA"/>
              <a:t>Залежність</a:t>
            </a:r>
            <a:r>
              <a:rPr lang="uk-UA" baseline="0"/>
              <a:t> часу роботи алгоритмів від кількості вершин</a:t>
            </a:r>
            <a:endParaRPr lang="uk-UA"/>
          </a:p>
        </c:rich>
      </c:tx>
      <c:overlay val="0"/>
      <c:spPr>
        <a:noFill/>
        <a:ln w="25390">
          <a:noFill/>
        </a:ln>
      </c:spPr>
    </c:title>
    <c:autoTitleDeleted val="0"/>
    <c:plotArea>
      <c:layout>
        <c:manualLayout>
          <c:layoutTarget val="inner"/>
          <c:xMode val="edge"/>
          <c:yMode val="edge"/>
          <c:x val="6.928010670285828E-2"/>
          <c:y val="0.13635964912280704"/>
          <c:w val="0.930719893297142"/>
          <c:h val="0.63524830777731733"/>
        </c:manualLayout>
      </c:layout>
      <c:lineChart>
        <c:grouping val="standard"/>
        <c:varyColors val="0"/>
        <c:ser>
          <c:idx val="0"/>
          <c:order val="0"/>
          <c:tx>
            <c:strRef>
              <c:f>Лист1!$B$1</c:f>
              <c:strCache>
                <c:ptCount val="1"/>
                <c:pt idx="0">
                  <c:v>Прима</c:v>
                </c:pt>
              </c:strCache>
            </c:strRef>
          </c:tx>
          <c:spPr>
            <a:ln w="28564" cap="rnd">
              <a:solidFill>
                <a:schemeClr val="accent1"/>
              </a:solidFill>
              <a:round/>
            </a:ln>
            <a:effectLst/>
          </c:spPr>
          <c:marker>
            <c:symbol val="none"/>
          </c:marker>
          <c:cat>
            <c:strRef>
              <c:f>Лист1!$A$2:$A$4</c:f>
              <c:strCache>
                <c:ptCount val="3"/>
                <c:pt idx="0">
                  <c:v>5 вершин</c:v>
                </c:pt>
                <c:pt idx="1">
                  <c:v>10 вершин</c:v>
                </c:pt>
                <c:pt idx="2">
                  <c:v>15 вершин</c:v>
                </c:pt>
              </c:strCache>
            </c:strRef>
          </c:cat>
          <c:val>
            <c:numRef>
              <c:f>Лист1!$B$2:$B$4</c:f>
              <c:numCache>
                <c:formatCode>General</c:formatCode>
                <c:ptCount val="3"/>
                <c:pt idx="0">
                  <c:v>3</c:v>
                </c:pt>
                <c:pt idx="1">
                  <c:v>5</c:v>
                </c:pt>
                <c:pt idx="2">
                  <c:v>7</c:v>
                </c:pt>
              </c:numCache>
            </c:numRef>
          </c:val>
          <c:smooth val="0"/>
        </c:ser>
        <c:ser>
          <c:idx val="1"/>
          <c:order val="1"/>
          <c:tx>
            <c:strRef>
              <c:f>Лист1!$C$1</c:f>
              <c:strCache>
                <c:ptCount val="1"/>
                <c:pt idx="0">
                  <c:v>Крускала</c:v>
                </c:pt>
              </c:strCache>
            </c:strRef>
          </c:tx>
          <c:spPr>
            <a:ln w="28564" cap="rnd">
              <a:solidFill>
                <a:schemeClr val="accent2"/>
              </a:solidFill>
              <a:round/>
            </a:ln>
            <a:effectLst/>
          </c:spPr>
          <c:marker>
            <c:symbol val="none"/>
          </c:marker>
          <c:cat>
            <c:strRef>
              <c:f>Лист1!$A$2:$A$4</c:f>
              <c:strCache>
                <c:ptCount val="3"/>
                <c:pt idx="0">
                  <c:v>5 вершин</c:v>
                </c:pt>
                <c:pt idx="1">
                  <c:v>10 вершин</c:v>
                </c:pt>
                <c:pt idx="2">
                  <c:v>15 вершин</c:v>
                </c:pt>
              </c:strCache>
            </c:strRef>
          </c:cat>
          <c:val>
            <c:numRef>
              <c:f>Лист1!$C$2:$C$4</c:f>
              <c:numCache>
                <c:formatCode>General</c:formatCode>
                <c:ptCount val="3"/>
                <c:pt idx="0">
                  <c:v>4</c:v>
                </c:pt>
                <c:pt idx="1">
                  <c:v>7</c:v>
                </c:pt>
                <c:pt idx="2">
                  <c:v>11</c:v>
                </c:pt>
              </c:numCache>
            </c:numRef>
          </c:val>
          <c:smooth val="0"/>
        </c:ser>
        <c:ser>
          <c:idx val="2"/>
          <c:order val="2"/>
          <c:tx>
            <c:strRef>
              <c:f>Лист1!$D$1</c:f>
              <c:strCache>
                <c:ptCount val="1"/>
                <c:pt idx="0">
                  <c:v>Борувки</c:v>
                </c:pt>
              </c:strCache>
            </c:strRef>
          </c:tx>
          <c:spPr>
            <a:ln w="28564" cap="rnd">
              <a:solidFill>
                <a:schemeClr val="accent3"/>
              </a:solidFill>
              <a:round/>
            </a:ln>
            <a:effectLst/>
          </c:spPr>
          <c:marker>
            <c:symbol val="none"/>
          </c:marker>
          <c:cat>
            <c:strRef>
              <c:f>Лист1!$A$2:$A$4</c:f>
              <c:strCache>
                <c:ptCount val="3"/>
                <c:pt idx="0">
                  <c:v>5 вершин</c:v>
                </c:pt>
                <c:pt idx="1">
                  <c:v>10 вершин</c:v>
                </c:pt>
                <c:pt idx="2">
                  <c:v>15 вершин</c:v>
                </c:pt>
              </c:strCache>
            </c:strRef>
          </c:cat>
          <c:val>
            <c:numRef>
              <c:f>Лист1!$D$2:$D$4</c:f>
              <c:numCache>
                <c:formatCode>General</c:formatCode>
                <c:ptCount val="3"/>
                <c:pt idx="0">
                  <c:v>6</c:v>
                </c:pt>
                <c:pt idx="1">
                  <c:v>10</c:v>
                </c:pt>
                <c:pt idx="2">
                  <c:v>13</c:v>
                </c:pt>
              </c:numCache>
            </c:numRef>
          </c:val>
          <c:smooth val="0"/>
        </c:ser>
        <c:dLbls>
          <c:showLegendKey val="0"/>
          <c:showVal val="0"/>
          <c:showCatName val="0"/>
          <c:showSerName val="0"/>
          <c:showPercent val="0"/>
          <c:showBubbleSize val="0"/>
        </c:dLbls>
        <c:smooth val="0"/>
        <c:axId val="-1008106080"/>
        <c:axId val="-1008110432"/>
      </c:lineChart>
      <c:catAx>
        <c:axId val="-1008106080"/>
        <c:scaling>
          <c:orientation val="minMax"/>
        </c:scaling>
        <c:delete val="0"/>
        <c:axPos val="b"/>
        <c:numFmt formatCode="General" sourceLinked="1"/>
        <c:majorTickMark val="none"/>
        <c:minorTickMark val="none"/>
        <c:tickLblPos val="nextTo"/>
        <c:spPr>
          <a:noFill/>
          <a:ln w="9521"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08110432"/>
        <c:crosses val="autoZero"/>
        <c:auto val="1"/>
        <c:lblAlgn val="ctr"/>
        <c:lblOffset val="100"/>
        <c:noMultiLvlLbl val="0"/>
      </c:catAx>
      <c:valAx>
        <c:axId val="-1008110432"/>
        <c:scaling>
          <c:orientation val="minMax"/>
        </c:scaling>
        <c:delete val="0"/>
        <c:axPos val="l"/>
        <c:majorGridlines>
          <c:spPr>
            <a:ln w="9521" cap="flat" cmpd="sng" algn="ctr">
              <a:solidFill>
                <a:schemeClr val="tx1">
                  <a:lumMod val="15000"/>
                  <a:lumOff val="85000"/>
                </a:schemeClr>
              </a:solidFill>
              <a:round/>
            </a:ln>
            <a:effectLst/>
          </c:spPr>
        </c:majorGridlines>
        <c:numFmt formatCode="General" sourceLinked="1"/>
        <c:majorTickMark val="none"/>
        <c:minorTickMark val="none"/>
        <c:tickLblPos val="nextTo"/>
        <c:spPr>
          <a:ln w="6348">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08106080"/>
        <c:crosses val="autoZero"/>
        <c:crossBetween val="between"/>
      </c:valAx>
      <c:spPr>
        <a:noFill/>
        <a:ln w="25390">
          <a:noFill/>
        </a:ln>
      </c:spPr>
    </c:plotArea>
    <c:legend>
      <c:legendPos val="b"/>
      <c:overlay val="0"/>
      <c:spPr>
        <a:noFill/>
        <a:ln w="2539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1" cap="flat" cmpd="sng" algn="ctr">
      <a:solidFill>
        <a:schemeClr val="tx1">
          <a:lumMod val="15000"/>
          <a:lumOff val="85000"/>
        </a:schemeClr>
      </a:solidFill>
      <a:round/>
    </a:ln>
    <a:effectLst/>
  </c:spPr>
  <c:txPr>
    <a:bodyPr/>
    <a:lstStyle/>
    <a:p>
      <a:pPr>
        <a:defRPr/>
      </a:pPr>
      <a:endParaRPr lang="uk-UA"/>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Залежність кількості ітерацій алгоритмів від кількості вершин</a:t>
            </a:r>
            <a:endParaRPr lang="uk-UA" i="0"/>
          </a:p>
        </c:rich>
      </c:tx>
      <c:overlay val="0"/>
      <c:spPr>
        <a:noFill/>
        <a:ln w="25393">
          <a:noFill/>
        </a:ln>
      </c:spPr>
    </c:title>
    <c:autoTitleDeleted val="0"/>
    <c:plotArea>
      <c:layout/>
      <c:lineChart>
        <c:grouping val="standard"/>
        <c:varyColors val="0"/>
        <c:ser>
          <c:idx val="0"/>
          <c:order val="0"/>
          <c:tx>
            <c:strRef>
              <c:f>Лист1!$B$1</c:f>
              <c:strCache>
                <c:ptCount val="1"/>
                <c:pt idx="0">
                  <c:v>Прима</c:v>
                </c:pt>
              </c:strCache>
            </c:strRef>
          </c:tx>
          <c:spPr>
            <a:ln w="28567" cap="rnd">
              <a:solidFill>
                <a:schemeClr val="accent1"/>
              </a:solidFill>
              <a:round/>
            </a:ln>
            <a:effectLst/>
          </c:spPr>
          <c:marker>
            <c:symbol val="none"/>
          </c:marker>
          <c:cat>
            <c:strRef>
              <c:f>Лист1!$A$2:$A$4</c:f>
              <c:strCache>
                <c:ptCount val="3"/>
                <c:pt idx="0">
                  <c:v>5 вершин</c:v>
                </c:pt>
                <c:pt idx="1">
                  <c:v>10 вершин</c:v>
                </c:pt>
                <c:pt idx="2">
                  <c:v>15 вершин</c:v>
                </c:pt>
              </c:strCache>
            </c:strRef>
          </c:cat>
          <c:val>
            <c:numRef>
              <c:f>Лист1!$B$2:$B$4</c:f>
              <c:numCache>
                <c:formatCode>General</c:formatCode>
                <c:ptCount val="3"/>
                <c:pt idx="0">
                  <c:v>35</c:v>
                </c:pt>
                <c:pt idx="1">
                  <c:v>41</c:v>
                </c:pt>
                <c:pt idx="2">
                  <c:v>46</c:v>
                </c:pt>
              </c:numCache>
            </c:numRef>
          </c:val>
          <c:smooth val="0"/>
        </c:ser>
        <c:ser>
          <c:idx val="1"/>
          <c:order val="1"/>
          <c:tx>
            <c:strRef>
              <c:f>Лист1!$C$1</c:f>
              <c:strCache>
                <c:ptCount val="1"/>
                <c:pt idx="0">
                  <c:v>Крускала</c:v>
                </c:pt>
              </c:strCache>
            </c:strRef>
          </c:tx>
          <c:spPr>
            <a:ln w="28567" cap="rnd">
              <a:solidFill>
                <a:schemeClr val="accent2"/>
              </a:solidFill>
              <a:round/>
            </a:ln>
            <a:effectLst/>
          </c:spPr>
          <c:marker>
            <c:symbol val="none"/>
          </c:marker>
          <c:cat>
            <c:strRef>
              <c:f>Лист1!$A$2:$A$4</c:f>
              <c:strCache>
                <c:ptCount val="3"/>
                <c:pt idx="0">
                  <c:v>5 вершин</c:v>
                </c:pt>
                <c:pt idx="1">
                  <c:v>10 вершин</c:v>
                </c:pt>
                <c:pt idx="2">
                  <c:v>15 вершин</c:v>
                </c:pt>
              </c:strCache>
            </c:strRef>
          </c:cat>
          <c:val>
            <c:numRef>
              <c:f>Лист1!$C$2:$C$4</c:f>
              <c:numCache>
                <c:formatCode>General</c:formatCode>
                <c:ptCount val="3"/>
                <c:pt idx="0">
                  <c:v>119</c:v>
                </c:pt>
                <c:pt idx="1">
                  <c:v>141</c:v>
                </c:pt>
                <c:pt idx="2">
                  <c:v>152</c:v>
                </c:pt>
              </c:numCache>
            </c:numRef>
          </c:val>
          <c:smooth val="0"/>
        </c:ser>
        <c:ser>
          <c:idx val="2"/>
          <c:order val="2"/>
          <c:tx>
            <c:strRef>
              <c:f>Лист1!$D$1</c:f>
              <c:strCache>
                <c:ptCount val="1"/>
                <c:pt idx="0">
                  <c:v>Борувки</c:v>
                </c:pt>
              </c:strCache>
            </c:strRef>
          </c:tx>
          <c:spPr>
            <a:ln w="28567" cap="rnd">
              <a:solidFill>
                <a:schemeClr val="accent3"/>
              </a:solidFill>
              <a:round/>
            </a:ln>
            <a:effectLst/>
          </c:spPr>
          <c:marker>
            <c:symbol val="none"/>
          </c:marker>
          <c:cat>
            <c:strRef>
              <c:f>Лист1!$A$2:$A$4</c:f>
              <c:strCache>
                <c:ptCount val="3"/>
                <c:pt idx="0">
                  <c:v>5 вершин</c:v>
                </c:pt>
                <c:pt idx="1">
                  <c:v>10 вершин</c:v>
                </c:pt>
                <c:pt idx="2">
                  <c:v>15 вершин</c:v>
                </c:pt>
              </c:strCache>
            </c:strRef>
          </c:cat>
          <c:val>
            <c:numRef>
              <c:f>Лист1!$D$2:$D$4</c:f>
              <c:numCache>
                <c:formatCode>General</c:formatCode>
                <c:ptCount val="3"/>
                <c:pt idx="0">
                  <c:v>254</c:v>
                </c:pt>
                <c:pt idx="1">
                  <c:v>296</c:v>
                </c:pt>
                <c:pt idx="2">
                  <c:v>312</c:v>
                </c:pt>
              </c:numCache>
            </c:numRef>
          </c:val>
          <c:smooth val="0"/>
        </c:ser>
        <c:dLbls>
          <c:showLegendKey val="0"/>
          <c:showVal val="0"/>
          <c:showCatName val="0"/>
          <c:showSerName val="0"/>
          <c:showPercent val="0"/>
          <c:showBubbleSize val="0"/>
        </c:dLbls>
        <c:smooth val="0"/>
        <c:axId val="-1008120224"/>
        <c:axId val="-1008117504"/>
      </c:lineChart>
      <c:catAx>
        <c:axId val="-1008120224"/>
        <c:scaling>
          <c:orientation val="minMax"/>
        </c:scaling>
        <c:delete val="0"/>
        <c:axPos val="b"/>
        <c:numFmt formatCode="General" sourceLinked="1"/>
        <c:majorTickMark val="none"/>
        <c:minorTickMark val="none"/>
        <c:tickLblPos val="nextTo"/>
        <c:spPr>
          <a:noFill/>
          <a:ln w="9522"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08117504"/>
        <c:crosses val="autoZero"/>
        <c:auto val="1"/>
        <c:lblAlgn val="ctr"/>
        <c:lblOffset val="100"/>
        <c:noMultiLvlLbl val="0"/>
      </c:catAx>
      <c:valAx>
        <c:axId val="-1008117504"/>
        <c:scaling>
          <c:orientation val="minMax"/>
        </c:scaling>
        <c:delete val="0"/>
        <c:axPos val="l"/>
        <c:majorGridlines>
          <c:spPr>
            <a:ln w="9522" cap="flat" cmpd="sng" algn="ctr">
              <a:solidFill>
                <a:schemeClr val="tx1">
                  <a:lumMod val="15000"/>
                  <a:lumOff val="85000"/>
                </a:schemeClr>
              </a:solidFill>
              <a:round/>
            </a:ln>
            <a:effectLst/>
          </c:spPr>
        </c:majorGridlines>
        <c:numFmt formatCode="General" sourceLinked="1"/>
        <c:majorTickMark val="none"/>
        <c:minorTickMark val="none"/>
        <c:tickLblPos val="nextTo"/>
        <c:spPr>
          <a:ln w="6348">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08120224"/>
        <c:crosses val="autoZero"/>
        <c:crossBetween val="between"/>
      </c:valAx>
      <c:spPr>
        <a:noFill/>
        <a:ln w="25393">
          <a:noFill/>
        </a:ln>
      </c:spPr>
    </c:plotArea>
    <c:legend>
      <c:legendPos val="b"/>
      <c:overlay val="0"/>
      <c:spPr>
        <a:noFill/>
        <a:ln w="25393">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2" cap="flat" cmpd="sng" algn="ctr">
      <a:solidFill>
        <a:schemeClr val="tx1">
          <a:lumMod val="15000"/>
          <a:lumOff val="85000"/>
        </a:schemeClr>
      </a:solidFill>
      <a:round/>
    </a:ln>
    <a:effectLst/>
  </c:spPr>
  <c:txPr>
    <a:bodyPr/>
    <a:lstStyle/>
    <a:p>
      <a:pPr>
        <a:defRPr/>
      </a:pPr>
      <a:endParaRPr lang="uk-UA"/>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327</TotalTime>
  <Pages>1</Pages>
  <Words>34878</Words>
  <Characters>19882</Characters>
  <Application>Microsoft Office Word</Application>
  <DocSecurity>0</DocSecurity>
  <Lines>165</Lines>
  <Paragraphs>109</Paragraphs>
  <ScaleCrop>false</ScaleCrop>
  <HeadingPairs>
    <vt:vector size="2" baseType="variant">
      <vt:variant>
        <vt:lpstr>Название</vt:lpstr>
      </vt:variant>
      <vt:variant>
        <vt:i4>1</vt:i4>
      </vt:variant>
    </vt:vector>
  </HeadingPairs>
  <TitlesOfParts>
    <vt:vector size="1" baseType="lpstr">
      <vt:lpstr>НАЦІОНАЛЬНИЙ ТЕХНІЧНИЙ УНІВЕРСИТЕТ УКРАЇНИ</vt:lpstr>
    </vt:vector>
  </TitlesOfParts>
  <Company/>
  <LinksUpToDate>false</LinksUpToDate>
  <CharactersWithSpaces>54651</CharactersWithSpaces>
  <SharedDoc>false</SharedDoc>
  <HLinks>
    <vt:vector size="6" baseType="variant">
      <vt:variant>
        <vt:i4>4653132</vt:i4>
      </vt:variant>
      <vt:variant>
        <vt:i4>92</vt:i4>
      </vt:variant>
      <vt:variant>
        <vt:i4>0</vt:i4>
      </vt:variant>
      <vt:variant>
        <vt:i4>5</vt:i4>
      </vt:variant>
      <vt:variant>
        <vt:lpwstr>http://urban-sanjoo.narod.ru/kruskal.html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НАЦІОНАЛЬНИЙ ТЕХНІЧНИЙ УНІВЕРСИТЕТ УКРАЇНИ</dc:title>
  <dc:subject/>
  <dc:creator>Subtselnyi</dc:creator>
  <cp:keywords/>
  <dc:description/>
  <cp:lastModifiedBy>Subtselnyi</cp:lastModifiedBy>
  <cp:revision>11</cp:revision>
  <cp:lastPrinted>2016-05-25T12:46:00Z</cp:lastPrinted>
  <dcterms:created xsi:type="dcterms:W3CDTF">2016-05-25T13:44:00Z</dcterms:created>
  <dcterms:modified xsi:type="dcterms:W3CDTF">2016-05-26T12:28:00Z</dcterms:modified>
</cp:coreProperties>
</file>